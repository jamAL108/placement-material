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 xml:space="preserve">TCS Ninja - </w:t>
            </w:r>
            <w:r w:rsidR="005F6F1C">
              <w:rPr>
                <w:rStyle w:val="Emphasis"/>
                <w:b/>
                <w:i w:val="0"/>
                <w:sz w:val="16"/>
                <w:szCs w:val="16"/>
              </w:rPr>
              <w:t>Coding</w:t>
            </w:r>
            <w:r w:rsidR="004F1B09">
              <w:rPr>
                <w:rStyle w:val="Emphasis"/>
                <w:b/>
                <w:i w:val="0"/>
                <w:sz w:val="16"/>
                <w:szCs w:val="16"/>
              </w:rPr>
              <w:t>_3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</w:t>
            </w:r>
            <w:r w:rsidR="005F6F1C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  <w:p w:rsidR="00BD3406" w:rsidRPr="00264C04" w:rsidRDefault="00BD3406" w:rsidP="005F6F1C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4F1B09" w:rsidRDefault="004F1B09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4F1B09" w:rsidSect="00FA522B">
          <w:headerReference w:type="default" r:id="rId10"/>
          <w:footerReference w:type="default" r:id="rId11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BC2AD1" w:rsidRDefault="005F6F1C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CODING</w:t>
      </w:r>
    </w:p>
    <w:p w:rsidR="004F1B09" w:rsidRDefault="004F1B09" w:rsidP="00BC2AD1">
      <w:pPr>
        <w:spacing w:after="0" w:line="240" w:lineRule="auto"/>
        <w:rPr>
          <w:rFonts w:cstheme="minorHAnsi"/>
          <w:b/>
        </w:rPr>
      </w:pPr>
    </w:p>
    <w:p w:rsidR="005F6F1C" w:rsidRDefault="004F1B09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Program to </w:t>
      </w:r>
      <w:r w:rsidR="003C6169" w:rsidRPr="000B5947">
        <w:rPr>
          <w:rFonts w:cstheme="minorHAnsi"/>
          <w:b/>
        </w:rPr>
        <w:t>print</w:t>
      </w:r>
      <w:r w:rsidR="000B5947" w:rsidRPr="000B5947">
        <w:rPr>
          <w:rFonts w:cstheme="minorHAnsi"/>
          <w:b/>
        </w:rPr>
        <w:t xml:space="preserve"> all the unique elements in the array.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>#include &lt;stdio.h&gt;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>#define MAX_SIZE 100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>int main()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>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int arr[MAX_SIZE], freq[MAX_SIZE];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int size, i, j, count;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scanf("%d", &amp;size);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</w:t>
      </w:r>
      <w:r w:rsidR="004F1B09">
        <w:rPr>
          <w:rFonts w:cstheme="minorHAnsi"/>
        </w:rPr>
        <w:t xml:space="preserve">             </w:t>
      </w:r>
      <w:r w:rsidRPr="00913F82">
        <w:rPr>
          <w:rFonts w:cstheme="minorHAnsi"/>
        </w:rPr>
        <w:t xml:space="preserve"> // Get the N elements as input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</w:t>
      </w:r>
      <w:r w:rsidRPr="00913F82">
        <w:rPr>
          <w:rFonts w:cstheme="minorHAnsi"/>
        </w:rPr>
        <w:tab/>
        <w:t>// Assign the array freq[] as -1 (i.e., as default value)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for(i=0; i&lt;size; i++)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scanf("%d", &amp;arr[i]);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freq[i] = -1;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</w:t>
      </w:r>
      <w:r w:rsidR="004F1B09">
        <w:rPr>
          <w:rFonts w:cstheme="minorHAnsi"/>
        </w:rPr>
        <w:t xml:space="preserve">              </w:t>
      </w:r>
      <w:r w:rsidRPr="00913F82">
        <w:rPr>
          <w:rFonts w:cstheme="minorHAnsi"/>
        </w:rPr>
        <w:t>// Check the frequency of all the elements in an array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for(i=0; i&lt;size; i++)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count = 1;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for(j=i+1; j&lt;size; j++)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if(arr[i] == arr[j])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    count++;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    freq[j] = 0;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</w:t>
      </w:r>
      <w:r w:rsidRPr="00913F82">
        <w:rPr>
          <w:rFonts w:cstheme="minorHAnsi"/>
        </w:rPr>
        <w:tab/>
      </w:r>
      <w:r w:rsidR="004F1B09">
        <w:rPr>
          <w:rFonts w:cstheme="minorHAnsi"/>
        </w:rPr>
        <w:t xml:space="preserve"> </w:t>
      </w:r>
      <w:r w:rsidRPr="00913F82">
        <w:rPr>
          <w:rFonts w:cstheme="minorHAnsi"/>
        </w:rPr>
        <w:t>// Store the number of occurrences of each element of the given array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if(freq[i] != 0)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freq[i] = count;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}</w:t>
      </w:r>
    </w:p>
    <w:p w:rsidR="000B5947" w:rsidRPr="00913F82" w:rsidRDefault="004F1B09" w:rsidP="000B594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</w:t>
      </w:r>
      <w:r w:rsidR="000B5947" w:rsidRPr="00913F82">
        <w:rPr>
          <w:rFonts w:cstheme="minorHAnsi"/>
        </w:rPr>
        <w:t xml:space="preserve">  // Print only the unique elements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</w:t>
      </w:r>
      <w:r w:rsidRPr="00913F82">
        <w:rPr>
          <w:rFonts w:cstheme="minorHAnsi"/>
        </w:rPr>
        <w:tab/>
        <w:t>// If freq[i] value is 1, then it has occured only one time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for(i=0; i&lt;size; i++)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if(freq[i] == 1)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{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    printf("%d ", arr[i]);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}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 xml:space="preserve">    return 0;</w:t>
      </w:r>
    </w:p>
    <w:p w:rsidR="000B5947" w:rsidRPr="00913F82" w:rsidRDefault="000B5947" w:rsidP="000B5947">
      <w:pPr>
        <w:spacing w:after="0" w:line="240" w:lineRule="auto"/>
        <w:rPr>
          <w:rFonts w:cstheme="minorHAnsi"/>
        </w:rPr>
      </w:pPr>
      <w:r w:rsidRPr="00913F82">
        <w:rPr>
          <w:rFonts w:cstheme="minorHAnsi"/>
        </w:rPr>
        <w:t>}</w:t>
      </w:r>
    </w:p>
    <w:sectPr w:rsidR="000B5947" w:rsidRPr="00913F82" w:rsidSect="005F6F1C">
      <w:type w:val="continuous"/>
      <w:pgSz w:w="11906" w:h="16838" w:code="9"/>
      <w:pgMar w:top="851" w:right="851" w:bottom="851" w:left="851" w:header="709" w:footer="709" w:gutter="0"/>
      <w:cols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10F" w:rsidRDefault="003B310F" w:rsidP="00812CC4">
      <w:pPr>
        <w:spacing w:after="0" w:line="240" w:lineRule="auto"/>
      </w:pPr>
      <w:r>
        <w:separator/>
      </w:r>
    </w:p>
  </w:endnote>
  <w:endnote w:type="continuationSeparator" w:id="1">
    <w:p w:rsidR="003B310F" w:rsidRDefault="003B310F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3C6169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3C6169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10F" w:rsidRDefault="003B310F" w:rsidP="00812CC4">
      <w:pPr>
        <w:spacing w:after="0" w:line="240" w:lineRule="auto"/>
      </w:pPr>
      <w:r>
        <w:separator/>
      </w:r>
    </w:p>
  </w:footnote>
  <w:footnote w:type="continuationSeparator" w:id="1">
    <w:p w:rsidR="003B310F" w:rsidRDefault="003B310F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 xml:space="preserve">TCS Ninja - </w:t>
    </w:r>
    <w:r w:rsidR="005F6F1C">
      <w:rPr>
        <w:b/>
        <w:sz w:val="20"/>
        <w:szCs w:val="20"/>
      </w:rPr>
      <w:t>Coding</w:t>
    </w:r>
    <w:r w:rsidR="004F1B09">
      <w:rPr>
        <w:b/>
        <w:sz w:val="20"/>
        <w:szCs w:val="20"/>
      </w:rPr>
      <w:t>_3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610C5"/>
    <w:multiLevelType w:val="hybridMultilevel"/>
    <w:tmpl w:val="ED380A36"/>
    <w:lvl w:ilvl="0" w:tplc="7383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9"/>
  </w:num>
  <w:num w:numId="37">
    <w:abstractNumId w:val="11"/>
  </w:num>
  <w:num w:numId="38">
    <w:abstractNumId w:val="55"/>
  </w:num>
  <w:num w:numId="39">
    <w:abstractNumId w:val="10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8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812CC4"/>
    <w:rsid w:val="00004F7D"/>
    <w:rsid w:val="00033DA6"/>
    <w:rsid w:val="00034F7D"/>
    <w:rsid w:val="000554DF"/>
    <w:rsid w:val="00087F08"/>
    <w:rsid w:val="000A378D"/>
    <w:rsid w:val="000B5947"/>
    <w:rsid w:val="000C224D"/>
    <w:rsid w:val="000C5DF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37C80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C3856"/>
    <w:rsid w:val="001D636C"/>
    <w:rsid w:val="00207326"/>
    <w:rsid w:val="00224A20"/>
    <w:rsid w:val="00257527"/>
    <w:rsid w:val="002926F8"/>
    <w:rsid w:val="002A2D3A"/>
    <w:rsid w:val="002B29FC"/>
    <w:rsid w:val="002B316E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B310F"/>
    <w:rsid w:val="003C6169"/>
    <w:rsid w:val="003D3DCB"/>
    <w:rsid w:val="003E6801"/>
    <w:rsid w:val="003F7BAE"/>
    <w:rsid w:val="00467CE5"/>
    <w:rsid w:val="0047718B"/>
    <w:rsid w:val="004B228D"/>
    <w:rsid w:val="004D4346"/>
    <w:rsid w:val="004D76CC"/>
    <w:rsid w:val="004E3E6F"/>
    <w:rsid w:val="004F09CC"/>
    <w:rsid w:val="004F1B09"/>
    <w:rsid w:val="004F779D"/>
    <w:rsid w:val="00507C2B"/>
    <w:rsid w:val="00511D35"/>
    <w:rsid w:val="0051395B"/>
    <w:rsid w:val="00594BD9"/>
    <w:rsid w:val="00597DE1"/>
    <w:rsid w:val="005C228B"/>
    <w:rsid w:val="005C71D4"/>
    <w:rsid w:val="005E132B"/>
    <w:rsid w:val="005E1C27"/>
    <w:rsid w:val="005E421D"/>
    <w:rsid w:val="005F6F1C"/>
    <w:rsid w:val="00642A2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97DAE"/>
    <w:rsid w:val="007C297D"/>
    <w:rsid w:val="007E0ECB"/>
    <w:rsid w:val="007F0930"/>
    <w:rsid w:val="00812CC4"/>
    <w:rsid w:val="00813829"/>
    <w:rsid w:val="008160D5"/>
    <w:rsid w:val="00855966"/>
    <w:rsid w:val="008758B3"/>
    <w:rsid w:val="0088615B"/>
    <w:rsid w:val="00886A19"/>
    <w:rsid w:val="008A1FFB"/>
    <w:rsid w:val="008A379D"/>
    <w:rsid w:val="008D5A30"/>
    <w:rsid w:val="008F4EEF"/>
    <w:rsid w:val="00913F82"/>
    <w:rsid w:val="009201E3"/>
    <w:rsid w:val="00955B62"/>
    <w:rsid w:val="009664BD"/>
    <w:rsid w:val="00966BF6"/>
    <w:rsid w:val="0098226F"/>
    <w:rsid w:val="00996C0F"/>
    <w:rsid w:val="009A4A4E"/>
    <w:rsid w:val="009A544E"/>
    <w:rsid w:val="009A631B"/>
    <w:rsid w:val="009B1C6E"/>
    <w:rsid w:val="009D7FEB"/>
    <w:rsid w:val="00A02DDB"/>
    <w:rsid w:val="00A14DB0"/>
    <w:rsid w:val="00A24AE7"/>
    <w:rsid w:val="00A75545"/>
    <w:rsid w:val="00AB06AB"/>
    <w:rsid w:val="00AC1D62"/>
    <w:rsid w:val="00AE673C"/>
    <w:rsid w:val="00AF4E55"/>
    <w:rsid w:val="00B10BC6"/>
    <w:rsid w:val="00B10D3E"/>
    <w:rsid w:val="00B166C5"/>
    <w:rsid w:val="00B30C9E"/>
    <w:rsid w:val="00B5402C"/>
    <w:rsid w:val="00B6498F"/>
    <w:rsid w:val="00B73D8A"/>
    <w:rsid w:val="00BA6CAA"/>
    <w:rsid w:val="00BB0A3F"/>
    <w:rsid w:val="00BC2AD1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41FED"/>
    <w:rsid w:val="00E51446"/>
    <w:rsid w:val="00E57D37"/>
    <w:rsid w:val="00EA0114"/>
    <w:rsid w:val="00ED11D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3AFB"/>
    <w:rsid w:val="00FE57D5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4E3E6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E3E6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64EFA-66AC-483C-B1CE-B8B8E8A4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</cp:lastModifiedBy>
  <cp:revision>29</cp:revision>
  <dcterms:created xsi:type="dcterms:W3CDTF">2014-04-21T04:12:00Z</dcterms:created>
  <dcterms:modified xsi:type="dcterms:W3CDTF">2018-08-20T12:47:00Z</dcterms:modified>
</cp:coreProperties>
</file>