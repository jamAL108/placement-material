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xsdef" recolor="t" type="frame"/>
    </v:background>
  </w:background>
  <w:body>
    <w:p w:rsidR="00257527" w:rsidRDefault="00257527" w:rsidP="002D4254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262"/>
        <w:tblW w:w="2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</w:tblGrid>
      <w:tr w:rsidR="00BD3406" w:rsidRPr="00264C04" w:rsidTr="00BD3406">
        <w:trPr>
          <w:trHeight w:val="1072"/>
        </w:trPr>
        <w:tc>
          <w:tcPr>
            <w:tcW w:w="2978" w:type="dxa"/>
          </w:tcPr>
          <w:p w:rsidR="00BD3406" w:rsidRPr="00BD3406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b/>
                <w:i w:val="0"/>
                <w:sz w:val="16"/>
                <w:szCs w:val="16"/>
              </w:rPr>
            </w:pPr>
            <w:r w:rsidRPr="00BD3406">
              <w:rPr>
                <w:rStyle w:val="Emphasis"/>
                <w:b/>
                <w:i w:val="0"/>
                <w:sz w:val="16"/>
                <w:szCs w:val="16"/>
              </w:rPr>
              <w:t>TEST CODE</w:t>
            </w:r>
            <w:r w:rsidRPr="00BD3406">
              <w:rPr>
                <w:rStyle w:val="Emphasis"/>
                <w:b/>
                <w:i w:val="0"/>
                <w:sz w:val="16"/>
                <w:szCs w:val="16"/>
              </w:rPr>
              <w:tab/>
              <w:t xml:space="preserve">: </w:t>
            </w:r>
            <w:r>
              <w:rPr>
                <w:rStyle w:val="Emphasis"/>
                <w:b/>
                <w:i w:val="0"/>
                <w:sz w:val="16"/>
                <w:szCs w:val="16"/>
              </w:rPr>
              <w:t xml:space="preserve">TCS Ninja - </w:t>
            </w:r>
            <w:r w:rsidR="005F6F1C">
              <w:rPr>
                <w:rStyle w:val="Emphasis"/>
                <w:b/>
                <w:i w:val="0"/>
                <w:sz w:val="16"/>
                <w:szCs w:val="16"/>
              </w:rPr>
              <w:t>Coding</w:t>
            </w:r>
            <w:r w:rsidR="00547A4C">
              <w:rPr>
                <w:rStyle w:val="Emphasis"/>
                <w:b/>
                <w:i w:val="0"/>
                <w:sz w:val="16"/>
                <w:szCs w:val="16"/>
              </w:rPr>
              <w:t>_5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>
              <w:rPr>
                <w:rStyle w:val="Emphasis"/>
                <w:i w:val="0"/>
                <w:sz w:val="16"/>
                <w:szCs w:val="16"/>
              </w:rPr>
              <w:t>Total number of question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>:</w:t>
            </w:r>
            <w:r w:rsidR="000D7826">
              <w:rPr>
                <w:rStyle w:val="Emphasis"/>
                <w:i w:val="0"/>
                <w:sz w:val="16"/>
                <w:szCs w:val="16"/>
              </w:rPr>
              <w:t xml:space="preserve"> </w:t>
            </w:r>
            <w:r w:rsidR="005F6F1C">
              <w:rPr>
                <w:rStyle w:val="Emphasis"/>
                <w:i w:val="0"/>
                <w:sz w:val="16"/>
                <w:szCs w:val="16"/>
              </w:rPr>
              <w:t>1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Test duration (min)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20 min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Correct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NA</w:t>
            </w:r>
          </w:p>
          <w:p w:rsidR="00BD3406" w:rsidRPr="00264C04" w:rsidRDefault="00BD3406" w:rsidP="005F6F1C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b/>
                <w:sz w:val="20"/>
                <w:szCs w:val="20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Wrong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NA</w:t>
            </w:r>
          </w:p>
        </w:tc>
      </w:tr>
    </w:tbl>
    <w:p w:rsidR="00812CC4" w:rsidRPr="0098226F" w:rsidRDefault="00BD3406" w:rsidP="002D4254">
      <w:pPr>
        <w:pStyle w:val="Default"/>
        <w:rPr>
          <w:rFonts w:cs="Calibri"/>
          <w:b/>
          <w:bCs/>
          <w:color w:val="222222"/>
          <w:sz w:val="20"/>
          <w:szCs w:val="20"/>
        </w:rPr>
      </w:pPr>
      <w:r>
        <w:rPr>
          <w:rFonts w:cs="Calibri"/>
          <w:b/>
          <w:bCs/>
          <w:noProof/>
          <w:color w:val="222222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-2720</wp:posOffset>
            </wp:positionH>
            <wp:positionV relativeFrom="paragraph">
              <wp:posOffset>7535</wp:posOffset>
            </wp:positionV>
            <wp:extent cx="4368705" cy="791570"/>
            <wp:effectExtent l="19050" t="0" r="0" b="0"/>
            <wp:wrapNone/>
            <wp:docPr id="4" name="Picture 7" descr="logo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re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5" cy="79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FA522B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4F1B09" w:rsidRDefault="004F1B09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  <w:sectPr w:rsidR="004F1B09" w:rsidSect="00FA522B">
          <w:headerReference w:type="default" r:id="rId10"/>
          <w:footerReference w:type="default" r:id="rId11"/>
          <w:type w:val="continuous"/>
          <w:pgSz w:w="11906" w:h="16838" w:code="9"/>
          <w:pgMar w:top="851" w:right="851" w:bottom="851" w:left="851" w:header="567" w:footer="567" w:gutter="0"/>
          <w:cols w:sep="1" w:space="284"/>
          <w:docGrid w:linePitch="360"/>
        </w:sectPr>
      </w:pPr>
    </w:p>
    <w:p w:rsidR="00BC2AD1" w:rsidRDefault="005F6F1C" w:rsidP="00BC2AD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CODING</w:t>
      </w:r>
    </w:p>
    <w:p w:rsidR="00547A4C" w:rsidRDefault="00547A4C" w:rsidP="00BC2AD1">
      <w:pPr>
        <w:spacing w:after="0" w:line="240" w:lineRule="auto"/>
        <w:rPr>
          <w:rFonts w:cstheme="minorHAnsi"/>
          <w:b/>
        </w:rPr>
      </w:pPr>
    </w:p>
    <w:p w:rsidR="00547A4C" w:rsidRDefault="009B2349" w:rsidP="00BC2AD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Write a </w:t>
      </w:r>
      <w:bookmarkStart w:id="0" w:name="_GoBack"/>
      <w:bookmarkEnd w:id="0"/>
      <w:r w:rsidR="00547A4C" w:rsidRPr="00547A4C">
        <w:rPr>
          <w:rFonts w:cstheme="minorHAnsi"/>
          <w:b/>
        </w:rPr>
        <w:t>Program to find the area of a circle.</w:t>
      </w:r>
    </w:p>
    <w:p w:rsidR="00547A4C" w:rsidRDefault="00547A4C" w:rsidP="00547A4C">
      <w:pPr>
        <w:spacing w:after="0" w:line="240" w:lineRule="auto"/>
        <w:rPr>
          <w:rFonts w:cstheme="minorHAnsi"/>
        </w:rPr>
      </w:pPr>
    </w:p>
    <w:p w:rsidR="00547A4C" w:rsidRPr="00547A4C" w:rsidRDefault="00547A4C" w:rsidP="00547A4C">
      <w:pPr>
        <w:spacing w:after="0" w:line="240" w:lineRule="auto"/>
        <w:rPr>
          <w:rFonts w:cstheme="minorHAnsi"/>
        </w:rPr>
      </w:pPr>
      <w:r w:rsidRPr="00547A4C">
        <w:rPr>
          <w:rFonts w:cstheme="minorHAnsi"/>
        </w:rPr>
        <w:t>#include&lt;stdio.h&gt;</w:t>
      </w:r>
    </w:p>
    <w:p w:rsidR="00547A4C" w:rsidRPr="00547A4C" w:rsidRDefault="00547A4C" w:rsidP="00547A4C">
      <w:pPr>
        <w:spacing w:after="0" w:line="240" w:lineRule="auto"/>
        <w:rPr>
          <w:rFonts w:cstheme="minorHAnsi"/>
        </w:rPr>
      </w:pPr>
      <w:r w:rsidRPr="00547A4C">
        <w:rPr>
          <w:rFonts w:cstheme="minorHAnsi"/>
        </w:rPr>
        <w:t>#define PI 3.14</w:t>
      </w:r>
    </w:p>
    <w:p w:rsidR="00547A4C" w:rsidRPr="00547A4C" w:rsidRDefault="00547A4C" w:rsidP="00547A4C">
      <w:pPr>
        <w:spacing w:after="0" w:line="240" w:lineRule="auto"/>
        <w:rPr>
          <w:rFonts w:cstheme="minorHAnsi"/>
        </w:rPr>
      </w:pPr>
      <w:r w:rsidRPr="00547A4C">
        <w:rPr>
          <w:rFonts w:cstheme="minorHAnsi"/>
        </w:rPr>
        <w:t xml:space="preserve">int main() </w:t>
      </w:r>
    </w:p>
    <w:p w:rsidR="00547A4C" w:rsidRPr="00547A4C" w:rsidRDefault="00547A4C" w:rsidP="00547A4C">
      <w:pPr>
        <w:spacing w:after="0" w:line="240" w:lineRule="auto"/>
        <w:rPr>
          <w:rFonts w:cstheme="minorHAnsi"/>
        </w:rPr>
      </w:pPr>
      <w:r w:rsidRPr="00547A4C">
        <w:rPr>
          <w:rFonts w:cstheme="minorHAnsi"/>
        </w:rPr>
        <w:t xml:space="preserve">{  </w:t>
      </w:r>
    </w:p>
    <w:p w:rsidR="00547A4C" w:rsidRPr="00547A4C" w:rsidRDefault="00547A4C" w:rsidP="00547A4C">
      <w:pPr>
        <w:spacing w:after="0" w:line="240" w:lineRule="auto"/>
        <w:rPr>
          <w:rFonts w:cstheme="minorHAnsi"/>
        </w:rPr>
      </w:pPr>
      <w:r w:rsidRPr="00547A4C">
        <w:rPr>
          <w:rFonts w:cstheme="minorHAnsi"/>
        </w:rPr>
        <w:t>float d, area;</w:t>
      </w:r>
    </w:p>
    <w:p w:rsidR="00547A4C" w:rsidRPr="00547A4C" w:rsidRDefault="00547A4C" w:rsidP="00547A4C">
      <w:pPr>
        <w:spacing w:after="0" w:line="240" w:lineRule="auto"/>
        <w:rPr>
          <w:rFonts w:cstheme="minorHAnsi"/>
        </w:rPr>
      </w:pPr>
      <w:r w:rsidRPr="00547A4C">
        <w:rPr>
          <w:rFonts w:cstheme="minorHAnsi"/>
        </w:rPr>
        <w:t>scanf("%f",&amp;d);</w:t>
      </w:r>
    </w:p>
    <w:p w:rsidR="00547A4C" w:rsidRPr="00547A4C" w:rsidRDefault="00547A4C" w:rsidP="00547A4C">
      <w:pPr>
        <w:spacing w:after="0" w:line="240" w:lineRule="auto"/>
        <w:rPr>
          <w:rFonts w:cstheme="minorHAnsi"/>
        </w:rPr>
      </w:pPr>
      <w:r w:rsidRPr="00547A4C">
        <w:rPr>
          <w:rFonts w:cstheme="minorHAnsi"/>
        </w:rPr>
        <w:t>area=PI*(d/2)*(d/2);</w:t>
      </w:r>
    </w:p>
    <w:p w:rsidR="00547A4C" w:rsidRPr="00547A4C" w:rsidRDefault="00547A4C" w:rsidP="00547A4C">
      <w:pPr>
        <w:spacing w:after="0" w:line="240" w:lineRule="auto"/>
        <w:rPr>
          <w:rFonts w:cstheme="minorHAnsi"/>
        </w:rPr>
      </w:pPr>
      <w:r w:rsidRPr="00547A4C">
        <w:rPr>
          <w:rFonts w:cstheme="minorHAnsi"/>
        </w:rPr>
        <w:t>printf("%0.2f", area);</w:t>
      </w:r>
    </w:p>
    <w:p w:rsidR="00547A4C" w:rsidRPr="00547A4C" w:rsidRDefault="00547A4C" w:rsidP="00547A4C">
      <w:pPr>
        <w:spacing w:after="0" w:line="240" w:lineRule="auto"/>
        <w:rPr>
          <w:rFonts w:cstheme="minorHAnsi"/>
        </w:rPr>
      </w:pPr>
      <w:r w:rsidRPr="00547A4C">
        <w:rPr>
          <w:rFonts w:cstheme="minorHAnsi"/>
        </w:rPr>
        <w:t>return 0;</w:t>
      </w:r>
    </w:p>
    <w:p w:rsidR="00547A4C" w:rsidRPr="00547A4C" w:rsidRDefault="00547A4C" w:rsidP="00547A4C">
      <w:pPr>
        <w:spacing w:after="0" w:line="240" w:lineRule="auto"/>
        <w:rPr>
          <w:rFonts w:cstheme="minorHAnsi"/>
        </w:rPr>
      </w:pPr>
      <w:r w:rsidRPr="00547A4C">
        <w:rPr>
          <w:rFonts w:cstheme="minorHAnsi"/>
        </w:rPr>
        <w:t>}</w:t>
      </w:r>
    </w:p>
    <w:p w:rsidR="004758CD" w:rsidRDefault="004758CD" w:rsidP="00BC2AD1">
      <w:pPr>
        <w:spacing w:after="0" w:line="240" w:lineRule="auto"/>
        <w:rPr>
          <w:rFonts w:cstheme="minorHAnsi"/>
          <w:b/>
        </w:rPr>
      </w:pPr>
    </w:p>
    <w:sectPr w:rsidR="004758CD" w:rsidSect="005F6F1C">
      <w:type w:val="continuous"/>
      <w:pgSz w:w="11906" w:h="16838" w:code="9"/>
      <w:pgMar w:top="851" w:right="851" w:bottom="851" w:left="851" w:header="709" w:footer="709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7D8" w:rsidRDefault="00D657D8" w:rsidP="00812CC4">
      <w:pPr>
        <w:spacing w:after="0" w:line="240" w:lineRule="auto"/>
      </w:pPr>
      <w:r>
        <w:separator/>
      </w:r>
    </w:p>
  </w:endnote>
  <w:endnote w:type="continuationSeparator" w:id="0">
    <w:p w:rsidR="00D657D8" w:rsidRDefault="00D657D8" w:rsidP="0081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22B" w:rsidRPr="00DC11B6" w:rsidRDefault="00FA522B" w:rsidP="00FA522B">
    <w:pPr>
      <w:pStyle w:val="Footer"/>
      <w:jc w:val="right"/>
      <w:rPr>
        <w:sz w:val="20"/>
        <w:szCs w:val="20"/>
      </w:rPr>
    </w:pPr>
    <w:r w:rsidRPr="00DC11B6">
      <w:rPr>
        <w:sz w:val="20"/>
        <w:szCs w:val="20"/>
      </w:rPr>
      <w:t>______________________________________________________________________________________________________</w:t>
    </w:r>
  </w:p>
  <w:p w:rsidR="00FA522B" w:rsidRDefault="00FA522B" w:rsidP="00FA522B">
    <w:pPr>
      <w:pStyle w:val="Footer"/>
      <w:tabs>
        <w:tab w:val="clear" w:pos="9026"/>
        <w:tab w:val="right" w:pos="10206"/>
      </w:tabs>
    </w:pPr>
    <w:r w:rsidRPr="00DC11B6">
      <w:rPr>
        <w:sz w:val="20"/>
        <w:szCs w:val="20"/>
      </w:rPr>
      <w:t xml:space="preserve">Focus Academy for Career Enhancement 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id w:val="825913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sz w:val="20"/>
              <w:szCs w:val="20"/>
            </w:rPr>
            <w:id w:val="825914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FA522B">
              <w:rPr>
                <w:sz w:val="20"/>
                <w:szCs w:val="20"/>
              </w:rPr>
              <w:t xml:space="preserve">Page </w:t>
            </w:r>
            <w:r w:rsidR="00E57D37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PAGE </w:instrText>
            </w:r>
            <w:r w:rsidR="00E57D37" w:rsidRPr="00FA522B">
              <w:rPr>
                <w:sz w:val="20"/>
                <w:szCs w:val="20"/>
              </w:rPr>
              <w:fldChar w:fldCharType="separate"/>
            </w:r>
            <w:r w:rsidR="009B2349">
              <w:rPr>
                <w:noProof/>
                <w:sz w:val="20"/>
                <w:szCs w:val="20"/>
              </w:rPr>
              <w:t>1</w:t>
            </w:r>
            <w:r w:rsidR="00E57D37" w:rsidRPr="00FA522B">
              <w:rPr>
                <w:sz w:val="20"/>
                <w:szCs w:val="20"/>
              </w:rPr>
              <w:fldChar w:fldCharType="end"/>
            </w:r>
            <w:r w:rsidRPr="00FA522B">
              <w:rPr>
                <w:sz w:val="20"/>
                <w:szCs w:val="20"/>
              </w:rPr>
              <w:t xml:space="preserve"> of </w:t>
            </w:r>
            <w:r w:rsidR="00E57D37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NUMPAGES  </w:instrText>
            </w:r>
            <w:r w:rsidR="00E57D37" w:rsidRPr="00FA522B">
              <w:rPr>
                <w:sz w:val="20"/>
                <w:szCs w:val="20"/>
              </w:rPr>
              <w:fldChar w:fldCharType="separate"/>
            </w:r>
            <w:r w:rsidR="009B2349">
              <w:rPr>
                <w:noProof/>
                <w:sz w:val="20"/>
                <w:szCs w:val="20"/>
              </w:rPr>
              <w:t>1</w:t>
            </w:r>
            <w:r w:rsidR="00E57D37" w:rsidRPr="00FA522B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:rsidR="00507C2B" w:rsidRPr="00DC11B6" w:rsidRDefault="00507C2B" w:rsidP="008A1FFB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7D8" w:rsidRDefault="00D657D8" w:rsidP="00812CC4">
      <w:pPr>
        <w:spacing w:after="0" w:line="240" w:lineRule="auto"/>
      </w:pPr>
      <w:r>
        <w:separator/>
      </w:r>
    </w:p>
  </w:footnote>
  <w:footnote w:type="continuationSeparator" w:id="0">
    <w:p w:rsidR="00D657D8" w:rsidRDefault="00D657D8" w:rsidP="0081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C2B" w:rsidRPr="00DC11B6" w:rsidRDefault="00507C2B">
    <w:pPr>
      <w:pStyle w:val="Header"/>
      <w:rPr>
        <w:b/>
        <w:sz w:val="20"/>
        <w:szCs w:val="20"/>
      </w:rPr>
    </w:pPr>
    <w:r w:rsidRPr="00DC11B6">
      <w:rPr>
        <w:b/>
        <w:sz w:val="20"/>
        <w:szCs w:val="20"/>
      </w:rPr>
      <w:t>FACE</w:t>
    </w:r>
    <w:r w:rsidRPr="00DC11B6">
      <w:rPr>
        <w:b/>
        <w:sz w:val="20"/>
        <w:szCs w:val="20"/>
      </w:rPr>
      <w:ptab w:relativeTo="margin" w:alignment="center" w:leader="none"/>
    </w:r>
    <w:r w:rsidRPr="00DC11B6">
      <w:rPr>
        <w:b/>
        <w:sz w:val="20"/>
        <w:szCs w:val="20"/>
      </w:rPr>
      <w:ptab w:relativeTo="margin" w:alignment="right" w:leader="none"/>
    </w:r>
    <w:r w:rsidR="001B6CB4">
      <w:rPr>
        <w:b/>
        <w:sz w:val="20"/>
        <w:szCs w:val="20"/>
      </w:rPr>
      <w:t xml:space="preserve">TCS Ninja - </w:t>
    </w:r>
    <w:r w:rsidR="005F6F1C">
      <w:rPr>
        <w:b/>
        <w:sz w:val="20"/>
        <w:szCs w:val="20"/>
      </w:rPr>
      <w:t>Coding</w:t>
    </w:r>
    <w:r w:rsidR="00547A4C">
      <w:rPr>
        <w:b/>
        <w:sz w:val="20"/>
        <w:szCs w:val="20"/>
      </w:rPr>
      <w:t>_5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181"/>
    <w:multiLevelType w:val="hybridMultilevel"/>
    <w:tmpl w:val="A82AC9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7143C"/>
    <w:multiLevelType w:val="hybridMultilevel"/>
    <w:tmpl w:val="0B7850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6C9C"/>
    <w:multiLevelType w:val="hybridMultilevel"/>
    <w:tmpl w:val="C64AA1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11CB"/>
    <w:multiLevelType w:val="hybridMultilevel"/>
    <w:tmpl w:val="9B48C6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876FA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C2369"/>
    <w:multiLevelType w:val="hybridMultilevel"/>
    <w:tmpl w:val="7A94E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A82149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87FB3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610C5"/>
    <w:multiLevelType w:val="hybridMultilevel"/>
    <w:tmpl w:val="ED380A36"/>
    <w:lvl w:ilvl="0" w:tplc="73833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930E3"/>
    <w:multiLevelType w:val="hybridMultilevel"/>
    <w:tmpl w:val="7ECCC7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1777C"/>
    <w:multiLevelType w:val="hybridMultilevel"/>
    <w:tmpl w:val="2FD45A9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C55F7"/>
    <w:multiLevelType w:val="hybridMultilevel"/>
    <w:tmpl w:val="44FE3C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B1B3F"/>
    <w:multiLevelType w:val="hybridMultilevel"/>
    <w:tmpl w:val="0B8A0C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C1764"/>
    <w:multiLevelType w:val="hybridMultilevel"/>
    <w:tmpl w:val="108ADD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70C02"/>
    <w:multiLevelType w:val="hybridMultilevel"/>
    <w:tmpl w:val="CE4E43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93555"/>
    <w:multiLevelType w:val="hybridMultilevel"/>
    <w:tmpl w:val="379CEAB0"/>
    <w:lvl w:ilvl="0" w:tplc="971EF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5A2C"/>
    <w:multiLevelType w:val="hybridMultilevel"/>
    <w:tmpl w:val="3CAC0F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A5FD0"/>
    <w:multiLevelType w:val="hybridMultilevel"/>
    <w:tmpl w:val="FED25F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B70A8"/>
    <w:multiLevelType w:val="hybridMultilevel"/>
    <w:tmpl w:val="3606EB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F090E"/>
    <w:multiLevelType w:val="hybridMultilevel"/>
    <w:tmpl w:val="23FE22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1349D"/>
    <w:multiLevelType w:val="hybridMultilevel"/>
    <w:tmpl w:val="67520A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B1A47"/>
    <w:multiLevelType w:val="hybridMultilevel"/>
    <w:tmpl w:val="9A4612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F17AC"/>
    <w:multiLevelType w:val="hybridMultilevel"/>
    <w:tmpl w:val="B75CCE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26497"/>
    <w:multiLevelType w:val="hybridMultilevel"/>
    <w:tmpl w:val="83C222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D40BD3"/>
    <w:multiLevelType w:val="hybridMultilevel"/>
    <w:tmpl w:val="96E8B3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87EDA"/>
    <w:multiLevelType w:val="hybridMultilevel"/>
    <w:tmpl w:val="723035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41BF3"/>
    <w:multiLevelType w:val="hybridMultilevel"/>
    <w:tmpl w:val="F19E01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213D87"/>
    <w:multiLevelType w:val="hybridMultilevel"/>
    <w:tmpl w:val="373A1B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CD3630"/>
    <w:multiLevelType w:val="hybridMultilevel"/>
    <w:tmpl w:val="F5F08F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311E1B"/>
    <w:multiLevelType w:val="hybridMultilevel"/>
    <w:tmpl w:val="6B74B6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49090F"/>
    <w:multiLevelType w:val="hybridMultilevel"/>
    <w:tmpl w:val="4642BF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112EBC"/>
    <w:multiLevelType w:val="hybridMultilevel"/>
    <w:tmpl w:val="50D8D8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64F3F"/>
    <w:multiLevelType w:val="hybridMultilevel"/>
    <w:tmpl w:val="E41239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110727"/>
    <w:multiLevelType w:val="hybridMultilevel"/>
    <w:tmpl w:val="0CAED8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4E5C90"/>
    <w:multiLevelType w:val="hybridMultilevel"/>
    <w:tmpl w:val="B23C50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AE1343"/>
    <w:multiLevelType w:val="hybridMultilevel"/>
    <w:tmpl w:val="4E4C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51B04"/>
    <w:multiLevelType w:val="hybridMultilevel"/>
    <w:tmpl w:val="1C4C15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44198"/>
    <w:multiLevelType w:val="hybridMultilevel"/>
    <w:tmpl w:val="80E4298A"/>
    <w:lvl w:ilvl="0" w:tplc="39C80F2C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8A457E7"/>
    <w:multiLevelType w:val="hybridMultilevel"/>
    <w:tmpl w:val="E820D6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D56EB"/>
    <w:multiLevelType w:val="hybridMultilevel"/>
    <w:tmpl w:val="62BE9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6A262F"/>
    <w:multiLevelType w:val="hybridMultilevel"/>
    <w:tmpl w:val="13EEFB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DE4F1D"/>
    <w:multiLevelType w:val="hybridMultilevel"/>
    <w:tmpl w:val="C3FAF7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50222A"/>
    <w:multiLevelType w:val="hybridMultilevel"/>
    <w:tmpl w:val="C0FE4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1670A13"/>
    <w:multiLevelType w:val="hybridMultilevel"/>
    <w:tmpl w:val="5EC413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787AFB"/>
    <w:multiLevelType w:val="hybridMultilevel"/>
    <w:tmpl w:val="67DA6F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985C90"/>
    <w:multiLevelType w:val="hybridMultilevel"/>
    <w:tmpl w:val="97A891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1046FD"/>
    <w:multiLevelType w:val="hybridMultilevel"/>
    <w:tmpl w:val="1194B0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5C1D0E"/>
    <w:multiLevelType w:val="hybridMultilevel"/>
    <w:tmpl w:val="A9E8C6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800A72"/>
    <w:multiLevelType w:val="hybridMultilevel"/>
    <w:tmpl w:val="CBA65B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FD7506"/>
    <w:multiLevelType w:val="hybridMultilevel"/>
    <w:tmpl w:val="6930B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39013A"/>
    <w:multiLevelType w:val="hybridMultilevel"/>
    <w:tmpl w:val="98D46C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517C60"/>
    <w:multiLevelType w:val="hybridMultilevel"/>
    <w:tmpl w:val="7640ED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234F60"/>
    <w:multiLevelType w:val="hybridMultilevel"/>
    <w:tmpl w:val="9B14EB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A447B4"/>
    <w:multiLevelType w:val="hybridMultilevel"/>
    <w:tmpl w:val="F27C01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E06455"/>
    <w:multiLevelType w:val="hybridMultilevel"/>
    <w:tmpl w:val="BD866D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FD3EC4"/>
    <w:multiLevelType w:val="hybridMultilevel"/>
    <w:tmpl w:val="4D2ACB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FD2014"/>
    <w:multiLevelType w:val="hybridMultilevel"/>
    <w:tmpl w:val="BD6448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652149"/>
    <w:multiLevelType w:val="hybridMultilevel"/>
    <w:tmpl w:val="6EAC5D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A81F16"/>
    <w:multiLevelType w:val="hybridMultilevel"/>
    <w:tmpl w:val="ADE4B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2"/>
  </w:num>
  <w:num w:numId="3">
    <w:abstractNumId w:val="5"/>
  </w:num>
  <w:num w:numId="4">
    <w:abstractNumId w:val="57"/>
  </w:num>
  <w:num w:numId="5">
    <w:abstractNumId w:val="25"/>
  </w:num>
  <w:num w:numId="6">
    <w:abstractNumId w:val="34"/>
  </w:num>
  <w:num w:numId="7">
    <w:abstractNumId w:val="26"/>
  </w:num>
  <w:num w:numId="8">
    <w:abstractNumId w:val="1"/>
  </w:num>
  <w:num w:numId="9">
    <w:abstractNumId w:val="13"/>
  </w:num>
  <w:num w:numId="10">
    <w:abstractNumId w:val="20"/>
  </w:num>
  <w:num w:numId="11">
    <w:abstractNumId w:val="6"/>
  </w:num>
  <w:num w:numId="12">
    <w:abstractNumId w:val="18"/>
  </w:num>
  <w:num w:numId="13">
    <w:abstractNumId w:val="44"/>
  </w:num>
  <w:num w:numId="14">
    <w:abstractNumId w:val="47"/>
  </w:num>
  <w:num w:numId="15">
    <w:abstractNumId w:val="50"/>
  </w:num>
  <w:num w:numId="16">
    <w:abstractNumId w:val="29"/>
  </w:num>
  <w:num w:numId="17">
    <w:abstractNumId w:val="30"/>
  </w:num>
  <w:num w:numId="18">
    <w:abstractNumId w:val="32"/>
  </w:num>
  <w:num w:numId="19">
    <w:abstractNumId w:val="19"/>
  </w:num>
  <w:num w:numId="20">
    <w:abstractNumId w:val="54"/>
  </w:num>
  <w:num w:numId="21">
    <w:abstractNumId w:val="27"/>
  </w:num>
  <w:num w:numId="22">
    <w:abstractNumId w:val="36"/>
  </w:num>
  <w:num w:numId="23">
    <w:abstractNumId w:val="40"/>
  </w:num>
  <w:num w:numId="24">
    <w:abstractNumId w:val="17"/>
  </w:num>
  <w:num w:numId="25">
    <w:abstractNumId w:val="3"/>
  </w:num>
  <w:num w:numId="26">
    <w:abstractNumId w:val="38"/>
  </w:num>
  <w:num w:numId="27">
    <w:abstractNumId w:val="14"/>
  </w:num>
  <w:num w:numId="28">
    <w:abstractNumId w:val="12"/>
  </w:num>
  <w:num w:numId="29">
    <w:abstractNumId w:val="56"/>
  </w:num>
  <w:num w:numId="30">
    <w:abstractNumId w:val="0"/>
  </w:num>
  <w:num w:numId="31">
    <w:abstractNumId w:val="2"/>
  </w:num>
  <w:num w:numId="32">
    <w:abstractNumId w:val="49"/>
  </w:num>
  <w:num w:numId="33">
    <w:abstractNumId w:val="45"/>
  </w:num>
  <w:num w:numId="34">
    <w:abstractNumId w:val="53"/>
  </w:num>
  <w:num w:numId="35">
    <w:abstractNumId w:val="23"/>
  </w:num>
  <w:num w:numId="36">
    <w:abstractNumId w:val="9"/>
  </w:num>
  <w:num w:numId="37">
    <w:abstractNumId w:val="11"/>
  </w:num>
  <w:num w:numId="38">
    <w:abstractNumId w:val="55"/>
  </w:num>
  <w:num w:numId="39">
    <w:abstractNumId w:val="10"/>
  </w:num>
  <w:num w:numId="40">
    <w:abstractNumId w:val="52"/>
  </w:num>
  <w:num w:numId="41">
    <w:abstractNumId w:val="31"/>
  </w:num>
  <w:num w:numId="42">
    <w:abstractNumId w:val="22"/>
  </w:num>
  <w:num w:numId="43">
    <w:abstractNumId w:val="41"/>
  </w:num>
  <w:num w:numId="44">
    <w:abstractNumId w:val="51"/>
  </w:num>
  <w:num w:numId="45">
    <w:abstractNumId w:val="28"/>
  </w:num>
  <w:num w:numId="46">
    <w:abstractNumId w:val="16"/>
  </w:num>
  <w:num w:numId="47">
    <w:abstractNumId w:val="39"/>
  </w:num>
  <w:num w:numId="48">
    <w:abstractNumId w:val="46"/>
  </w:num>
  <w:num w:numId="49">
    <w:abstractNumId w:val="58"/>
  </w:num>
  <w:num w:numId="50">
    <w:abstractNumId w:val="21"/>
  </w:num>
  <w:num w:numId="51">
    <w:abstractNumId w:val="48"/>
  </w:num>
  <w:num w:numId="52">
    <w:abstractNumId w:val="43"/>
  </w:num>
  <w:num w:numId="53">
    <w:abstractNumId w:val="24"/>
  </w:num>
  <w:num w:numId="54">
    <w:abstractNumId w:val="4"/>
  </w:num>
  <w:num w:numId="55">
    <w:abstractNumId w:val="7"/>
  </w:num>
  <w:num w:numId="56">
    <w:abstractNumId w:val="15"/>
  </w:num>
  <w:num w:numId="57">
    <w:abstractNumId w:val="35"/>
  </w:num>
  <w:num w:numId="58">
    <w:abstractNumId w:val="33"/>
  </w:num>
  <w:num w:numId="59">
    <w:abstractNumId w:val="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CC4"/>
    <w:rsid w:val="00004F7D"/>
    <w:rsid w:val="00033DA6"/>
    <w:rsid w:val="00034F7D"/>
    <w:rsid w:val="000554DF"/>
    <w:rsid w:val="00087F08"/>
    <w:rsid w:val="000A378D"/>
    <w:rsid w:val="000B5947"/>
    <w:rsid w:val="000C224D"/>
    <w:rsid w:val="000C5DFD"/>
    <w:rsid w:val="000C6F5C"/>
    <w:rsid w:val="000D05CF"/>
    <w:rsid w:val="000D6145"/>
    <w:rsid w:val="000D7826"/>
    <w:rsid w:val="000E0121"/>
    <w:rsid w:val="000F644F"/>
    <w:rsid w:val="0010121D"/>
    <w:rsid w:val="00103C11"/>
    <w:rsid w:val="00110B98"/>
    <w:rsid w:val="00137C80"/>
    <w:rsid w:val="0015441D"/>
    <w:rsid w:val="00154A77"/>
    <w:rsid w:val="00162184"/>
    <w:rsid w:val="00165587"/>
    <w:rsid w:val="0016683D"/>
    <w:rsid w:val="001845F2"/>
    <w:rsid w:val="001B26CB"/>
    <w:rsid w:val="001B3E2A"/>
    <w:rsid w:val="001B6CB4"/>
    <w:rsid w:val="001C3856"/>
    <w:rsid w:val="001D636C"/>
    <w:rsid w:val="00207326"/>
    <w:rsid w:val="00224A20"/>
    <w:rsid w:val="00257527"/>
    <w:rsid w:val="00270A8B"/>
    <w:rsid w:val="002926F8"/>
    <w:rsid w:val="002A2D3A"/>
    <w:rsid w:val="002B29FC"/>
    <w:rsid w:val="002B316E"/>
    <w:rsid w:val="002C41BC"/>
    <w:rsid w:val="002C5F95"/>
    <w:rsid w:val="002D4254"/>
    <w:rsid w:val="002E2606"/>
    <w:rsid w:val="002F3CAD"/>
    <w:rsid w:val="00302D43"/>
    <w:rsid w:val="00307B81"/>
    <w:rsid w:val="00311C04"/>
    <w:rsid w:val="00350276"/>
    <w:rsid w:val="003726C2"/>
    <w:rsid w:val="00376A2A"/>
    <w:rsid w:val="003A0ABF"/>
    <w:rsid w:val="003A3560"/>
    <w:rsid w:val="003B310F"/>
    <w:rsid w:val="003C6169"/>
    <w:rsid w:val="003D3DCB"/>
    <w:rsid w:val="003E6801"/>
    <w:rsid w:val="003F2E65"/>
    <w:rsid w:val="003F7BAE"/>
    <w:rsid w:val="00467CE5"/>
    <w:rsid w:val="004758CD"/>
    <w:rsid w:val="0047718B"/>
    <w:rsid w:val="004A6A1E"/>
    <w:rsid w:val="004B228D"/>
    <w:rsid w:val="004D4346"/>
    <w:rsid w:val="004D76CC"/>
    <w:rsid w:val="004E3E6F"/>
    <w:rsid w:val="004F09CC"/>
    <w:rsid w:val="004F1B09"/>
    <w:rsid w:val="004F779D"/>
    <w:rsid w:val="00507C2B"/>
    <w:rsid w:val="00511D35"/>
    <w:rsid w:val="0051395B"/>
    <w:rsid w:val="00547A4C"/>
    <w:rsid w:val="00594BD9"/>
    <w:rsid w:val="00597DE1"/>
    <w:rsid w:val="005C228B"/>
    <w:rsid w:val="005C71D4"/>
    <w:rsid w:val="005E132B"/>
    <w:rsid w:val="005E1C27"/>
    <w:rsid w:val="005E421D"/>
    <w:rsid w:val="005F6F1C"/>
    <w:rsid w:val="00642A22"/>
    <w:rsid w:val="00654A62"/>
    <w:rsid w:val="00661709"/>
    <w:rsid w:val="0066542D"/>
    <w:rsid w:val="006C3E68"/>
    <w:rsid w:val="006C3EFE"/>
    <w:rsid w:val="006D4232"/>
    <w:rsid w:val="006F09BD"/>
    <w:rsid w:val="0070421E"/>
    <w:rsid w:val="00707730"/>
    <w:rsid w:val="007340C9"/>
    <w:rsid w:val="00740ABC"/>
    <w:rsid w:val="00797DAE"/>
    <w:rsid w:val="007C297D"/>
    <w:rsid w:val="007E0ECB"/>
    <w:rsid w:val="007F0930"/>
    <w:rsid w:val="00812CC4"/>
    <w:rsid w:val="00813829"/>
    <w:rsid w:val="008160D5"/>
    <w:rsid w:val="00833431"/>
    <w:rsid w:val="00855966"/>
    <w:rsid w:val="008758B3"/>
    <w:rsid w:val="0088615B"/>
    <w:rsid w:val="00886A19"/>
    <w:rsid w:val="008A1FFB"/>
    <w:rsid w:val="008A379D"/>
    <w:rsid w:val="008D5A30"/>
    <w:rsid w:val="008F4EEF"/>
    <w:rsid w:val="00913F82"/>
    <w:rsid w:val="009201E3"/>
    <w:rsid w:val="00935AB5"/>
    <w:rsid w:val="00955B62"/>
    <w:rsid w:val="009664BD"/>
    <w:rsid w:val="00966BF6"/>
    <w:rsid w:val="0098226F"/>
    <w:rsid w:val="00996C0F"/>
    <w:rsid w:val="009A4A4E"/>
    <w:rsid w:val="009A544E"/>
    <w:rsid w:val="009A631B"/>
    <w:rsid w:val="009B1C6E"/>
    <w:rsid w:val="009B2349"/>
    <w:rsid w:val="009D7FEB"/>
    <w:rsid w:val="00A02DDB"/>
    <w:rsid w:val="00A14DB0"/>
    <w:rsid w:val="00A24AE7"/>
    <w:rsid w:val="00A75545"/>
    <w:rsid w:val="00A916C2"/>
    <w:rsid w:val="00AB06AB"/>
    <w:rsid w:val="00AC1D62"/>
    <w:rsid w:val="00AE673C"/>
    <w:rsid w:val="00AF4E55"/>
    <w:rsid w:val="00B10BC6"/>
    <w:rsid w:val="00B10D3E"/>
    <w:rsid w:val="00B166C5"/>
    <w:rsid w:val="00B30C9E"/>
    <w:rsid w:val="00B5402C"/>
    <w:rsid w:val="00B6498F"/>
    <w:rsid w:val="00B73D8A"/>
    <w:rsid w:val="00BA6CAA"/>
    <w:rsid w:val="00BB0A3F"/>
    <w:rsid w:val="00BC2AD1"/>
    <w:rsid w:val="00BD3406"/>
    <w:rsid w:val="00BE003B"/>
    <w:rsid w:val="00BE21D5"/>
    <w:rsid w:val="00BF6342"/>
    <w:rsid w:val="00C1408A"/>
    <w:rsid w:val="00C213A8"/>
    <w:rsid w:val="00C35383"/>
    <w:rsid w:val="00C36433"/>
    <w:rsid w:val="00C419B1"/>
    <w:rsid w:val="00C46600"/>
    <w:rsid w:val="00C63F21"/>
    <w:rsid w:val="00C66A40"/>
    <w:rsid w:val="00C7180F"/>
    <w:rsid w:val="00C94BE8"/>
    <w:rsid w:val="00CA7EC0"/>
    <w:rsid w:val="00CB0384"/>
    <w:rsid w:val="00CB1040"/>
    <w:rsid w:val="00CC478F"/>
    <w:rsid w:val="00CD1AF3"/>
    <w:rsid w:val="00CE38AA"/>
    <w:rsid w:val="00CE5348"/>
    <w:rsid w:val="00CF5DA6"/>
    <w:rsid w:val="00D0197F"/>
    <w:rsid w:val="00D657D8"/>
    <w:rsid w:val="00D86A5A"/>
    <w:rsid w:val="00DC11B6"/>
    <w:rsid w:val="00DC484D"/>
    <w:rsid w:val="00E00EDB"/>
    <w:rsid w:val="00E01445"/>
    <w:rsid w:val="00E0395C"/>
    <w:rsid w:val="00E14E18"/>
    <w:rsid w:val="00E25828"/>
    <w:rsid w:val="00E41A31"/>
    <w:rsid w:val="00E41FED"/>
    <w:rsid w:val="00E51446"/>
    <w:rsid w:val="00E57D37"/>
    <w:rsid w:val="00EA0114"/>
    <w:rsid w:val="00ED11D8"/>
    <w:rsid w:val="00EE21F0"/>
    <w:rsid w:val="00EF3CF6"/>
    <w:rsid w:val="00F05262"/>
    <w:rsid w:val="00F10867"/>
    <w:rsid w:val="00F4011B"/>
    <w:rsid w:val="00F56D78"/>
    <w:rsid w:val="00F94756"/>
    <w:rsid w:val="00FA522B"/>
    <w:rsid w:val="00FB05D0"/>
    <w:rsid w:val="00FB0BE2"/>
    <w:rsid w:val="00FC00EC"/>
    <w:rsid w:val="00FE3AFB"/>
    <w:rsid w:val="00FE57D5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3110A"/>
  <w15:docId w15:val="{29EC9270-E2D2-4985-9D76-8A92DF62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CC4"/>
    <w:pPr>
      <w:ind w:left="720"/>
      <w:contextualSpacing/>
    </w:pPr>
  </w:style>
  <w:style w:type="table" w:styleId="TableGrid">
    <w:name w:val="Table Grid"/>
    <w:basedOn w:val="TableNormal"/>
    <w:uiPriority w:val="99"/>
    <w:rsid w:val="0081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CC4"/>
  </w:style>
  <w:style w:type="paragraph" w:styleId="Footer">
    <w:name w:val="footer"/>
    <w:basedOn w:val="Normal"/>
    <w:link w:val="Foot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C4"/>
  </w:style>
  <w:style w:type="paragraph" w:styleId="BalloonText">
    <w:name w:val="Balloon Text"/>
    <w:basedOn w:val="Normal"/>
    <w:link w:val="BalloonTextChar"/>
    <w:uiPriority w:val="99"/>
    <w:semiHidden/>
    <w:unhideWhenUsed/>
    <w:rsid w:val="0081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08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6A1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4A4E"/>
    <w:rPr>
      <w:i/>
      <w:iCs/>
    </w:rPr>
  </w:style>
  <w:style w:type="character" w:customStyle="1" w:styleId="DefaultParagraphFontPHPDOCX">
    <w:name w:val="Default Paragraph Font PHPDOCX"/>
    <w:uiPriority w:val="1"/>
    <w:semiHidden/>
    <w:unhideWhenUsed/>
    <w:rsid w:val="004E3E6F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E3E6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9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4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9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6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7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BDF0B1-115F-47DD-BFB5-892AB07E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47</cp:revision>
  <dcterms:created xsi:type="dcterms:W3CDTF">2014-04-21T04:12:00Z</dcterms:created>
  <dcterms:modified xsi:type="dcterms:W3CDTF">2018-08-22T06:22:00Z</dcterms:modified>
</cp:coreProperties>
</file>