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4" o:title="xsdef" recolor="t" type="frame"/>
    </v:background>
  </w:background>
  <w:body>
    <w:p w:rsidR="00257527" w:rsidRDefault="00257527" w:rsidP="002D4254">
      <w:pPr>
        <w:pStyle w:val="Default"/>
        <w:rPr>
          <w:rFonts w:asciiTheme="minorHAnsi" w:hAnsi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262"/>
        <w:tblW w:w="2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78"/>
      </w:tblGrid>
      <w:tr w:rsidR="00BD3406" w:rsidRPr="00264C04" w:rsidTr="00BD3406">
        <w:trPr>
          <w:trHeight w:val="1072"/>
        </w:trPr>
        <w:tc>
          <w:tcPr>
            <w:tcW w:w="2978" w:type="dxa"/>
          </w:tcPr>
          <w:p w:rsidR="00BD3406" w:rsidRPr="00BD3406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b/>
                <w:i w:val="0"/>
                <w:sz w:val="16"/>
                <w:szCs w:val="16"/>
              </w:rPr>
            </w:pPr>
            <w:r w:rsidRPr="00BD3406">
              <w:rPr>
                <w:rStyle w:val="Emphasis"/>
                <w:b/>
                <w:i w:val="0"/>
                <w:sz w:val="16"/>
                <w:szCs w:val="16"/>
              </w:rPr>
              <w:t>TEST CODE</w:t>
            </w:r>
            <w:r w:rsidRPr="00BD3406">
              <w:rPr>
                <w:rStyle w:val="Emphasis"/>
                <w:b/>
                <w:i w:val="0"/>
                <w:sz w:val="16"/>
                <w:szCs w:val="16"/>
              </w:rPr>
              <w:tab/>
              <w:t xml:space="preserve">: </w:t>
            </w:r>
            <w:r>
              <w:rPr>
                <w:rStyle w:val="Emphasis"/>
                <w:b/>
                <w:i w:val="0"/>
                <w:sz w:val="16"/>
                <w:szCs w:val="16"/>
              </w:rPr>
              <w:t>TCS17-03T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>
              <w:rPr>
                <w:rStyle w:val="Emphasis"/>
                <w:i w:val="0"/>
                <w:sz w:val="16"/>
                <w:szCs w:val="16"/>
              </w:rPr>
              <w:t>Total number of question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>:</w:t>
            </w:r>
            <w:r w:rsidR="000D7826">
              <w:rPr>
                <w:rStyle w:val="Emphasis"/>
                <w:i w:val="0"/>
                <w:sz w:val="16"/>
                <w:szCs w:val="16"/>
              </w:rPr>
              <w:t xml:space="preserve"> 10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Test duration (min)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20 min</w:t>
            </w:r>
          </w:p>
          <w:p w:rsidR="00BD3406" w:rsidRPr="002D4254" w:rsidRDefault="00BD3406" w:rsidP="00BD340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rStyle w:val="Emphasis"/>
                <w:i w:val="0"/>
                <w:sz w:val="16"/>
                <w:szCs w:val="16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Correct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1</w:t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 </w:t>
            </w:r>
          </w:p>
          <w:p w:rsidR="00BD3406" w:rsidRPr="00264C04" w:rsidRDefault="00BD3406" w:rsidP="000D7826">
            <w:pPr>
              <w:tabs>
                <w:tab w:val="left" w:pos="1701"/>
                <w:tab w:val="left" w:pos="1758"/>
                <w:tab w:val="left" w:pos="1835"/>
              </w:tabs>
              <w:jc w:val="both"/>
              <w:rPr>
                <w:b/>
                <w:sz w:val="20"/>
                <w:szCs w:val="20"/>
              </w:rPr>
            </w:pPr>
            <w:r w:rsidRPr="002D4254">
              <w:rPr>
                <w:rStyle w:val="Emphasis"/>
                <w:i w:val="0"/>
                <w:sz w:val="16"/>
                <w:szCs w:val="16"/>
              </w:rPr>
              <w:t>Wrong attempt (mark)</w:t>
            </w:r>
            <w:r>
              <w:rPr>
                <w:rStyle w:val="Emphasis"/>
                <w:i w:val="0"/>
                <w:sz w:val="16"/>
                <w:szCs w:val="16"/>
              </w:rPr>
              <w:tab/>
            </w:r>
            <w:r w:rsidRPr="002D4254">
              <w:rPr>
                <w:rStyle w:val="Emphasis"/>
                <w:i w:val="0"/>
                <w:sz w:val="16"/>
                <w:szCs w:val="16"/>
              </w:rPr>
              <w:t xml:space="preserve">: </w:t>
            </w:r>
            <w:r w:rsidR="000D7826">
              <w:rPr>
                <w:rStyle w:val="Emphasis"/>
                <w:i w:val="0"/>
                <w:sz w:val="16"/>
                <w:szCs w:val="16"/>
              </w:rPr>
              <w:t>Nil</w:t>
            </w:r>
          </w:p>
        </w:tc>
      </w:tr>
    </w:tbl>
    <w:p w:rsidR="00812CC4" w:rsidRPr="0098226F" w:rsidRDefault="00BD3406" w:rsidP="002D4254">
      <w:pPr>
        <w:pStyle w:val="Default"/>
        <w:rPr>
          <w:rFonts w:cs="Calibri"/>
          <w:b/>
          <w:bCs/>
          <w:color w:val="222222"/>
          <w:sz w:val="20"/>
          <w:szCs w:val="20"/>
        </w:rPr>
      </w:pPr>
      <w:r>
        <w:rPr>
          <w:rFonts w:cs="Calibri"/>
          <w:b/>
          <w:bCs/>
          <w:noProof/>
          <w:color w:val="222222"/>
          <w:sz w:val="20"/>
          <w:szCs w:val="20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-2720</wp:posOffset>
            </wp:positionH>
            <wp:positionV relativeFrom="paragraph">
              <wp:posOffset>7535</wp:posOffset>
            </wp:positionV>
            <wp:extent cx="4368705" cy="791570"/>
            <wp:effectExtent l="19050" t="0" r="0" b="0"/>
            <wp:wrapNone/>
            <wp:docPr id="4" name="Picture 7" descr="logo gr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 grey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705" cy="79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Pr="0098226F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812CC4" w:rsidRDefault="00812CC4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FA522B">
      <w:pPr>
        <w:tabs>
          <w:tab w:val="left" w:pos="10206"/>
        </w:tabs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</w:pPr>
    </w:p>
    <w:p w:rsidR="00BE003B" w:rsidRDefault="00BE003B" w:rsidP="00CF5DA6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  <w:color w:val="222222"/>
          <w:sz w:val="20"/>
          <w:szCs w:val="20"/>
        </w:rPr>
        <w:sectPr w:rsidR="00BE003B" w:rsidSect="00FA522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6" w:h="16838" w:code="9"/>
          <w:pgMar w:top="851" w:right="851" w:bottom="851" w:left="851" w:header="567" w:footer="567" w:gutter="0"/>
          <w:cols w:sep="1" w:space="284"/>
          <w:docGrid w:linePitch="360"/>
        </w:sectPr>
      </w:pPr>
    </w:p>
    <w:p w:rsidR="00C36FF8" w:rsidRDefault="00C36FF8" w:rsidP="00C36FF8">
      <w:pPr>
        <w:spacing w:after="0" w:line="240" w:lineRule="auto"/>
        <w:rPr>
          <w:b/>
        </w:rPr>
      </w:pPr>
      <w:r w:rsidRPr="00C36FF8">
        <w:rPr>
          <w:b/>
        </w:rPr>
        <w:lastRenderedPageBreak/>
        <w:t>TECHNICAL</w:t>
      </w:r>
    </w:p>
    <w:p w:rsidR="00C36FF8" w:rsidRDefault="00C36FF8" w:rsidP="00C36FF8">
      <w:pPr>
        <w:spacing w:after="0" w:line="240" w:lineRule="auto"/>
        <w:rPr>
          <w:b/>
        </w:rPr>
      </w:pPr>
    </w:p>
    <w:p w:rsidR="00C36FF8" w:rsidRPr="00AC26AC" w:rsidRDefault="00C36FF8" w:rsidP="00C36FF8">
      <w:pPr>
        <w:spacing w:after="0" w:line="240" w:lineRule="auto"/>
        <w:rPr>
          <w:i/>
        </w:rPr>
      </w:pPr>
      <w:r w:rsidRPr="00AC26AC">
        <w:rPr>
          <w:i/>
        </w:rPr>
        <w:t>Certain questions are self-explanatory. Thus detailed solutions are provided only wherever required.</w:t>
      </w:r>
    </w:p>
    <w:p w:rsidR="00C36FF8" w:rsidRPr="00C36FF8" w:rsidRDefault="00C36FF8" w:rsidP="00C36FF8">
      <w:pPr>
        <w:spacing w:after="0" w:line="240" w:lineRule="auto"/>
        <w:rPr>
          <w:b/>
        </w:rPr>
      </w:pPr>
    </w:p>
    <w:p w:rsidR="00C36FF8" w:rsidRDefault="00C36FF8" w:rsidP="00C36FF8">
      <w:pPr>
        <w:spacing w:after="0" w:line="240" w:lineRule="auto"/>
      </w:pPr>
      <w:r w:rsidRPr="0028772A">
        <w:rPr>
          <w:b/>
        </w:rPr>
        <w:t>1</w:t>
      </w:r>
      <w:r>
        <w:t>. Assume int is 4 bytes, char is 1 byte and float is 4 bytes. Also, assume that pointer size is 4 bytes (i.e. typical case)</w:t>
      </w:r>
    </w:p>
    <w:p w:rsidR="00C36FF8" w:rsidRDefault="00C36FF8" w:rsidP="00C36FF8">
      <w:pPr>
        <w:spacing w:after="0" w:line="240" w:lineRule="auto"/>
      </w:pPr>
      <w:r>
        <w:t>char *p;</w:t>
      </w:r>
    </w:p>
    <w:p w:rsidR="00C36FF8" w:rsidRDefault="00C36FF8" w:rsidP="00C36FF8">
      <w:pPr>
        <w:spacing w:after="0" w:line="240" w:lineRule="auto"/>
      </w:pPr>
      <w:r>
        <w:t>int *q;</w:t>
      </w:r>
    </w:p>
    <w:p w:rsidR="00C36FF8" w:rsidRDefault="00C36FF8" w:rsidP="00C36FF8">
      <w:pPr>
        <w:spacing w:after="0" w:line="240" w:lineRule="auto"/>
      </w:pPr>
      <w:r>
        <w:t>float *r;</w:t>
      </w:r>
    </w:p>
    <w:p w:rsidR="00C36FF8" w:rsidRDefault="00C36FF8" w:rsidP="00C36FF8">
      <w:pPr>
        <w:spacing w:after="0" w:line="240" w:lineRule="auto"/>
      </w:pPr>
    </w:p>
    <w:p w:rsidR="00C36FF8" w:rsidRDefault="00C36FF8" w:rsidP="00C36FF8">
      <w:pPr>
        <w:spacing w:after="0" w:line="240" w:lineRule="auto"/>
      </w:pPr>
      <w:r>
        <w:t>sizeof(p);</w:t>
      </w:r>
    </w:p>
    <w:p w:rsidR="00C36FF8" w:rsidRDefault="00C36FF8" w:rsidP="00C36FF8">
      <w:pPr>
        <w:spacing w:after="0" w:line="240" w:lineRule="auto"/>
      </w:pPr>
      <w:r>
        <w:t>sizeof(q);</w:t>
      </w:r>
    </w:p>
    <w:p w:rsidR="00C36FF8" w:rsidRDefault="00C36FF8" w:rsidP="00C36FF8">
      <w:pPr>
        <w:spacing w:after="0" w:line="240" w:lineRule="auto"/>
      </w:pPr>
      <w:r>
        <w:t>sizeof(r);</w:t>
      </w:r>
    </w:p>
    <w:p w:rsidR="00C36FF8" w:rsidRDefault="00C36FF8" w:rsidP="00C36FF8">
      <w:pPr>
        <w:spacing w:after="0" w:line="240" w:lineRule="auto"/>
      </w:pPr>
      <w:r>
        <w:t>a. 4 4 4</w:t>
      </w:r>
      <w:r>
        <w:tab/>
      </w:r>
      <w:r>
        <w:tab/>
      </w:r>
      <w:r>
        <w:tab/>
        <w:t>b. 1 4 4</w:t>
      </w:r>
    </w:p>
    <w:p w:rsidR="00C36FF8" w:rsidRDefault="00C36FF8" w:rsidP="00C36FF8">
      <w:pPr>
        <w:spacing w:after="0" w:line="240" w:lineRule="auto"/>
      </w:pPr>
      <w:r>
        <w:t>c. 1 4 8</w:t>
      </w:r>
      <w:r>
        <w:tab/>
      </w:r>
      <w:r>
        <w:tab/>
      </w:r>
      <w:r>
        <w:tab/>
        <w:t>d. None of the mentioned</w:t>
      </w:r>
    </w:p>
    <w:p w:rsidR="0028772A" w:rsidRDefault="0028772A" w:rsidP="00C36FF8">
      <w:pPr>
        <w:spacing w:after="0" w:line="240" w:lineRule="auto"/>
      </w:pPr>
    </w:p>
    <w:p w:rsidR="00C36FF8" w:rsidRDefault="0028772A" w:rsidP="00C36FF8">
      <w:pPr>
        <w:spacing w:after="0" w:line="240" w:lineRule="auto"/>
      </w:pPr>
      <w:r w:rsidRPr="0028772A">
        <w:rPr>
          <w:b/>
        </w:rPr>
        <w:t>Answer</w:t>
      </w:r>
      <w:r w:rsidR="00C36FF8" w:rsidRPr="0028772A">
        <w:rPr>
          <w:b/>
        </w:rPr>
        <w:t>:</w:t>
      </w:r>
      <w:r w:rsidR="00C36FF8">
        <w:t xml:space="preserve"> A</w:t>
      </w:r>
    </w:p>
    <w:p w:rsidR="0028772A" w:rsidRDefault="0028772A" w:rsidP="00C36FF8">
      <w:pPr>
        <w:spacing w:after="0" w:line="240" w:lineRule="auto"/>
      </w:pPr>
    </w:p>
    <w:p w:rsidR="00C36FF8" w:rsidRPr="0028772A" w:rsidRDefault="00C36FF8" w:rsidP="00C36FF8">
      <w:pPr>
        <w:spacing w:after="0" w:line="240" w:lineRule="auto"/>
        <w:rPr>
          <w:b/>
        </w:rPr>
      </w:pPr>
      <w:r w:rsidRPr="0028772A">
        <w:rPr>
          <w:b/>
        </w:rPr>
        <w:t>Explan</w:t>
      </w:r>
      <w:r w:rsidR="0028772A" w:rsidRPr="0028772A">
        <w:rPr>
          <w:b/>
        </w:rPr>
        <w:t>ation</w:t>
      </w:r>
      <w:r w:rsidRPr="0028772A">
        <w:rPr>
          <w:b/>
        </w:rPr>
        <w:t xml:space="preserve">: </w:t>
      </w:r>
    </w:p>
    <w:p w:rsidR="00C36FF8" w:rsidRDefault="00C36FF8" w:rsidP="00C36FF8">
      <w:pPr>
        <w:spacing w:after="0" w:line="240" w:lineRule="auto"/>
      </w:pPr>
      <w:r>
        <w:t xml:space="preserve"> Irrespective of the type of pointer, the size for a pointer is always same. So whether it’s pointer to char or pointer to float, the size of any pointer would be same. Even size of a pointer to user defined data type (e.g. struct) is also would be same.</w:t>
      </w:r>
    </w:p>
    <w:p w:rsidR="0028772A" w:rsidRDefault="0028772A" w:rsidP="00C36FF8">
      <w:pPr>
        <w:spacing w:after="0" w:line="240" w:lineRule="auto"/>
      </w:pPr>
    </w:p>
    <w:p w:rsidR="00C36FF8" w:rsidRDefault="00C36FF8" w:rsidP="00C36FF8">
      <w:pPr>
        <w:spacing w:after="0" w:line="240" w:lineRule="auto"/>
      </w:pPr>
      <w:r w:rsidRPr="0028772A">
        <w:rPr>
          <w:b/>
        </w:rPr>
        <w:t>2</w:t>
      </w:r>
      <w:r w:rsidR="0028772A">
        <w:t xml:space="preserve">. </w:t>
      </w:r>
      <w:r>
        <w:t>Continue statement used for</w:t>
      </w:r>
    </w:p>
    <w:p w:rsidR="00C36FF8" w:rsidRDefault="0028772A" w:rsidP="00C36FF8">
      <w:pPr>
        <w:spacing w:after="0" w:line="240" w:lineRule="auto"/>
      </w:pPr>
      <w:r>
        <w:t xml:space="preserve">a. </w:t>
      </w:r>
      <w:r w:rsidR="00C36FF8">
        <w:t>to continue the next line of code</w:t>
      </w:r>
    </w:p>
    <w:p w:rsidR="00C36FF8" w:rsidRDefault="0028772A" w:rsidP="00C36FF8">
      <w:pPr>
        <w:spacing w:after="0" w:line="240" w:lineRule="auto"/>
      </w:pPr>
      <w:r>
        <w:t xml:space="preserve">b. </w:t>
      </w:r>
      <w:r w:rsidR="00C36FF8">
        <w:t>to stop the current iteration and begin the next iteration from the beginning</w:t>
      </w:r>
    </w:p>
    <w:p w:rsidR="00C36FF8" w:rsidRDefault="0028772A" w:rsidP="00C36FF8">
      <w:pPr>
        <w:spacing w:after="0" w:line="240" w:lineRule="auto"/>
      </w:pPr>
      <w:r>
        <w:t xml:space="preserve">c. </w:t>
      </w:r>
      <w:r w:rsidR="00C36FF8">
        <w:t>to handle runtime error</w:t>
      </w:r>
    </w:p>
    <w:p w:rsidR="00C36FF8" w:rsidRDefault="0028772A" w:rsidP="00C36FF8">
      <w:pPr>
        <w:spacing w:after="0" w:line="240" w:lineRule="auto"/>
      </w:pPr>
      <w:r>
        <w:t xml:space="preserve">d. </w:t>
      </w:r>
      <w:r w:rsidR="00C36FF8">
        <w:t>None of the mentioned</w:t>
      </w:r>
    </w:p>
    <w:p w:rsidR="0028772A" w:rsidRDefault="0028772A" w:rsidP="00C36FF8">
      <w:pPr>
        <w:spacing w:after="0" w:line="240" w:lineRule="auto"/>
      </w:pPr>
    </w:p>
    <w:p w:rsidR="00C36FF8" w:rsidRDefault="00C36FF8" w:rsidP="00C36FF8">
      <w:pPr>
        <w:spacing w:after="0" w:line="240" w:lineRule="auto"/>
      </w:pPr>
      <w:r w:rsidRPr="0028772A">
        <w:rPr>
          <w:b/>
        </w:rPr>
        <w:t>Answer</w:t>
      </w:r>
      <w:r>
        <w:t>: B</w:t>
      </w:r>
    </w:p>
    <w:p w:rsidR="00C36FF8" w:rsidRDefault="00C36FF8" w:rsidP="00C36FF8">
      <w:pPr>
        <w:spacing w:after="0" w:line="240" w:lineRule="auto"/>
      </w:pPr>
    </w:p>
    <w:p w:rsidR="00C36FF8" w:rsidRDefault="0028772A" w:rsidP="00C36FF8">
      <w:pPr>
        <w:spacing w:after="0" w:line="240" w:lineRule="auto"/>
      </w:pPr>
      <w:r>
        <w:t xml:space="preserve"> </w:t>
      </w:r>
      <w:r w:rsidR="00C36FF8" w:rsidRPr="0028772A">
        <w:rPr>
          <w:b/>
        </w:rPr>
        <w:t>3</w:t>
      </w:r>
      <w:r>
        <w:t xml:space="preserve">. </w:t>
      </w:r>
      <w:r w:rsidR="00C36FF8">
        <w:t>What will be the output of following program?</w:t>
      </w:r>
    </w:p>
    <w:p w:rsidR="00C36FF8" w:rsidRDefault="0028772A" w:rsidP="00C36FF8">
      <w:pPr>
        <w:spacing w:after="0" w:line="240" w:lineRule="auto"/>
      </w:pPr>
      <w:r>
        <w:t>a. error</w:t>
      </w:r>
      <w:r>
        <w:tab/>
        <w:t xml:space="preserve">           b. 0</w:t>
      </w:r>
      <w:r>
        <w:tab/>
        <w:t>c. 10</w:t>
      </w:r>
      <w:r>
        <w:tab/>
        <w:t xml:space="preserve">d. </w:t>
      </w:r>
      <w:r w:rsidR="00C36FF8">
        <w:t>Garbage value</w:t>
      </w:r>
    </w:p>
    <w:p w:rsidR="0028772A" w:rsidRDefault="0028772A" w:rsidP="00C36FF8">
      <w:pPr>
        <w:spacing w:after="0" w:line="240" w:lineRule="auto"/>
      </w:pPr>
    </w:p>
    <w:p w:rsidR="00C36FF8" w:rsidRDefault="00C36FF8" w:rsidP="00C36FF8">
      <w:pPr>
        <w:spacing w:after="0" w:line="240" w:lineRule="auto"/>
      </w:pPr>
      <w:r w:rsidRPr="0028772A">
        <w:rPr>
          <w:b/>
        </w:rPr>
        <w:t>Answer:</w:t>
      </w:r>
      <w:r>
        <w:t xml:space="preserve"> B</w:t>
      </w:r>
    </w:p>
    <w:p w:rsidR="00C36FF8" w:rsidRDefault="00C36FF8" w:rsidP="00C36FF8">
      <w:pPr>
        <w:spacing w:after="0" w:line="240" w:lineRule="auto"/>
      </w:pPr>
    </w:p>
    <w:p w:rsidR="00C36FF8" w:rsidRDefault="0028772A" w:rsidP="00C36FF8">
      <w:pPr>
        <w:spacing w:after="0" w:line="240" w:lineRule="auto"/>
      </w:pPr>
      <w:r w:rsidRPr="0043157E">
        <w:rPr>
          <w:b/>
        </w:rPr>
        <w:t>4</w:t>
      </w:r>
      <w:r>
        <w:t xml:space="preserve">. </w:t>
      </w:r>
      <w:r w:rsidR="00C36FF8">
        <w:t>What is the use of \r in C?</w:t>
      </w:r>
    </w:p>
    <w:p w:rsidR="00C36FF8" w:rsidRDefault="0028772A" w:rsidP="00C36FF8">
      <w:pPr>
        <w:spacing w:after="0" w:line="240" w:lineRule="auto"/>
      </w:pPr>
      <w:r>
        <w:t xml:space="preserve">a. </w:t>
      </w:r>
      <w:r w:rsidR="00C36FF8">
        <w:t>used to insert a vertical tab</w:t>
      </w:r>
    </w:p>
    <w:p w:rsidR="00C36FF8" w:rsidRDefault="0028772A" w:rsidP="00C36FF8">
      <w:pPr>
        <w:spacing w:after="0" w:line="240" w:lineRule="auto"/>
      </w:pPr>
      <w:r>
        <w:t xml:space="preserve">b. </w:t>
      </w:r>
      <w:r w:rsidR="00C36FF8">
        <w:t>used to insert a tab</w:t>
      </w:r>
    </w:p>
    <w:p w:rsidR="00C36FF8" w:rsidRDefault="0028772A" w:rsidP="00C36FF8">
      <w:pPr>
        <w:spacing w:after="0" w:line="240" w:lineRule="auto"/>
      </w:pPr>
      <w:r>
        <w:t xml:space="preserve">c. </w:t>
      </w:r>
      <w:r w:rsidR="00C36FF8">
        <w:t>places cursor at the end of line</w:t>
      </w:r>
    </w:p>
    <w:p w:rsidR="00C36FF8" w:rsidRDefault="0028772A" w:rsidP="00C36FF8">
      <w:pPr>
        <w:spacing w:after="0" w:line="240" w:lineRule="auto"/>
      </w:pPr>
      <w:r>
        <w:t xml:space="preserve">d. </w:t>
      </w:r>
      <w:r w:rsidR="00C36FF8">
        <w:t>places cursor at the start of line</w:t>
      </w:r>
    </w:p>
    <w:p w:rsidR="00C36FF8" w:rsidRDefault="0043157E" w:rsidP="00C36FF8">
      <w:pPr>
        <w:spacing w:after="0" w:line="240" w:lineRule="auto"/>
      </w:pPr>
      <w:r>
        <w:rPr>
          <w:b/>
        </w:rPr>
        <w:lastRenderedPageBreak/>
        <w:t>Answer</w:t>
      </w:r>
      <w:r w:rsidR="00C36FF8" w:rsidRPr="0043157E">
        <w:rPr>
          <w:b/>
        </w:rPr>
        <w:t>:</w:t>
      </w:r>
      <w:r w:rsidR="00C36FF8">
        <w:t xml:space="preserve"> D</w:t>
      </w:r>
    </w:p>
    <w:p w:rsidR="00C36FF8" w:rsidRDefault="00C36FF8" w:rsidP="00C36FF8">
      <w:pPr>
        <w:spacing w:after="0" w:line="240" w:lineRule="auto"/>
      </w:pPr>
    </w:p>
    <w:p w:rsidR="00C36FF8" w:rsidRDefault="0043157E" w:rsidP="00C36FF8">
      <w:pPr>
        <w:spacing w:after="0" w:line="240" w:lineRule="auto"/>
      </w:pPr>
      <w:r w:rsidRPr="0043157E">
        <w:rPr>
          <w:b/>
        </w:rPr>
        <w:t>5</w:t>
      </w:r>
      <w:r>
        <w:t xml:space="preserve">. </w:t>
      </w:r>
      <w:r w:rsidR="00C36FF8">
        <w:t>In the context of the following printf() in C, pick the best statement.</w:t>
      </w:r>
    </w:p>
    <w:p w:rsidR="00C36FF8" w:rsidRDefault="00C36FF8" w:rsidP="00C36FF8">
      <w:pPr>
        <w:spacing w:after="0" w:line="240" w:lineRule="auto"/>
      </w:pPr>
      <w:r>
        <w:t>i) printf("%d",8);</w:t>
      </w:r>
    </w:p>
    <w:p w:rsidR="00C36FF8" w:rsidRDefault="00C36FF8" w:rsidP="00C36FF8">
      <w:pPr>
        <w:spacing w:after="0" w:line="240" w:lineRule="auto"/>
      </w:pPr>
      <w:r>
        <w:t>ii) printf("%d",090);</w:t>
      </w:r>
    </w:p>
    <w:p w:rsidR="00C36FF8" w:rsidRDefault="00C36FF8" w:rsidP="00C36FF8">
      <w:pPr>
        <w:spacing w:after="0" w:line="240" w:lineRule="auto"/>
      </w:pPr>
      <w:r>
        <w:t>iii) printf("%d",00200);</w:t>
      </w:r>
    </w:p>
    <w:p w:rsidR="00C36FF8" w:rsidRDefault="00C36FF8" w:rsidP="00C36FF8">
      <w:pPr>
        <w:spacing w:after="0" w:line="240" w:lineRule="auto"/>
      </w:pPr>
      <w:r>
        <w:t>iv) printf("%d",0007000);</w:t>
      </w:r>
    </w:p>
    <w:p w:rsidR="00C36FF8" w:rsidRDefault="0043157E" w:rsidP="00C36FF8">
      <w:pPr>
        <w:spacing w:after="0" w:line="240" w:lineRule="auto"/>
      </w:pPr>
      <w:r>
        <w:t xml:space="preserve">a. </w:t>
      </w:r>
      <w:r w:rsidR="00C36FF8">
        <w:t>Only i) would compile. And it will print 8.</w:t>
      </w:r>
    </w:p>
    <w:p w:rsidR="00C36FF8" w:rsidRDefault="0043157E" w:rsidP="00C36FF8">
      <w:pPr>
        <w:spacing w:after="0" w:line="240" w:lineRule="auto"/>
      </w:pPr>
      <w:r>
        <w:t xml:space="preserve">b. </w:t>
      </w:r>
      <w:r w:rsidR="00C36FF8">
        <w:t>Both i) and ii) would compile. i) will print 8 while ii) will print 90</w:t>
      </w:r>
    </w:p>
    <w:p w:rsidR="00C36FF8" w:rsidRDefault="0043157E" w:rsidP="00C36FF8">
      <w:pPr>
        <w:spacing w:after="0" w:line="240" w:lineRule="auto"/>
      </w:pPr>
      <w:r>
        <w:t xml:space="preserve">c. </w:t>
      </w:r>
      <w:r w:rsidR="00C36FF8">
        <w:t>All i), ii), iii) and iv) would compile successfully and they will print 8, 90, 200 &amp; 7000 respectively.q</w:t>
      </w:r>
    </w:p>
    <w:p w:rsidR="00C36FF8" w:rsidRDefault="0043157E" w:rsidP="00C36FF8">
      <w:pPr>
        <w:spacing w:after="0" w:line="240" w:lineRule="auto"/>
      </w:pPr>
      <w:r>
        <w:t xml:space="preserve">d. </w:t>
      </w:r>
      <w:r w:rsidR="00C36FF8">
        <w:t>Only i), iii) and iv) would compile successfully. They will print 8, 128 and 3584 respectively.</w:t>
      </w:r>
    </w:p>
    <w:p w:rsidR="0043157E" w:rsidRDefault="0043157E" w:rsidP="00C36FF8">
      <w:pPr>
        <w:spacing w:after="0" w:line="240" w:lineRule="auto"/>
      </w:pPr>
    </w:p>
    <w:p w:rsidR="00C36FF8" w:rsidRDefault="0043157E" w:rsidP="00C36FF8">
      <w:pPr>
        <w:spacing w:after="0" w:line="240" w:lineRule="auto"/>
      </w:pPr>
      <w:r>
        <w:rPr>
          <w:b/>
        </w:rPr>
        <w:t>Answer</w:t>
      </w:r>
      <w:r w:rsidR="00C36FF8" w:rsidRPr="0043157E">
        <w:rPr>
          <w:b/>
        </w:rPr>
        <w:t>:</w:t>
      </w:r>
      <w:r w:rsidR="00C36FF8">
        <w:t xml:space="preserve"> D</w:t>
      </w:r>
    </w:p>
    <w:p w:rsidR="0043157E" w:rsidRDefault="0043157E" w:rsidP="00C36FF8">
      <w:pPr>
        <w:spacing w:after="0" w:line="240" w:lineRule="auto"/>
        <w:rPr>
          <w:b/>
        </w:rPr>
      </w:pPr>
    </w:p>
    <w:p w:rsidR="00C36FF8" w:rsidRPr="0043157E" w:rsidRDefault="0043157E" w:rsidP="00C36FF8">
      <w:pPr>
        <w:spacing w:after="0" w:line="240" w:lineRule="auto"/>
        <w:rPr>
          <w:b/>
        </w:rPr>
      </w:pPr>
      <w:r>
        <w:rPr>
          <w:b/>
        </w:rPr>
        <w:t>Explanation</w:t>
      </w:r>
      <w:r w:rsidR="00C36FF8" w:rsidRPr="0043157E">
        <w:rPr>
          <w:b/>
        </w:rPr>
        <w:t xml:space="preserve">: </w:t>
      </w:r>
    </w:p>
    <w:p w:rsidR="00C36FF8" w:rsidRDefault="00C36FF8" w:rsidP="00C36FF8">
      <w:pPr>
        <w:spacing w:after="0" w:line="240" w:lineRule="auto"/>
      </w:pPr>
      <w:r>
        <w:t xml:space="preserve"> As per C standard, "An octal constant consists of the prefix 0 optionally followed by a sequence o</w:t>
      </w:r>
      <w:r w:rsidR="0043157E">
        <w:t>f the digits 0 through 7 only."</w:t>
      </w:r>
      <w:r>
        <w:t>So 090 isn’t valid because 0 prefix is used for octal but 9 isn’t valid octal-digit.</w:t>
      </w:r>
    </w:p>
    <w:p w:rsidR="0043157E" w:rsidRDefault="0043157E" w:rsidP="00C36FF8">
      <w:pPr>
        <w:spacing w:after="0" w:line="240" w:lineRule="auto"/>
      </w:pPr>
    </w:p>
    <w:p w:rsidR="00C36FF8" w:rsidRDefault="00C36FF8" w:rsidP="00C36FF8">
      <w:pPr>
        <w:spacing w:after="0" w:line="240" w:lineRule="auto"/>
      </w:pPr>
      <w:r w:rsidRPr="0043157E">
        <w:rPr>
          <w:b/>
        </w:rPr>
        <w:t>6</w:t>
      </w:r>
      <w:r w:rsidR="0043157E">
        <w:t>.</w:t>
      </w:r>
      <w:r w:rsidR="00E004D1">
        <w:t xml:space="preserve"> </w:t>
      </w:r>
      <w:r>
        <w:t>What’s going to happen when we compile and run the following C program?</w:t>
      </w:r>
    </w:p>
    <w:p w:rsidR="00C36FF8" w:rsidRDefault="0043157E" w:rsidP="00C36FF8">
      <w:pPr>
        <w:spacing w:after="0" w:line="240" w:lineRule="auto"/>
      </w:pPr>
      <w:r>
        <w:t xml:space="preserve">a. </w:t>
      </w:r>
      <w:r w:rsidR="00C36FF8">
        <w:t>Compile Error.</w:t>
      </w:r>
    </w:p>
    <w:p w:rsidR="00C36FF8" w:rsidRDefault="0043157E" w:rsidP="00C36FF8">
      <w:pPr>
        <w:spacing w:after="0" w:line="240" w:lineRule="auto"/>
      </w:pPr>
      <w:r>
        <w:t xml:space="preserve">b. </w:t>
      </w:r>
      <w:r w:rsidR="00C36FF8">
        <w:t>No compile error but it will run into infinite loop printing FACE</w:t>
      </w:r>
    </w:p>
    <w:p w:rsidR="00C36FF8" w:rsidRDefault="0043157E" w:rsidP="00C36FF8">
      <w:pPr>
        <w:spacing w:after="0" w:line="240" w:lineRule="auto"/>
      </w:pPr>
      <w:r>
        <w:t xml:space="preserve">c. </w:t>
      </w:r>
      <w:r w:rsidR="00C36FF8">
        <w:t>No compile error and it’ll print FACE 10 times</w:t>
      </w:r>
    </w:p>
    <w:p w:rsidR="00C36FF8" w:rsidRDefault="0043157E" w:rsidP="00C36FF8">
      <w:pPr>
        <w:spacing w:after="0" w:line="240" w:lineRule="auto"/>
      </w:pPr>
      <w:r>
        <w:t xml:space="preserve">d. </w:t>
      </w:r>
      <w:r w:rsidR="00C36FF8">
        <w:t>No compile error but it’ll print FACE 9 times.</w:t>
      </w:r>
    </w:p>
    <w:p w:rsidR="0043157E" w:rsidRDefault="0043157E" w:rsidP="00C36FF8">
      <w:pPr>
        <w:spacing w:after="0" w:line="240" w:lineRule="auto"/>
      </w:pPr>
    </w:p>
    <w:p w:rsidR="00C36FF8" w:rsidRDefault="0043157E" w:rsidP="00C36FF8">
      <w:pPr>
        <w:spacing w:after="0" w:line="240" w:lineRule="auto"/>
      </w:pPr>
      <w:r>
        <w:rPr>
          <w:b/>
        </w:rPr>
        <w:t>Answer</w:t>
      </w:r>
      <w:r w:rsidR="00C36FF8" w:rsidRPr="0043157E">
        <w:rPr>
          <w:b/>
        </w:rPr>
        <w:t>:</w:t>
      </w:r>
      <w:r w:rsidR="00C36FF8">
        <w:t xml:space="preserve"> C</w:t>
      </w:r>
    </w:p>
    <w:p w:rsidR="0043157E" w:rsidRDefault="0043157E" w:rsidP="00C36FF8">
      <w:pPr>
        <w:spacing w:after="0" w:line="240" w:lineRule="auto"/>
      </w:pPr>
    </w:p>
    <w:p w:rsidR="00C36FF8" w:rsidRPr="0043157E" w:rsidRDefault="0043157E" w:rsidP="00C36FF8">
      <w:pPr>
        <w:spacing w:after="0" w:line="240" w:lineRule="auto"/>
        <w:rPr>
          <w:b/>
        </w:rPr>
      </w:pPr>
      <w:r>
        <w:rPr>
          <w:b/>
        </w:rPr>
        <w:t>Explanation</w:t>
      </w:r>
      <w:r w:rsidR="00C36FF8" w:rsidRPr="0043157E">
        <w:rPr>
          <w:b/>
        </w:rPr>
        <w:t xml:space="preserve">: </w:t>
      </w:r>
    </w:p>
    <w:p w:rsidR="00C36FF8" w:rsidRDefault="0043157E" w:rsidP="00C36FF8">
      <w:pPr>
        <w:spacing w:after="0" w:line="240" w:lineRule="auto"/>
      </w:pPr>
      <w:r>
        <w:t xml:space="preserve"> Basically, even though </w:t>
      </w:r>
      <w:r w:rsidR="00C36FF8">
        <w:t>for loop doesn’t have any of three expressions in parenthesis, the initialization, control and increment has been done in the body of the loop. So j would be initialized to 0 via first if. This if itself would be executed only once due to i--. Next if and else blocks are being used to check the value of j and existing the loop if j becomes 10. Please note that j is getting incremented in printf even though there’s no format specifier in format string. That’s why FACE would be printed for j=0 to j=9 i.e. a total of 10 times.</w:t>
      </w:r>
    </w:p>
    <w:p w:rsidR="00C36FF8" w:rsidRDefault="00AF5F46" w:rsidP="00C36FF8">
      <w:pPr>
        <w:spacing w:after="0" w:line="240" w:lineRule="auto"/>
      </w:pPr>
      <w:r>
        <w:lastRenderedPageBreak/>
        <w:t xml:space="preserve">7. </w:t>
      </w:r>
      <w:r w:rsidR="00C36FF8">
        <w:t>The compiler in C ignores all test till the end of line using</w:t>
      </w:r>
    </w:p>
    <w:p w:rsidR="00C36FF8" w:rsidRDefault="00AF5F46" w:rsidP="00C36FF8">
      <w:pPr>
        <w:spacing w:after="0" w:line="240" w:lineRule="auto"/>
      </w:pPr>
      <w:r>
        <w:t>a. //</w:t>
      </w:r>
      <w:r>
        <w:tab/>
      </w:r>
      <w:r>
        <w:tab/>
      </w:r>
      <w:r>
        <w:tab/>
        <w:t xml:space="preserve">b. </w:t>
      </w:r>
      <w:r w:rsidR="00C36FF8">
        <w:t>/</w:t>
      </w:r>
    </w:p>
    <w:p w:rsidR="00C36FF8" w:rsidRDefault="00AF5F46" w:rsidP="00C36FF8">
      <w:pPr>
        <w:spacing w:after="0" w:line="240" w:lineRule="auto"/>
      </w:pPr>
      <w:r>
        <w:t>c. */</w:t>
      </w:r>
      <w:r>
        <w:tab/>
      </w:r>
      <w:r>
        <w:tab/>
      </w:r>
      <w:r>
        <w:tab/>
        <w:t xml:space="preserve">d. </w:t>
      </w:r>
      <w:r w:rsidR="00C36FF8">
        <w:t>None of the mentioned</w:t>
      </w:r>
    </w:p>
    <w:p w:rsidR="00AF5F46" w:rsidRDefault="00AF5F46" w:rsidP="00C36FF8">
      <w:pPr>
        <w:spacing w:after="0" w:line="240" w:lineRule="auto"/>
      </w:pPr>
    </w:p>
    <w:p w:rsidR="00C36FF8" w:rsidRDefault="00AF5F46" w:rsidP="00C36FF8">
      <w:pPr>
        <w:spacing w:after="0" w:line="240" w:lineRule="auto"/>
      </w:pPr>
      <w:r>
        <w:rPr>
          <w:b/>
        </w:rPr>
        <w:t>Answer</w:t>
      </w:r>
      <w:r w:rsidR="00C36FF8" w:rsidRPr="00AF5F46">
        <w:rPr>
          <w:b/>
        </w:rPr>
        <w:t>:</w:t>
      </w:r>
      <w:r w:rsidR="00C36FF8">
        <w:t xml:space="preserve"> A</w:t>
      </w:r>
    </w:p>
    <w:p w:rsidR="00AF5F46" w:rsidRDefault="00AF5F46" w:rsidP="00C36FF8">
      <w:pPr>
        <w:spacing w:after="0" w:line="240" w:lineRule="auto"/>
      </w:pPr>
    </w:p>
    <w:p w:rsidR="00C36FF8" w:rsidRDefault="00AF5F46" w:rsidP="00C36FF8">
      <w:pPr>
        <w:spacing w:after="0" w:line="240" w:lineRule="auto"/>
      </w:pPr>
      <w:r w:rsidRPr="00AF5F46">
        <w:rPr>
          <w:b/>
        </w:rPr>
        <w:t>8</w:t>
      </w:r>
      <w:r>
        <w:t xml:space="preserve">. </w:t>
      </w:r>
      <w:r w:rsidR="00C36FF8">
        <w:t>UML Meaning is</w:t>
      </w:r>
    </w:p>
    <w:p w:rsidR="00C36FF8" w:rsidRDefault="00AF5F46" w:rsidP="00C36FF8">
      <w:pPr>
        <w:spacing w:after="0" w:line="240" w:lineRule="auto"/>
      </w:pPr>
      <w:r>
        <w:t xml:space="preserve">a. </w:t>
      </w:r>
      <w:r w:rsidR="00C36FF8">
        <w:t>Unique modeling language</w:t>
      </w:r>
    </w:p>
    <w:p w:rsidR="00C36FF8" w:rsidRDefault="00AF5F46" w:rsidP="00C36FF8">
      <w:pPr>
        <w:spacing w:after="0" w:line="240" w:lineRule="auto"/>
      </w:pPr>
      <w:r>
        <w:t xml:space="preserve">b. </w:t>
      </w:r>
      <w:r w:rsidR="00C36FF8">
        <w:t>Unified modeling language</w:t>
      </w:r>
    </w:p>
    <w:p w:rsidR="00C36FF8" w:rsidRDefault="00AF5F46" w:rsidP="00C36FF8">
      <w:pPr>
        <w:spacing w:after="0" w:line="240" w:lineRule="auto"/>
      </w:pPr>
      <w:r>
        <w:t xml:space="preserve">c. </w:t>
      </w:r>
      <w:r w:rsidR="00C36FF8">
        <w:t>Unified modern language</w:t>
      </w:r>
    </w:p>
    <w:p w:rsidR="00C36FF8" w:rsidRDefault="00AF5F46" w:rsidP="00C36FF8">
      <w:pPr>
        <w:spacing w:after="0" w:line="240" w:lineRule="auto"/>
      </w:pPr>
      <w:r>
        <w:t xml:space="preserve">d. </w:t>
      </w:r>
      <w:r w:rsidR="00C36FF8">
        <w:t>Unified master language</w:t>
      </w:r>
    </w:p>
    <w:p w:rsidR="00AF5F46" w:rsidRDefault="00AF5F46" w:rsidP="00C36FF8">
      <w:pPr>
        <w:spacing w:after="0" w:line="240" w:lineRule="auto"/>
      </w:pPr>
    </w:p>
    <w:p w:rsidR="00C36FF8" w:rsidRDefault="00AF5F46" w:rsidP="00C36FF8">
      <w:pPr>
        <w:spacing w:after="0" w:line="240" w:lineRule="auto"/>
      </w:pPr>
      <w:r>
        <w:rPr>
          <w:b/>
        </w:rPr>
        <w:t>Answer</w:t>
      </w:r>
      <w:r w:rsidR="00C36FF8" w:rsidRPr="00AF5F46">
        <w:rPr>
          <w:b/>
        </w:rPr>
        <w:t>:</w:t>
      </w:r>
      <w:r w:rsidR="00C36FF8">
        <w:t xml:space="preserve"> B</w:t>
      </w:r>
    </w:p>
    <w:p w:rsidR="00C36FF8" w:rsidRDefault="00C36FF8" w:rsidP="00C36FF8">
      <w:pPr>
        <w:spacing w:after="0" w:line="240" w:lineRule="auto"/>
      </w:pPr>
    </w:p>
    <w:p w:rsidR="00C36FF8" w:rsidRDefault="00C36FF8" w:rsidP="00C36FF8">
      <w:pPr>
        <w:spacing w:after="0" w:line="240" w:lineRule="auto"/>
      </w:pPr>
      <w:r w:rsidRPr="00AF5F46">
        <w:rPr>
          <w:b/>
        </w:rPr>
        <w:t>9</w:t>
      </w:r>
      <w:r w:rsidR="00AF5F46">
        <w:t xml:space="preserve">. </w:t>
      </w:r>
      <w:r>
        <w:t>Disadvantage of array in C is</w:t>
      </w:r>
    </w:p>
    <w:p w:rsidR="00C36FF8" w:rsidRDefault="00AF5F46" w:rsidP="00C36FF8">
      <w:pPr>
        <w:spacing w:after="0" w:line="240" w:lineRule="auto"/>
      </w:pPr>
      <w:r>
        <w:t xml:space="preserve">a. </w:t>
      </w:r>
      <w:r w:rsidR="00C36FF8">
        <w:t>We can easily access each element</w:t>
      </w:r>
    </w:p>
    <w:p w:rsidR="00C36FF8" w:rsidRDefault="00AF5F46" w:rsidP="00C36FF8">
      <w:pPr>
        <w:spacing w:after="0" w:line="240" w:lineRule="auto"/>
      </w:pPr>
      <w:r>
        <w:t xml:space="preserve">b. </w:t>
      </w:r>
      <w:r w:rsidR="00C36FF8">
        <w:t>It is necessary to declare too many variables</w:t>
      </w:r>
    </w:p>
    <w:p w:rsidR="00C36FF8" w:rsidRDefault="00AF5F46" w:rsidP="00C36FF8">
      <w:pPr>
        <w:spacing w:after="0" w:line="240" w:lineRule="auto"/>
      </w:pPr>
      <w:r>
        <w:t xml:space="preserve">c. </w:t>
      </w:r>
      <w:r w:rsidR="00C36FF8">
        <w:t>It can store only one similar type of data</w:t>
      </w:r>
    </w:p>
    <w:p w:rsidR="00C36FF8" w:rsidRDefault="00AF5F46" w:rsidP="00C36FF8">
      <w:pPr>
        <w:spacing w:after="0" w:line="240" w:lineRule="auto"/>
      </w:pPr>
      <w:r>
        <w:t xml:space="preserve">d. </w:t>
      </w:r>
      <w:r w:rsidR="00C36FF8">
        <w:t>None of the mentioned</w:t>
      </w:r>
    </w:p>
    <w:p w:rsidR="00AF5F46" w:rsidRDefault="00AF5F46" w:rsidP="00C36FF8">
      <w:pPr>
        <w:spacing w:after="0" w:line="240" w:lineRule="auto"/>
      </w:pPr>
    </w:p>
    <w:p w:rsidR="00C36FF8" w:rsidRDefault="00AF5F46" w:rsidP="00C36FF8">
      <w:pPr>
        <w:spacing w:after="0" w:line="240" w:lineRule="auto"/>
      </w:pPr>
      <w:r>
        <w:rPr>
          <w:b/>
        </w:rPr>
        <w:t>Answer</w:t>
      </w:r>
      <w:r w:rsidR="00C36FF8" w:rsidRPr="00AF5F46">
        <w:rPr>
          <w:b/>
        </w:rPr>
        <w:t>:</w:t>
      </w:r>
      <w:r w:rsidR="00C36FF8">
        <w:t xml:space="preserve"> C</w:t>
      </w:r>
    </w:p>
    <w:p w:rsidR="00C36FF8" w:rsidRDefault="00C36FF8" w:rsidP="00C36FF8">
      <w:pPr>
        <w:spacing w:after="0" w:line="240" w:lineRule="auto"/>
      </w:pPr>
      <w:r>
        <w:t xml:space="preserve"> </w:t>
      </w:r>
    </w:p>
    <w:p w:rsidR="00C36FF8" w:rsidRDefault="002B77E5" w:rsidP="00C36FF8">
      <w:pPr>
        <w:spacing w:after="0" w:line="240" w:lineRule="auto"/>
      </w:pPr>
      <w:r w:rsidRPr="002B77E5">
        <w:rPr>
          <w:b/>
        </w:rPr>
        <w:t>10</w:t>
      </w:r>
      <w:r>
        <w:t xml:space="preserve">. </w:t>
      </w:r>
      <w:r w:rsidR="00C36FF8">
        <w:t>What is wild pointer in C</w:t>
      </w:r>
    </w:p>
    <w:p w:rsidR="00C36FF8" w:rsidRDefault="002B77E5" w:rsidP="00C36FF8">
      <w:pPr>
        <w:spacing w:after="0" w:line="240" w:lineRule="auto"/>
      </w:pPr>
      <w:r>
        <w:t xml:space="preserve">a. </w:t>
      </w:r>
      <w:r w:rsidR="00C36FF8">
        <w:t>a pointer which we need to write in future</w:t>
      </w:r>
    </w:p>
    <w:p w:rsidR="00C36FF8" w:rsidRDefault="002B77E5" w:rsidP="00C36FF8">
      <w:pPr>
        <w:spacing w:after="0" w:line="240" w:lineRule="auto"/>
      </w:pPr>
      <w:r>
        <w:t xml:space="preserve">b. </w:t>
      </w:r>
      <w:r w:rsidR="00C36FF8">
        <w:t>a pointer which has had naming convention</w:t>
      </w:r>
    </w:p>
    <w:p w:rsidR="00C36FF8" w:rsidRDefault="002B77E5" w:rsidP="00C36FF8">
      <w:pPr>
        <w:spacing w:after="0" w:line="240" w:lineRule="auto"/>
      </w:pPr>
      <w:r>
        <w:t xml:space="preserve">c. </w:t>
      </w:r>
      <w:r w:rsidR="00C36FF8">
        <w:t>a pointer which had no limit</w:t>
      </w:r>
    </w:p>
    <w:p w:rsidR="00C36FF8" w:rsidRDefault="002B77E5" w:rsidP="00C36FF8">
      <w:pPr>
        <w:spacing w:after="0" w:line="240" w:lineRule="auto"/>
      </w:pPr>
      <w:r>
        <w:t xml:space="preserve">d. </w:t>
      </w:r>
      <w:r w:rsidR="00C36FF8">
        <w:t>a pointer which has not initialized</w:t>
      </w:r>
    </w:p>
    <w:p w:rsidR="002B77E5" w:rsidRDefault="002B77E5" w:rsidP="00C36FF8">
      <w:pPr>
        <w:spacing w:after="0" w:line="240" w:lineRule="auto"/>
      </w:pPr>
    </w:p>
    <w:p w:rsidR="00C36FF8" w:rsidRDefault="002B77E5" w:rsidP="00C36FF8">
      <w:pPr>
        <w:spacing w:after="0" w:line="240" w:lineRule="auto"/>
      </w:pPr>
      <w:r>
        <w:rPr>
          <w:b/>
        </w:rPr>
        <w:t>Answer</w:t>
      </w:r>
      <w:r w:rsidR="00C36FF8" w:rsidRPr="002B77E5">
        <w:rPr>
          <w:b/>
        </w:rPr>
        <w:t>:</w:t>
      </w:r>
      <w:r>
        <w:rPr>
          <w:b/>
        </w:rPr>
        <w:t xml:space="preserve"> </w:t>
      </w:r>
      <w:r w:rsidR="00C36FF8">
        <w:t>D</w:t>
      </w:r>
    </w:p>
    <w:sectPr w:rsidR="00C36FF8" w:rsidSect="00FA522B">
      <w:type w:val="continuous"/>
      <w:pgSz w:w="11906" w:h="16838" w:code="9"/>
      <w:pgMar w:top="851" w:right="851" w:bottom="851" w:left="851" w:header="709" w:footer="709" w:gutter="0"/>
      <w:cols w:num="2" w:sep="1" w:space="284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1655" w:rsidRDefault="00EE1655" w:rsidP="00812CC4">
      <w:pPr>
        <w:spacing w:after="0" w:line="240" w:lineRule="auto"/>
      </w:pPr>
      <w:r>
        <w:separator/>
      </w:r>
    </w:p>
  </w:endnote>
  <w:endnote w:type="continuationSeparator" w:id="1">
    <w:p w:rsidR="00EE1655" w:rsidRDefault="00EE1655" w:rsidP="00812C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522B" w:rsidRPr="00DC11B6" w:rsidRDefault="00FA522B" w:rsidP="00FA522B">
    <w:pPr>
      <w:pStyle w:val="Footer"/>
      <w:jc w:val="right"/>
      <w:rPr>
        <w:sz w:val="20"/>
        <w:szCs w:val="20"/>
      </w:rPr>
    </w:pPr>
    <w:r w:rsidRPr="00DC11B6">
      <w:rPr>
        <w:sz w:val="20"/>
        <w:szCs w:val="20"/>
      </w:rPr>
      <w:t>______________________________________________________________________________________________________</w:t>
    </w:r>
  </w:p>
  <w:p w:rsidR="00FA522B" w:rsidRDefault="00FA522B" w:rsidP="00FA522B">
    <w:pPr>
      <w:pStyle w:val="Footer"/>
      <w:tabs>
        <w:tab w:val="clear" w:pos="9026"/>
        <w:tab w:val="right" w:pos="10206"/>
      </w:tabs>
    </w:pPr>
    <w:r w:rsidRPr="00DC11B6">
      <w:rPr>
        <w:sz w:val="20"/>
        <w:szCs w:val="20"/>
      </w:rPr>
      <w:t xml:space="preserve">Focus Academy for Career Enhancement </w:t>
    </w:r>
    <w:r>
      <w:rPr>
        <w:sz w:val="20"/>
        <w:szCs w:val="20"/>
      </w:rPr>
      <w:tab/>
    </w:r>
    <w:r>
      <w:rPr>
        <w:sz w:val="20"/>
        <w:szCs w:val="20"/>
      </w:rPr>
      <w:tab/>
    </w:r>
    <w:sdt>
      <w:sdtPr>
        <w:rPr>
          <w:sz w:val="20"/>
          <w:szCs w:val="20"/>
        </w:rPr>
        <w:id w:val="825913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sz w:val="20"/>
              <w:szCs w:val="20"/>
            </w:rPr>
            <w:id w:val="825914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Pr="00FA522B">
              <w:rPr>
                <w:sz w:val="20"/>
                <w:szCs w:val="20"/>
              </w:rPr>
              <w:t xml:space="preserve">Page </w:t>
            </w:r>
            <w:r w:rsidR="0076120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PAGE </w:instrText>
            </w:r>
            <w:r w:rsidR="00761207" w:rsidRPr="00FA522B">
              <w:rPr>
                <w:sz w:val="20"/>
                <w:szCs w:val="20"/>
              </w:rPr>
              <w:fldChar w:fldCharType="separate"/>
            </w:r>
            <w:r w:rsidR="00E004D1">
              <w:rPr>
                <w:noProof/>
                <w:sz w:val="20"/>
                <w:szCs w:val="20"/>
              </w:rPr>
              <w:t>2</w:t>
            </w:r>
            <w:r w:rsidR="00761207" w:rsidRPr="00FA522B">
              <w:rPr>
                <w:sz w:val="20"/>
                <w:szCs w:val="20"/>
              </w:rPr>
              <w:fldChar w:fldCharType="end"/>
            </w:r>
            <w:r w:rsidRPr="00FA522B">
              <w:rPr>
                <w:sz w:val="20"/>
                <w:szCs w:val="20"/>
              </w:rPr>
              <w:t xml:space="preserve"> of </w:t>
            </w:r>
            <w:r w:rsidR="00761207" w:rsidRPr="00FA522B">
              <w:rPr>
                <w:sz w:val="20"/>
                <w:szCs w:val="20"/>
              </w:rPr>
              <w:fldChar w:fldCharType="begin"/>
            </w:r>
            <w:r w:rsidRPr="00FA522B">
              <w:rPr>
                <w:sz w:val="20"/>
                <w:szCs w:val="20"/>
              </w:rPr>
              <w:instrText xml:space="preserve"> NUMPAGES  </w:instrText>
            </w:r>
            <w:r w:rsidR="00761207" w:rsidRPr="00FA522B">
              <w:rPr>
                <w:sz w:val="20"/>
                <w:szCs w:val="20"/>
              </w:rPr>
              <w:fldChar w:fldCharType="separate"/>
            </w:r>
            <w:r w:rsidR="00E004D1">
              <w:rPr>
                <w:noProof/>
                <w:sz w:val="20"/>
                <w:szCs w:val="20"/>
              </w:rPr>
              <w:t>2</w:t>
            </w:r>
            <w:r w:rsidR="00761207" w:rsidRPr="00FA522B">
              <w:rPr>
                <w:sz w:val="20"/>
                <w:szCs w:val="20"/>
              </w:rPr>
              <w:fldChar w:fldCharType="end"/>
            </w:r>
          </w:sdtContent>
        </w:sdt>
      </w:sdtContent>
    </w:sdt>
  </w:p>
  <w:p w:rsidR="00507C2B" w:rsidRPr="00DC11B6" w:rsidRDefault="00507C2B" w:rsidP="008A1FFB">
    <w:pPr>
      <w:pStyle w:val="Footer"/>
      <w:jc w:val="right"/>
      <w:rPr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1655" w:rsidRDefault="00EE1655" w:rsidP="00812CC4">
      <w:pPr>
        <w:spacing w:after="0" w:line="240" w:lineRule="auto"/>
      </w:pPr>
      <w:r>
        <w:separator/>
      </w:r>
    </w:p>
  </w:footnote>
  <w:footnote w:type="continuationSeparator" w:id="1">
    <w:p w:rsidR="00EE1655" w:rsidRDefault="00EE1655" w:rsidP="00812C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7C2B" w:rsidRPr="00DC11B6" w:rsidRDefault="00507C2B">
    <w:pPr>
      <w:pStyle w:val="Header"/>
      <w:rPr>
        <w:b/>
        <w:sz w:val="20"/>
        <w:szCs w:val="20"/>
      </w:rPr>
    </w:pPr>
    <w:r w:rsidRPr="00DC11B6">
      <w:rPr>
        <w:b/>
        <w:sz w:val="20"/>
        <w:szCs w:val="20"/>
      </w:rPr>
      <w:t>FACE</w:t>
    </w:r>
    <w:r w:rsidRPr="00DC11B6">
      <w:rPr>
        <w:b/>
        <w:sz w:val="20"/>
        <w:szCs w:val="20"/>
      </w:rPr>
      <w:ptab w:relativeTo="margin" w:alignment="center" w:leader="none"/>
    </w:r>
    <w:r w:rsidRPr="00DC11B6">
      <w:rPr>
        <w:b/>
        <w:sz w:val="20"/>
        <w:szCs w:val="20"/>
      </w:rPr>
      <w:ptab w:relativeTo="margin" w:alignment="right" w:leader="none"/>
    </w:r>
    <w:r w:rsidR="001B6CB4">
      <w:rPr>
        <w:b/>
        <w:sz w:val="20"/>
        <w:szCs w:val="20"/>
      </w:rPr>
      <w:t>TCS17-03T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B4" w:rsidRDefault="001B6C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30181"/>
    <w:multiLevelType w:val="hybridMultilevel"/>
    <w:tmpl w:val="A82AC9F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7143C"/>
    <w:multiLevelType w:val="hybridMultilevel"/>
    <w:tmpl w:val="0B7850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6C9C"/>
    <w:multiLevelType w:val="hybridMultilevel"/>
    <w:tmpl w:val="C64AA17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CF11CB"/>
    <w:multiLevelType w:val="hybridMultilevel"/>
    <w:tmpl w:val="9B48C6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8876FA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BC2369"/>
    <w:multiLevelType w:val="hybridMultilevel"/>
    <w:tmpl w:val="7A94EA9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0A82149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187FB3"/>
    <w:multiLevelType w:val="hybridMultilevel"/>
    <w:tmpl w:val="3CEEF4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6930E3"/>
    <w:multiLevelType w:val="hybridMultilevel"/>
    <w:tmpl w:val="7ECCC7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51777C"/>
    <w:multiLevelType w:val="hybridMultilevel"/>
    <w:tmpl w:val="2FD45A9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6C55F7"/>
    <w:multiLevelType w:val="hybridMultilevel"/>
    <w:tmpl w:val="44FE3C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CB1B3F"/>
    <w:multiLevelType w:val="hybridMultilevel"/>
    <w:tmpl w:val="0B8A0C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1C1764"/>
    <w:multiLevelType w:val="hybridMultilevel"/>
    <w:tmpl w:val="108ADDF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770C02"/>
    <w:multiLevelType w:val="hybridMultilevel"/>
    <w:tmpl w:val="CE4E430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593555"/>
    <w:multiLevelType w:val="hybridMultilevel"/>
    <w:tmpl w:val="379CEAB0"/>
    <w:lvl w:ilvl="0" w:tplc="971EF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A815A2C"/>
    <w:multiLevelType w:val="hybridMultilevel"/>
    <w:tmpl w:val="3CAC0FB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A5FD0"/>
    <w:multiLevelType w:val="hybridMultilevel"/>
    <w:tmpl w:val="FED25F1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B70A8"/>
    <w:multiLevelType w:val="hybridMultilevel"/>
    <w:tmpl w:val="3606EB4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8F090E"/>
    <w:multiLevelType w:val="hybridMultilevel"/>
    <w:tmpl w:val="23FE22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1A1349D"/>
    <w:multiLevelType w:val="hybridMultilevel"/>
    <w:tmpl w:val="67520A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33B1A47"/>
    <w:multiLevelType w:val="hybridMultilevel"/>
    <w:tmpl w:val="9A46129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7F17AC"/>
    <w:multiLevelType w:val="hybridMultilevel"/>
    <w:tmpl w:val="B75CCE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187F73"/>
    <w:multiLevelType w:val="hybridMultilevel"/>
    <w:tmpl w:val="EF9E0B82"/>
    <w:lvl w:ilvl="0" w:tplc="50868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6C26497"/>
    <w:multiLevelType w:val="hybridMultilevel"/>
    <w:tmpl w:val="83C222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D40BD3"/>
    <w:multiLevelType w:val="hybridMultilevel"/>
    <w:tmpl w:val="96E8B38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C787EDA"/>
    <w:multiLevelType w:val="hybridMultilevel"/>
    <w:tmpl w:val="723035E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D41BF3"/>
    <w:multiLevelType w:val="hybridMultilevel"/>
    <w:tmpl w:val="F19E011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213D87"/>
    <w:multiLevelType w:val="hybridMultilevel"/>
    <w:tmpl w:val="373A1B0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0CD3630"/>
    <w:multiLevelType w:val="hybridMultilevel"/>
    <w:tmpl w:val="F5F08F3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2311E1B"/>
    <w:multiLevelType w:val="hybridMultilevel"/>
    <w:tmpl w:val="6B74B6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349090F"/>
    <w:multiLevelType w:val="hybridMultilevel"/>
    <w:tmpl w:val="4642BF2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6112EBC"/>
    <w:multiLevelType w:val="hybridMultilevel"/>
    <w:tmpl w:val="50D8D86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7764F3F"/>
    <w:multiLevelType w:val="hybridMultilevel"/>
    <w:tmpl w:val="E412397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8110727"/>
    <w:multiLevelType w:val="hybridMultilevel"/>
    <w:tmpl w:val="0CAED8E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A4E5C90"/>
    <w:multiLevelType w:val="hybridMultilevel"/>
    <w:tmpl w:val="B23C50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FAE1343"/>
    <w:multiLevelType w:val="hybridMultilevel"/>
    <w:tmpl w:val="4E4C19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051B04"/>
    <w:multiLevelType w:val="hybridMultilevel"/>
    <w:tmpl w:val="1C4C15C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8644198"/>
    <w:multiLevelType w:val="hybridMultilevel"/>
    <w:tmpl w:val="80E4298A"/>
    <w:lvl w:ilvl="0" w:tplc="39C80F2C">
      <w:start w:val="1"/>
      <w:numFmt w:val="bullet"/>
      <w:lvlText w:val=""/>
      <w:lvlJc w:val="left"/>
      <w:pPr>
        <w:ind w:left="1134" w:hanging="425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58A457E7"/>
    <w:multiLevelType w:val="hybridMultilevel"/>
    <w:tmpl w:val="E820D6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97D56EB"/>
    <w:multiLevelType w:val="hybridMultilevel"/>
    <w:tmpl w:val="62BE9A4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6A262F"/>
    <w:multiLevelType w:val="hybridMultilevel"/>
    <w:tmpl w:val="13EEFBF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DDE4F1D"/>
    <w:multiLevelType w:val="hybridMultilevel"/>
    <w:tmpl w:val="C3FAF72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50222A"/>
    <w:multiLevelType w:val="hybridMultilevel"/>
    <w:tmpl w:val="C0FE4F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1670A13"/>
    <w:multiLevelType w:val="hybridMultilevel"/>
    <w:tmpl w:val="5EC413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1787AFB"/>
    <w:multiLevelType w:val="hybridMultilevel"/>
    <w:tmpl w:val="67DA6F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1985C90"/>
    <w:multiLevelType w:val="hybridMultilevel"/>
    <w:tmpl w:val="97A891B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1046FD"/>
    <w:multiLevelType w:val="hybridMultilevel"/>
    <w:tmpl w:val="1194B08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25C1D0E"/>
    <w:multiLevelType w:val="hybridMultilevel"/>
    <w:tmpl w:val="A9E8C6D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6800A72"/>
    <w:multiLevelType w:val="hybridMultilevel"/>
    <w:tmpl w:val="CBA65B9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8FD7506"/>
    <w:multiLevelType w:val="hybridMultilevel"/>
    <w:tmpl w:val="6930B5E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939013A"/>
    <w:multiLevelType w:val="hybridMultilevel"/>
    <w:tmpl w:val="98D46C5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A517C60"/>
    <w:multiLevelType w:val="hybridMultilevel"/>
    <w:tmpl w:val="7640ED7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6C234F60"/>
    <w:multiLevelType w:val="hybridMultilevel"/>
    <w:tmpl w:val="9B14EB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6EA447B4"/>
    <w:multiLevelType w:val="hybridMultilevel"/>
    <w:tmpl w:val="F27C012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EE06455"/>
    <w:multiLevelType w:val="hybridMultilevel"/>
    <w:tmpl w:val="BD866D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EFD3EC4"/>
    <w:multiLevelType w:val="hybridMultilevel"/>
    <w:tmpl w:val="4D2ACBD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AFD2014"/>
    <w:multiLevelType w:val="hybridMultilevel"/>
    <w:tmpl w:val="BD6448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B652149"/>
    <w:multiLevelType w:val="hybridMultilevel"/>
    <w:tmpl w:val="6EAC5DA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A81F16"/>
    <w:multiLevelType w:val="hybridMultilevel"/>
    <w:tmpl w:val="ADE4B0C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42"/>
  </w:num>
  <w:num w:numId="3">
    <w:abstractNumId w:val="5"/>
  </w:num>
  <w:num w:numId="4">
    <w:abstractNumId w:val="57"/>
  </w:num>
  <w:num w:numId="5">
    <w:abstractNumId w:val="25"/>
  </w:num>
  <w:num w:numId="6">
    <w:abstractNumId w:val="34"/>
  </w:num>
  <w:num w:numId="7">
    <w:abstractNumId w:val="26"/>
  </w:num>
  <w:num w:numId="8">
    <w:abstractNumId w:val="1"/>
  </w:num>
  <w:num w:numId="9">
    <w:abstractNumId w:val="12"/>
  </w:num>
  <w:num w:numId="10">
    <w:abstractNumId w:val="19"/>
  </w:num>
  <w:num w:numId="11">
    <w:abstractNumId w:val="6"/>
  </w:num>
  <w:num w:numId="12">
    <w:abstractNumId w:val="17"/>
  </w:num>
  <w:num w:numId="13">
    <w:abstractNumId w:val="44"/>
  </w:num>
  <w:num w:numId="14">
    <w:abstractNumId w:val="47"/>
  </w:num>
  <w:num w:numId="15">
    <w:abstractNumId w:val="50"/>
  </w:num>
  <w:num w:numId="16">
    <w:abstractNumId w:val="29"/>
  </w:num>
  <w:num w:numId="17">
    <w:abstractNumId w:val="30"/>
  </w:num>
  <w:num w:numId="18">
    <w:abstractNumId w:val="32"/>
  </w:num>
  <w:num w:numId="19">
    <w:abstractNumId w:val="18"/>
  </w:num>
  <w:num w:numId="20">
    <w:abstractNumId w:val="54"/>
  </w:num>
  <w:num w:numId="21">
    <w:abstractNumId w:val="27"/>
  </w:num>
  <w:num w:numId="22">
    <w:abstractNumId w:val="36"/>
  </w:num>
  <w:num w:numId="23">
    <w:abstractNumId w:val="40"/>
  </w:num>
  <w:num w:numId="24">
    <w:abstractNumId w:val="16"/>
  </w:num>
  <w:num w:numId="25">
    <w:abstractNumId w:val="3"/>
  </w:num>
  <w:num w:numId="26">
    <w:abstractNumId w:val="38"/>
  </w:num>
  <w:num w:numId="27">
    <w:abstractNumId w:val="13"/>
  </w:num>
  <w:num w:numId="28">
    <w:abstractNumId w:val="11"/>
  </w:num>
  <w:num w:numId="29">
    <w:abstractNumId w:val="56"/>
  </w:num>
  <w:num w:numId="30">
    <w:abstractNumId w:val="0"/>
  </w:num>
  <w:num w:numId="31">
    <w:abstractNumId w:val="2"/>
  </w:num>
  <w:num w:numId="32">
    <w:abstractNumId w:val="49"/>
  </w:num>
  <w:num w:numId="33">
    <w:abstractNumId w:val="45"/>
  </w:num>
  <w:num w:numId="34">
    <w:abstractNumId w:val="53"/>
  </w:num>
  <w:num w:numId="35">
    <w:abstractNumId w:val="23"/>
  </w:num>
  <w:num w:numId="36">
    <w:abstractNumId w:val="8"/>
  </w:num>
  <w:num w:numId="37">
    <w:abstractNumId w:val="10"/>
  </w:num>
  <w:num w:numId="38">
    <w:abstractNumId w:val="55"/>
  </w:num>
  <w:num w:numId="39">
    <w:abstractNumId w:val="9"/>
  </w:num>
  <w:num w:numId="40">
    <w:abstractNumId w:val="52"/>
  </w:num>
  <w:num w:numId="41">
    <w:abstractNumId w:val="31"/>
  </w:num>
  <w:num w:numId="42">
    <w:abstractNumId w:val="21"/>
  </w:num>
  <w:num w:numId="43">
    <w:abstractNumId w:val="41"/>
  </w:num>
  <w:num w:numId="44">
    <w:abstractNumId w:val="51"/>
  </w:num>
  <w:num w:numId="45">
    <w:abstractNumId w:val="28"/>
  </w:num>
  <w:num w:numId="46">
    <w:abstractNumId w:val="15"/>
  </w:num>
  <w:num w:numId="47">
    <w:abstractNumId w:val="39"/>
  </w:num>
  <w:num w:numId="48">
    <w:abstractNumId w:val="46"/>
  </w:num>
  <w:num w:numId="49">
    <w:abstractNumId w:val="58"/>
  </w:num>
  <w:num w:numId="50">
    <w:abstractNumId w:val="20"/>
  </w:num>
  <w:num w:numId="51">
    <w:abstractNumId w:val="48"/>
  </w:num>
  <w:num w:numId="52">
    <w:abstractNumId w:val="43"/>
  </w:num>
  <w:num w:numId="53">
    <w:abstractNumId w:val="24"/>
  </w:num>
  <w:num w:numId="54">
    <w:abstractNumId w:val="4"/>
  </w:num>
  <w:num w:numId="55">
    <w:abstractNumId w:val="7"/>
  </w:num>
  <w:num w:numId="56">
    <w:abstractNumId w:val="14"/>
  </w:num>
  <w:num w:numId="57">
    <w:abstractNumId w:val="35"/>
  </w:num>
  <w:num w:numId="58">
    <w:abstractNumId w:val="33"/>
  </w:num>
  <w:num w:numId="59">
    <w:abstractNumId w:val="22"/>
  </w:num>
  <w:numIdMacAtCleanup w:val="5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812CC4"/>
    <w:rsid w:val="00004F7D"/>
    <w:rsid w:val="00033DA6"/>
    <w:rsid w:val="00034F7D"/>
    <w:rsid w:val="00087F08"/>
    <w:rsid w:val="000A378D"/>
    <w:rsid w:val="000C224D"/>
    <w:rsid w:val="000C6F5C"/>
    <w:rsid w:val="000D05CF"/>
    <w:rsid w:val="000D6145"/>
    <w:rsid w:val="000D7826"/>
    <w:rsid w:val="000E0121"/>
    <w:rsid w:val="000F644F"/>
    <w:rsid w:val="0010121D"/>
    <w:rsid w:val="00103C11"/>
    <w:rsid w:val="00110B98"/>
    <w:rsid w:val="0015441D"/>
    <w:rsid w:val="00154A77"/>
    <w:rsid w:val="00162184"/>
    <w:rsid w:val="00165587"/>
    <w:rsid w:val="0016683D"/>
    <w:rsid w:val="001845F2"/>
    <w:rsid w:val="001B26CB"/>
    <w:rsid w:val="001B3E2A"/>
    <w:rsid w:val="001B6CB4"/>
    <w:rsid w:val="001D636C"/>
    <w:rsid w:val="00207326"/>
    <w:rsid w:val="00224A20"/>
    <w:rsid w:val="00257527"/>
    <w:rsid w:val="0028772A"/>
    <w:rsid w:val="002926F8"/>
    <w:rsid w:val="002A2D3A"/>
    <w:rsid w:val="002B29FC"/>
    <w:rsid w:val="002B316E"/>
    <w:rsid w:val="002B77E5"/>
    <w:rsid w:val="002C41BC"/>
    <w:rsid w:val="002D4254"/>
    <w:rsid w:val="002E2606"/>
    <w:rsid w:val="002F3CAD"/>
    <w:rsid w:val="00302D43"/>
    <w:rsid w:val="00307B81"/>
    <w:rsid w:val="00311C04"/>
    <w:rsid w:val="00350276"/>
    <w:rsid w:val="003726C2"/>
    <w:rsid w:val="00376A2A"/>
    <w:rsid w:val="003A0ABF"/>
    <w:rsid w:val="003A3560"/>
    <w:rsid w:val="003D3DCB"/>
    <w:rsid w:val="003F7BAE"/>
    <w:rsid w:val="0043157E"/>
    <w:rsid w:val="00467CE5"/>
    <w:rsid w:val="004D4346"/>
    <w:rsid w:val="004D76CC"/>
    <w:rsid w:val="004F779D"/>
    <w:rsid w:val="00507C2B"/>
    <w:rsid w:val="00511D35"/>
    <w:rsid w:val="0051395B"/>
    <w:rsid w:val="00597DE1"/>
    <w:rsid w:val="005C228B"/>
    <w:rsid w:val="005C71D4"/>
    <w:rsid w:val="005E132B"/>
    <w:rsid w:val="005E1C27"/>
    <w:rsid w:val="005E421D"/>
    <w:rsid w:val="00642A22"/>
    <w:rsid w:val="00661709"/>
    <w:rsid w:val="0066542D"/>
    <w:rsid w:val="006C3E68"/>
    <w:rsid w:val="006C3EFE"/>
    <w:rsid w:val="006D4232"/>
    <w:rsid w:val="006F09BD"/>
    <w:rsid w:val="0070421E"/>
    <w:rsid w:val="00704593"/>
    <w:rsid w:val="00707730"/>
    <w:rsid w:val="007340C9"/>
    <w:rsid w:val="00740ABC"/>
    <w:rsid w:val="00761207"/>
    <w:rsid w:val="007C297D"/>
    <w:rsid w:val="007E0ECB"/>
    <w:rsid w:val="007F0930"/>
    <w:rsid w:val="00812CC4"/>
    <w:rsid w:val="00813829"/>
    <w:rsid w:val="008160D5"/>
    <w:rsid w:val="00855966"/>
    <w:rsid w:val="008758B3"/>
    <w:rsid w:val="0088615B"/>
    <w:rsid w:val="00886A19"/>
    <w:rsid w:val="008A1FFB"/>
    <w:rsid w:val="008A379D"/>
    <w:rsid w:val="008D5A30"/>
    <w:rsid w:val="00955B62"/>
    <w:rsid w:val="009664BD"/>
    <w:rsid w:val="00966BF6"/>
    <w:rsid w:val="0098226F"/>
    <w:rsid w:val="00996C0F"/>
    <w:rsid w:val="009A4A4E"/>
    <w:rsid w:val="009A631B"/>
    <w:rsid w:val="009D7FEB"/>
    <w:rsid w:val="00A02DDB"/>
    <w:rsid w:val="00A14DB0"/>
    <w:rsid w:val="00A24AE7"/>
    <w:rsid w:val="00A75545"/>
    <w:rsid w:val="00AB06AB"/>
    <w:rsid w:val="00AC1D62"/>
    <w:rsid w:val="00AE02C3"/>
    <w:rsid w:val="00AF4E55"/>
    <w:rsid w:val="00AF5F46"/>
    <w:rsid w:val="00B10D3E"/>
    <w:rsid w:val="00B166C5"/>
    <w:rsid w:val="00B30C9E"/>
    <w:rsid w:val="00B6498F"/>
    <w:rsid w:val="00B73D8A"/>
    <w:rsid w:val="00BA6CAA"/>
    <w:rsid w:val="00BB0A3F"/>
    <w:rsid w:val="00BD3406"/>
    <w:rsid w:val="00BE003B"/>
    <w:rsid w:val="00BE21D5"/>
    <w:rsid w:val="00BF6342"/>
    <w:rsid w:val="00C1408A"/>
    <w:rsid w:val="00C213A8"/>
    <w:rsid w:val="00C35383"/>
    <w:rsid w:val="00C36433"/>
    <w:rsid w:val="00C36FF8"/>
    <w:rsid w:val="00C419B1"/>
    <w:rsid w:val="00C46600"/>
    <w:rsid w:val="00C63F21"/>
    <w:rsid w:val="00C66A40"/>
    <w:rsid w:val="00C7180F"/>
    <w:rsid w:val="00C94BE8"/>
    <w:rsid w:val="00CA7EC0"/>
    <w:rsid w:val="00CB0384"/>
    <w:rsid w:val="00CB1040"/>
    <w:rsid w:val="00CC478F"/>
    <w:rsid w:val="00CD1AF3"/>
    <w:rsid w:val="00CE38AA"/>
    <w:rsid w:val="00CE5348"/>
    <w:rsid w:val="00CF5DA6"/>
    <w:rsid w:val="00D0197F"/>
    <w:rsid w:val="00D86A5A"/>
    <w:rsid w:val="00DC11B6"/>
    <w:rsid w:val="00DC484D"/>
    <w:rsid w:val="00E004D1"/>
    <w:rsid w:val="00E00EDB"/>
    <w:rsid w:val="00E01445"/>
    <w:rsid w:val="00E0395C"/>
    <w:rsid w:val="00E14E18"/>
    <w:rsid w:val="00E25828"/>
    <w:rsid w:val="00E41A31"/>
    <w:rsid w:val="00E51446"/>
    <w:rsid w:val="00EA0114"/>
    <w:rsid w:val="00EE1655"/>
    <w:rsid w:val="00EE21F0"/>
    <w:rsid w:val="00EF3CF6"/>
    <w:rsid w:val="00F05262"/>
    <w:rsid w:val="00F10867"/>
    <w:rsid w:val="00F4011B"/>
    <w:rsid w:val="00F56D78"/>
    <w:rsid w:val="00F94756"/>
    <w:rsid w:val="00FA522B"/>
    <w:rsid w:val="00FB05D0"/>
    <w:rsid w:val="00FB0BE2"/>
    <w:rsid w:val="00FC00EC"/>
    <w:rsid w:val="00FE57D5"/>
    <w:rsid w:val="00FF7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2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12C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12CC4"/>
    <w:pPr>
      <w:ind w:left="720"/>
      <w:contextualSpacing/>
    </w:pPr>
  </w:style>
  <w:style w:type="table" w:styleId="TableGrid">
    <w:name w:val="Table Grid"/>
    <w:basedOn w:val="TableNormal"/>
    <w:uiPriority w:val="99"/>
    <w:rsid w:val="00812C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2CC4"/>
  </w:style>
  <w:style w:type="paragraph" w:styleId="Footer">
    <w:name w:val="footer"/>
    <w:basedOn w:val="Normal"/>
    <w:link w:val="FooterChar"/>
    <w:uiPriority w:val="99"/>
    <w:unhideWhenUsed/>
    <w:rsid w:val="00812C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2CC4"/>
  </w:style>
  <w:style w:type="paragraph" w:styleId="BalloonText">
    <w:name w:val="Balloon Text"/>
    <w:basedOn w:val="Normal"/>
    <w:link w:val="BalloonTextChar"/>
    <w:uiPriority w:val="99"/>
    <w:semiHidden/>
    <w:unhideWhenUsed/>
    <w:rsid w:val="00812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CC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086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86A19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A4A4E"/>
    <w:rPr>
      <w:i/>
      <w:iCs/>
    </w:rPr>
  </w:style>
  <w:style w:type="character" w:customStyle="1" w:styleId="DefaultParagraphFontPHPDOCX">
    <w:name w:val="Default Paragraph Font PHPDOCX"/>
    <w:uiPriority w:val="1"/>
    <w:semiHidden/>
    <w:unhideWhenUsed/>
    <w:rsid w:val="00AE02C3"/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NormalTablePHPDOCX">
    <w:name w:val="Normal Table PHPDOCX"/>
    <w:uiPriority w:val="99"/>
    <w:semiHidden/>
    <w:unhideWhenUsed/>
    <w:qFormat/>
    <w:rsid w:val="00AE02C3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nnotation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C64EFA-66AC-483C-B1CE-B8B8E8A49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BA</cp:lastModifiedBy>
  <cp:revision>14</cp:revision>
  <dcterms:created xsi:type="dcterms:W3CDTF">2014-04-21T04:12:00Z</dcterms:created>
  <dcterms:modified xsi:type="dcterms:W3CDTF">2018-08-20T13:18:00Z</dcterms:modified>
</cp:coreProperties>
</file>