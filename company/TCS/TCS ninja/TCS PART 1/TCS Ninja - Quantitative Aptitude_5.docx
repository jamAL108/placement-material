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xsdef" recolor="t" type="frame"/>
    </v:background>
  </w:background>
  <w:body>
    <w:p w:rsidR="00257527" w:rsidRDefault="00257527" w:rsidP="002D4254">
      <w:pPr>
        <w:pStyle w:val="Default"/>
        <w:rPr>
          <w:rFonts w:asciiTheme="minorHAnsi" w:hAnsiTheme="minorHAnsi"/>
          <w:b/>
          <w:bCs/>
          <w:sz w:val="20"/>
          <w:szCs w:val="20"/>
        </w:rPr>
      </w:pPr>
    </w:p>
    <w:tbl>
      <w:tblPr>
        <w:tblStyle w:val="TableGrid"/>
        <w:tblpPr w:leftFromText="180" w:rightFromText="180" w:vertAnchor="page" w:horzAnchor="margin" w:tblpXSpec="right" w:tblpY="1262"/>
        <w:tblW w:w="2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tblGrid>
      <w:tr w:rsidR="00BD3406" w:rsidRPr="00264C04" w:rsidTr="00BD3406">
        <w:trPr>
          <w:trHeight w:val="1072"/>
        </w:trPr>
        <w:tc>
          <w:tcPr>
            <w:tcW w:w="2978" w:type="dxa"/>
          </w:tcPr>
          <w:p w:rsidR="00BD3406" w:rsidRPr="00BD3406" w:rsidRDefault="00BD3406" w:rsidP="00BD3406">
            <w:pPr>
              <w:tabs>
                <w:tab w:val="left" w:pos="1701"/>
                <w:tab w:val="left" w:pos="1758"/>
                <w:tab w:val="left" w:pos="1835"/>
              </w:tabs>
              <w:jc w:val="both"/>
              <w:rPr>
                <w:rStyle w:val="Emphasis"/>
                <w:b/>
                <w:i w:val="0"/>
                <w:sz w:val="16"/>
                <w:szCs w:val="16"/>
              </w:rPr>
            </w:pPr>
            <w:r w:rsidRPr="00BD3406">
              <w:rPr>
                <w:rStyle w:val="Emphasis"/>
                <w:b/>
                <w:i w:val="0"/>
                <w:sz w:val="16"/>
                <w:szCs w:val="16"/>
              </w:rPr>
              <w:t>TEST CODE</w:t>
            </w:r>
            <w:r w:rsidRPr="00BD3406">
              <w:rPr>
                <w:rStyle w:val="Emphasis"/>
                <w:b/>
                <w:i w:val="0"/>
                <w:sz w:val="16"/>
                <w:szCs w:val="16"/>
              </w:rPr>
              <w:tab/>
              <w:t xml:space="preserve">: </w:t>
            </w:r>
            <w:r>
              <w:rPr>
                <w:rStyle w:val="Emphasis"/>
                <w:b/>
                <w:i w:val="0"/>
                <w:sz w:val="16"/>
                <w:szCs w:val="16"/>
              </w:rPr>
              <w:t>TCS Ninja - Quantitative Aptitude_5</w:t>
            </w:r>
          </w:p>
          <w:p w:rsidR="00BD3406" w:rsidRPr="002D4254" w:rsidRDefault="00BD3406" w:rsidP="00BD3406">
            <w:pPr>
              <w:tabs>
                <w:tab w:val="left" w:pos="1701"/>
                <w:tab w:val="left" w:pos="1758"/>
                <w:tab w:val="left" w:pos="1835"/>
              </w:tabs>
              <w:jc w:val="both"/>
              <w:rPr>
                <w:rStyle w:val="Emphasis"/>
                <w:i w:val="0"/>
                <w:sz w:val="16"/>
                <w:szCs w:val="16"/>
              </w:rPr>
            </w:pPr>
            <w:r>
              <w:rPr>
                <w:rStyle w:val="Emphasis"/>
                <w:i w:val="0"/>
                <w:sz w:val="16"/>
                <w:szCs w:val="16"/>
              </w:rPr>
              <w:t>Total number of question</w:t>
            </w:r>
            <w:r>
              <w:rPr>
                <w:rStyle w:val="Emphasis"/>
                <w:i w:val="0"/>
                <w:sz w:val="16"/>
                <w:szCs w:val="16"/>
              </w:rPr>
              <w:tab/>
            </w:r>
            <w:r w:rsidRPr="002D4254">
              <w:rPr>
                <w:rStyle w:val="Emphasis"/>
                <w:i w:val="0"/>
                <w:sz w:val="16"/>
                <w:szCs w:val="16"/>
              </w:rPr>
              <w:t>:</w:t>
            </w:r>
            <w:r w:rsidR="000D7826">
              <w:rPr>
                <w:rStyle w:val="Emphasis"/>
                <w:i w:val="0"/>
                <w:sz w:val="16"/>
                <w:szCs w:val="16"/>
              </w:rPr>
              <w:t xml:space="preserve"> 20</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Test duration (min)</w:t>
            </w:r>
            <w:r>
              <w:rPr>
                <w:rStyle w:val="Emphasis"/>
                <w:i w:val="0"/>
                <w:sz w:val="16"/>
                <w:szCs w:val="16"/>
              </w:rPr>
              <w:tab/>
            </w:r>
            <w:r w:rsidRPr="002D4254">
              <w:rPr>
                <w:rStyle w:val="Emphasis"/>
                <w:i w:val="0"/>
                <w:sz w:val="16"/>
                <w:szCs w:val="16"/>
              </w:rPr>
              <w:t xml:space="preserve">: </w:t>
            </w:r>
            <w:r w:rsidR="000D7826">
              <w:rPr>
                <w:rStyle w:val="Emphasis"/>
                <w:i w:val="0"/>
                <w:sz w:val="16"/>
                <w:szCs w:val="16"/>
              </w:rPr>
              <w:t>40 min</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Correct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1</w:t>
            </w:r>
            <w:r w:rsidRPr="002D4254">
              <w:rPr>
                <w:rStyle w:val="Emphasis"/>
                <w:i w:val="0"/>
                <w:sz w:val="16"/>
                <w:szCs w:val="16"/>
              </w:rPr>
              <w:t xml:space="preserve"> </w:t>
            </w:r>
          </w:p>
          <w:p w:rsidR="00BD3406" w:rsidRPr="00264C04" w:rsidRDefault="00BD3406" w:rsidP="000D7826">
            <w:pPr>
              <w:tabs>
                <w:tab w:val="left" w:pos="1701"/>
                <w:tab w:val="left" w:pos="1758"/>
                <w:tab w:val="left" w:pos="1835"/>
              </w:tabs>
              <w:jc w:val="both"/>
              <w:rPr>
                <w:b/>
                <w:sz w:val="20"/>
                <w:szCs w:val="20"/>
              </w:rPr>
            </w:pPr>
            <w:r w:rsidRPr="002D4254">
              <w:rPr>
                <w:rStyle w:val="Emphasis"/>
                <w:i w:val="0"/>
                <w:sz w:val="16"/>
                <w:szCs w:val="16"/>
              </w:rPr>
              <w:t>Wrong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-0.33</w:t>
            </w:r>
          </w:p>
        </w:tc>
      </w:tr>
    </w:tbl>
    <w:p w:rsidR="00812CC4" w:rsidRPr="0098226F" w:rsidRDefault="00BD3406" w:rsidP="002D4254">
      <w:pPr>
        <w:pStyle w:val="Default"/>
        <w:rPr>
          <w:rFonts w:cs="Calibri"/>
          <w:b/>
          <w:bCs/>
          <w:color w:val="222222"/>
          <w:sz w:val="20"/>
          <w:szCs w:val="20"/>
        </w:rPr>
      </w:pPr>
      <w:r>
        <w:rPr>
          <w:rFonts w:cs="Calibri"/>
          <w:b/>
          <w:bCs/>
          <w:noProof/>
          <w:color w:val="222222"/>
          <w:sz w:val="20"/>
          <w:szCs w:val="20"/>
          <w:lang w:val="en-US"/>
        </w:rPr>
        <w:drawing>
          <wp:anchor distT="0" distB="0" distL="114300" distR="114300" simplePos="0" relativeHeight="251659264" behindDoc="1" locked="0" layoutInCell="1" allowOverlap="1">
            <wp:simplePos x="0" y="0"/>
            <wp:positionH relativeFrom="column">
              <wp:posOffset>-2720</wp:posOffset>
            </wp:positionH>
            <wp:positionV relativeFrom="paragraph">
              <wp:posOffset>7535</wp:posOffset>
            </wp:positionV>
            <wp:extent cx="4368705" cy="791570"/>
            <wp:effectExtent l="19050" t="0" r="0" b="0"/>
            <wp:wrapNone/>
            <wp:docPr id="4" name="Picture 7" descr="logo 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grey"/>
                    <pic:cNvPicPr>
                      <a:picLocks noChangeAspect="1" noChangeArrowheads="1"/>
                    </pic:cNvPicPr>
                  </pic:nvPicPr>
                  <pic:blipFill>
                    <a:blip r:embed="rId9" cstate="print"/>
                    <a:srcRect/>
                    <a:stretch>
                      <a:fillRect/>
                    </a:stretch>
                  </pic:blipFill>
                  <pic:spPr bwMode="auto">
                    <a:xfrm>
                      <a:off x="0" y="0"/>
                      <a:ext cx="4368705" cy="791570"/>
                    </a:xfrm>
                    <a:prstGeom prst="rect">
                      <a:avLst/>
                    </a:prstGeom>
                    <a:noFill/>
                    <a:ln w="9525">
                      <a:noFill/>
                      <a:miter lim="800000"/>
                      <a:headEnd/>
                      <a:tailEnd/>
                    </a:ln>
                  </pic:spPr>
                </pic:pic>
              </a:graphicData>
            </a:graphic>
          </wp:anchor>
        </w:drawing>
      </w: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Default="00812CC4" w:rsidP="00CF5DA6">
      <w:pPr>
        <w:autoSpaceDE w:val="0"/>
        <w:autoSpaceDN w:val="0"/>
        <w:adjustRightInd w:val="0"/>
        <w:spacing w:after="0" w:line="240" w:lineRule="auto"/>
        <w:jc w:val="both"/>
        <w:rPr>
          <w:rFonts w:cs="Calibri"/>
          <w:b/>
          <w:bCs/>
          <w:color w:val="222222"/>
          <w:sz w:val="20"/>
          <w:szCs w:val="20"/>
        </w:rPr>
      </w:pPr>
    </w:p>
    <w:p w:rsidR="00BE003B" w:rsidRDefault="00BE003B" w:rsidP="00FA522B">
      <w:pPr>
        <w:tabs>
          <w:tab w:val="left" w:pos="10206"/>
        </w:tabs>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sectPr w:rsidR="00BE003B" w:rsidSect="00FA522B">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851" w:right="851" w:bottom="851" w:left="851" w:header="567" w:footer="567" w:gutter="0"/>
          <w:cols w:sep="1" w:space="284"/>
          <w:docGrid w:linePitch="360"/>
        </w:sectPr>
      </w:pPr>
    </w:p>
    <w:p w:rsidR="00E97667" w:rsidRDefault="00E97667" w:rsidP="00E97667">
      <w:pPr>
        <w:spacing w:after="0" w:line="240" w:lineRule="auto"/>
        <w:rPr>
          <w:rFonts w:cstheme="minorHAnsi"/>
          <w:b/>
        </w:rPr>
      </w:pPr>
      <w:r w:rsidRPr="00E97667">
        <w:rPr>
          <w:rFonts w:cstheme="minorHAnsi"/>
          <w:b/>
        </w:rPr>
        <w:t>QUANTITATIVE APTITUDE</w:t>
      </w:r>
    </w:p>
    <w:p w:rsidR="00975446" w:rsidRPr="00E97667" w:rsidRDefault="00975446" w:rsidP="00E97667">
      <w:pPr>
        <w:spacing w:after="0" w:line="240" w:lineRule="auto"/>
        <w:rPr>
          <w:rFonts w:cstheme="minorHAnsi"/>
          <w:b/>
        </w:rPr>
      </w:pPr>
    </w:p>
    <w:p w:rsidR="00E97667" w:rsidRPr="00E97667" w:rsidRDefault="00E97667" w:rsidP="00E97667">
      <w:pPr>
        <w:spacing w:after="0" w:line="240" w:lineRule="auto"/>
        <w:rPr>
          <w:rFonts w:cstheme="minorHAnsi"/>
        </w:rPr>
      </w:pPr>
      <w:r w:rsidRPr="0018244C">
        <w:rPr>
          <w:rFonts w:cstheme="minorHAnsi"/>
          <w:b/>
        </w:rPr>
        <w:t>1</w:t>
      </w:r>
      <w:r>
        <w:rPr>
          <w:rFonts w:cstheme="minorHAnsi"/>
        </w:rPr>
        <w:t xml:space="preserve">. </w:t>
      </w:r>
      <w:r w:rsidRPr="00E97667">
        <w:rPr>
          <w:rFonts w:cstheme="minorHAnsi"/>
        </w:rPr>
        <w:t>1/3 of a number is 6 more than 1/6 of that number then what is the number?</w:t>
      </w:r>
    </w:p>
    <w:p w:rsidR="00E97667" w:rsidRDefault="00E97667" w:rsidP="00E97667">
      <w:pPr>
        <w:spacing w:after="0" w:line="240" w:lineRule="auto"/>
        <w:rPr>
          <w:rFonts w:cstheme="minorHAnsi"/>
        </w:rPr>
      </w:pPr>
      <w:r>
        <w:rPr>
          <w:rFonts w:cstheme="minorHAnsi"/>
        </w:rPr>
        <w:t>a. 12</w:t>
      </w:r>
      <w:r>
        <w:rPr>
          <w:rFonts w:cstheme="minorHAnsi"/>
        </w:rPr>
        <w:tab/>
      </w:r>
      <w:r>
        <w:rPr>
          <w:rFonts w:cstheme="minorHAnsi"/>
        </w:rPr>
        <w:tab/>
        <w:t>b. 36</w:t>
      </w:r>
      <w:r>
        <w:rPr>
          <w:rFonts w:cstheme="minorHAnsi"/>
        </w:rPr>
        <w:tab/>
      </w:r>
      <w:r>
        <w:rPr>
          <w:rFonts w:cstheme="minorHAnsi"/>
        </w:rPr>
        <w:tab/>
        <w:t>c. 24</w:t>
      </w:r>
      <w:r>
        <w:rPr>
          <w:rFonts w:cstheme="minorHAnsi"/>
        </w:rPr>
        <w:tab/>
      </w:r>
      <w:r>
        <w:rPr>
          <w:rFonts w:cstheme="minorHAnsi"/>
        </w:rPr>
        <w:tab/>
        <w:t xml:space="preserve">d. </w:t>
      </w:r>
      <w:r w:rsidRPr="00E97667">
        <w:rPr>
          <w:rFonts w:cstheme="minorHAnsi"/>
        </w:rPr>
        <w:t>48</w:t>
      </w:r>
    </w:p>
    <w:p w:rsidR="002F16D0" w:rsidRPr="00E97667" w:rsidRDefault="002F16D0" w:rsidP="00E97667">
      <w:pPr>
        <w:spacing w:after="0" w:line="240" w:lineRule="auto"/>
        <w:rPr>
          <w:rFonts w:cstheme="minorHAnsi"/>
        </w:rPr>
      </w:pPr>
      <w:r w:rsidRPr="00840441">
        <w:rPr>
          <w:rFonts w:cstheme="minorHAnsi"/>
          <w:b/>
        </w:rPr>
        <w:t>Answer:</w:t>
      </w:r>
      <w:r w:rsidR="00840441">
        <w:rPr>
          <w:rFonts w:cstheme="minorHAnsi"/>
        </w:rPr>
        <w:t xml:space="preserve"> B</w:t>
      </w:r>
    </w:p>
    <w:p w:rsidR="00E97667" w:rsidRPr="009212F7" w:rsidRDefault="009212F7" w:rsidP="00E97667">
      <w:pPr>
        <w:spacing w:after="0" w:line="240" w:lineRule="auto"/>
        <w:rPr>
          <w:rFonts w:cstheme="minorHAnsi"/>
          <w:b/>
        </w:rPr>
      </w:pPr>
      <w:r>
        <w:rPr>
          <w:rFonts w:cstheme="minorHAnsi"/>
          <w:b/>
        </w:rPr>
        <w:t>Explanation</w:t>
      </w:r>
      <w:r w:rsidR="00E97667" w:rsidRPr="009212F7">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 xml:space="preserve"> </w:t>
      </w:r>
      <w:r w:rsidR="009212F7" w:rsidRPr="00E97667">
        <w:rPr>
          <w:rFonts w:cstheme="minorHAnsi"/>
        </w:rPr>
        <w:t>Let</w:t>
      </w:r>
      <w:r w:rsidRPr="00E97667">
        <w:rPr>
          <w:rFonts w:cstheme="minorHAnsi"/>
        </w:rPr>
        <w:t xml:space="preserve"> the number be x</w:t>
      </w:r>
    </w:p>
    <w:p w:rsidR="00E97667" w:rsidRPr="00E97667" w:rsidRDefault="009212F7" w:rsidP="00E97667">
      <w:pPr>
        <w:spacing w:after="0" w:line="240" w:lineRule="auto"/>
        <w:rPr>
          <w:rFonts w:cstheme="minorHAnsi"/>
        </w:rPr>
      </w:pPr>
      <w:r w:rsidRPr="00E97667">
        <w:rPr>
          <w:rFonts w:cstheme="minorHAnsi"/>
        </w:rPr>
        <w:t>So</w:t>
      </w:r>
      <w:r>
        <w:rPr>
          <w:rFonts w:cstheme="minorHAnsi"/>
        </w:rPr>
        <w:t>,</w:t>
      </w:r>
      <w:r w:rsidR="009279D1">
        <w:rPr>
          <w:rFonts w:cstheme="minorHAnsi"/>
        </w:rPr>
        <w:t xml:space="preserve"> </w:t>
      </w:r>
      <w:r w:rsidR="00E97667" w:rsidRPr="00E97667">
        <w:rPr>
          <w:rFonts w:cstheme="minorHAnsi"/>
        </w:rPr>
        <w:t>x*(1/3</w:t>
      </w:r>
      <w:r w:rsidR="009279D1" w:rsidRPr="00E97667">
        <w:rPr>
          <w:rFonts w:cstheme="minorHAnsi"/>
        </w:rPr>
        <w:t>) =</w:t>
      </w:r>
      <w:r w:rsidR="009279D1">
        <w:rPr>
          <w:rFonts w:cstheme="minorHAnsi"/>
        </w:rPr>
        <w:t xml:space="preserve"> </w:t>
      </w:r>
      <w:r w:rsidR="00E97667" w:rsidRPr="00E97667">
        <w:rPr>
          <w:rFonts w:cstheme="minorHAnsi"/>
        </w:rPr>
        <w:t>6+[x*(1/6)]</w:t>
      </w:r>
    </w:p>
    <w:p w:rsidR="00E97667" w:rsidRPr="00E97667" w:rsidRDefault="009212F7" w:rsidP="00E97667">
      <w:pPr>
        <w:spacing w:after="0" w:line="240" w:lineRule="auto"/>
        <w:rPr>
          <w:rFonts w:cstheme="minorHAnsi"/>
        </w:rPr>
      </w:pPr>
      <w:r w:rsidRPr="00E97667">
        <w:rPr>
          <w:rFonts w:cstheme="minorHAnsi"/>
        </w:rPr>
        <w:t>Solving</w:t>
      </w:r>
      <w:r w:rsidR="00E97667" w:rsidRPr="00E97667">
        <w:rPr>
          <w:rFonts w:cstheme="minorHAnsi"/>
        </w:rPr>
        <w:t xml:space="preserve"> this,</w:t>
      </w:r>
    </w:p>
    <w:p w:rsidR="00E97667" w:rsidRDefault="009212F7" w:rsidP="00E97667">
      <w:pPr>
        <w:spacing w:after="0" w:line="240" w:lineRule="auto"/>
        <w:rPr>
          <w:rFonts w:cstheme="minorHAnsi"/>
        </w:rPr>
      </w:pPr>
      <w:r>
        <w:rPr>
          <w:rFonts w:cstheme="minorHAnsi"/>
        </w:rPr>
        <w:t>x=36</w:t>
      </w:r>
    </w:p>
    <w:p w:rsidR="009212F7" w:rsidRPr="00E97667" w:rsidRDefault="009212F7" w:rsidP="00E97667">
      <w:pPr>
        <w:spacing w:after="0" w:line="240" w:lineRule="auto"/>
        <w:rPr>
          <w:rFonts w:cstheme="minorHAnsi"/>
        </w:rPr>
      </w:pPr>
    </w:p>
    <w:p w:rsidR="00E97667" w:rsidRPr="00E97667" w:rsidRDefault="009279D1" w:rsidP="00E97667">
      <w:pPr>
        <w:spacing w:after="0" w:line="240" w:lineRule="auto"/>
        <w:rPr>
          <w:rFonts w:cstheme="minorHAnsi"/>
        </w:rPr>
      </w:pPr>
      <w:r w:rsidRPr="0018244C">
        <w:rPr>
          <w:rFonts w:cstheme="minorHAnsi"/>
          <w:b/>
        </w:rPr>
        <w:t>2</w:t>
      </w:r>
      <w:r>
        <w:rPr>
          <w:rFonts w:cstheme="minorHAnsi"/>
        </w:rPr>
        <w:t xml:space="preserve">. </w:t>
      </w:r>
      <w:r w:rsidR="00E97667" w:rsidRPr="00E97667">
        <w:rPr>
          <w:rFonts w:cstheme="minorHAnsi"/>
        </w:rPr>
        <w:t>The pacelength P is the distance between the rear of two consecutive footprints. For men, the formula, n/P = 180 gives an approximate relationship between n and P where, n = number of steps per minute and P = pacelength in meters. Bernard knows his pacelength is 120 cm. The formula applies to Bernard’s walking. Calculate Bernard’s walking speed kmph.</w:t>
      </w:r>
    </w:p>
    <w:p w:rsidR="00E97667" w:rsidRDefault="00C539E8" w:rsidP="00E97667">
      <w:pPr>
        <w:spacing w:after="0" w:line="240" w:lineRule="auto"/>
        <w:rPr>
          <w:rFonts w:cstheme="minorHAnsi"/>
        </w:rPr>
      </w:pPr>
      <w:r>
        <w:rPr>
          <w:rFonts w:cstheme="minorHAnsi"/>
        </w:rPr>
        <w:t>a. 236.16</w:t>
      </w:r>
      <w:r>
        <w:rPr>
          <w:rFonts w:cstheme="minorHAnsi"/>
        </w:rPr>
        <w:tab/>
        <w:t>b. 8.78</w:t>
      </w:r>
      <w:r>
        <w:rPr>
          <w:rFonts w:cstheme="minorHAnsi"/>
        </w:rPr>
        <w:tab/>
        <w:t xml:space="preserve">        c. 12.44            d. </w:t>
      </w:r>
      <w:r w:rsidR="00E97667" w:rsidRPr="00E97667">
        <w:rPr>
          <w:rFonts w:cstheme="minorHAnsi"/>
        </w:rPr>
        <w:t>15.55</w:t>
      </w:r>
    </w:p>
    <w:p w:rsidR="002F16D0" w:rsidRPr="00E97667" w:rsidRDefault="002F16D0" w:rsidP="00E97667">
      <w:pPr>
        <w:spacing w:after="0" w:line="240" w:lineRule="auto"/>
        <w:rPr>
          <w:rFonts w:cstheme="minorHAnsi"/>
        </w:rPr>
      </w:pPr>
      <w:r w:rsidRPr="00840441">
        <w:rPr>
          <w:rFonts w:cstheme="minorHAnsi"/>
          <w:b/>
        </w:rPr>
        <w:t>Answer:</w:t>
      </w:r>
      <w:r w:rsidR="00840441">
        <w:rPr>
          <w:rFonts w:cstheme="minorHAnsi"/>
        </w:rPr>
        <w:t xml:space="preserve"> D</w:t>
      </w:r>
    </w:p>
    <w:p w:rsidR="00E97667" w:rsidRPr="00C539E8" w:rsidRDefault="00C539E8" w:rsidP="00E97667">
      <w:pPr>
        <w:spacing w:after="0" w:line="240" w:lineRule="auto"/>
        <w:rPr>
          <w:rFonts w:cstheme="minorHAnsi"/>
          <w:b/>
        </w:rPr>
      </w:pPr>
      <w:r>
        <w:rPr>
          <w:rFonts w:cstheme="minorHAnsi"/>
          <w:b/>
        </w:rPr>
        <w:t>Explanation</w:t>
      </w:r>
      <w:r w:rsidR="00E97667" w:rsidRPr="00C539E8">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 xml:space="preserve"> n/P = 180 gives an approximate relationship between n and P where, n = number of steps per minute and P = pacelength in meters. Bernard knows his pacelength is 120cm.</w:t>
      </w:r>
    </w:p>
    <w:p w:rsidR="00E97667" w:rsidRPr="00E97667" w:rsidRDefault="00E97667" w:rsidP="00E97667">
      <w:pPr>
        <w:spacing w:after="0" w:line="240" w:lineRule="auto"/>
        <w:rPr>
          <w:rFonts w:cstheme="minorHAnsi"/>
        </w:rPr>
      </w:pPr>
      <w:r w:rsidRPr="00E97667">
        <w:rPr>
          <w:rFonts w:cstheme="minorHAnsi"/>
        </w:rPr>
        <w:t xml:space="preserve">Number of steps in one minute = 180*1.2 </w:t>
      </w:r>
    </w:p>
    <w:p w:rsidR="00E97667" w:rsidRPr="00E97667" w:rsidRDefault="00E97667" w:rsidP="00E97667">
      <w:pPr>
        <w:spacing w:after="0" w:line="240" w:lineRule="auto"/>
        <w:rPr>
          <w:rFonts w:cstheme="minorHAnsi"/>
        </w:rPr>
      </w:pPr>
      <w:r w:rsidRPr="00E97667">
        <w:rPr>
          <w:rFonts w:cstheme="minorHAnsi"/>
        </w:rPr>
        <w:t xml:space="preserve">Distance travelled in 1 minute = 180*1.2*1.2 </w:t>
      </w:r>
      <w:r w:rsidR="00C539E8" w:rsidRPr="00E97667">
        <w:rPr>
          <w:rFonts w:cstheme="minorHAnsi"/>
        </w:rPr>
        <w:t>metres</w:t>
      </w:r>
    </w:p>
    <w:p w:rsidR="00E97667" w:rsidRPr="00E97667" w:rsidRDefault="00E97667" w:rsidP="00E97667">
      <w:pPr>
        <w:spacing w:after="0" w:line="240" w:lineRule="auto"/>
        <w:rPr>
          <w:rFonts w:cstheme="minorHAnsi"/>
        </w:rPr>
      </w:pPr>
      <w:r w:rsidRPr="00E97667">
        <w:rPr>
          <w:rFonts w:cstheme="minorHAnsi"/>
        </w:rPr>
        <w:t>Distance travelled in one hr = 180*1.2*1.2*60/1000 km = 15.55 km approx</w:t>
      </w:r>
    </w:p>
    <w:p w:rsidR="00E97667" w:rsidRPr="00E97667" w:rsidRDefault="00E97667" w:rsidP="00E97667">
      <w:pPr>
        <w:spacing w:after="0" w:line="240" w:lineRule="auto"/>
        <w:rPr>
          <w:rFonts w:cstheme="minorHAnsi"/>
        </w:rPr>
      </w:pPr>
    </w:p>
    <w:p w:rsidR="00E97667" w:rsidRPr="00E97667" w:rsidRDefault="00C539E8" w:rsidP="00E97667">
      <w:pPr>
        <w:spacing w:after="0" w:line="240" w:lineRule="auto"/>
        <w:rPr>
          <w:rFonts w:cstheme="minorHAnsi"/>
        </w:rPr>
      </w:pPr>
      <w:r w:rsidRPr="004070A9">
        <w:rPr>
          <w:rFonts w:cstheme="minorHAnsi"/>
          <w:b/>
        </w:rPr>
        <w:t>3</w:t>
      </w:r>
      <w:r>
        <w:rPr>
          <w:rFonts w:cstheme="minorHAnsi"/>
        </w:rPr>
        <w:t xml:space="preserve">. </w:t>
      </w:r>
      <w:r w:rsidR="00E97667" w:rsidRPr="00E97667">
        <w:rPr>
          <w:rFonts w:cstheme="minorHAnsi"/>
        </w:rPr>
        <w:t xml:space="preserve">The IT giant Tirnop has recently crossed a head count of 150000 and earnings of $7 billion. As one of the forerunners in the technology front, Tirnop continues to lead the way in products and services in India. At Tirnop, all programmers are equal in every respect. They receive identical salaries and also write code at the same </w:t>
      </w:r>
      <w:r w:rsidRPr="00E97667">
        <w:rPr>
          <w:rFonts w:cstheme="minorHAnsi"/>
        </w:rPr>
        <w:t>rate. Suppose</w:t>
      </w:r>
      <w:r w:rsidR="00E97667" w:rsidRPr="00E97667">
        <w:rPr>
          <w:rFonts w:cstheme="minorHAnsi"/>
        </w:rPr>
        <w:t xml:space="preserve"> 24 such programmers take 24 minutes to write 24 lines of code in total. How long will it take 72 programmers to write 72 lines of code in total?</w:t>
      </w:r>
    </w:p>
    <w:p w:rsidR="00E97667" w:rsidRDefault="00C539E8" w:rsidP="00E97667">
      <w:pPr>
        <w:spacing w:after="0" w:line="240" w:lineRule="auto"/>
        <w:rPr>
          <w:rFonts w:cstheme="minorHAnsi"/>
        </w:rPr>
      </w:pPr>
      <w:r>
        <w:rPr>
          <w:rFonts w:cstheme="minorHAnsi"/>
        </w:rPr>
        <w:t>a. 12</w:t>
      </w:r>
      <w:r>
        <w:rPr>
          <w:rFonts w:cstheme="minorHAnsi"/>
        </w:rPr>
        <w:tab/>
      </w:r>
      <w:r>
        <w:rPr>
          <w:rFonts w:cstheme="minorHAnsi"/>
        </w:rPr>
        <w:tab/>
        <w:t>b. 14</w:t>
      </w:r>
      <w:r>
        <w:rPr>
          <w:rFonts w:cstheme="minorHAnsi"/>
        </w:rPr>
        <w:tab/>
      </w:r>
      <w:r>
        <w:rPr>
          <w:rFonts w:cstheme="minorHAnsi"/>
        </w:rPr>
        <w:tab/>
        <w:t>c. 6</w:t>
      </w:r>
      <w:r>
        <w:rPr>
          <w:rFonts w:cstheme="minorHAnsi"/>
        </w:rPr>
        <w:tab/>
      </w:r>
      <w:r>
        <w:rPr>
          <w:rFonts w:cstheme="minorHAnsi"/>
        </w:rPr>
        <w:tab/>
        <w:t xml:space="preserve">d. </w:t>
      </w:r>
      <w:r w:rsidR="00E97667" w:rsidRPr="00E97667">
        <w:rPr>
          <w:rFonts w:cstheme="minorHAnsi"/>
        </w:rPr>
        <w:t>72</w:t>
      </w:r>
    </w:p>
    <w:p w:rsidR="002F16D0" w:rsidRPr="00E97667" w:rsidRDefault="002F16D0" w:rsidP="00E97667">
      <w:pPr>
        <w:spacing w:after="0" w:line="240" w:lineRule="auto"/>
        <w:rPr>
          <w:rFonts w:cstheme="minorHAnsi"/>
        </w:rPr>
      </w:pPr>
      <w:r w:rsidRPr="00840441">
        <w:rPr>
          <w:rFonts w:cstheme="minorHAnsi"/>
          <w:b/>
        </w:rPr>
        <w:t>Answer:</w:t>
      </w:r>
      <w:r w:rsidR="00840441">
        <w:rPr>
          <w:rFonts w:cstheme="minorHAnsi"/>
        </w:rPr>
        <w:t xml:space="preserve"> B</w:t>
      </w:r>
    </w:p>
    <w:p w:rsidR="00E97667" w:rsidRPr="00210E08" w:rsidRDefault="00E97667" w:rsidP="00E97667">
      <w:pPr>
        <w:spacing w:after="0" w:line="240" w:lineRule="auto"/>
        <w:rPr>
          <w:rFonts w:cstheme="minorHAnsi"/>
          <w:b/>
        </w:rPr>
      </w:pPr>
      <w:r w:rsidRPr="00210E08">
        <w:rPr>
          <w:rFonts w:cstheme="minorHAnsi"/>
          <w:b/>
        </w:rPr>
        <w:t>Expla</w:t>
      </w:r>
      <w:r w:rsidR="00210E08">
        <w:rPr>
          <w:rFonts w:cstheme="minorHAnsi"/>
          <w:b/>
        </w:rPr>
        <w:t>nation</w:t>
      </w:r>
      <w:r w:rsidRPr="00210E08">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 xml:space="preserve"> </w:t>
      </w:r>
      <w:r w:rsidR="00210E08" w:rsidRPr="00E97667">
        <w:rPr>
          <w:rFonts w:cstheme="minorHAnsi"/>
        </w:rPr>
        <w:t>Use</w:t>
      </w:r>
      <w:r w:rsidRPr="00E97667">
        <w:rPr>
          <w:rFonts w:cstheme="minorHAnsi"/>
        </w:rPr>
        <w:t xml:space="preserve"> the eq</w:t>
      </w:r>
      <w:r w:rsidR="00210E08">
        <w:rPr>
          <w:rFonts w:cstheme="minorHAnsi"/>
        </w:rPr>
        <w:t>uatio</w:t>
      </w:r>
      <w:r w:rsidRPr="00E97667">
        <w:rPr>
          <w:rFonts w:cstheme="minorHAnsi"/>
        </w:rPr>
        <w:t>n (men*time)/work</w:t>
      </w:r>
    </w:p>
    <w:p w:rsidR="00E97667" w:rsidRPr="00E97667" w:rsidRDefault="00E97667" w:rsidP="00E97667">
      <w:pPr>
        <w:spacing w:after="0" w:line="240" w:lineRule="auto"/>
        <w:rPr>
          <w:rFonts w:cstheme="minorHAnsi"/>
        </w:rPr>
      </w:pPr>
      <w:r w:rsidRPr="00E97667">
        <w:rPr>
          <w:rFonts w:cstheme="minorHAnsi"/>
        </w:rPr>
        <w:t>(p1*t1)/l1</w:t>
      </w:r>
      <w:r w:rsidR="00210E08" w:rsidRPr="00E97667">
        <w:rPr>
          <w:rFonts w:cstheme="minorHAnsi"/>
        </w:rPr>
        <w:t>= (</w:t>
      </w:r>
      <w:r w:rsidRPr="00E97667">
        <w:rPr>
          <w:rFonts w:cstheme="minorHAnsi"/>
        </w:rPr>
        <w:t>p2*t2)/l2</w:t>
      </w:r>
    </w:p>
    <w:p w:rsidR="00E97667" w:rsidRPr="00E97667" w:rsidRDefault="00E97667" w:rsidP="00E97667">
      <w:pPr>
        <w:spacing w:after="0" w:line="240" w:lineRule="auto"/>
        <w:rPr>
          <w:rFonts w:cstheme="minorHAnsi"/>
        </w:rPr>
      </w:pPr>
      <w:r w:rsidRPr="00E97667">
        <w:rPr>
          <w:rFonts w:cstheme="minorHAnsi"/>
        </w:rPr>
        <w:t>(14*14)/14</w:t>
      </w:r>
      <w:r w:rsidR="00210E08" w:rsidRPr="00E97667">
        <w:rPr>
          <w:rFonts w:cstheme="minorHAnsi"/>
        </w:rPr>
        <w:t>= (</w:t>
      </w:r>
      <w:r w:rsidRPr="00E97667">
        <w:rPr>
          <w:rFonts w:cstheme="minorHAnsi"/>
        </w:rPr>
        <w:t>5*t2)/5</w:t>
      </w:r>
    </w:p>
    <w:p w:rsidR="00E97667" w:rsidRPr="00E97667" w:rsidRDefault="00E97667" w:rsidP="00E97667">
      <w:pPr>
        <w:spacing w:after="0" w:line="240" w:lineRule="auto"/>
        <w:rPr>
          <w:rFonts w:cstheme="minorHAnsi"/>
        </w:rPr>
      </w:pPr>
      <w:r w:rsidRPr="00E97667">
        <w:rPr>
          <w:rFonts w:cstheme="minorHAnsi"/>
        </w:rPr>
        <w:t>14=t2</w:t>
      </w:r>
    </w:p>
    <w:p w:rsidR="00E97667" w:rsidRPr="00E97667" w:rsidRDefault="00210E08" w:rsidP="00E97667">
      <w:pPr>
        <w:spacing w:after="0" w:line="240" w:lineRule="auto"/>
        <w:rPr>
          <w:rFonts w:cstheme="minorHAnsi"/>
        </w:rPr>
      </w:pPr>
      <w:r w:rsidRPr="00E97667">
        <w:rPr>
          <w:rFonts w:cstheme="minorHAnsi"/>
        </w:rPr>
        <w:t>Time</w:t>
      </w:r>
      <w:r w:rsidR="00E97667" w:rsidRPr="00E97667">
        <w:rPr>
          <w:rFonts w:cstheme="minorHAnsi"/>
        </w:rPr>
        <w:t xml:space="preserve"> taken = 14</w:t>
      </w:r>
    </w:p>
    <w:p w:rsidR="00E97667" w:rsidRPr="00E97667" w:rsidRDefault="00E97667" w:rsidP="00E97667">
      <w:pPr>
        <w:spacing w:after="0" w:line="240" w:lineRule="auto"/>
        <w:rPr>
          <w:rFonts w:cstheme="minorHAnsi"/>
        </w:rPr>
      </w:pPr>
    </w:p>
    <w:p w:rsidR="00E97667" w:rsidRPr="00E97667" w:rsidRDefault="00210E08" w:rsidP="00E97667">
      <w:pPr>
        <w:spacing w:after="0" w:line="240" w:lineRule="auto"/>
        <w:rPr>
          <w:rFonts w:cstheme="minorHAnsi"/>
        </w:rPr>
      </w:pPr>
      <w:r w:rsidRPr="004070A9">
        <w:rPr>
          <w:rFonts w:cstheme="minorHAnsi"/>
          <w:b/>
        </w:rPr>
        <w:t>4</w:t>
      </w:r>
      <w:r>
        <w:rPr>
          <w:rFonts w:cstheme="minorHAnsi"/>
        </w:rPr>
        <w:t xml:space="preserve">. </w:t>
      </w:r>
      <w:r w:rsidR="00E97667" w:rsidRPr="00E97667">
        <w:rPr>
          <w:rFonts w:cstheme="minorHAnsi"/>
        </w:rPr>
        <w:t xml:space="preserve">A sheet of paper has statements numbered from 1 to N. For each value of n from 1 to 40, statement N says "Exactly N of the statements on this sheet </w:t>
      </w:r>
      <w:r w:rsidR="004070A9" w:rsidRPr="00E97667">
        <w:rPr>
          <w:rFonts w:cstheme="minorHAnsi"/>
        </w:rPr>
        <w:t>is</w:t>
      </w:r>
      <w:r w:rsidR="00E97667" w:rsidRPr="00E97667">
        <w:rPr>
          <w:rFonts w:cstheme="minorHAnsi"/>
        </w:rPr>
        <w:t xml:space="preserve"> false." Which statements are true and which are false? </w:t>
      </w:r>
    </w:p>
    <w:p w:rsidR="00E97667" w:rsidRPr="00E97667" w:rsidRDefault="004070A9" w:rsidP="00E97667">
      <w:pPr>
        <w:spacing w:after="0" w:line="240" w:lineRule="auto"/>
        <w:rPr>
          <w:rFonts w:cstheme="minorHAnsi"/>
        </w:rPr>
      </w:pPr>
      <w:r>
        <w:rPr>
          <w:rFonts w:cstheme="minorHAnsi"/>
        </w:rPr>
        <w:t xml:space="preserve">a. </w:t>
      </w:r>
      <w:r w:rsidR="00E97667" w:rsidRPr="00E97667">
        <w:rPr>
          <w:rFonts w:cstheme="minorHAnsi"/>
        </w:rPr>
        <w:t>All statements are false</w:t>
      </w:r>
    </w:p>
    <w:p w:rsidR="00E97667" w:rsidRPr="00E97667" w:rsidRDefault="004070A9" w:rsidP="00E97667">
      <w:pPr>
        <w:spacing w:after="0" w:line="240" w:lineRule="auto"/>
        <w:rPr>
          <w:rFonts w:cstheme="minorHAnsi"/>
        </w:rPr>
      </w:pPr>
      <w:r>
        <w:rPr>
          <w:rFonts w:cstheme="minorHAnsi"/>
        </w:rPr>
        <w:t xml:space="preserve">b. </w:t>
      </w:r>
      <w:r w:rsidR="00E97667" w:rsidRPr="00E97667">
        <w:rPr>
          <w:rFonts w:cstheme="minorHAnsi"/>
        </w:rPr>
        <w:t>The odd numbered statements are true the even numbered are false</w:t>
      </w:r>
    </w:p>
    <w:p w:rsidR="00E97667" w:rsidRPr="00E97667" w:rsidRDefault="004070A9" w:rsidP="00E97667">
      <w:pPr>
        <w:spacing w:after="0" w:line="240" w:lineRule="auto"/>
        <w:rPr>
          <w:rFonts w:cstheme="minorHAnsi"/>
        </w:rPr>
      </w:pPr>
      <w:r>
        <w:rPr>
          <w:rFonts w:cstheme="minorHAnsi"/>
        </w:rPr>
        <w:t xml:space="preserve">c. </w:t>
      </w:r>
      <w:r w:rsidR="00E97667" w:rsidRPr="00E97667">
        <w:rPr>
          <w:rFonts w:cstheme="minorHAnsi"/>
        </w:rPr>
        <w:t>Second last statement is true and the remaining statements are false</w:t>
      </w:r>
    </w:p>
    <w:p w:rsidR="00E97667" w:rsidRDefault="004070A9" w:rsidP="00E97667">
      <w:pPr>
        <w:spacing w:after="0" w:line="240" w:lineRule="auto"/>
        <w:rPr>
          <w:rFonts w:cstheme="minorHAnsi"/>
        </w:rPr>
      </w:pPr>
      <w:r>
        <w:rPr>
          <w:rFonts w:cstheme="minorHAnsi"/>
        </w:rPr>
        <w:t xml:space="preserve">d. </w:t>
      </w:r>
      <w:r w:rsidR="00E97667" w:rsidRPr="00E97667">
        <w:rPr>
          <w:rFonts w:cstheme="minorHAnsi"/>
        </w:rPr>
        <w:t>The even numbered statements are true and the odd numbered are false</w:t>
      </w:r>
    </w:p>
    <w:p w:rsidR="002F16D0" w:rsidRPr="00E97667" w:rsidRDefault="002F16D0" w:rsidP="00E97667">
      <w:pPr>
        <w:spacing w:after="0" w:line="240" w:lineRule="auto"/>
        <w:rPr>
          <w:rFonts w:cstheme="minorHAnsi"/>
        </w:rPr>
      </w:pPr>
      <w:r w:rsidRPr="00840441">
        <w:rPr>
          <w:rFonts w:cstheme="minorHAnsi"/>
          <w:b/>
        </w:rPr>
        <w:t>Answer</w:t>
      </w:r>
      <w:r>
        <w:rPr>
          <w:rFonts w:cstheme="minorHAnsi"/>
        </w:rPr>
        <w:t>:</w:t>
      </w:r>
      <w:r w:rsidR="00840441">
        <w:rPr>
          <w:rFonts w:cstheme="minorHAnsi"/>
        </w:rPr>
        <w:t xml:space="preserve"> C</w:t>
      </w:r>
    </w:p>
    <w:p w:rsidR="00E97667" w:rsidRPr="004070A9" w:rsidRDefault="004070A9" w:rsidP="00E97667">
      <w:pPr>
        <w:spacing w:after="0" w:line="240" w:lineRule="auto"/>
        <w:rPr>
          <w:rFonts w:cstheme="minorHAnsi"/>
          <w:b/>
        </w:rPr>
      </w:pPr>
      <w:r>
        <w:rPr>
          <w:rFonts w:cstheme="minorHAnsi"/>
          <w:b/>
        </w:rPr>
        <w:t>Explanation</w:t>
      </w:r>
      <w:r w:rsidR="00E97667" w:rsidRPr="004070A9">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 xml:space="preserve"> For this type of Questions, follow this:</w:t>
      </w:r>
    </w:p>
    <w:p w:rsidR="00E97667" w:rsidRPr="00E97667" w:rsidRDefault="004070A9" w:rsidP="00E97667">
      <w:pPr>
        <w:spacing w:after="0" w:line="240" w:lineRule="auto"/>
        <w:rPr>
          <w:rFonts w:cstheme="minorHAnsi"/>
        </w:rPr>
      </w:pPr>
      <w:r>
        <w:rPr>
          <w:rFonts w:cstheme="minorHAnsi"/>
        </w:rPr>
        <w:t>At least- 1</w:t>
      </w:r>
      <w:r w:rsidR="00E97667" w:rsidRPr="00E97667">
        <w:rPr>
          <w:rFonts w:cstheme="minorHAnsi"/>
        </w:rPr>
        <w:t xml:space="preserve">st half are true, </w:t>
      </w:r>
      <w:r w:rsidRPr="00E97667">
        <w:rPr>
          <w:rFonts w:cstheme="minorHAnsi"/>
        </w:rPr>
        <w:t>last</w:t>
      </w:r>
      <w:r w:rsidR="00E97667" w:rsidRPr="00E97667">
        <w:rPr>
          <w:rFonts w:cstheme="minorHAnsi"/>
        </w:rPr>
        <w:t xml:space="preserve"> half are false</w:t>
      </w:r>
    </w:p>
    <w:p w:rsidR="00E97667" w:rsidRPr="00E97667" w:rsidRDefault="00E97667" w:rsidP="00E97667">
      <w:pPr>
        <w:spacing w:after="0" w:line="240" w:lineRule="auto"/>
        <w:rPr>
          <w:rFonts w:cstheme="minorHAnsi"/>
        </w:rPr>
      </w:pPr>
      <w:r w:rsidRPr="00E97667">
        <w:rPr>
          <w:rFonts w:cstheme="minorHAnsi"/>
        </w:rPr>
        <w:t>Exactly- Last second one is true or (N-1)th Statement is true</w:t>
      </w:r>
    </w:p>
    <w:p w:rsidR="00E97667" w:rsidRDefault="00E97667" w:rsidP="00E97667">
      <w:pPr>
        <w:spacing w:after="0" w:line="240" w:lineRule="auto"/>
        <w:rPr>
          <w:rFonts w:cstheme="minorHAnsi"/>
        </w:rPr>
      </w:pPr>
      <w:r w:rsidRPr="00E97667">
        <w:rPr>
          <w:rFonts w:cstheme="minorHAnsi"/>
        </w:rPr>
        <w:t>Almost- All are true.</w:t>
      </w:r>
    </w:p>
    <w:p w:rsidR="004070A9" w:rsidRPr="00E97667" w:rsidRDefault="004070A9" w:rsidP="00E97667">
      <w:pPr>
        <w:spacing w:after="0" w:line="240" w:lineRule="auto"/>
        <w:rPr>
          <w:rFonts w:cstheme="minorHAnsi"/>
        </w:rPr>
      </w:pPr>
    </w:p>
    <w:p w:rsidR="00E97667" w:rsidRPr="00E97667" w:rsidRDefault="00AE4FA0" w:rsidP="00E97667">
      <w:pPr>
        <w:spacing w:after="0" w:line="240" w:lineRule="auto"/>
        <w:rPr>
          <w:rFonts w:cstheme="minorHAnsi"/>
        </w:rPr>
      </w:pPr>
      <w:r w:rsidRPr="001C487C">
        <w:rPr>
          <w:rFonts w:cstheme="minorHAnsi"/>
          <w:b/>
        </w:rPr>
        <w:t>5</w:t>
      </w:r>
      <w:r>
        <w:rPr>
          <w:rFonts w:cstheme="minorHAnsi"/>
        </w:rPr>
        <w:t xml:space="preserve">. </w:t>
      </w:r>
      <w:r w:rsidR="00E97667" w:rsidRPr="00E97667">
        <w:rPr>
          <w:rFonts w:cstheme="minorHAnsi"/>
        </w:rPr>
        <w:t>Alok and Bhanu play the following min-max game. Given the expression N = 25 + X + Y – Z ,</w:t>
      </w:r>
      <w:r>
        <w:rPr>
          <w:rFonts w:cstheme="minorHAnsi"/>
        </w:rPr>
        <w:t xml:space="preserve"> </w:t>
      </w:r>
      <w:r w:rsidR="00E97667" w:rsidRPr="00E97667">
        <w:rPr>
          <w:rFonts w:cstheme="minorHAnsi"/>
        </w:rPr>
        <w:t xml:space="preserve">where X, Y and Z are variables representing single digits (0 to 9), Alok would like to maximize N while Bhanu 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w:t>
      </w:r>
      <w:r w:rsidRPr="00E97667">
        <w:rPr>
          <w:rFonts w:cstheme="minorHAnsi"/>
        </w:rPr>
        <w:t>plays</w:t>
      </w:r>
      <w:r w:rsidR="00E97667" w:rsidRPr="00E97667">
        <w:rPr>
          <w:rFonts w:cstheme="minorHAnsi"/>
        </w:rPr>
        <w:t xml:space="preserve"> to their optimal strategies, the value of N at the end of the game would be</w:t>
      </w:r>
    </w:p>
    <w:p w:rsidR="00E97667" w:rsidRDefault="00AE4FA0" w:rsidP="00E97667">
      <w:pPr>
        <w:spacing w:after="0" w:line="240" w:lineRule="auto"/>
        <w:rPr>
          <w:rFonts w:cstheme="minorHAnsi"/>
        </w:rPr>
      </w:pPr>
      <w:r>
        <w:rPr>
          <w:rFonts w:cstheme="minorHAnsi"/>
        </w:rPr>
        <w:t>a. 43</w:t>
      </w:r>
      <w:r>
        <w:rPr>
          <w:rFonts w:cstheme="minorHAnsi"/>
        </w:rPr>
        <w:tab/>
      </w:r>
      <w:r>
        <w:rPr>
          <w:rFonts w:cstheme="minorHAnsi"/>
        </w:rPr>
        <w:tab/>
        <w:t>b. 16</w:t>
      </w:r>
      <w:r>
        <w:rPr>
          <w:rFonts w:cstheme="minorHAnsi"/>
        </w:rPr>
        <w:tab/>
      </w:r>
      <w:r>
        <w:rPr>
          <w:rFonts w:cstheme="minorHAnsi"/>
        </w:rPr>
        <w:tab/>
        <w:t>c. 36</w:t>
      </w:r>
      <w:r>
        <w:rPr>
          <w:rFonts w:cstheme="minorHAnsi"/>
        </w:rPr>
        <w:tab/>
      </w:r>
      <w:r>
        <w:rPr>
          <w:rFonts w:cstheme="minorHAnsi"/>
        </w:rPr>
        <w:tab/>
        <w:t xml:space="preserve">d. </w:t>
      </w:r>
      <w:r w:rsidR="00E97667" w:rsidRPr="00E97667">
        <w:rPr>
          <w:rFonts w:cstheme="minorHAnsi"/>
        </w:rPr>
        <w:t>34</w:t>
      </w:r>
    </w:p>
    <w:p w:rsidR="002F16D0" w:rsidRPr="00E97667" w:rsidRDefault="002F16D0" w:rsidP="00E97667">
      <w:pPr>
        <w:spacing w:after="0" w:line="240" w:lineRule="auto"/>
        <w:rPr>
          <w:rFonts w:cstheme="minorHAnsi"/>
        </w:rPr>
      </w:pPr>
      <w:r w:rsidRPr="00840441">
        <w:rPr>
          <w:rFonts w:cstheme="minorHAnsi"/>
          <w:b/>
        </w:rPr>
        <w:t>Answer:</w:t>
      </w:r>
      <w:r w:rsidR="00840441">
        <w:rPr>
          <w:rFonts w:cstheme="minorHAnsi"/>
        </w:rPr>
        <w:t xml:space="preserve"> C</w:t>
      </w:r>
    </w:p>
    <w:p w:rsidR="00E97667" w:rsidRPr="00E97667" w:rsidRDefault="00E97667" w:rsidP="00E97667">
      <w:pPr>
        <w:spacing w:after="0" w:line="240" w:lineRule="auto"/>
        <w:rPr>
          <w:rFonts w:cstheme="minorHAnsi"/>
        </w:rPr>
      </w:pPr>
      <w:r w:rsidRPr="00BA2D64">
        <w:rPr>
          <w:rFonts w:cstheme="minorHAnsi"/>
          <w:b/>
        </w:rPr>
        <w:t>Ex</w:t>
      </w:r>
      <w:r w:rsidR="00BA2D64" w:rsidRPr="00BA2D64">
        <w:rPr>
          <w:rFonts w:cstheme="minorHAnsi"/>
          <w:b/>
        </w:rPr>
        <w:t>planation</w:t>
      </w:r>
      <w:r w:rsidR="00BA2D64">
        <w:rPr>
          <w:rFonts w:cstheme="minorHAnsi"/>
        </w:rPr>
        <w:t>:</w:t>
      </w:r>
    </w:p>
    <w:p w:rsidR="00E97667" w:rsidRPr="00E97667" w:rsidRDefault="00E97667" w:rsidP="00E97667">
      <w:pPr>
        <w:spacing w:after="0" w:line="240" w:lineRule="auto"/>
        <w:rPr>
          <w:rFonts w:cstheme="minorHAnsi"/>
        </w:rPr>
      </w:pPr>
      <w:r w:rsidRPr="00E97667">
        <w:rPr>
          <w:rFonts w:cstheme="minorHAnsi"/>
        </w:rPr>
        <w:t xml:space="preserve"> For these type of ques, remember dis thumb rule..</w:t>
      </w:r>
    </w:p>
    <w:p w:rsidR="00E97667" w:rsidRPr="00E97667" w:rsidRDefault="00E97667" w:rsidP="00E97667">
      <w:pPr>
        <w:spacing w:after="0" w:line="240" w:lineRule="auto"/>
        <w:rPr>
          <w:rFonts w:cstheme="minorHAnsi"/>
        </w:rPr>
      </w:pPr>
      <w:r w:rsidRPr="00E97667">
        <w:rPr>
          <w:rFonts w:cstheme="minorHAnsi"/>
        </w:rPr>
        <w:t>X*Y-Z=18</w:t>
      </w:r>
    </w:p>
    <w:p w:rsidR="00E97667" w:rsidRPr="00E97667" w:rsidRDefault="00E97667" w:rsidP="00E97667">
      <w:pPr>
        <w:spacing w:after="0" w:line="240" w:lineRule="auto"/>
        <w:rPr>
          <w:rFonts w:cstheme="minorHAnsi"/>
        </w:rPr>
      </w:pPr>
      <w:r w:rsidRPr="00E97667">
        <w:rPr>
          <w:rFonts w:cstheme="minorHAnsi"/>
        </w:rPr>
        <w:t>X+Y-Z=11</w:t>
      </w:r>
    </w:p>
    <w:p w:rsidR="00E97667" w:rsidRPr="00E97667" w:rsidRDefault="00E97667" w:rsidP="00E97667">
      <w:pPr>
        <w:spacing w:after="0" w:line="240" w:lineRule="auto"/>
        <w:rPr>
          <w:rFonts w:cstheme="minorHAnsi"/>
        </w:rPr>
      </w:pPr>
      <w:r w:rsidRPr="00E97667">
        <w:rPr>
          <w:rFonts w:cstheme="minorHAnsi"/>
        </w:rPr>
        <w:t>X-Y-Z=2</w:t>
      </w:r>
    </w:p>
    <w:p w:rsidR="00E97667" w:rsidRPr="00E97667" w:rsidRDefault="00BA2D64" w:rsidP="00E97667">
      <w:pPr>
        <w:spacing w:after="0" w:line="240" w:lineRule="auto"/>
        <w:rPr>
          <w:rFonts w:cstheme="minorHAnsi"/>
        </w:rPr>
      </w:pPr>
      <w:r w:rsidRPr="00E97667">
        <w:rPr>
          <w:rFonts w:cstheme="minorHAnsi"/>
        </w:rPr>
        <w:t>So</w:t>
      </w:r>
    </w:p>
    <w:p w:rsidR="00E97667" w:rsidRPr="00E97667" w:rsidRDefault="00E97667" w:rsidP="00E97667">
      <w:pPr>
        <w:spacing w:after="0" w:line="240" w:lineRule="auto"/>
        <w:rPr>
          <w:rFonts w:cstheme="minorHAnsi"/>
        </w:rPr>
      </w:pPr>
      <w:r w:rsidRPr="00E97667">
        <w:rPr>
          <w:rFonts w:cstheme="minorHAnsi"/>
        </w:rPr>
        <w:t>N = 25 + X + Y - Z</w:t>
      </w:r>
    </w:p>
    <w:p w:rsidR="00E97667" w:rsidRDefault="00E97667" w:rsidP="00E97667">
      <w:pPr>
        <w:spacing w:after="0" w:line="240" w:lineRule="auto"/>
        <w:rPr>
          <w:rFonts w:cstheme="minorHAnsi"/>
        </w:rPr>
      </w:pPr>
      <w:r w:rsidRPr="00E97667">
        <w:rPr>
          <w:rFonts w:cstheme="minorHAnsi"/>
        </w:rPr>
        <w:t>N= 25+11=36</w:t>
      </w:r>
    </w:p>
    <w:p w:rsidR="00BA2D64" w:rsidRPr="00E97667" w:rsidRDefault="00BA2D64" w:rsidP="00E97667">
      <w:pPr>
        <w:spacing w:after="0" w:line="240" w:lineRule="auto"/>
        <w:rPr>
          <w:rFonts w:cstheme="minorHAnsi"/>
        </w:rPr>
      </w:pPr>
    </w:p>
    <w:p w:rsidR="00E97667" w:rsidRPr="00E97667" w:rsidRDefault="00E97667" w:rsidP="00E97667">
      <w:pPr>
        <w:spacing w:after="0" w:line="240" w:lineRule="auto"/>
        <w:rPr>
          <w:rFonts w:cstheme="minorHAnsi"/>
        </w:rPr>
      </w:pPr>
      <w:r w:rsidRPr="001C487C">
        <w:rPr>
          <w:rFonts w:cstheme="minorHAnsi"/>
          <w:b/>
        </w:rPr>
        <w:lastRenderedPageBreak/>
        <w:t>6</w:t>
      </w:r>
      <w:r w:rsidR="001C487C">
        <w:rPr>
          <w:rFonts w:cstheme="minorHAnsi"/>
        </w:rPr>
        <w:t xml:space="preserve">. </w:t>
      </w:r>
      <w:r w:rsidRPr="00E97667">
        <w:rPr>
          <w:rFonts w:cstheme="minorHAnsi"/>
        </w:rPr>
        <w:t>A sheet of paper has statements numbered from 1 to 40. For each value of n from 1 to 40, statement n says "</w:t>
      </w:r>
      <w:r w:rsidR="001C487C" w:rsidRPr="00E97667">
        <w:rPr>
          <w:rFonts w:cstheme="minorHAnsi"/>
        </w:rPr>
        <w:t>At least</w:t>
      </w:r>
      <w:r w:rsidRPr="00E97667">
        <w:rPr>
          <w:rFonts w:cstheme="minorHAnsi"/>
        </w:rPr>
        <w:t xml:space="preserve"> n of the statements on this sheet are false." Which statements are true and which are false? </w:t>
      </w:r>
    </w:p>
    <w:p w:rsidR="00E97667" w:rsidRPr="00E97667" w:rsidRDefault="001C487C" w:rsidP="00E97667">
      <w:pPr>
        <w:spacing w:after="0" w:line="240" w:lineRule="auto"/>
        <w:rPr>
          <w:rFonts w:cstheme="minorHAnsi"/>
        </w:rPr>
      </w:pPr>
      <w:r>
        <w:rPr>
          <w:rFonts w:cstheme="minorHAnsi"/>
        </w:rPr>
        <w:t xml:space="preserve">a. </w:t>
      </w:r>
      <w:r w:rsidR="00E97667" w:rsidRPr="00E97667">
        <w:rPr>
          <w:rFonts w:cstheme="minorHAnsi"/>
        </w:rPr>
        <w:t>First half of the statements are true and the rest are false</w:t>
      </w:r>
    </w:p>
    <w:p w:rsidR="00E97667" w:rsidRPr="00E97667" w:rsidRDefault="001C487C" w:rsidP="00E97667">
      <w:pPr>
        <w:spacing w:after="0" w:line="240" w:lineRule="auto"/>
        <w:rPr>
          <w:rFonts w:cstheme="minorHAnsi"/>
        </w:rPr>
      </w:pPr>
      <w:r>
        <w:rPr>
          <w:rFonts w:cstheme="minorHAnsi"/>
        </w:rPr>
        <w:t xml:space="preserve">b. </w:t>
      </w:r>
      <w:r w:rsidR="00E97667" w:rsidRPr="00E97667">
        <w:rPr>
          <w:rFonts w:cstheme="minorHAnsi"/>
        </w:rPr>
        <w:t>The odd numbered statements are true the even numbered are false</w:t>
      </w:r>
    </w:p>
    <w:p w:rsidR="00E97667" w:rsidRPr="00E97667" w:rsidRDefault="001C487C" w:rsidP="00E97667">
      <w:pPr>
        <w:spacing w:after="0" w:line="240" w:lineRule="auto"/>
        <w:rPr>
          <w:rFonts w:cstheme="minorHAnsi"/>
        </w:rPr>
      </w:pPr>
      <w:r>
        <w:rPr>
          <w:rFonts w:cstheme="minorHAnsi"/>
        </w:rPr>
        <w:t xml:space="preserve">c. </w:t>
      </w:r>
      <w:r w:rsidR="00E97667" w:rsidRPr="00E97667">
        <w:rPr>
          <w:rFonts w:cstheme="minorHAnsi"/>
        </w:rPr>
        <w:t>First half of the statements are false and the rest are true</w:t>
      </w:r>
    </w:p>
    <w:p w:rsidR="00E97667" w:rsidRDefault="001C487C" w:rsidP="00E97667">
      <w:pPr>
        <w:spacing w:after="0" w:line="240" w:lineRule="auto"/>
        <w:rPr>
          <w:rFonts w:cstheme="minorHAnsi"/>
        </w:rPr>
      </w:pPr>
      <w:r>
        <w:rPr>
          <w:rFonts w:cstheme="minorHAnsi"/>
        </w:rPr>
        <w:t xml:space="preserve">d. </w:t>
      </w:r>
      <w:r w:rsidR="00E97667" w:rsidRPr="00E97667">
        <w:rPr>
          <w:rFonts w:cstheme="minorHAnsi"/>
        </w:rPr>
        <w:t>The even numbered statements are true and the odd numbered are false</w:t>
      </w:r>
    </w:p>
    <w:p w:rsidR="002F16D0" w:rsidRPr="00E97667" w:rsidRDefault="002F16D0" w:rsidP="00E97667">
      <w:pPr>
        <w:spacing w:after="0" w:line="240" w:lineRule="auto"/>
        <w:rPr>
          <w:rFonts w:cstheme="minorHAnsi"/>
        </w:rPr>
      </w:pPr>
      <w:r w:rsidRPr="00840441">
        <w:rPr>
          <w:rFonts w:cstheme="minorHAnsi"/>
          <w:b/>
        </w:rPr>
        <w:t>Answer</w:t>
      </w:r>
      <w:r>
        <w:rPr>
          <w:rFonts w:cstheme="minorHAnsi"/>
        </w:rPr>
        <w:t>:</w:t>
      </w:r>
      <w:r w:rsidR="00840441">
        <w:rPr>
          <w:rFonts w:cstheme="minorHAnsi"/>
        </w:rPr>
        <w:t xml:space="preserve"> A</w:t>
      </w:r>
    </w:p>
    <w:p w:rsidR="00E97667" w:rsidRPr="001C487C" w:rsidRDefault="001C487C" w:rsidP="00E97667">
      <w:pPr>
        <w:spacing w:after="0" w:line="240" w:lineRule="auto"/>
        <w:rPr>
          <w:rFonts w:cstheme="minorHAnsi"/>
          <w:b/>
        </w:rPr>
      </w:pPr>
      <w:r>
        <w:rPr>
          <w:rFonts w:cstheme="minorHAnsi"/>
          <w:b/>
        </w:rPr>
        <w:t>Explanation</w:t>
      </w:r>
      <w:r w:rsidR="00E97667" w:rsidRPr="001C487C">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 xml:space="preserve"> * </w:t>
      </w:r>
      <w:r w:rsidR="001C487C" w:rsidRPr="00E97667">
        <w:rPr>
          <w:rFonts w:cstheme="minorHAnsi"/>
        </w:rPr>
        <w:t>At least</w:t>
      </w:r>
      <w:r w:rsidRPr="00E97667">
        <w:rPr>
          <w:rFonts w:cstheme="minorHAnsi"/>
        </w:rPr>
        <w:t>- First half of the statements are true and the rest are false</w:t>
      </w:r>
    </w:p>
    <w:p w:rsidR="00E97667" w:rsidRPr="00E97667" w:rsidRDefault="00E97667" w:rsidP="00E97667">
      <w:pPr>
        <w:spacing w:after="0" w:line="240" w:lineRule="auto"/>
        <w:rPr>
          <w:rFonts w:cstheme="minorHAnsi"/>
        </w:rPr>
      </w:pPr>
      <w:r w:rsidRPr="00E97667">
        <w:rPr>
          <w:rFonts w:cstheme="minorHAnsi"/>
        </w:rPr>
        <w:t xml:space="preserve">* </w:t>
      </w:r>
      <w:r w:rsidR="001C487C" w:rsidRPr="00E97667">
        <w:rPr>
          <w:rFonts w:cstheme="minorHAnsi"/>
        </w:rPr>
        <w:t>Exactly</w:t>
      </w:r>
      <w:r w:rsidRPr="00E97667">
        <w:rPr>
          <w:rFonts w:cstheme="minorHAnsi"/>
        </w:rPr>
        <w:t>: First statement is true and rest are false</w:t>
      </w:r>
    </w:p>
    <w:p w:rsidR="00E97667" w:rsidRPr="00E97667" w:rsidRDefault="00E97667" w:rsidP="00E97667">
      <w:pPr>
        <w:spacing w:after="0" w:line="240" w:lineRule="auto"/>
        <w:rPr>
          <w:rFonts w:cstheme="minorHAnsi"/>
        </w:rPr>
      </w:pPr>
      <w:r w:rsidRPr="00E97667">
        <w:rPr>
          <w:rFonts w:cstheme="minorHAnsi"/>
        </w:rPr>
        <w:t xml:space="preserve">* </w:t>
      </w:r>
      <w:r w:rsidR="001C487C" w:rsidRPr="00E97667">
        <w:rPr>
          <w:rFonts w:cstheme="minorHAnsi"/>
        </w:rPr>
        <w:t>Almost</w:t>
      </w:r>
      <w:r w:rsidRPr="00E97667">
        <w:rPr>
          <w:rFonts w:cstheme="minorHAnsi"/>
        </w:rPr>
        <w:t>: all the statements are true</w:t>
      </w:r>
    </w:p>
    <w:p w:rsidR="00E97667" w:rsidRPr="00E97667" w:rsidRDefault="00E97667" w:rsidP="00E97667">
      <w:pPr>
        <w:spacing w:after="0" w:line="240" w:lineRule="auto"/>
        <w:rPr>
          <w:rFonts w:cstheme="minorHAnsi"/>
        </w:rPr>
      </w:pPr>
    </w:p>
    <w:p w:rsidR="00E97667" w:rsidRPr="00E97667" w:rsidRDefault="00ED2A21" w:rsidP="00E97667">
      <w:pPr>
        <w:spacing w:after="0" w:line="240" w:lineRule="auto"/>
        <w:rPr>
          <w:rFonts w:cstheme="minorHAnsi"/>
        </w:rPr>
      </w:pPr>
      <w:r w:rsidRPr="00ED2A21">
        <w:rPr>
          <w:rFonts w:cstheme="minorHAnsi"/>
          <w:b/>
        </w:rPr>
        <w:t>7</w:t>
      </w:r>
      <w:r>
        <w:rPr>
          <w:rFonts w:cstheme="minorHAnsi"/>
        </w:rPr>
        <w:t xml:space="preserve">. </w:t>
      </w:r>
      <w:r w:rsidR="00E97667" w:rsidRPr="00E97667">
        <w:rPr>
          <w:rFonts w:cstheme="minorHAnsi"/>
        </w:rPr>
        <w:t>10 suspects are rounded by the police and questioned about a bank robbery. Only one of them is guilty. The suspects are made to stand in a line and each person declares that the person next to him on his right is guilty. The rightmost person is not questioned. Which of the following possibilities are true?</w:t>
      </w:r>
    </w:p>
    <w:p w:rsidR="00E97667" w:rsidRPr="00E97667" w:rsidRDefault="00E97667" w:rsidP="00E97667">
      <w:pPr>
        <w:spacing w:after="0" w:line="240" w:lineRule="auto"/>
        <w:rPr>
          <w:rFonts w:cstheme="minorHAnsi"/>
        </w:rPr>
      </w:pPr>
      <w:r w:rsidRPr="00E97667">
        <w:rPr>
          <w:rFonts w:cstheme="minorHAnsi"/>
        </w:rPr>
        <w:t>A) All suspects are lying</w:t>
      </w:r>
    </w:p>
    <w:p w:rsidR="00E97667" w:rsidRPr="00E97667" w:rsidRDefault="00E97667" w:rsidP="00E97667">
      <w:pPr>
        <w:spacing w:after="0" w:line="240" w:lineRule="auto"/>
        <w:rPr>
          <w:rFonts w:cstheme="minorHAnsi"/>
        </w:rPr>
      </w:pPr>
      <w:r w:rsidRPr="00E97667">
        <w:rPr>
          <w:rFonts w:cstheme="minorHAnsi"/>
        </w:rPr>
        <w:t xml:space="preserve">B) </w:t>
      </w:r>
      <w:r w:rsidR="00ED2A21" w:rsidRPr="00E97667">
        <w:rPr>
          <w:rFonts w:cstheme="minorHAnsi"/>
        </w:rPr>
        <w:t>The</w:t>
      </w:r>
      <w:r w:rsidRPr="00E97667">
        <w:rPr>
          <w:rFonts w:cstheme="minorHAnsi"/>
        </w:rPr>
        <w:t xml:space="preserve"> leftmost suspect is guilty</w:t>
      </w:r>
    </w:p>
    <w:p w:rsidR="00E97667" w:rsidRPr="00E97667" w:rsidRDefault="00E97667" w:rsidP="00E97667">
      <w:pPr>
        <w:spacing w:after="0" w:line="240" w:lineRule="auto"/>
        <w:rPr>
          <w:rFonts w:cstheme="minorHAnsi"/>
        </w:rPr>
      </w:pPr>
      <w:r w:rsidRPr="00E97667">
        <w:rPr>
          <w:rFonts w:cstheme="minorHAnsi"/>
        </w:rPr>
        <w:t xml:space="preserve">C) </w:t>
      </w:r>
      <w:r w:rsidR="00ED2A21" w:rsidRPr="00E97667">
        <w:rPr>
          <w:rFonts w:cstheme="minorHAnsi"/>
        </w:rPr>
        <w:t>Rightmost</w:t>
      </w:r>
      <w:r w:rsidRPr="00E97667">
        <w:rPr>
          <w:rFonts w:cstheme="minorHAnsi"/>
        </w:rPr>
        <w:t xml:space="preserve"> suspect is guilty</w:t>
      </w:r>
    </w:p>
    <w:p w:rsidR="00E97667" w:rsidRPr="00E97667" w:rsidRDefault="00ED2A21" w:rsidP="00E97667">
      <w:pPr>
        <w:spacing w:after="0" w:line="240" w:lineRule="auto"/>
        <w:rPr>
          <w:rFonts w:cstheme="minorHAnsi"/>
        </w:rPr>
      </w:pPr>
      <w:r>
        <w:rPr>
          <w:rFonts w:cstheme="minorHAnsi"/>
        </w:rPr>
        <w:t>a. A only</w:t>
      </w:r>
      <w:r>
        <w:rPr>
          <w:rFonts w:cstheme="minorHAnsi"/>
        </w:rPr>
        <w:tab/>
      </w:r>
      <w:r>
        <w:rPr>
          <w:rFonts w:cstheme="minorHAnsi"/>
        </w:rPr>
        <w:tab/>
        <w:t xml:space="preserve">b. </w:t>
      </w:r>
      <w:r w:rsidR="00E97667" w:rsidRPr="00E97667">
        <w:rPr>
          <w:rFonts w:cstheme="minorHAnsi"/>
        </w:rPr>
        <w:t>A and B</w:t>
      </w:r>
    </w:p>
    <w:p w:rsidR="00E97667" w:rsidRDefault="00ED2A21" w:rsidP="00E97667">
      <w:pPr>
        <w:spacing w:after="0" w:line="240" w:lineRule="auto"/>
        <w:rPr>
          <w:rFonts w:cstheme="minorHAnsi"/>
        </w:rPr>
      </w:pPr>
      <w:r>
        <w:rPr>
          <w:rFonts w:cstheme="minorHAnsi"/>
        </w:rPr>
        <w:t xml:space="preserve">c. B only </w:t>
      </w:r>
      <w:r>
        <w:rPr>
          <w:rFonts w:cstheme="minorHAnsi"/>
        </w:rPr>
        <w:tab/>
      </w:r>
      <w:r>
        <w:rPr>
          <w:rFonts w:cstheme="minorHAnsi"/>
        </w:rPr>
        <w:tab/>
        <w:t xml:space="preserve">d. </w:t>
      </w:r>
      <w:r w:rsidR="00E97667" w:rsidRPr="00E97667">
        <w:rPr>
          <w:rFonts w:cstheme="minorHAnsi"/>
        </w:rPr>
        <w:t>A and C</w:t>
      </w:r>
    </w:p>
    <w:p w:rsidR="002F16D0" w:rsidRPr="00E97667" w:rsidRDefault="002F16D0" w:rsidP="00E97667">
      <w:pPr>
        <w:spacing w:after="0" w:line="240" w:lineRule="auto"/>
        <w:rPr>
          <w:rFonts w:cstheme="minorHAnsi"/>
        </w:rPr>
      </w:pPr>
      <w:r w:rsidRPr="00840441">
        <w:rPr>
          <w:rFonts w:cstheme="minorHAnsi"/>
          <w:b/>
        </w:rPr>
        <w:t>Answer:</w:t>
      </w:r>
      <w:r w:rsidR="00840441">
        <w:rPr>
          <w:rFonts w:cstheme="minorHAnsi"/>
        </w:rPr>
        <w:t xml:space="preserve"> B</w:t>
      </w:r>
    </w:p>
    <w:p w:rsidR="00E97667" w:rsidRPr="00ED2A21" w:rsidRDefault="00ED2A21" w:rsidP="00E97667">
      <w:pPr>
        <w:spacing w:after="0" w:line="240" w:lineRule="auto"/>
        <w:rPr>
          <w:rFonts w:cstheme="minorHAnsi"/>
          <w:b/>
        </w:rPr>
      </w:pPr>
      <w:r>
        <w:rPr>
          <w:rFonts w:cstheme="minorHAnsi"/>
          <w:b/>
        </w:rPr>
        <w:t>Explanation</w:t>
      </w:r>
      <w:r w:rsidR="00E97667" w:rsidRPr="00ED2A21">
        <w:rPr>
          <w:rFonts w:cstheme="minorHAnsi"/>
          <w:b/>
        </w:rPr>
        <w:t xml:space="preserve">: </w:t>
      </w:r>
    </w:p>
    <w:p w:rsidR="00E97667" w:rsidRPr="00E97667" w:rsidRDefault="00ED2A21" w:rsidP="00E97667">
      <w:pPr>
        <w:spacing w:after="0" w:line="240" w:lineRule="auto"/>
        <w:rPr>
          <w:rFonts w:cstheme="minorHAnsi"/>
        </w:rPr>
      </w:pPr>
      <w:r>
        <w:rPr>
          <w:rFonts w:cstheme="minorHAnsi"/>
        </w:rPr>
        <w:t xml:space="preserve"> </w:t>
      </w:r>
      <w:r w:rsidR="00E97667" w:rsidRPr="00E97667">
        <w:rPr>
          <w:rFonts w:cstheme="minorHAnsi"/>
        </w:rPr>
        <w:t xml:space="preserve">If first is victim then all suspects are lying. </w:t>
      </w:r>
      <w:r w:rsidR="00840441" w:rsidRPr="00E97667">
        <w:rPr>
          <w:rFonts w:cstheme="minorHAnsi"/>
        </w:rPr>
        <w:t>Here</w:t>
      </w:r>
      <w:r w:rsidR="00E97667" w:rsidRPr="00E97667">
        <w:rPr>
          <w:rFonts w:cstheme="minorHAnsi"/>
        </w:rPr>
        <w:t xml:space="preserve"> you should remember that the rightmost person is not questioned.</w:t>
      </w:r>
    </w:p>
    <w:p w:rsidR="00E97667" w:rsidRDefault="00E97667" w:rsidP="00E97667">
      <w:pPr>
        <w:spacing w:after="0" w:line="240" w:lineRule="auto"/>
        <w:rPr>
          <w:rFonts w:cstheme="minorHAnsi"/>
        </w:rPr>
      </w:pPr>
      <w:r w:rsidRPr="00E97667">
        <w:rPr>
          <w:rFonts w:cstheme="minorHAnsi"/>
        </w:rPr>
        <w:t>If any of the person leaving leftmo</w:t>
      </w:r>
      <w:r w:rsidR="00ED2A21">
        <w:rPr>
          <w:rFonts w:cstheme="minorHAnsi"/>
        </w:rPr>
        <w:t xml:space="preserve">st is victim then the leftmost suspect is innocent. </w:t>
      </w:r>
      <w:r w:rsidR="00ED2A21" w:rsidRPr="00E97667">
        <w:rPr>
          <w:rFonts w:cstheme="minorHAnsi"/>
        </w:rPr>
        <w:t>But</w:t>
      </w:r>
      <w:r w:rsidRPr="00E97667">
        <w:rPr>
          <w:rFonts w:cstheme="minorHAnsi"/>
        </w:rPr>
        <w:t xml:space="preserve"> "and" should not</w:t>
      </w:r>
      <w:r w:rsidR="00ED2A21">
        <w:rPr>
          <w:rFonts w:cstheme="minorHAnsi"/>
        </w:rPr>
        <w:t xml:space="preserve"> be used between the conditions</w:t>
      </w:r>
      <w:r w:rsidRPr="00E97667">
        <w:rPr>
          <w:rFonts w:cstheme="minorHAnsi"/>
        </w:rPr>
        <w:t xml:space="preserve"> because leftmost is not innocent necessarily.</w:t>
      </w:r>
    </w:p>
    <w:p w:rsidR="00ED2A21" w:rsidRPr="00E97667" w:rsidRDefault="00ED2A21" w:rsidP="00E97667">
      <w:pPr>
        <w:spacing w:after="0" w:line="240" w:lineRule="auto"/>
        <w:rPr>
          <w:rFonts w:cstheme="minorHAnsi"/>
        </w:rPr>
      </w:pPr>
    </w:p>
    <w:p w:rsidR="00E97667" w:rsidRPr="00E97667" w:rsidRDefault="00ED2A21" w:rsidP="00E97667">
      <w:pPr>
        <w:spacing w:after="0" w:line="240" w:lineRule="auto"/>
        <w:rPr>
          <w:rFonts w:cstheme="minorHAnsi"/>
        </w:rPr>
      </w:pPr>
      <w:r w:rsidRPr="003805AE">
        <w:rPr>
          <w:rFonts w:cstheme="minorHAnsi"/>
          <w:b/>
        </w:rPr>
        <w:t>8</w:t>
      </w:r>
      <w:r>
        <w:rPr>
          <w:rFonts w:cstheme="minorHAnsi"/>
        </w:rPr>
        <w:t xml:space="preserve">. </w:t>
      </w:r>
      <w:r w:rsidR="00E97667" w:rsidRPr="00E97667">
        <w:rPr>
          <w:rFonts w:cstheme="minorHAnsi"/>
        </w:rPr>
        <w:t>One the Planet, Oz, there are 8 days in a week – Sunday to Saturday and another day called Oz day. There are 36 hours in a day and each hours has 90 min while each minute has 60 sec. As on earth, hour hand covers the dial twice every day. Find the approximate angle between the hands of clock on Oz when time is 14.40 am</w:t>
      </w:r>
    </w:p>
    <w:p w:rsidR="00E97667" w:rsidRPr="00E97667" w:rsidRDefault="00E97667" w:rsidP="00E97667">
      <w:pPr>
        <w:spacing w:after="0" w:line="240" w:lineRule="auto"/>
        <w:rPr>
          <w:rFonts w:cstheme="minorHAnsi"/>
        </w:rPr>
      </w:pPr>
    </w:p>
    <w:p w:rsidR="003805AE" w:rsidRDefault="00ED2A21" w:rsidP="00E97667">
      <w:pPr>
        <w:spacing w:after="0" w:line="240" w:lineRule="auto"/>
        <w:rPr>
          <w:rFonts w:cstheme="minorHAnsi"/>
        </w:rPr>
      </w:pPr>
      <w:r>
        <w:rPr>
          <w:rFonts w:cstheme="minorHAnsi"/>
        </w:rPr>
        <w:t>a. 83</w:t>
      </w:r>
      <w:r>
        <w:rPr>
          <w:rFonts w:cstheme="minorHAnsi"/>
        </w:rPr>
        <w:tab/>
      </w:r>
      <w:r>
        <w:rPr>
          <w:rFonts w:cstheme="minorHAnsi"/>
        </w:rPr>
        <w:tab/>
        <w:t>b. 74</w:t>
      </w:r>
      <w:r>
        <w:rPr>
          <w:rFonts w:cstheme="minorHAnsi"/>
        </w:rPr>
        <w:tab/>
      </w:r>
      <w:r>
        <w:rPr>
          <w:rFonts w:cstheme="minorHAnsi"/>
        </w:rPr>
        <w:tab/>
        <w:t>c. 129</w:t>
      </w:r>
      <w:r>
        <w:rPr>
          <w:rFonts w:cstheme="minorHAnsi"/>
        </w:rPr>
        <w:tab/>
      </w:r>
      <w:r>
        <w:rPr>
          <w:rFonts w:cstheme="minorHAnsi"/>
        </w:rPr>
        <w:tab/>
        <w:t xml:space="preserve">d. </w:t>
      </w:r>
      <w:r w:rsidR="00E97667" w:rsidRPr="00E97667">
        <w:rPr>
          <w:rFonts w:cstheme="minorHAnsi"/>
        </w:rPr>
        <w:t>65</w:t>
      </w:r>
    </w:p>
    <w:p w:rsidR="002F16D0" w:rsidRDefault="002F16D0" w:rsidP="00E97667">
      <w:pPr>
        <w:spacing w:after="0" w:line="240" w:lineRule="auto"/>
        <w:rPr>
          <w:rFonts w:cstheme="minorHAnsi"/>
        </w:rPr>
      </w:pPr>
      <w:r w:rsidRPr="00840441">
        <w:rPr>
          <w:rFonts w:cstheme="minorHAnsi"/>
          <w:b/>
        </w:rPr>
        <w:t>Answer:</w:t>
      </w:r>
      <w:r w:rsidR="00840441">
        <w:rPr>
          <w:rFonts w:cstheme="minorHAnsi"/>
        </w:rPr>
        <w:t xml:space="preserve"> C</w:t>
      </w:r>
    </w:p>
    <w:p w:rsidR="00E97667" w:rsidRPr="000F2735" w:rsidRDefault="000F2735" w:rsidP="00E97667">
      <w:pPr>
        <w:spacing w:after="0" w:line="240" w:lineRule="auto"/>
        <w:rPr>
          <w:rFonts w:cstheme="minorHAnsi"/>
          <w:b/>
        </w:rPr>
      </w:pPr>
      <w:r>
        <w:rPr>
          <w:rFonts w:cstheme="minorHAnsi"/>
          <w:b/>
        </w:rPr>
        <w:t>Explanation</w:t>
      </w:r>
      <w:r w:rsidR="00E97667" w:rsidRPr="000F2735">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 xml:space="preserve"> </w:t>
      </w:r>
      <w:r w:rsidR="000F2735" w:rsidRPr="00E97667">
        <w:rPr>
          <w:rFonts w:cstheme="minorHAnsi"/>
        </w:rPr>
        <w:t>Hour</w:t>
      </w:r>
      <w:r w:rsidRPr="00E97667">
        <w:rPr>
          <w:rFonts w:cstheme="minorHAnsi"/>
        </w:rPr>
        <w:t xml:space="preserve"> hand=&gt; 18hrs=360 deg=&gt; 1hr=20 deg</w:t>
      </w:r>
    </w:p>
    <w:p w:rsidR="00E97667" w:rsidRPr="00E97667" w:rsidRDefault="00E97667" w:rsidP="00E97667">
      <w:pPr>
        <w:spacing w:after="0" w:line="240" w:lineRule="auto"/>
        <w:rPr>
          <w:rFonts w:cstheme="minorHAnsi"/>
        </w:rPr>
      </w:pPr>
      <w:r w:rsidRPr="00E97667">
        <w:rPr>
          <w:rFonts w:cstheme="minorHAnsi"/>
        </w:rPr>
        <w:t xml:space="preserve">                    </w:t>
      </w:r>
      <w:r w:rsidR="006C32CE">
        <w:rPr>
          <w:rFonts w:cstheme="minorHAnsi"/>
        </w:rPr>
        <w:t xml:space="preserve">   </w:t>
      </w:r>
      <w:bookmarkStart w:id="0" w:name="_GoBack"/>
      <w:bookmarkEnd w:id="0"/>
      <w:r w:rsidRPr="00E97667">
        <w:rPr>
          <w:rFonts w:cstheme="minorHAnsi"/>
        </w:rPr>
        <w:t>90mins=20 deg=&gt; 1min=2/9 deg</w:t>
      </w:r>
    </w:p>
    <w:p w:rsidR="00E97667" w:rsidRPr="00E97667" w:rsidRDefault="00E97667" w:rsidP="00E97667">
      <w:pPr>
        <w:spacing w:after="0" w:line="240" w:lineRule="auto"/>
        <w:rPr>
          <w:rFonts w:cstheme="minorHAnsi"/>
        </w:rPr>
      </w:pPr>
      <w:r w:rsidRPr="00E97667">
        <w:rPr>
          <w:rFonts w:cstheme="minorHAnsi"/>
        </w:rPr>
        <w:t>Minute hand=&gt; 90mins=360 deg=&gt; 1min=4 deg</w:t>
      </w:r>
    </w:p>
    <w:p w:rsidR="00E97667" w:rsidRPr="00E97667" w:rsidRDefault="00E97667" w:rsidP="00E97667">
      <w:pPr>
        <w:spacing w:after="0" w:line="240" w:lineRule="auto"/>
        <w:rPr>
          <w:rFonts w:cstheme="minorHAnsi"/>
        </w:rPr>
      </w:pPr>
      <w:r w:rsidRPr="00E97667">
        <w:rPr>
          <w:rFonts w:cstheme="minorHAnsi"/>
        </w:rPr>
        <w:t xml:space="preserve">           </w:t>
      </w:r>
      <w:r w:rsidR="00DB7D1B">
        <w:rPr>
          <w:rFonts w:cstheme="minorHAnsi"/>
        </w:rPr>
        <w:t xml:space="preserve">    </w:t>
      </w:r>
      <w:r w:rsidR="00DB7D1B" w:rsidRPr="00E97667">
        <w:rPr>
          <w:rFonts w:cstheme="minorHAnsi"/>
        </w:rPr>
        <w:t>Angle= (</w:t>
      </w:r>
      <w:r w:rsidRPr="00E97667">
        <w:rPr>
          <w:rFonts w:cstheme="minorHAnsi"/>
        </w:rPr>
        <w:t>14*20+40*2/9)-40*4</w:t>
      </w:r>
    </w:p>
    <w:p w:rsidR="00E97667" w:rsidRPr="00E97667" w:rsidRDefault="00E97667" w:rsidP="00E97667">
      <w:pPr>
        <w:spacing w:after="0" w:line="240" w:lineRule="auto"/>
        <w:rPr>
          <w:rFonts w:cstheme="minorHAnsi"/>
        </w:rPr>
      </w:pPr>
      <w:r w:rsidRPr="00E97667">
        <w:rPr>
          <w:rFonts w:cstheme="minorHAnsi"/>
        </w:rPr>
        <w:t xml:space="preserve">                   </w:t>
      </w:r>
      <w:r w:rsidR="00DB7D1B">
        <w:rPr>
          <w:rFonts w:cstheme="minorHAnsi"/>
        </w:rPr>
        <w:t xml:space="preserve">     = </w:t>
      </w:r>
      <w:r w:rsidRPr="00E97667">
        <w:rPr>
          <w:rFonts w:cstheme="minorHAnsi"/>
        </w:rPr>
        <w:t xml:space="preserve">280+80(8.8)/9-160                  </w:t>
      </w:r>
    </w:p>
    <w:p w:rsidR="00E97667" w:rsidRPr="00E97667" w:rsidRDefault="00E97667" w:rsidP="00E97667">
      <w:pPr>
        <w:spacing w:after="0" w:line="240" w:lineRule="auto"/>
        <w:rPr>
          <w:rFonts w:cstheme="minorHAnsi"/>
        </w:rPr>
      </w:pPr>
      <w:r w:rsidRPr="00E97667">
        <w:rPr>
          <w:rFonts w:cstheme="minorHAnsi"/>
        </w:rPr>
        <w:t xml:space="preserve">                   </w:t>
      </w:r>
      <w:r w:rsidR="00DB7D1B">
        <w:rPr>
          <w:rFonts w:cstheme="minorHAnsi"/>
        </w:rPr>
        <w:t xml:space="preserve">    </w:t>
      </w:r>
      <w:r w:rsidRPr="00E97667">
        <w:rPr>
          <w:rFonts w:cstheme="minorHAnsi"/>
        </w:rPr>
        <w:t xml:space="preserve"> = 289-160</w:t>
      </w:r>
    </w:p>
    <w:p w:rsidR="00E97667" w:rsidRDefault="00E97667" w:rsidP="00E97667">
      <w:pPr>
        <w:spacing w:after="0" w:line="240" w:lineRule="auto"/>
        <w:rPr>
          <w:rFonts w:cstheme="minorHAnsi"/>
        </w:rPr>
      </w:pPr>
      <w:r w:rsidRPr="00E97667">
        <w:rPr>
          <w:rFonts w:cstheme="minorHAnsi"/>
        </w:rPr>
        <w:t xml:space="preserve">           </w:t>
      </w:r>
      <w:r w:rsidR="00DB7D1B">
        <w:rPr>
          <w:rFonts w:cstheme="minorHAnsi"/>
        </w:rPr>
        <w:t xml:space="preserve">    </w:t>
      </w:r>
      <w:r w:rsidRPr="00E97667">
        <w:rPr>
          <w:rFonts w:cstheme="minorHAnsi"/>
        </w:rPr>
        <w:t>Angle= 129 deg</w:t>
      </w:r>
      <w:r w:rsidR="00DB7D1B">
        <w:rPr>
          <w:rFonts w:cstheme="minorHAnsi"/>
        </w:rPr>
        <w:t>.</w:t>
      </w:r>
    </w:p>
    <w:p w:rsidR="00DB7D1B" w:rsidRPr="00E97667" w:rsidRDefault="00DB7D1B" w:rsidP="00E97667">
      <w:pPr>
        <w:spacing w:after="0" w:line="240" w:lineRule="auto"/>
        <w:rPr>
          <w:rFonts w:cstheme="minorHAnsi"/>
        </w:rPr>
      </w:pPr>
    </w:p>
    <w:p w:rsidR="00E97667" w:rsidRPr="00E97667" w:rsidRDefault="003805AE" w:rsidP="00E97667">
      <w:pPr>
        <w:spacing w:after="0" w:line="240" w:lineRule="auto"/>
        <w:rPr>
          <w:rFonts w:cstheme="minorHAnsi"/>
        </w:rPr>
      </w:pPr>
      <w:r w:rsidRPr="003805AE">
        <w:rPr>
          <w:rFonts w:cstheme="minorHAnsi"/>
          <w:b/>
        </w:rPr>
        <w:t>9</w:t>
      </w:r>
      <w:r>
        <w:rPr>
          <w:rFonts w:cstheme="minorHAnsi"/>
        </w:rPr>
        <w:t xml:space="preserve">. </w:t>
      </w:r>
      <w:r w:rsidR="00E97667" w:rsidRPr="00E97667">
        <w:rPr>
          <w:rFonts w:cstheme="minorHAnsi"/>
        </w:rPr>
        <w:t xml:space="preserve">It is dark in my bedroom and I want to get two socks of the same </w:t>
      </w:r>
      <w:r w:rsidRPr="00E97667">
        <w:rPr>
          <w:rFonts w:cstheme="minorHAnsi"/>
        </w:rPr>
        <w:t>colour</w:t>
      </w:r>
      <w:r w:rsidR="00E97667" w:rsidRPr="00E97667">
        <w:rPr>
          <w:rFonts w:cstheme="minorHAnsi"/>
        </w:rPr>
        <w:t xml:space="preserve"> from my drawer, which contains 26 red and 24 blue and 34 brown socks. How many socks do I have to take from the drawer to get at least two socks of the each colour?</w:t>
      </w:r>
    </w:p>
    <w:p w:rsidR="00E97667" w:rsidRDefault="003805AE" w:rsidP="00E97667">
      <w:pPr>
        <w:spacing w:after="0" w:line="240" w:lineRule="auto"/>
        <w:rPr>
          <w:rFonts w:cstheme="minorHAnsi"/>
        </w:rPr>
      </w:pPr>
      <w:r>
        <w:rPr>
          <w:rFonts w:cstheme="minorHAnsi"/>
        </w:rPr>
        <w:t>a. 6</w:t>
      </w:r>
      <w:r>
        <w:rPr>
          <w:rFonts w:cstheme="minorHAnsi"/>
        </w:rPr>
        <w:tab/>
      </w:r>
      <w:r>
        <w:rPr>
          <w:rFonts w:cstheme="minorHAnsi"/>
        </w:rPr>
        <w:tab/>
        <w:t>b. 74</w:t>
      </w:r>
      <w:r>
        <w:rPr>
          <w:rFonts w:cstheme="minorHAnsi"/>
        </w:rPr>
        <w:tab/>
      </w:r>
      <w:r>
        <w:rPr>
          <w:rFonts w:cstheme="minorHAnsi"/>
        </w:rPr>
        <w:tab/>
        <w:t>c. 61</w:t>
      </w:r>
      <w:r>
        <w:rPr>
          <w:rFonts w:cstheme="minorHAnsi"/>
        </w:rPr>
        <w:tab/>
      </w:r>
      <w:r>
        <w:rPr>
          <w:rFonts w:cstheme="minorHAnsi"/>
        </w:rPr>
        <w:tab/>
        <w:t xml:space="preserve">d. </w:t>
      </w:r>
      <w:r w:rsidR="00E97667" w:rsidRPr="00E97667">
        <w:rPr>
          <w:rFonts w:cstheme="minorHAnsi"/>
        </w:rPr>
        <w:t>62</w:t>
      </w:r>
    </w:p>
    <w:p w:rsidR="002F16D0" w:rsidRPr="00E97667" w:rsidRDefault="002F16D0" w:rsidP="00E97667">
      <w:pPr>
        <w:spacing w:after="0" w:line="240" w:lineRule="auto"/>
        <w:rPr>
          <w:rFonts w:cstheme="minorHAnsi"/>
        </w:rPr>
      </w:pPr>
      <w:r w:rsidRPr="00840441">
        <w:rPr>
          <w:rFonts w:cstheme="minorHAnsi"/>
          <w:b/>
        </w:rPr>
        <w:t>Answer:</w:t>
      </w:r>
      <w:r w:rsidR="00840441">
        <w:rPr>
          <w:rFonts w:cstheme="minorHAnsi"/>
        </w:rPr>
        <w:t xml:space="preserve"> D</w:t>
      </w:r>
    </w:p>
    <w:p w:rsidR="00E97667" w:rsidRPr="003805AE" w:rsidRDefault="003805AE" w:rsidP="00E97667">
      <w:pPr>
        <w:spacing w:after="0" w:line="240" w:lineRule="auto"/>
        <w:rPr>
          <w:rFonts w:cstheme="minorHAnsi"/>
          <w:b/>
        </w:rPr>
      </w:pPr>
      <w:r>
        <w:rPr>
          <w:rFonts w:cstheme="minorHAnsi"/>
          <w:b/>
        </w:rPr>
        <w:t>Explanation</w:t>
      </w:r>
      <w:r w:rsidR="00E97667" w:rsidRPr="003805AE">
        <w:rPr>
          <w:rFonts w:cstheme="minorHAnsi"/>
          <w:b/>
        </w:rPr>
        <w:t xml:space="preserve">: </w:t>
      </w:r>
    </w:p>
    <w:p w:rsidR="00E97667" w:rsidRPr="00E97667" w:rsidRDefault="003805AE" w:rsidP="00E97667">
      <w:pPr>
        <w:spacing w:after="0" w:line="240" w:lineRule="auto"/>
        <w:rPr>
          <w:rFonts w:cstheme="minorHAnsi"/>
        </w:rPr>
      </w:pPr>
      <w:r>
        <w:rPr>
          <w:rFonts w:cstheme="minorHAnsi"/>
        </w:rPr>
        <w:t xml:space="preserve"> </w:t>
      </w:r>
      <w:r w:rsidR="00E97667" w:rsidRPr="00E97667">
        <w:rPr>
          <w:rFonts w:cstheme="minorHAnsi"/>
        </w:rPr>
        <w:t>Maximum of (red,</w:t>
      </w:r>
      <w:r>
        <w:rPr>
          <w:rFonts w:cstheme="minorHAnsi"/>
        </w:rPr>
        <w:t xml:space="preserve"> </w:t>
      </w:r>
      <w:r w:rsidR="00E97667" w:rsidRPr="00E97667">
        <w:rPr>
          <w:rFonts w:cstheme="minorHAnsi"/>
        </w:rPr>
        <w:t>blue,</w:t>
      </w:r>
      <w:r>
        <w:rPr>
          <w:rFonts w:cstheme="minorHAnsi"/>
        </w:rPr>
        <w:t xml:space="preserve"> </w:t>
      </w:r>
      <w:r w:rsidR="00E97667" w:rsidRPr="00E97667">
        <w:rPr>
          <w:rFonts w:cstheme="minorHAnsi"/>
        </w:rPr>
        <w:t>brown)</w:t>
      </w:r>
      <w:r>
        <w:rPr>
          <w:rFonts w:cstheme="minorHAnsi"/>
        </w:rPr>
        <w:t xml:space="preserve"> </w:t>
      </w:r>
      <w:r w:rsidR="00E97667" w:rsidRPr="00E97667">
        <w:rPr>
          <w:rFonts w:cstheme="minorHAnsi"/>
        </w:rPr>
        <w:t>+ 2nd maximum of (red,</w:t>
      </w:r>
      <w:r>
        <w:rPr>
          <w:rFonts w:cstheme="minorHAnsi"/>
        </w:rPr>
        <w:t xml:space="preserve"> </w:t>
      </w:r>
      <w:r w:rsidR="00E97667" w:rsidRPr="00E97667">
        <w:rPr>
          <w:rFonts w:cstheme="minorHAnsi"/>
        </w:rPr>
        <w:t>blue,</w:t>
      </w:r>
      <w:r>
        <w:rPr>
          <w:rFonts w:cstheme="minorHAnsi"/>
        </w:rPr>
        <w:t xml:space="preserve"> </w:t>
      </w:r>
      <w:r w:rsidR="00E97667" w:rsidRPr="00E97667">
        <w:rPr>
          <w:rFonts w:cstheme="minorHAnsi"/>
        </w:rPr>
        <w:t xml:space="preserve">brown) + 2 </w:t>
      </w:r>
    </w:p>
    <w:p w:rsidR="00E97667" w:rsidRDefault="00E97667" w:rsidP="00E97667">
      <w:pPr>
        <w:spacing w:after="0" w:line="240" w:lineRule="auto"/>
        <w:rPr>
          <w:rFonts w:cstheme="minorHAnsi"/>
        </w:rPr>
      </w:pPr>
      <w:r w:rsidRPr="00E97667">
        <w:rPr>
          <w:rFonts w:cstheme="minorHAnsi"/>
        </w:rPr>
        <w:t xml:space="preserve">36 + 24 + 2 = 62.     </w:t>
      </w:r>
    </w:p>
    <w:p w:rsidR="003805AE" w:rsidRPr="00E97667" w:rsidRDefault="003805AE" w:rsidP="00E97667">
      <w:pPr>
        <w:spacing w:after="0" w:line="240" w:lineRule="auto"/>
        <w:rPr>
          <w:rFonts w:cstheme="minorHAnsi"/>
        </w:rPr>
      </w:pPr>
    </w:p>
    <w:p w:rsidR="00E97667" w:rsidRPr="00E97667" w:rsidRDefault="003805AE" w:rsidP="00E97667">
      <w:pPr>
        <w:spacing w:after="0" w:line="240" w:lineRule="auto"/>
        <w:rPr>
          <w:rFonts w:cstheme="minorHAnsi"/>
        </w:rPr>
      </w:pPr>
      <w:r w:rsidRPr="002F16D0">
        <w:rPr>
          <w:rFonts w:cstheme="minorHAnsi"/>
          <w:b/>
        </w:rPr>
        <w:t>10</w:t>
      </w:r>
      <w:r>
        <w:rPr>
          <w:rFonts w:cstheme="minorHAnsi"/>
        </w:rPr>
        <w:t>.</w:t>
      </w:r>
      <w:r w:rsidR="00DE62B9">
        <w:rPr>
          <w:rFonts w:cstheme="minorHAnsi"/>
        </w:rPr>
        <w:t xml:space="preserve"> 66 people {a1, a2,</w:t>
      </w:r>
      <w:r w:rsidR="00E97667" w:rsidRPr="00E97667">
        <w:rPr>
          <w:rFonts w:cstheme="minorHAnsi"/>
        </w:rPr>
        <w:t>..., a66} meet and shake hands in a circular fashion. In other words, there are totally 36 handshakes involving the pairs, {a1, a2}, {a2, a3}, ..., {a65, a66}, {a66, a1}. Then size of the smallest set of people such that the rest have shaken hands with at least one person in the set is</w:t>
      </w:r>
    </w:p>
    <w:p w:rsidR="00E97667" w:rsidRDefault="00DE62B9" w:rsidP="00E97667">
      <w:pPr>
        <w:spacing w:after="0" w:line="240" w:lineRule="auto"/>
        <w:rPr>
          <w:rFonts w:cstheme="minorHAnsi"/>
        </w:rPr>
      </w:pPr>
      <w:r>
        <w:rPr>
          <w:rFonts w:cstheme="minorHAnsi"/>
        </w:rPr>
        <w:t>a. 22</w:t>
      </w:r>
      <w:r>
        <w:rPr>
          <w:rFonts w:cstheme="minorHAnsi"/>
        </w:rPr>
        <w:tab/>
      </w:r>
      <w:r>
        <w:rPr>
          <w:rFonts w:cstheme="minorHAnsi"/>
        </w:rPr>
        <w:tab/>
        <w:t>b. 33</w:t>
      </w:r>
      <w:r>
        <w:rPr>
          <w:rFonts w:cstheme="minorHAnsi"/>
        </w:rPr>
        <w:tab/>
      </w:r>
      <w:r>
        <w:rPr>
          <w:rFonts w:cstheme="minorHAnsi"/>
        </w:rPr>
        <w:tab/>
        <w:t>c. 65</w:t>
      </w:r>
      <w:r>
        <w:rPr>
          <w:rFonts w:cstheme="minorHAnsi"/>
        </w:rPr>
        <w:tab/>
      </w:r>
      <w:r>
        <w:rPr>
          <w:rFonts w:cstheme="minorHAnsi"/>
        </w:rPr>
        <w:tab/>
        <w:t xml:space="preserve">d. </w:t>
      </w:r>
      <w:r w:rsidR="00E97667" w:rsidRPr="00E97667">
        <w:rPr>
          <w:rFonts w:cstheme="minorHAnsi"/>
        </w:rPr>
        <w:t>11</w:t>
      </w:r>
    </w:p>
    <w:p w:rsidR="002F16D0" w:rsidRPr="00E97667" w:rsidRDefault="002F16D0" w:rsidP="00E97667">
      <w:pPr>
        <w:spacing w:after="0" w:line="240" w:lineRule="auto"/>
        <w:rPr>
          <w:rFonts w:cstheme="minorHAnsi"/>
        </w:rPr>
      </w:pPr>
      <w:r w:rsidRPr="00840441">
        <w:rPr>
          <w:rFonts w:cstheme="minorHAnsi"/>
          <w:b/>
        </w:rPr>
        <w:t>Answer:</w:t>
      </w:r>
      <w:r w:rsidR="00840441">
        <w:rPr>
          <w:rFonts w:cstheme="minorHAnsi"/>
        </w:rPr>
        <w:t xml:space="preserve"> A</w:t>
      </w:r>
    </w:p>
    <w:p w:rsidR="00E97667" w:rsidRPr="00052C7B" w:rsidRDefault="00996769" w:rsidP="00E97667">
      <w:pPr>
        <w:spacing w:after="0" w:line="240" w:lineRule="auto"/>
        <w:rPr>
          <w:rFonts w:cstheme="minorHAnsi"/>
          <w:b/>
        </w:rPr>
      </w:pPr>
      <w:r>
        <w:rPr>
          <w:rFonts w:cstheme="minorHAnsi"/>
          <w:b/>
        </w:rPr>
        <w:t>Explanation</w:t>
      </w:r>
      <w:r w:rsidR="00E97667" w:rsidRPr="00052C7B">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 xml:space="preserve"> For minimum people in a set we can consider handshakes as {a1, a2, </w:t>
      </w:r>
      <w:r w:rsidR="00840441" w:rsidRPr="00E97667">
        <w:rPr>
          <w:rFonts w:cstheme="minorHAnsi"/>
        </w:rPr>
        <w:t>a3}</w:t>
      </w:r>
      <w:r w:rsidR="00840441">
        <w:rPr>
          <w:rFonts w:cstheme="minorHAnsi"/>
        </w:rPr>
        <w:t>,</w:t>
      </w:r>
      <w:r w:rsidRPr="00E97667">
        <w:rPr>
          <w:rFonts w:cstheme="minorHAnsi"/>
        </w:rPr>
        <w:t xml:space="preserve"> {a4, a5, a6},</w:t>
      </w:r>
    </w:p>
    <w:p w:rsidR="00E97667" w:rsidRPr="00E97667" w:rsidRDefault="00E97667" w:rsidP="00E97667">
      <w:pPr>
        <w:spacing w:after="0" w:line="240" w:lineRule="auto"/>
        <w:rPr>
          <w:rFonts w:cstheme="minorHAnsi"/>
        </w:rPr>
      </w:pPr>
      <w:r w:rsidRPr="00E97667">
        <w:rPr>
          <w:rFonts w:cstheme="minorHAnsi"/>
        </w:rPr>
        <w:t>{a7, a8, a9},…….{ an-2,an-1,an}</w:t>
      </w:r>
    </w:p>
    <w:p w:rsidR="00E97667" w:rsidRPr="00E97667" w:rsidRDefault="00E97667" w:rsidP="00E97667">
      <w:pPr>
        <w:spacing w:after="0" w:line="240" w:lineRule="auto"/>
        <w:rPr>
          <w:rFonts w:cstheme="minorHAnsi"/>
        </w:rPr>
      </w:pPr>
      <w:r w:rsidRPr="00E97667">
        <w:rPr>
          <w:rFonts w:cstheme="minorHAnsi"/>
        </w:rPr>
        <w:t>For minimum people, we can consider the set {a2, a5, a8… an-1}.</w:t>
      </w:r>
    </w:p>
    <w:p w:rsidR="00E97667" w:rsidRPr="00E97667" w:rsidRDefault="00E97667" w:rsidP="00E97667">
      <w:pPr>
        <w:spacing w:after="0" w:line="240" w:lineRule="auto"/>
        <w:rPr>
          <w:rFonts w:cstheme="minorHAnsi"/>
        </w:rPr>
      </w:pPr>
      <w:r w:rsidRPr="00E97667">
        <w:rPr>
          <w:rFonts w:cstheme="minorHAnsi"/>
        </w:rPr>
        <w:t>So, MINIMUM people in a set = n / 3</w:t>
      </w:r>
    </w:p>
    <w:p w:rsidR="00E97667" w:rsidRPr="00E97667" w:rsidRDefault="00E97667" w:rsidP="00E97667">
      <w:pPr>
        <w:spacing w:after="0" w:line="240" w:lineRule="auto"/>
        <w:rPr>
          <w:rFonts w:cstheme="minorHAnsi"/>
        </w:rPr>
      </w:pPr>
      <w:r w:rsidRPr="00E97667">
        <w:rPr>
          <w:rFonts w:cstheme="minorHAnsi"/>
        </w:rPr>
        <w:t>so n/3=66/3=22</w:t>
      </w:r>
    </w:p>
    <w:p w:rsidR="00E97667" w:rsidRPr="00E97667" w:rsidRDefault="00E97667" w:rsidP="00E97667">
      <w:pPr>
        <w:spacing w:after="0" w:line="240" w:lineRule="auto"/>
        <w:rPr>
          <w:rFonts w:cstheme="minorHAnsi"/>
        </w:rPr>
      </w:pPr>
    </w:p>
    <w:p w:rsidR="00E97667" w:rsidRPr="00E97667" w:rsidRDefault="002F16D0" w:rsidP="00E97667">
      <w:pPr>
        <w:spacing w:after="0" w:line="240" w:lineRule="auto"/>
        <w:rPr>
          <w:rFonts w:cstheme="minorHAnsi"/>
        </w:rPr>
      </w:pPr>
      <w:r w:rsidRPr="006C32CE">
        <w:rPr>
          <w:rFonts w:cstheme="minorHAnsi"/>
          <w:b/>
        </w:rPr>
        <w:t>11</w:t>
      </w:r>
      <w:r>
        <w:rPr>
          <w:rFonts w:cstheme="minorHAnsi"/>
        </w:rPr>
        <w:t xml:space="preserve">. </w:t>
      </w:r>
      <w:r w:rsidR="00E97667" w:rsidRPr="00E97667">
        <w:rPr>
          <w:rFonts w:cstheme="minorHAnsi"/>
        </w:rPr>
        <w:t xml:space="preserve">The IT giant Tirnop has recently crossed a head count of 150000 and earning of $7 billion. As one of the forerunners in the technology front, Tirnop continues to lead the way in products and services in India. At Tirnop, all programmers are equal in every respect. They receive identical salaries and also write code at the same rate Suppose 16 such programmers take 16 minutes to write 16 lines of code in total. How many lines of code can be written by 96 programmers in 96 minutes? The IT giant Tirnop has recently crossed a head count of 150000 and earning of $7 billion. As one of the forerunners in the technology front, Tirnop continues to lead the way in products and services in India. At Tirnop, all programmers are equal in every respect. They receive identical salaries and also write code at the same rate Suppose 16 such programmers take 16 minutes to write 16 lines of code in total. How </w:t>
      </w:r>
      <w:r w:rsidR="00E97667" w:rsidRPr="00E97667">
        <w:rPr>
          <w:rFonts w:cstheme="minorHAnsi"/>
        </w:rPr>
        <w:lastRenderedPageBreak/>
        <w:t>many lines of code can be written by 96 programmers in 96 minutes?</w:t>
      </w:r>
    </w:p>
    <w:p w:rsidR="00E97667" w:rsidRDefault="002F16D0" w:rsidP="00E97667">
      <w:pPr>
        <w:spacing w:after="0" w:line="240" w:lineRule="auto"/>
        <w:rPr>
          <w:rFonts w:cstheme="minorHAnsi"/>
        </w:rPr>
      </w:pPr>
      <w:r>
        <w:rPr>
          <w:rFonts w:cstheme="minorHAnsi"/>
        </w:rPr>
        <w:t>a. 16</w:t>
      </w:r>
      <w:r>
        <w:rPr>
          <w:rFonts w:cstheme="minorHAnsi"/>
        </w:rPr>
        <w:tab/>
      </w:r>
      <w:r>
        <w:rPr>
          <w:rFonts w:cstheme="minorHAnsi"/>
        </w:rPr>
        <w:tab/>
        <w:t xml:space="preserve">b. </w:t>
      </w:r>
      <w:r w:rsidR="00E97667" w:rsidRPr="00E97667">
        <w:rPr>
          <w:rFonts w:cstheme="minorHAnsi"/>
        </w:rPr>
        <w:t>576</w:t>
      </w:r>
      <w:r>
        <w:rPr>
          <w:rFonts w:cstheme="minorHAnsi"/>
        </w:rPr>
        <w:tab/>
      </w:r>
      <w:r>
        <w:rPr>
          <w:rFonts w:cstheme="minorHAnsi"/>
        </w:rPr>
        <w:tab/>
        <w:t>c. 432</w:t>
      </w:r>
      <w:r>
        <w:rPr>
          <w:rFonts w:cstheme="minorHAnsi"/>
        </w:rPr>
        <w:tab/>
      </w:r>
      <w:r>
        <w:rPr>
          <w:rFonts w:cstheme="minorHAnsi"/>
        </w:rPr>
        <w:tab/>
        <w:t xml:space="preserve">d. </w:t>
      </w:r>
      <w:r w:rsidR="00E97667" w:rsidRPr="00E97667">
        <w:rPr>
          <w:rFonts w:cstheme="minorHAnsi"/>
        </w:rPr>
        <w:t>96</w:t>
      </w:r>
    </w:p>
    <w:p w:rsidR="00E97667" w:rsidRDefault="002F16D0" w:rsidP="00E97667">
      <w:pPr>
        <w:spacing w:after="0" w:line="240" w:lineRule="auto"/>
        <w:rPr>
          <w:rFonts w:cstheme="minorHAnsi"/>
        </w:rPr>
      </w:pPr>
      <w:r>
        <w:rPr>
          <w:rFonts w:cstheme="minorHAnsi"/>
          <w:b/>
        </w:rPr>
        <w:t>Answer</w:t>
      </w:r>
      <w:r w:rsidR="00E97667" w:rsidRPr="002F16D0">
        <w:rPr>
          <w:rFonts w:cstheme="minorHAnsi"/>
          <w:b/>
        </w:rPr>
        <w:t>:</w:t>
      </w:r>
      <w:r w:rsidR="00E97667" w:rsidRPr="00E97667">
        <w:rPr>
          <w:rFonts w:cstheme="minorHAnsi"/>
        </w:rPr>
        <w:t xml:space="preserve"> B</w:t>
      </w:r>
    </w:p>
    <w:p w:rsidR="00E97667" w:rsidRPr="002F16D0" w:rsidRDefault="002F16D0" w:rsidP="00E97667">
      <w:pPr>
        <w:spacing w:after="0" w:line="240" w:lineRule="auto"/>
        <w:rPr>
          <w:rFonts w:cstheme="minorHAnsi"/>
        </w:rPr>
      </w:pPr>
      <w:r>
        <w:rPr>
          <w:rFonts w:cstheme="minorHAnsi"/>
          <w:b/>
        </w:rPr>
        <w:t>Explanation</w:t>
      </w:r>
      <w:r w:rsidR="00E97667" w:rsidRPr="002F16D0">
        <w:rPr>
          <w:rFonts w:cstheme="minorHAnsi"/>
          <w:b/>
        </w:rPr>
        <w:t>:</w:t>
      </w:r>
      <w:r w:rsidR="00E97667" w:rsidRPr="002F16D0">
        <w:rPr>
          <w:rFonts w:cstheme="minorHAnsi"/>
        </w:rPr>
        <w:t xml:space="preserve"> </w:t>
      </w:r>
    </w:p>
    <w:p w:rsidR="00E97667" w:rsidRPr="00E97667" w:rsidRDefault="00E97667" w:rsidP="00E97667">
      <w:pPr>
        <w:spacing w:after="0" w:line="240" w:lineRule="auto"/>
        <w:rPr>
          <w:rFonts w:cstheme="minorHAnsi"/>
        </w:rPr>
      </w:pPr>
      <w:r w:rsidRPr="00E97667">
        <w:rPr>
          <w:rFonts w:cstheme="minorHAnsi"/>
        </w:rPr>
        <w:t xml:space="preserve"> (16 men)*(16 min)</w:t>
      </w:r>
      <w:r w:rsidR="002F16D0" w:rsidRPr="00E97667">
        <w:rPr>
          <w:rFonts w:cstheme="minorHAnsi"/>
        </w:rPr>
        <w:t>/ (</w:t>
      </w:r>
      <w:r w:rsidRPr="00E97667">
        <w:rPr>
          <w:rFonts w:cstheme="minorHAnsi"/>
        </w:rPr>
        <w:t>16 lines</w:t>
      </w:r>
      <w:r w:rsidR="002F16D0" w:rsidRPr="00E97667">
        <w:rPr>
          <w:rFonts w:cstheme="minorHAnsi"/>
        </w:rPr>
        <w:t>) = (</w:t>
      </w:r>
      <w:r w:rsidRPr="00E97667">
        <w:rPr>
          <w:rFonts w:cstheme="minorHAnsi"/>
        </w:rPr>
        <w:t>96 men</w:t>
      </w:r>
      <w:r w:rsidR="002F16D0" w:rsidRPr="00E97667">
        <w:rPr>
          <w:rFonts w:cstheme="minorHAnsi"/>
        </w:rPr>
        <w:t>) (</w:t>
      </w:r>
      <w:r w:rsidRPr="00E97667">
        <w:rPr>
          <w:rFonts w:cstheme="minorHAnsi"/>
        </w:rPr>
        <w:t>96 min)/</w:t>
      </w:r>
      <w:r w:rsidR="002F16D0" w:rsidRPr="00E97667">
        <w:rPr>
          <w:rFonts w:cstheme="minorHAnsi"/>
        </w:rPr>
        <w:t>x (</w:t>
      </w:r>
      <w:r w:rsidRPr="00E97667">
        <w:rPr>
          <w:rFonts w:cstheme="minorHAnsi"/>
        </w:rPr>
        <w:t xml:space="preserve">lines) </w:t>
      </w:r>
    </w:p>
    <w:p w:rsidR="00E97667" w:rsidRPr="00E97667" w:rsidRDefault="002F16D0" w:rsidP="00E97667">
      <w:pPr>
        <w:spacing w:after="0" w:line="240" w:lineRule="auto"/>
        <w:rPr>
          <w:rFonts w:cstheme="minorHAnsi"/>
        </w:rPr>
      </w:pPr>
      <w:r w:rsidRPr="00E97667">
        <w:rPr>
          <w:rFonts w:cstheme="minorHAnsi"/>
        </w:rPr>
        <w:t>Hence</w:t>
      </w:r>
      <w:r w:rsidR="00E97667" w:rsidRPr="00E97667">
        <w:rPr>
          <w:rFonts w:cstheme="minorHAnsi"/>
        </w:rPr>
        <w:t xml:space="preserve"> x=576</w:t>
      </w:r>
    </w:p>
    <w:p w:rsidR="00E97667" w:rsidRPr="00E97667" w:rsidRDefault="00E97667" w:rsidP="00E97667">
      <w:pPr>
        <w:spacing w:after="0" w:line="240" w:lineRule="auto"/>
        <w:rPr>
          <w:rFonts w:cstheme="minorHAnsi"/>
        </w:rPr>
      </w:pPr>
    </w:p>
    <w:p w:rsidR="00F91D8B" w:rsidRPr="00E97667" w:rsidRDefault="00F91D8B" w:rsidP="00E97667">
      <w:pPr>
        <w:spacing w:after="0" w:line="240" w:lineRule="auto"/>
        <w:rPr>
          <w:rFonts w:cstheme="minorHAnsi"/>
        </w:rPr>
      </w:pPr>
      <w:r w:rsidRPr="00F91D8B">
        <w:rPr>
          <w:rFonts w:cstheme="minorHAnsi"/>
          <w:b/>
        </w:rPr>
        <w:t>12</w:t>
      </w:r>
      <w:r>
        <w:rPr>
          <w:rFonts w:cstheme="minorHAnsi"/>
        </w:rPr>
        <w:t xml:space="preserve">. </w:t>
      </w:r>
      <w:r w:rsidR="00E97667" w:rsidRPr="00E97667">
        <w:rPr>
          <w:rFonts w:cstheme="minorHAnsi"/>
        </w:rPr>
        <w:t>Anoop managed to draw 6 circles of equal radii with their centres on the diagonal of a square such that the two extreme circles touch two sides of the square and each middle circle touches two cir</w:t>
      </w:r>
      <w:r>
        <w:rPr>
          <w:rFonts w:cstheme="minorHAnsi"/>
        </w:rPr>
        <w:t>cles on either side. Find the r</w:t>
      </w:r>
      <w:r w:rsidR="00E97667" w:rsidRPr="00E97667">
        <w:rPr>
          <w:rFonts w:cstheme="minorHAnsi"/>
        </w:rPr>
        <w:t>atio of the side of the square to the radius of the circles. Assume √2 is 1.4.</w:t>
      </w:r>
    </w:p>
    <w:p w:rsidR="00E97667" w:rsidRDefault="00F91D8B" w:rsidP="00E97667">
      <w:pPr>
        <w:spacing w:after="0" w:line="240" w:lineRule="auto"/>
        <w:rPr>
          <w:rFonts w:cstheme="minorHAnsi"/>
        </w:rPr>
      </w:pPr>
      <w:r>
        <w:rPr>
          <w:rFonts w:cstheme="minorHAnsi"/>
        </w:rPr>
        <w:t>a. 9:1</w:t>
      </w:r>
      <w:r>
        <w:rPr>
          <w:rFonts w:cstheme="minorHAnsi"/>
        </w:rPr>
        <w:tab/>
        <w:t xml:space="preserve">              b. </w:t>
      </w:r>
      <w:r w:rsidRPr="00E97667">
        <w:rPr>
          <w:rFonts w:cstheme="minorHAnsi"/>
        </w:rPr>
        <w:t>6.2:</w:t>
      </w:r>
      <w:r w:rsidR="00E97667" w:rsidRPr="00E97667">
        <w:rPr>
          <w:rFonts w:cstheme="minorHAnsi"/>
        </w:rPr>
        <w:t xml:space="preserve"> 1</w:t>
      </w:r>
      <w:r>
        <w:rPr>
          <w:rFonts w:cstheme="minorHAnsi"/>
        </w:rPr>
        <w:t xml:space="preserve">          c. 10.4: 1</w:t>
      </w:r>
      <w:r>
        <w:rPr>
          <w:rFonts w:cstheme="minorHAnsi"/>
        </w:rPr>
        <w:tab/>
        <w:t xml:space="preserve">          d. </w:t>
      </w:r>
      <w:r w:rsidRPr="00E97667">
        <w:rPr>
          <w:rFonts w:cstheme="minorHAnsi"/>
        </w:rPr>
        <w:t>7.6:</w:t>
      </w:r>
      <w:r w:rsidR="00E97667" w:rsidRPr="00E97667">
        <w:rPr>
          <w:rFonts w:cstheme="minorHAnsi"/>
        </w:rPr>
        <w:t xml:space="preserve"> 1</w:t>
      </w:r>
    </w:p>
    <w:p w:rsidR="00E97667" w:rsidRDefault="00F91D8B" w:rsidP="00E97667">
      <w:pPr>
        <w:spacing w:after="0" w:line="240" w:lineRule="auto"/>
        <w:rPr>
          <w:rFonts w:cstheme="minorHAnsi"/>
        </w:rPr>
      </w:pPr>
      <w:r>
        <w:rPr>
          <w:rFonts w:cstheme="minorHAnsi"/>
          <w:b/>
        </w:rPr>
        <w:t>Answer</w:t>
      </w:r>
      <w:r w:rsidR="00E97667" w:rsidRPr="00F91D8B">
        <w:rPr>
          <w:rFonts w:cstheme="minorHAnsi"/>
          <w:b/>
        </w:rPr>
        <w:t>:</w:t>
      </w:r>
      <w:r w:rsidR="00E97667" w:rsidRPr="00E97667">
        <w:rPr>
          <w:rFonts w:cstheme="minorHAnsi"/>
        </w:rPr>
        <w:t xml:space="preserve"> C</w:t>
      </w:r>
    </w:p>
    <w:p w:rsidR="00E97667" w:rsidRPr="00F91D8B" w:rsidRDefault="00F91D8B" w:rsidP="00E97667">
      <w:pPr>
        <w:spacing w:after="0" w:line="240" w:lineRule="auto"/>
        <w:rPr>
          <w:rFonts w:cstheme="minorHAnsi"/>
          <w:b/>
        </w:rPr>
      </w:pPr>
      <w:r>
        <w:rPr>
          <w:rFonts w:cstheme="minorHAnsi"/>
          <w:b/>
        </w:rPr>
        <w:t>Explanation</w:t>
      </w:r>
      <w:r w:rsidR="00E97667" w:rsidRPr="00F91D8B">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Let the radius of circle be r</w:t>
      </w:r>
    </w:p>
    <w:p w:rsidR="00E97667" w:rsidRPr="00E97667" w:rsidRDefault="00F91D8B" w:rsidP="00E97667">
      <w:pPr>
        <w:spacing w:after="0" w:line="240" w:lineRule="auto"/>
        <w:rPr>
          <w:rFonts w:cstheme="minorHAnsi"/>
        </w:rPr>
      </w:pPr>
      <w:r w:rsidRPr="00E97667">
        <w:rPr>
          <w:rFonts w:cstheme="minorHAnsi"/>
        </w:rPr>
        <w:t>Let</w:t>
      </w:r>
      <w:r w:rsidR="00E97667" w:rsidRPr="00E97667">
        <w:rPr>
          <w:rFonts w:cstheme="minorHAnsi"/>
        </w:rPr>
        <w:t xml:space="preserve"> the side of square be a</w:t>
      </w:r>
    </w:p>
    <w:p w:rsidR="00E97667" w:rsidRPr="00E97667" w:rsidRDefault="00F91D8B" w:rsidP="00E97667">
      <w:pPr>
        <w:spacing w:after="0" w:line="240" w:lineRule="auto"/>
        <w:rPr>
          <w:rFonts w:cstheme="minorHAnsi"/>
        </w:rPr>
      </w:pPr>
      <w:r w:rsidRPr="00E97667">
        <w:rPr>
          <w:rFonts w:cstheme="minorHAnsi"/>
        </w:rPr>
        <w:t>Then</w:t>
      </w:r>
      <w:r w:rsidR="00E97667" w:rsidRPr="00E97667">
        <w:rPr>
          <w:rFonts w:cstheme="minorHAnsi"/>
        </w:rPr>
        <w:t xml:space="preserve"> diagonal of square= a*sqrt(2)</w:t>
      </w:r>
    </w:p>
    <w:p w:rsidR="00E97667" w:rsidRPr="00E97667" w:rsidRDefault="00E97667" w:rsidP="00E97667">
      <w:pPr>
        <w:spacing w:after="0" w:line="240" w:lineRule="auto"/>
        <w:rPr>
          <w:rFonts w:cstheme="minorHAnsi"/>
        </w:rPr>
      </w:pPr>
      <w:r w:rsidRPr="00E97667">
        <w:rPr>
          <w:rFonts w:cstheme="minorHAnsi"/>
        </w:rPr>
        <w:t>This diagonal length = 12*r + 2r * sqrt(2)</w:t>
      </w:r>
    </w:p>
    <w:p w:rsidR="00E97667" w:rsidRPr="00E97667" w:rsidRDefault="00E97667" w:rsidP="00E97667">
      <w:pPr>
        <w:spacing w:after="0" w:line="240" w:lineRule="auto"/>
        <w:rPr>
          <w:rFonts w:cstheme="minorHAnsi"/>
        </w:rPr>
      </w:pPr>
      <w:r w:rsidRPr="00E97667">
        <w:rPr>
          <w:rFonts w:cstheme="minorHAnsi"/>
        </w:rPr>
        <w:t>(</w:t>
      </w:r>
      <w:r w:rsidR="00F91D8B" w:rsidRPr="00E97667">
        <w:rPr>
          <w:rFonts w:cstheme="minorHAnsi"/>
        </w:rPr>
        <w:t>Because</w:t>
      </w:r>
      <w:r w:rsidRPr="00E97667">
        <w:rPr>
          <w:rFonts w:cstheme="minorHAnsi"/>
        </w:rPr>
        <w:t xml:space="preserve"> the extreme circle's radius is perpendicular to side of square.)</w:t>
      </w:r>
    </w:p>
    <w:p w:rsidR="00E97667" w:rsidRPr="00E97667" w:rsidRDefault="00E97667" w:rsidP="00E97667">
      <w:pPr>
        <w:spacing w:after="0" w:line="240" w:lineRule="auto"/>
        <w:rPr>
          <w:rFonts w:cstheme="minorHAnsi"/>
        </w:rPr>
      </w:pPr>
      <w:r w:rsidRPr="00E97667">
        <w:rPr>
          <w:rFonts w:cstheme="minorHAnsi"/>
        </w:rPr>
        <w:t>Thus we get</w:t>
      </w:r>
    </w:p>
    <w:p w:rsidR="00E97667" w:rsidRPr="00E97667" w:rsidRDefault="00E97667" w:rsidP="00E97667">
      <w:pPr>
        <w:spacing w:after="0" w:line="240" w:lineRule="auto"/>
        <w:rPr>
          <w:rFonts w:cstheme="minorHAnsi"/>
        </w:rPr>
      </w:pPr>
      <w:r w:rsidRPr="00E97667">
        <w:rPr>
          <w:rFonts w:cstheme="minorHAnsi"/>
        </w:rPr>
        <w:t>12*r+2r*sqrt(2)=a*sqrt(2)</w:t>
      </w:r>
    </w:p>
    <w:p w:rsidR="00E97667" w:rsidRPr="00E97667" w:rsidRDefault="00F91D8B" w:rsidP="00E97667">
      <w:pPr>
        <w:spacing w:after="0" w:line="240" w:lineRule="auto"/>
        <w:rPr>
          <w:rFonts w:cstheme="minorHAnsi"/>
        </w:rPr>
      </w:pPr>
      <w:r w:rsidRPr="00E97667">
        <w:rPr>
          <w:rFonts w:cstheme="minorHAnsi"/>
        </w:rPr>
        <w:t>r (</w:t>
      </w:r>
      <w:r w:rsidR="00E97667" w:rsidRPr="00E97667">
        <w:rPr>
          <w:rFonts w:cstheme="minorHAnsi"/>
        </w:rPr>
        <w:t>6*sqrt(2)+2)=a</w:t>
      </w:r>
    </w:p>
    <w:p w:rsidR="00E97667" w:rsidRPr="00E97667" w:rsidRDefault="00F91D8B" w:rsidP="00E97667">
      <w:pPr>
        <w:spacing w:after="0" w:line="240" w:lineRule="auto"/>
        <w:rPr>
          <w:rFonts w:cstheme="minorHAnsi"/>
        </w:rPr>
      </w:pPr>
      <w:r>
        <w:rPr>
          <w:rFonts w:cstheme="minorHAnsi"/>
        </w:rPr>
        <w:t>r</w:t>
      </w:r>
      <w:r w:rsidRPr="00E97667">
        <w:rPr>
          <w:rFonts w:cstheme="minorHAnsi"/>
        </w:rPr>
        <w:t>/</w:t>
      </w:r>
      <w:r w:rsidR="00E97667" w:rsidRPr="00E97667">
        <w:rPr>
          <w:rFonts w:cstheme="minorHAnsi"/>
        </w:rPr>
        <w:t>a=1/(6*sqrt(2)+2)</w:t>
      </w:r>
    </w:p>
    <w:p w:rsidR="00E97667" w:rsidRPr="00E97667" w:rsidRDefault="00E97667" w:rsidP="00E97667">
      <w:pPr>
        <w:spacing w:after="0" w:line="240" w:lineRule="auto"/>
        <w:rPr>
          <w:rFonts w:cstheme="minorHAnsi"/>
        </w:rPr>
      </w:pPr>
      <w:r w:rsidRPr="00E97667">
        <w:rPr>
          <w:rFonts w:cstheme="minorHAnsi"/>
        </w:rPr>
        <w:t>Thus ratio: r</w:t>
      </w:r>
      <w:r w:rsidR="00F91D8B" w:rsidRPr="00E97667">
        <w:rPr>
          <w:rFonts w:cstheme="minorHAnsi"/>
        </w:rPr>
        <w:t>: a</w:t>
      </w:r>
      <w:r w:rsidRPr="00E97667">
        <w:rPr>
          <w:rFonts w:cstheme="minorHAnsi"/>
        </w:rPr>
        <w:t xml:space="preserve"> = </w:t>
      </w:r>
      <w:r w:rsidR="00F91D8B" w:rsidRPr="00E97667">
        <w:rPr>
          <w:rFonts w:cstheme="minorHAnsi"/>
        </w:rPr>
        <w:t>1 :( 6</w:t>
      </w:r>
      <w:r w:rsidRPr="00E97667">
        <w:rPr>
          <w:rFonts w:cstheme="minorHAnsi"/>
        </w:rPr>
        <w:t>*sqrt(2)+2)</w:t>
      </w:r>
    </w:p>
    <w:p w:rsidR="00E97667" w:rsidRPr="00E97667" w:rsidRDefault="00E97667" w:rsidP="00E97667">
      <w:pPr>
        <w:spacing w:after="0" w:line="240" w:lineRule="auto"/>
        <w:rPr>
          <w:rFonts w:cstheme="minorHAnsi"/>
        </w:rPr>
      </w:pPr>
      <w:r w:rsidRPr="00E97667">
        <w:rPr>
          <w:rFonts w:cstheme="minorHAnsi"/>
        </w:rPr>
        <w:t xml:space="preserve"> = 1: 10.4</w:t>
      </w:r>
    </w:p>
    <w:p w:rsidR="00E97667" w:rsidRDefault="00E97667" w:rsidP="00E97667">
      <w:pPr>
        <w:spacing w:after="0" w:line="240" w:lineRule="auto"/>
        <w:rPr>
          <w:rFonts w:cstheme="minorHAnsi"/>
        </w:rPr>
      </w:pPr>
      <w:r w:rsidRPr="00E97667">
        <w:rPr>
          <w:rFonts w:cstheme="minorHAnsi"/>
        </w:rPr>
        <w:t>So, a : r = 10.4 : 1</w:t>
      </w:r>
    </w:p>
    <w:p w:rsidR="00F91D8B" w:rsidRPr="00E97667" w:rsidRDefault="00F91D8B" w:rsidP="00E97667">
      <w:pPr>
        <w:spacing w:after="0" w:line="240" w:lineRule="auto"/>
        <w:rPr>
          <w:rFonts w:cstheme="minorHAnsi"/>
        </w:rPr>
      </w:pPr>
    </w:p>
    <w:p w:rsidR="00E97667" w:rsidRPr="00E97667" w:rsidRDefault="00F91D8B" w:rsidP="00E97667">
      <w:pPr>
        <w:spacing w:after="0" w:line="240" w:lineRule="auto"/>
        <w:rPr>
          <w:rFonts w:cstheme="minorHAnsi"/>
        </w:rPr>
      </w:pPr>
      <w:r w:rsidRPr="00244AA7">
        <w:rPr>
          <w:rFonts w:cstheme="minorHAnsi"/>
          <w:b/>
        </w:rPr>
        <w:t>13</w:t>
      </w:r>
      <w:r>
        <w:rPr>
          <w:rFonts w:cstheme="minorHAnsi"/>
        </w:rPr>
        <w:t xml:space="preserve">. </w:t>
      </w:r>
      <w:r w:rsidR="00E97667" w:rsidRPr="00E97667">
        <w:rPr>
          <w:rFonts w:cstheme="minorHAnsi"/>
        </w:rPr>
        <w:t>A hare and tortoise a race along a circle of 100 yards diameter. The tortoise goes in one direction and the hare in the other. The hare starts after tortoise has covered 1/5 its distance and that leisurely. The hare and tortoise meet when the hare has covered only 1/4 of the distance. By what factor should the hare increase its speed so as to tie the race?</w:t>
      </w:r>
    </w:p>
    <w:p w:rsidR="00E97667" w:rsidRDefault="00F91D8B" w:rsidP="00E97667">
      <w:pPr>
        <w:spacing w:after="0" w:line="240" w:lineRule="auto"/>
        <w:rPr>
          <w:rFonts w:cstheme="minorHAnsi"/>
        </w:rPr>
      </w:pPr>
      <w:r>
        <w:rPr>
          <w:rFonts w:cstheme="minorHAnsi"/>
        </w:rPr>
        <w:t>a. 8</w:t>
      </w:r>
      <w:r>
        <w:rPr>
          <w:rFonts w:cstheme="minorHAnsi"/>
        </w:rPr>
        <w:tab/>
      </w:r>
      <w:r>
        <w:rPr>
          <w:rFonts w:cstheme="minorHAnsi"/>
        </w:rPr>
        <w:tab/>
        <w:t xml:space="preserve">b. </w:t>
      </w:r>
      <w:r w:rsidR="00E97667" w:rsidRPr="00E97667">
        <w:rPr>
          <w:rFonts w:cstheme="minorHAnsi"/>
        </w:rPr>
        <w:t>37</w:t>
      </w:r>
      <w:r>
        <w:rPr>
          <w:rFonts w:cstheme="minorHAnsi"/>
        </w:rPr>
        <w:tab/>
      </w:r>
      <w:r>
        <w:rPr>
          <w:rFonts w:cstheme="minorHAnsi"/>
        </w:rPr>
        <w:tab/>
        <w:t>c. 45</w:t>
      </w:r>
      <w:r>
        <w:rPr>
          <w:rFonts w:cstheme="minorHAnsi"/>
        </w:rPr>
        <w:tab/>
      </w:r>
      <w:r>
        <w:rPr>
          <w:rFonts w:cstheme="minorHAnsi"/>
        </w:rPr>
        <w:tab/>
        <w:t xml:space="preserve">d. </w:t>
      </w:r>
      <w:r w:rsidR="00E97667" w:rsidRPr="00E97667">
        <w:rPr>
          <w:rFonts w:cstheme="minorHAnsi"/>
        </w:rPr>
        <w:t>6.6</w:t>
      </w:r>
    </w:p>
    <w:p w:rsidR="00E97667" w:rsidRDefault="00F91D8B" w:rsidP="00E97667">
      <w:pPr>
        <w:spacing w:after="0" w:line="240" w:lineRule="auto"/>
        <w:rPr>
          <w:rFonts w:cstheme="minorHAnsi"/>
        </w:rPr>
      </w:pPr>
      <w:r>
        <w:rPr>
          <w:rFonts w:cstheme="minorHAnsi"/>
          <w:b/>
        </w:rPr>
        <w:t>Answer</w:t>
      </w:r>
      <w:r w:rsidR="00E97667" w:rsidRPr="00F91D8B">
        <w:rPr>
          <w:rFonts w:cstheme="minorHAnsi"/>
          <w:b/>
        </w:rPr>
        <w:t>:</w:t>
      </w:r>
      <w:r w:rsidR="00E97667" w:rsidRPr="00E97667">
        <w:rPr>
          <w:rFonts w:cstheme="minorHAnsi"/>
        </w:rPr>
        <w:t xml:space="preserve"> D</w:t>
      </w:r>
    </w:p>
    <w:p w:rsidR="00E97667" w:rsidRPr="00F91D8B" w:rsidRDefault="00F91D8B" w:rsidP="00E97667">
      <w:pPr>
        <w:spacing w:after="0" w:line="240" w:lineRule="auto"/>
        <w:rPr>
          <w:rFonts w:cstheme="minorHAnsi"/>
          <w:b/>
        </w:rPr>
      </w:pPr>
      <w:r>
        <w:rPr>
          <w:rFonts w:cstheme="minorHAnsi"/>
          <w:b/>
        </w:rPr>
        <w:t>Explanation</w:t>
      </w:r>
      <w:r w:rsidR="00E97667" w:rsidRPr="00F91D8B">
        <w:rPr>
          <w:rFonts w:cstheme="minorHAnsi"/>
          <w:b/>
        </w:rPr>
        <w:t xml:space="preserve">: </w:t>
      </w:r>
    </w:p>
    <w:p w:rsidR="00E97667" w:rsidRPr="00E97667" w:rsidRDefault="00F91D8B" w:rsidP="00E97667">
      <w:pPr>
        <w:spacing w:after="0" w:line="240" w:lineRule="auto"/>
        <w:rPr>
          <w:rFonts w:cstheme="minorHAnsi"/>
        </w:rPr>
      </w:pPr>
      <w:r w:rsidRPr="00E97667">
        <w:rPr>
          <w:rFonts w:cstheme="minorHAnsi"/>
        </w:rPr>
        <w:t>First</w:t>
      </w:r>
      <w:r w:rsidR="00E97667" w:rsidRPr="00E97667">
        <w:rPr>
          <w:rFonts w:cstheme="minorHAnsi"/>
        </w:rPr>
        <w:t xml:space="preserve"> distance = 1/x</w:t>
      </w:r>
    </w:p>
    <w:p w:rsidR="00E97667" w:rsidRPr="00E97667" w:rsidRDefault="00F91D8B" w:rsidP="00E97667">
      <w:pPr>
        <w:spacing w:after="0" w:line="240" w:lineRule="auto"/>
        <w:rPr>
          <w:rFonts w:cstheme="minorHAnsi"/>
        </w:rPr>
      </w:pPr>
      <w:r w:rsidRPr="00E97667">
        <w:rPr>
          <w:rFonts w:cstheme="minorHAnsi"/>
        </w:rPr>
        <w:t>Second</w:t>
      </w:r>
      <w:r w:rsidR="00E97667" w:rsidRPr="00E97667">
        <w:rPr>
          <w:rFonts w:cstheme="minorHAnsi"/>
        </w:rPr>
        <w:t xml:space="preserve"> distance = 1/y</w:t>
      </w:r>
    </w:p>
    <w:p w:rsidR="00E97667" w:rsidRPr="00E97667" w:rsidRDefault="00F91D8B" w:rsidP="00E97667">
      <w:pPr>
        <w:spacing w:after="0" w:line="240" w:lineRule="auto"/>
        <w:rPr>
          <w:rFonts w:cstheme="minorHAnsi"/>
        </w:rPr>
      </w:pPr>
      <w:r w:rsidRPr="00E97667">
        <w:rPr>
          <w:rFonts w:cstheme="minorHAnsi"/>
        </w:rPr>
        <w:t>Let</w:t>
      </w:r>
      <w:r w:rsidR="00E97667" w:rsidRPr="00E97667">
        <w:rPr>
          <w:rFonts w:cstheme="minorHAnsi"/>
        </w:rPr>
        <w:t xml:space="preserve"> z = xy-x</w:t>
      </w:r>
    </w:p>
    <w:p w:rsidR="00E97667" w:rsidRPr="00E97667" w:rsidRDefault="00F91D8B" w:rsidP="00E97667">
      <w:pPr>
        <w:spacing w:after="0" w:line="240" w:lineRule="auto"/>
        <w:rPr>
          <w:rFonts w:cstheme="minorHAnsi"/>
        </w:rPr>
      </w:pPr>
      <w:r w:rsidRPr="00E97667">
        <w:rPr>
          <w:rFonts w:cstheme="minorHAnsi"/>
        </w:rPr>
        <w:t>Required</w:t>
      </w:r>
      <w:r w:rsidR="00E97667" w:rsidRPr="00E97667">
        <w:rPr>
          <w:rFonts w:cstheme="minorHAnsi"/>
        </w:rPr>
        <w:t xml:space="preserve"> factor will be = z*(z-y)/x^2</w:t>
      </w:r>
    </w:p>
    <w:p w:rsidR="00E97667" w:rsidRPr="00E97667" w:rsidRDefault="00F91D8B" w:rsidP="00E97667">
      <w:pPr>
        <w:spacing w:after="0" w:line="240" w:lineRule="auto"/>
        <w:rPr>
          <w:rFonts w:cstheme="minorHAnsi"/>
        </w:rPr>
      </w:pPr>
      <w:r w:rsidRPr="00E97667">
        <w:rPr>
          <w:rFonts w:cstheme="minorHAnsi"/>
        </w:rPr>
        <w:t>In</w:t>
      </w:r>
      <w:r w:rsidR="00E97667" w:rsidRPr="00E97667">
        <w:rPr>
          <w:rFonts w:cstheme="minorHAnsi"/>
        </w:rPr>
        <w:t xml:space="preserve"> this question..</w:t>
      </w:r>
    </w:p>
    <w:p w:rsidR="00E97667" w:rsidRPr="00E97667" w:rsidRDefault="00F91D8B" w:rsidP="00E97667">
      <w:pPr>
        <w:spacing w:after="0" w:line="240" w:lineRule="auto"/>
        <w:rPr>
          <w:rFonts w:cstheme="minorHAnsi"/>
        </w:rPr>
      </w:pPr>
      <w:r>
        <w:rPr>
          <w:rFonts w:cstheme="minorHAnsi"/>
        </w:rPr>
        <w:t>x=5</w:t>
      </w:r>
      <w:r w:rsidR="00E97667" w:rsidRPr="00E97667">
        <w:rPr>
          <w:rFonts w:cstheme="minorHAnsi"/>
        </w:rPr>
        <w:t>, y=4</w:t>
      </w:r>
    </w:p>
    <w:p w:rsidR="00E97667" w:rsidRPr="00E97667" w:rsidRDefault="00E97667" w:rsidP="00E97667">
      <w:pPr>
        <w:spacing w:after="0" w:line="240" w:lineRule="auto"/>
        <w:rPr>
          <w:rFonts w:cstheme="minorHAnsi"/>
        </w:rPr>
      </w:pPr>
      <w:r w:rsidRPr="00E97667">
        <w:rPr>
          <w:rFonts w:cstheme="minorHAnsi"/>
        </w:rPr>
        <w:t>z=5*4-5=15</w:t>
      </w:r>
    </w:p>
    <w:p w:rsidR="00E97667" w:rsidRPr="00E97667" w:rsidRDefault="00E97667" w:rsidP="00E97667">
      <w:pPr>
        <w:spacing w:after="0" w:line="240" w:lineRule="auto"/>
        <w:rPr>
          <w:rFonts w:cstheme="minorHAnsi"/>
        </w:rPr>
      </w:pPr>
      <w:r w:rsidRPr="00E97667">
        <w:rPr>
          <w:rFonts w:cstheme="minorHAnsi"/>
        </w:rPr>
        <w:t>z-y = 15-4 = 11</w:t>
      </w:r>
    </w:p>
    <w:p w:rsidR="00E97667" w:rsidRPr="00E97667" w:rsidRDefault="00F91D8B" w:rsidP="00E97667">
      <w:pPr>
        <w:spacing w:after="0" w:line="240" w:lineRule="auto"/>
        <w:rPr>
          <w:rFonts w:cstheme="minorHAnsi"/>
        </w:rPr>
      </w:pPr>
      <w:r w:rsidRPr="00E97667">
        <w:rPr>
          <w:rFonts w:cstheme="minorHAnsi"/>
        </w:rPr>
        <w:t>Required</w:t>
      </w:r>
      <w:r w:rsidR="00E97667" w:rsidRPr="00E97667">
        <w:rPr>
          <w:rFonts w:cstheme="minorHAnsi"/>
        </w:rPr>
        <w:t xml:space="preserve"> factor = 15*11/25 =6.6 </w:t>
      </w:r>
    </w:p>
    <w:p w:rsidR="00E97667" w:rsidRPr="00E97667" w:rsidRDefault="00E97667" w:rsidP="00E97667">
      <w:pPr>
        <w:spacing w:after="0" w:line="240" w:lineRule="auto"/>
        <w:rPr>
          <w:rFonts w:cstheme="minorHAnsi"/>
        </w:rPr>
      </w:pPr>
    </w:p>
    <w:p w:rsidR="00E97667" w:rsidRPr="00E97667" w:rsidRDefault="005203C4" w:rsidP="00E97667">
      <w:pPr>
        <w:spacing w:after="0" w:line="240" w:lineRule="auto"/>
        <w:rPr>
          <w:rFonts w:cstheme="minorHAnsi"/>
        </w:rPr>
      </w:pPr>
      <w:r w:rsidRPr="005203C4">
        <w:rPr>
          <w:rFonts w:cstheme="minorHAnsi"/>
          <w:b/>
        </w:rPr>
        <w:t>14.</w:t>
      </w:r>
      <w:r>
        <w:rPr>
          <w:rFonts w:cstheme="minorHAnsi"/>
        </w:rPr>
        <w:t xml:space="preserve"> </w:t>
      </w:r>
      <w:r w:rsidR="00E97667" w:rsidRPr="00E97667">
        <w:rPr>
          <w:rFonts w:cstheme="minorHAnsi"/>
        </w:rPr>
        <w:t>There are two boxes, one containing 21 red balls and the other containing 25 green balls. You are allowed to move the balls between the boxes so that when you choose a box at random and a ball at random from the chosen box, the probability of getting a red is maximized. This maximum probability is</w:t>
      </w:r>
    </w:p>
    <w:p w:rsidR="00E97667" w:rsidRDefault="005203C4" w:rsidP="00E97667">
      <w:pPr>
        <w:spacing w:after="0" w:line="240" w:lineRule="auto"/>
        <w:rPr>
          <w:rFonts w:cstheme="minorHAnsi"/>
        </w:rPr>
      </w:pPr>
      <w:r>
        <w:rPr>
          <w:rFonts w:cstheme="minorHAnsi"/>
        </w:rPr>
        <w:t>a. 0.5</w:t>
      </w:r>
      <w:r>
        <w:rPr>
          <w:rFonts w:cstheme="minorHAnsi"/>
        </w:rPr>
        <w:tab/>
      </w:r>
      <w:r>
        <w:rPr>
          <w:rFonts w:cstheme="minorHAnsi"/>
        </w:rPr>
        <w:tab/>
        <w:t xml:space="preserve">b. </w:t>
      </w:r>
      <w:r w:rsidR="00E97667" w:rsidRPr="00E97667">
        <w:rPr>
          <w:rFonts w:cstheme="minorHAnsi"/>
        </w:rPr>
        <w:t>0.63</w:t>
      </w:r>
      <w:r>
        <w:rPr>
          <w:rFonts w:cstheme="minorHAnsi"/>
        </w:rPr>
        <w:tab/>
      </w:r>
      <w:r>
        <w:rPr>
          <w:rFonts w:cstheme="minorHAnsi"/>
        </w:rPr>
        <w:tab/>
        <w:t>c. 0.72</w:t>
      </w:r>
      <w:r>
        <w:rPr>
          <w:rFonts w:cstheme="minorHAnsi"/>
        </w:rPr>
        <w:tab/>
      </w:r>
      <w:r>
        <w:rPr>
          <w:rFonts w:cstheme="minorHAnsi"/>
        </w:rPr>
        <w:tab/>
        <w:t xml:space="preserve">d. </w:t>
      </w:r>
      <w:r w:rsidR="00E97667" w:rsidRPr="00E97667">
        <w:rPr>
          <w:rFonts w:cstheme="minorHAnsi"/>
        </w:rPr>
        <w:t>0.48</w:t>
      </w:r>
    </w:p>
    <w:p w:rsidR="00E97667" w:rsidRDefault="005203C4" w:rsidP="00E97667">
      <w:pPr>
        <w:spacing w:after="0" w:line="240" w:lineRule="auto"/>
        <w:rPr>
          <w:rFonts w:cstheme="minorHAnsi"/>
        </w:rPr>
      </w:pPr>
      <w:r>
        <w:rPr>
          <w:rFonts w:cstheme="minorHAnsi"/>
          <w:b/>
        </w:rPr>
        <w:t>Answer</w:t>
      </w:r>
      <w:r w:rsidR="00E97667" w:rsidRPr="005203C4">
        <w:rPr>
          <w:rFonts w:cstheme="minorHAnsi"/>
          <w:b/>
        </w:rPr>
        <w:t>:</w:t>
      </w:r>
      <w:r w:rsidR="00E97667" w:rsidRPr="00E97667">
        <w:rPr>
          <w:rFonts w:cstheme="minorHAnsi"/>
        </w:rPr>
        <w:t xml:space="preserve"> C</w:t>
      </w:r>
    </w:p>
    <w:p w:rsidR="00E97667" w:rsidRPr="005203C4" w:rsidRDefault="005203C4" w:rsidP="00E97667">
      <w:pPr>
        <w:spacing w:after="0" w:line="240" w:lineRule="auto"/>
        <w:rPr>
          <w:rFonts w:cstheme="minorHAnsi"/>
          <w:b/>
        </w:rPr>
      </w:pPr>
      <w:r>
        <w:rPr>
          <w:rFonts w:cstheme="minorHAnsi"/>
          <w:b/>
        </w:rPr>
        <w:t>Explanation</w:t>
      </w:r>
      <w:r w:rsidR="00E97667" w:rsidRPr="005203C4">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From the given data,</w:t>
      </w:r>
    </w:p>
    <w:p w:rsidR="00E97667" w:rsidRPr="00E97667" w:rsidRDefault="00E97667" w:rsidP="00E97667">
      <w:pPr>
        <w:spacing w:after="0" w:line="240" w:lineRule="auto"/>
        <w:rPr>
          <w:rFonts w:cstheme="minorHAnsi"/>
        </w:rPr>
      </w:pPr>
      <w:r w:rsidRPr="00E97667">
        <w:rPr>
          <w:rFonts w:cstheme="minorHAnsi"/>
        </w:rPr>
        <w:t>1/2*(1+20/45)</w:t>
      </w:r>
      <w:r w:rsidR="00840441">
        <w:rPr>
          <w:rFonts w:cstheme="minorHAnsi"/>
        </w:rPr>
        <w:t xml:space="preserve"> </w:t>
      </w:r>
      <w:r w:rsidRPr="00E97667">
        <w:rPr>
          <w:rFonts w:cstheme="minorHAnsi"/>
        </w:rPr>
        <w:t>=</w:t>
      </w:r>
      <w:r w:rsidR="00840441">
        <w:rPr>
          <w:rFonts w:cstheme="minorHAnsi"/>
        </w:rPr>
        <w:t xml:space="preserve"> </w:t>
      </w:r>
      <w:r w:rsidRPr="00E97667">
        <w:rPr>
          <w:rFonts w:cstheme="minorHAnsi"/>
        </w:rPr>
        <w:t>65/90=.72</w:t>
      </w:r>
    </w:p>
    <w:p w:rsidR="00E97667" w:rsidRDefault="00E97667" w:rsidP="00E97667">
      <w:pPr>
        <w:spacing w:after="0" w:line="240" w:lineRule="auto"/>
        <w:rPr>
          <w:rFonts w:cstheme="minorHAnsi"/>
        </w:rPr>
      </w:pPr>
      <w:r w:rsidRPr="00E97667">
        <w:rPr>
          <w:rFonts w:cstheme="minorHAnsi"/>
        </w:rPr>
        <w:t>The maximum probability=.72</w:t>
      </w:r>
    </w:p>
    <w:p w:rsidR="005203C4" w:rsidRPr="00E97667" w:rsidRDefault="005203C4" w:rsidP="00E97667">
      <w:pPr>
        <w:spacing w:after="0" w:line="240" w:lineRule="auto"/>
        <w:rPr>
          <w:rFonts w:cstheme="minorHAnsi"/>
        </w:rPr>
      </w:pPr>
    </w:p>
    <w:p w:rsidR="00E97667" w:rsidRPr="00E97667" w:rsidRDefault="005203C4" w:rsidP="00E97667">
      <w:pPr>
        <w:spacing w:after="0" w:line="240" w:lineRule="auto"/>
        <w:rPr>
          <w:rFonts w:cstheme="minorHAnsi"/>
        </w:rPr>
      </w:pPr>
      <w:r w:rsidRPr="005203C4">
        <w:rPr>
          <w:rFonts w:cstheme="minorHAnsi"/>
          <w:b/>
        </w:rPr>
        <w:t>15</w:t>
      </w:r>
      <w:r>
        <w:rPr>
          <w:rFonts w:cstheme="minorHAnsi"/>
        </w:rPr>
        <w:t>.</w:t>
      </w:r>
      <w:r w:rsidR="00244AA7">
        <w:rPr>
          <w:rFonts w:cstheme="minorHAnsi"/>
        </w:rPr>
        <w:t xml:space="preserve"> </w:t>
      </w:r>
      <w:r w:rsidR="00E97667" w:rsidRPr="00E97667">
        <w:rPr>
          <w:rFonts w:cstheme="minorHAnsi"/>
        </w:rPr>
        <w:t xml:space="preserve">Alok and Bhanu play the following min-max game. Given the expression N = 32 + X* </w:t>
      </w:r>
      <w:r w:rsidR="00244AA7" w:rsidRPr="00E97667">
        <w:rPr>
          <w:rFonts w:cstheme="minorHAnsi"/>
        </w:rPr>
        <w:t>(Y</w:t>
      </w:r>
      <w:r w:rsidR="00244AA7">
        <w:rPr>
          <w:rFonts w:cstheme="minorHAnsi"/>
        </w:rPr>
        <w:t xml:space="preserve"> – Z)</w:t>
      </w:r>
      <w:r w:rsidR="00E97667" w:rsidRPr="00E97667">
        <w:rPr>
          <w:rFonts w:cstheme="minorHAnsi"/>
        </w:rPr>
        <w:t>,</w:t>
      </w:r>
      <w:r w:rsidR="00840441">
        <w:rPr>
          <w:rFonts w:cstheme="minorHAnsi"/>
        </w:rPr>
        <w:t xml:space="preserve"> </w:t>
      </w:r>
      <w:r w:rsidR="00E97667" w:rsidRPr="00E97667">
        <w:rPr>
          <w:rFonts w:cstheme="minorHAnsi"/>
        </w:rPr>
        <w:t>where X, Y and Z are variables representing single digits (0 to 9), Alok would like to maximize N while Bhanu 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play to their optimal strategies, the value of N at the end of the game would be</w:t>
      </w:r>
    </w:p>
    <w:p w:rsidR="00E97667" w:rsidRPr="00E97667" w:rsidRDefault="00244AA7" w:rsidP="00E97667">
      <w:pPr>
        <w:spacing w:after="0" w:line="240" w:lineRule="auto"/>
        <w:rPr>
          <w:rFonts w:cstheme="minorHAnsi"/>
        </w:rPr>
      </w:pPr>
      <w:r>
        <w:rPr>
          <w:rFonts w:cstheme="minorHAnsi"/>
        </w:rPr>
        <w:t>a. 113</w:t>
      </w:r>
      <w:r>
        <w:rPr>
          <w:rFonts w:cstheme="minorHAnsi"/>
        </w:rPr>
        <w:tab/>
      </w:r>
      <w:r>
        <w:rPr>
          <w:rFonts w:cstheme="minorHAnsi"/>
        </w:rPr>
        <w:tab/>
        <w:t xml:space="preserve">b. </w:t>
      </w:r>
      <w:r w:rsidR="00E97667" w:rsidRPr="00E97667">
        <w:rPr>
          <w:rFonts w:cstheme="minorHAnsi"/>
        </w:rPr>
        <w:t>32</w:t>
      </w:r>
      <w:r>
        <w:rPr>
          <w:rFonts w:cstheme="minorHAnsi"/>
        </w:rPr>
        <w:tab/>
      </w:r>
      <w:r>
        <w:rPr>
          <w:rFonts w:cstheme="minorHAnsi"/>
        </w:rPr>
        <w:tab/>
        <w:t>c. -49</w:t>
      </w:r>
      <w:r>
        <w:rPr>
          <w:rFonts w:cstheme="minorHAnsi"/>
        </w:rPr>
        <w:tab/>
      </w:r>
      <w:r>
        <w:rPr>
          <w:rFonts w:cstheme="minorHAnsi"/>
        </w:rPr>
        <w:tab/>
        <w:t xml:space="preserve">d. </w:t>
      </w:r>
      <w:r w:rsidR="00E97667" w:rsidRPr="00E97667">
        <w:rPr>
          <w:rFonts w:cstheme="minorHAnsi"/>
        </w:rPr>
        <w:t>50</w:t>
      </w:r>
    </w:p>
    <w:p w:rsidR="00E97667" w:rsidRDefault="00244AA7" w:rsidP="00E97667">
      <w:pPr>
        <w:spacing w:after="0" w:line="240" w:lineRule="auto"/>
        <w:rPr>
          <w:rFonts w:cstheme="minorHAnsi"/>
        </w:rPr>
      </w:pPr>
      <w:r>
        <w:rPr>
          <w:rFonts w:cstheme="minorHAnsi"/>
          <w:b/>
        </w:rPr>
        <w:t>Answer</w:t>
      </w:r>
      <w:r w:rsidR="00E97667" w:rsidRPr="00244AA7">
        <w:rPr>
          <w:rFonts w:cstheme="minorHAnsi"/>
          <w:b/>
        </w:rPr>
        <w:t>:</w:t>
      </w:r>
      <w:r w:rsidR="00E97667" w:rsidRPr="00E97667">
        <w:rPr>
          <w:rFonts w:cstheme="minorHAnsi"/>
        </w:rPr>
        <w:t xml:space="preserve"> D</w:t>
      </w:r>
    </w:p>
    <w:p w:rsidR="00E97667" w:rsidRPr="00244AA7" w:rsidRDefault="00244AA7" w:rsidP="00E97667">
      <w:pPr>
        <w:spacing w:after="0" w:line="240" w:lineRule="auto"/>
        <w:rPr>
          <w:rFonts w:cstheme="minorHAnsi"/>
        </w:rPr>
      </w:pPr>
      <w:r>
        <w:rPr>
          <w:rFonts w:cstheme="minorHAnsi"/>
          <w:b/>
        </w:rPr>
        <w:t>Explanation</w:t>
      </w:r>
      <w:r w:rsidR="00E97667" w:rsidRPr="00244AA7">
        <w:rPr>
          <w:rFonts w:cstheme="minorHAnsi"/>
          <w:b/>
        </w:rPr>
        <w:t>:</w:t>
      </w:r>
      <w:r w:rsidR="00E97667" w:rsidRPr="00244AA7">
        <w:rPr>
          <w:rFonts w:cstheme="minorHAnsi"/>
        </w:rPr>
        <w:t xml:space="preserve"> </w:t>
      </w:r>
    </w:p>
    <w:p w:rsidR="00E97667" w:rsidRPr="00E97667" w:rsidRDefault="00E97667" w:rsidP="00E97667">
      <w:pPr>
        <w:spacing w:after="0" w:line="240" w:lineRule="auto"/>
        <w:rPr>
          <w:rFonts w:cstheme="minorHAnsi"/>
        </w:rPr>
      </w:pPr>
      <w:r w:rsidRPr="00E97667">
        <w:rPr>
          <w:rFonts w:cstheme="minorHAnsi"/>
        </w:rPr>
        <w:t>For these type of ques, remember dis thumb rule..</w:t>
      </w:r>
    </w:p>
    <w:p w:rsidR="00E97667" w:rsidRPr="00E97667" w:rsidRDefault="00E97667" w:rsidP="00E97667">
      <w:pPr>
        <w:spacing w:after="0" w:line="240" w:lineRule="auto"/>
        <w:rPr>
          <w:rFonts w:cstheme="minorHAnsi"/>
        </w:rPr>
      </w:pPr>
      <w:r w:rsidRPr="00E97667">
        <w:rPr>
          <w:rFonts w:cstheme="minorHAnsi"/>
        </w:rPr>
        <w:t>X*Y-Z=18</w:t>
      </w:r>
    </w:p>
    <w:p w:rsidR="00E97667" w:rsidRPr="00E97667" w:rsidRDefault="00E97667" w:rsidP="00E97667">
      <w:pPr>
        <w:spacing w:after="0" w:line="240" w:lineRule="auto"/>
        <w:rPr>
          <w:rFonts w:cstheme="minorHAnsi"/>
        </w:rPr>
      </w:pPr>
      <w:r w:rsidRPr="00E97667">
        <w:rPr>
          <w:rFonts w:cstheme="minorHAnsi"/>
        </w:rPr>
        <w:t>X+Y-Z=11</w:t>
      </w:r>
    </w:p>
    <w:p w:rsidR="00244AA7" w:rsidRDefault="00E97667" w:rsidP="00E97667">
      <w:pPr>
        <w:spacing w:after="0" w:line="240" w:lineRule="auto"/>
        <w:rPr>
          <w:rFonts w:cstheme="minorHAnsi"/>
        </w:rPr>
      </w:pPr>
      <w:r w:rsidRPr="00E97667">
        <w:rPr>
          <w:rFonts w:cstheme="minorHAnsi"/>
        </w:rPr>
        <w:t>X-Y-Z=2</w:t>
      </w:r>
    </w:p>
    <w:p w:rsidR="00E97667" w:rsidRPr="00E97667" w:rsidRDefault="00244AA7" w:rsidP="00E97667">
      <w:pPr>
        <w:spacing w:after="0" w:line="240" w:lineRule="auto"/>
        <w:rPr>
          <w:rFonts w:cstheme="minorHAnsi"/>
        </w:rPr>
      </w:pPr>
      <w:r w:rsidRPr="00E97667">
        <w:rPr>
          <w:rFonts w:cstheme="minorHAnsi"/>
        </w:rPr>
        <w:t>So</w:t>
      </w:r>
    </w:p>
    <w:p w:rsidR="00E97667" w:rsidRPr="00E97667" w:rsidRDefault="00E97667" w:rsidP="00E97667">
      <w:pPr>
        <w:spacing w:after="0" w:line="240" w:lineRule="auto"/>
        <w:rPr>
          <w:rFonts w:cstheme="minorHAnsi"/>
        </w:rPr>
      </w:pPr>
      <w:r w:rsidRPr="00E97667">
        <w:rPr>
          <w:rFonts w:cstheme="minorHAnsi"/>
        </w:rPr>
        <w:t>N = 32 + X * Y - Z</w:t>
      </w:r>
    </w:p>
    <w:p w:rsidR="00E97667" w:rsidRDefault="00E97667" w:rsidP="00E97667">
      <w:pPr>
        <w:spacing w:after="0" w:line="240" w:lineRule="auto"/>
        <w:rPr>
          <w:rFonts w:cstheme="minorHAnsi"/>
        </w:rPr>
      </w:pPr>
      <w:r w:rsidRPr="00E97667">
        <w:rPr>
          <w:rFonts w:cstheme="minorHAnsi"/>
        </w:rPr>
        <w:t>N= 32+18=50</w:t>
      </w:r>
    </w:p>
    <w:p w:rsidR="00244AA7" w:rsidRPr="00E97667" w:rsidRDefault="00244AA7" w:rsidP="00E97667">
      <w:pPr>
        <w:spacing w:after="0" w:line="240" w:lineRule="auto"/>
        <w:rPr>
          <w:rFonts w:cstheme="minorHAnsi"/>
        </w:rPr>
      </w:pPr>
    </w:p>
    <w:p w:rsidR="00E97667" w:rsidRPr="00244AA7" w:rsidRDefault="00E97667" w:rsidP="00E97667">
      <w:pPr>
        <w:spacing w:after="0" w:line="240" w:lineRule="auto"/>
        <w:rPr>
          <w:rFonts w:cstheme="minorHAnsi"/>
          <w:b/>
        </w:rPr>
      </w:pPr>
      <w:r w:rsidRPr="00244AA7">
        <w:rPr>
          <w:rFonts w:cstheme="minorHAnsi"/>
          <w:b/>
        </w:rPr>
        <w:t>ADVANCE QUANTITATIVE APTITUDE</w:t>
      </w:r>
    </w:p>
    <w:p w:rsidR="00E97667" w:rsidRPr="00E97667" w:rsidRDefault="00244AA7" w:rsidP="00E97667">
      <w:pPr>
        <w:spacing w:after="0" w:line="240" w:lineRule="auto"/>
        <w:rPr>
          <w:rFonts w:cstheme="minorHAnsi"/>
        </w:rPr>
      </w:pPr>
      <w:r w:rsidRPr="00244AA7">
        <w:rPr>
          <w:rFonts w:cstheme="minorHAnsi"/>
          <w:b/>
        </w:rPr>
        <w:t>16</w:t>
      </w:r>
      <w:r>
        <w:rPr>
          <w:rFonts w:cstheme="minorHAnsi"/>
        </w:rPr>
        <w:t xml:space="preserve">. </w:t>
      </w:r>
      <w:r w:rsidR="00E97667" w:rsidRPr="00E97667">
        <w:rPr>
          <w:rFonts w:cstheme="minorHAnsi"/>
        </w:rPr>
        <w:t>The citizens of planet nigiet are 6 fingered and have thus developed their decimal system in base 6. A certain street in nigiet contains 1000 (in base 6) buildings numbered 1 to 1000. How many 3s are used in numbering these buildings?</w:t>
      </w:r>
    </w:p>
    <w:p w:rsidR="00E97667" w:rsidRDefault="00244AA7" w:rsidP="00E97667">
      <w:pPr>
        <w:spacing w:after="0" w:line="240" w:lineRule="auto"/>
        <w:rPr>
          <w:rFonts w:cstheme="minorHAnsi"/>
        </w:rPr>
      </w:pPr>
      <w:r>
        <w:rPr>
          <w:rFonts w:cstheme="minorHAnsi"/>
        </w:rPr>
        <w:t>a. 108</w:t>
      </w:r>
      <w:r>
        <w:rPr>
          <w:rFonts w:cstheme="minorHAnsi"/>
        </w:rPr>
        <w:tab/>
      </w:r>
      <w:r>
        <w:rPr>
          <w:rFonts w:cstheme="minorHAnsi"/>
        </w:rPr>
        <w:tab/>
        <w:t xml:space="preserve">b. </w:t>
      </w:r>
      <w:r w:rsidR="00E97667" w:rsidRPr="00E97667">
        <w:rPr>
          <w:rFonts w:cstheme="minorHAnsi"/>
        </w:rPr>
        <w:t>192</w:t>
      </w:r>
      <w:r>
        <w:rPr>
          <w:rFonts w:cstheme="minorHAnsi"/>
        </w:rPr>
        <w:tab/>
      </w:r>
      <w:r>
        <w:rPr>
          <w:rFonts w:cstheme="minorHAnsi"/>
        </w:rPr>
        <w:tab/>
        <w:t>c. 54</w:t>
      </w:r>
      <w:r>
        <w:rPr>
          <w:rFonts w:cstheme="minorHAnsi"/>
        </w:rPr>
        <w:tab/>
      </w:r>
      <w:r>
        <w:rPr>
          <w:rFonts w:cstheme="minorHAnsi"/>
        </w:rPr>
        <w:tab/>
        <w:t xml:space="preserve">d. </w:t>
      </w:r>
      <w:r w:rsidR="00E97667" w:rsidRPr="00E97667">
        <w:rPr>
          <w:rFonts w:cstheme="minorHAnsi"/>
        </w:rPr>
        <w:t>102</w:t>
      </w:r>
    </w:p>
    <w:p w:rsidR="00E97667" w:rsidRDefault="00244AA7" w:rsidP="00E97667">
      <w:pPr>
        <w:spacing w:after="0" w:line="240" w:lineRule="auto"/>
        <w:rPr>
          <w:rFonts w:cstheme="minorHAnsi"/>
        </w:rPr>
      </w:pPr>
      <w:r>
        <w:rPr>
          <w:rFonts w:cstheme="minorHAnsi"/>
          <w:b/>
        </w:rPr>
        <w:t>Answer</w:t>
      </w:r>
      <w:r w:rsidR="00E97667" w:rsidRPr="00244AA7">
        <w:rPr>
          <w:rFonts w:cstheme="minorHAnsi"/>
          <w:b/>
        </w:rPr>
        <w:t>:</w:t>
      </w:r>
      <w:r w:rsidR="00E97667" w:rsidRPr="00E97667">
        <w:rPr>
          <w:rFonts w:cstheme="minorHAnsi"/>
        </w:rPr>
        <w:t xml:space="preserve"> A</w:t>
      </w:r>
    </w:p>
    <w:p w:rsidR="00E97667" w:rsidRPr="00244AA7" w:rsidRDefault="00244AA7" w:rsidP="00E97667">
      <w:pPr>
        <w:spacing w:after="0" w:line="240" w:lineRule="auto"/>
        <w:rPr>
          <w:rFonts w:cstheme="minorHAnsi"/>
          <w:b/>
        </w:rPr>
      </w:pPr>
      <w:r>
        <w:rPr>
          <w:rFonts w:cstheme="minorHAnsi"/>
          <w:b/>
        </w:rPr>
        <w:t>Explanation</w:t>
      </w:r>
      <w:r w:rsidR="00E97667" w:rsidRPr="00244AA7">
        <w:rPr>
          <w:rFonts w:cstheme="minorHAnsi"/>
          <w:b/>
        </w:rPr>
        <w:t xml:space="preserve">: </w:t>
      </w:r>
    </w:p>
    <w:p w:rsidR="00E97667" w:rsidRPr="00E97667" w:rsidRDefault="00244AA7" w:rsidP="00E97667">
      <w:pPr>
        <w:spacing w:after="0" w:line="240" w:lineRule="auto"/>
        <w:rPr>
          <w:rFonts w:cstheme="minorHAnsi"/>
        </w:rPr>
      </w:pPr>
      <w:r>
        <w:rPr>
          <w:rFonts w:cstheme="minorHAnsi"/>
        </w:rPr>
        <w:t xml:space="preserve"> </w:t>
      </w:r>
      <w:r w:rsidR="00E97667" w:rsidRPr="00E97667">
        <w:rPr>
          <w:rFonts w:cstheme="minorHAnsi"/>
        </w:rPr>
        <w:t>In decimal system total no. of 3's from 1 to 1000 are 100*3 = 300</w:t>
      </w:r>
    </w:p>
    <w:p w:rsidR="00E97667" w:rsidRPr="00E97667" w:rsidRDefault="00E97667" w:rsidP="00E97667">
      <w:pPr>
        <w:spacing w:after="0" w:line="240" w:lineRule="auto"/>
        <w:rPr>
          <w:rFonts w:cstheme="minorHAnsi"/>
        </w:rPr>
      </w:pPr>
      <w:r w:rsidRPr="00E97667">
        <w:rPr>
          <w:rFonts w:cstheme="minorHAnsi"/>
        </w:rPr>
        <w:t>In base 6, value of 300 = 3*(6^2) + 0*(6^1) + 0*(6^0) = 108</w:t>
      </w:r>
      <w:r w:rsidR="00244AA7">
        <w:rPr>
          <w:rFonts w:cstheme="minorHAnsi"/>
        </w:rPr>
        <w:t>.</w:t>
      </w:r>
    </w:p>
    <w:p w:rsidR="00E97667" w:rsidRPr="00E97667" w:rsidRDefault="00E97667" w:rsidP="00E97667">
      <w:pPr>
        <w:spacing w:after="0" w:line="240" w:lineRule="auto"/>
        <w:rPr>
          <w:rFonts w:cstheme="minorHAnsi"/>
        </w:rPr>
      </w:pPr>
    </w:p>
    <w:p w:rsidR="00E97667" w:rsidRPr="00E97667" w:rsidRDefault="00244AA7" w:rsidP="00E97667">
      <w:pPr>
        <w:spacing w:after="0" w:line="240" w:lineRule="auto"/>
        <w:rPr>
          <w:rFonts w:cstheme="minorHAnsi"/>
        </w:rPr>
      </w:pPr>
      <w:r>
        <w:rPr>
          <w:rFonts w:cstheme="minorHAnsi"/>
        </w:rPr>
        <w:t xml:space="preserve">17. </w:t>
      </w:r>
      <w:r w:rsidR="00E97667" w:rsidRPr="00E97667">
        <w:rPr>
          <w:rFonts w:cstheme="minorHAnsi"/>
        </w:rPr>
        <w:t xml:space="preserve">Given 3 lines in the plane such that the points of intersection form a triangle with sides of length 19, 19 </w:t>
      </w:r>
      <w:r w:rsidR="00E97667" w:rsidRPr="00E97667">
        <w:rPr>
          <w:rFonts w:cstheme="minorHAnsi"/>
        </w:rPr>
        <w:lastRenderedPageBreak/>
        <w:t>and 19, the number of points equidistant from all the 3 lines is</w:t>
      </w:r>
    </w:p>
    <w:p w:rsidR="00E97667" w:rsidRDefault="00244AA7" w:rsidP="00E97667">
      <w:pPr>
        <w:spacing w:after="0" w:line="240" w:lineRule="auto"/>
        <w:rPr>
          <w:rFonts w:cstheme="minorHAnsi"/>
        </w:rPr>
      </w:pPr>
      <w:r>
        <w:rPr>
          <w:rFonts w:cstheme="minorHAnsi"/>
        </w:rPr>
        <w:t>a. 1</w:t>
      </w:r>
      <w:r>
        <w:rPr>
          <w:rFonts w:cstheme="minorHAnsi"/>
        </w:rPr>
        <w:tab/>
      </w:r>
      <w:r>
        <w:rPr>
          <w:rFonts w:cstheme="minorHAnsi"/>
        </w:rPr>
        <w:tab/>
        <w:t xml:space="preserve">b. </w:t>
      </w:r>
      <w:r w:rsidR="00E97667" w:rsidRPr="00E97667">
        <w:rPr>
          <w:rFonts w:cstheme="minorHAnsi"/>
        </w:rPr>
        <w:t>0</w:t>
      </w:r>
      <w:r>
        <w:rPr>
          <w:rFonts w:cstheme="minorHAnsi"/>
        </w:rPr>
        <w:tab/>
      </w:r>
      <w:r>
        <w:rPr>
          <w:rFonts w:cstheme="minorHAnsi"/>
        </w:rPr>
        <w:tab/>
        <w:t>c. 4</w:t>
      </w:r>
      <w:r>
        <w:rPr>
          <w:rFonts w:cstheme="minorHAnsi"/>
        </w:rPr>
        <w:tab/>
      </w:r>
      <w:r>
        <w:rPr>
          <w:rFonts w:cstheme="minorHAnsi"/>
        </w:rPr>
        <w:tab/>
        <w:t xml:space="preserve">d. </w:t>
      </w:r>
      <w:r w:rsidR="00E97667" w:rsidRPr="00E97667">
        <w:rPr>
          <w:rFonts w:cstheme="minorHAnsi"/>
        </w:rPr>
        <w:t>2</w:t>
      </w:r>
    </w:p>
    <w:p w:rsidR="00E97667" w:rsidRDefault="00244AA7" w:rsidP="00E97667">
      <w:pPr>
        <w:spacing w:after="0" w:line="240" w:lineRule="auto"/>
        <w:rPr>
          <w:rFonts w:cstheme="minorHAnsi"/>
        </w:rPr>
      </w:pPr>
      <w:r>
        <w:rPr>
          <w:rFonts w:cstheme="minorHAnsi"/>
          <w:b/>
        </w:rPr>
        <w:t>Answer</w:t>
      </w:r>
      <w:r w:rsidR="00E97667" w:rsidRPr="00244AA7">
        <w:rPr>
          <w:rFonts w:cstheme="minorHAnsi"/>
          <w:b/>
        </w:rPr>
        <w:t>:</w:t>
      </w:r>
      <w:r w:rsidR="00E97667" w:rsidRPr="00E97667">
        <w:rPr>
          <w:rFonts w:cstheme="minorHAnsi"/>
        </w:rPr>
        <w:t xml:space="preserve"> C</w:t>
      </w:r>
    </w:p>
    <w:p w:rsidR="00E97667" w:rsidRPr="00244AA7" w:rsidRDefault="00244AA7" w:rsidP="00E97667">
      <w:pPr>
        <w:spacing w:after="0" w:line="240" w:lineRule="auto"/>
        <w:rPr>
          <w:rFonts w:cstheme="minorHAnsi"/>
          <w:b/>
        </w:rPr>
      </w:pPr>
      <w:r>
        <w:rPr>
          <w:rFonts w:cstheme="minorHAnsi"/>
          <w:b/>
        </w:rPr>
        <w:t>Explanation</w:t>
      </w:r>
      <w:r w:rsidR="00E97667" w:rsidRPr="00244AA7">
        <w:rPr>
          <w:rFonts w:cstheme="minorHAnsi"/>
          <w:b/>
        </w:rPr>
        <w:t xml:space="preserve">: </w:t>
      </w:r>
    </w:p>
    <w:p w:rsidR="00E97667" w:rsidRPr="00E97667" w:rsidRDefault="00244AA7" w:rsidP="00E97667">
      <w:pPr>
        <w:spacing w:after="0" w:line="240" w:lineRule="auto"/>
        <w:rPr>
          <w:rFonts w:cstheme="minorHAnsi"/>
        </w:rPr>
      </w:pPr>
      <w:r>
        <w:rPr>
          <w:rFonts w:cstheme="minorHAnsi"/>
        </w:rPr>
        <w:t>A</w:t>
      </w:r>
      <w:r w:rsidR="00E97667" w:rsidRPr="00E97667">
        <w:rPr>
          <w:rFonts w:cstheme="minorHAnsi"/>
        </w:rPr>
        <w:t>ns is 4 because 1 for incentre and other 3 for excentres .So total no of points equidistant from the 3 lines is 4.</w:t>
      </w:r>
    </w:p>
    <w:p w:rsidR="00E97667" w:rsidRPr="00E97667" w:rsidRDefault="00E97667" w:rsidP="00E97667">
      <w:pPr>
        <w:spacing w:after="0" w:line="240" w:lineRule="auto"/>
        <w:rPr>
          <w:rFonts w:cstheme="minorHAnsi"/>
        </w:rPr>
      </w:pPr>
      <w:r w:rsidRPr="00E97667">
        <w:rPr>
          <w:rFonts w:cstheme="minorHAnsi"/>
        </w:rPr>
        <w:t>Note:-Every triangle has three excenters and three excircles.</w:t>
      </w:r>
      <w:r w:rsidR="00244AA7">
        <w:rPr>
          <w:rFonts w:cstheme="minorHAnsi"/>
        </w:rPr>
        <w:t xml:space="preserve"> </w:t>
      </w:r>
      <w:r w:rsidRPr="00E97667">
        <w:rPr>
          <w:rFonts w:cstheme="minorHAnsi"/>
        </w:rPr>
        <w:t>The excircle which is tangent to one side of the triangle and the extensions of the other two sides and the centre of the excircle is known as excentre</w:t>
      </w:r>
    </w:p>
    <w:p w:rsidR="00E97667" w:rsidRPr="00E97667" w:rsidRDefault="00E97667" w:rsidP="00E97667">
      <w:pPr>
        <w:spacing w:after="0" w:line="240" w:lineRule="auto"/>
        <w:rPr>
          <w:rFonts w:cstheme="minorHAnsi"/>
        </w:rPr>
      </w:pPr>
    </w:p>
    <w:p w:rsidR="00E97667" w:rsidRPr="00E97667" w:rsidRDefault="00831FE0" w:rsidP="00E97667">
      <w:pPr>
        <w:spacing w:after="0" w:line="240" w:lineRule="auto"/>
        <w:rPr>
          <w:rFonts w:cstheme="minorHAnsi"/>
        </w:rPr>
      </w:pPr>
      <w:r w:rsidRPr="00831FE0">
        <w:rPr>
          <w:rFonts w:cstheme="minorHAnsi"/>
          <w:b/>
        </w:rPr>
        <w:t>18</w:t>
      </w:r>
      <w:r>
        <w:rPr>
          <w:rFonts w:cstheme="minorHAnsi"/>
        </w:rPr>
        <w:t xml:space="preserve">. </w:t>
      </w:r>
      <w:r w:rsidR="00E97667" w:rsidRPr="00E97667">
        <w:rPr>
          <w:rFonts w:cstheme="minorHAnsi"/>
        </w:rPr>
        <w:t>Janta Airline has a free luggage allowance for its passengers. If any passenger carries excess luggage, it is charged at a constant rate per kg. The total luggage charge paid by Ravind Jekriwal and Pranas Shubhan i</w:t>
      </w:r>
      <w:r>
        <w:rPr>
          <w:rFonts w:cstheme="minorHAnsi"/>
        </w:rPr>
        <w:t>s Rs.</w:t>
      </w:r>
      <w:r w:rsidR="00E97667" w:rsidRPr="00E97667">
        <w:rPr>
          <w:rFonts w:cstheme="minorHAnsi"/>
        </w:rPr>
        <w:t>1100. If both Ravind and Pranas had carried luggage twice the weight than they actually did, their lugg</w:t>
      </w:r>
      <w:r>
        <w:rPr>
          <w:rFonts w:cstheme="minorHAnsi"/>
        </w:rPr>
        <w:t>age charges would have been Rs.2000 and Rs.</w:t>
      </w:r>
      <w:r w:rsidR="00E97667" w:rsidRPr="00E97667">
        <w:rPr>
          <w:rFonts w:cstheme="minorHAnsi"/>
        </w:rPr>
        <w:t>1000 respectively. What was the charge levied on Ravind’s luggage?</w:t>
      </w:r>
    </w:p>
    <w:p w:rsidR="00E97667" w:rsidRDefault="00831FE0" w:rsidP="00E97667">
      <w:pPr>
        <w:spacing w:after="0" w:line="240" w:lineRule="auto"/>
        <w:rPr>
          <w:rFonts w:cstheme="minorHAnsi"/>
        </w:rPr>
      </w:pPr>
      <w:r>
        <w:rPr>
          <w:rFonts w:cstheme="minorHAnsi"/>
        </w:rPr>
        <w:t>a. Rs.600</w:t>
      </w:r>
      <w:r>
        <w:rPr>
          <w:rFonts w:cstheme="minorHAnsi"/>
        </w:rPr>
        <w:tab/>
        <w:t xml:space="preserve">b. </w:t>
      </w:r>
      <w:r w:rsidR="00E97667" w:rsidRPr="00E97667">
        <w:rPr>
          <w:rFonts w:cstheme="minorHAnsi"/>
        </w:rPr>
        <w:t>Rs.800</w:t>
      </w:r>
      <w:r>
        <w:rPr>
          <w:rFonts w:cstheme="minorHAnsi"/>
        </w:rPr>
        <w:t xml:space="preserve">          c. Rs.900</w:t>
      </w:r>
      <w:r>
        <w:rPr>
          <w:rFonts w:cstheme="minorHAnsi"/>
        </w:rPr>
        <w:tab/>
        <w:t xml:space="preserve">          d. </w:t>
      </w:r>
      <w:r w:rsidR="00E97667" w:rsidRPr="00E97667">
        <w:rPr>
          <w:rFonts w:cstheme="minorHAnsi"/>
        </w:rPr>
        <w:t>Rs.700</w:t>
      </w:r>
    </w:p>
    <w:p w:rsidR="00E97667" w:rsidRDefault="00831FE0" w:rsidP="00E97667">
      <w:pPr>
        <w:spacing w:after="0" w:line="240" w:lineRule="auto"/>
        <w:rPr>
          <w:rFonts w:cstheme="minorHAnsi"/>
        </w:rPr>
      </w:pPr>
      <w:r>
        <w:rPr>
          <w:rFonts w:cstheme="minorHAnsi"/>
          <w:b/>
        </w:rPr>
        <w:t>Answer</w:t>
      </w:r>
      <w:r w:rsidR="00E97667" w:rsidRPr="00831FE0">
        <w:rPr>
          <w:rFonts w:cstheme="minorHAnsi"/>
          <w:b/>
        </w:rPr>
        <w:t>:</w:t>
      </w:r>
      <w:r w:rsidR="00E97667" w:rsidRPr="00E97667">
        <w:rPr>
          <w:rFonts w:cstheme="minorHAnsi"/>
        </w:rPr>
        <w:t xml:space="preserve"> B</w:t>
      </w:r>
    </w:p>
    <w:p w:rsidR="00E97667" w:rsidRPr="00831FE0" w:rsidRDefault="00831FE0" w:rsidP="00E97667">
      <w:pPr>
        <w:spacing w:after="0" w:line="240" w:lineRule="auto"/>
        <w:rPr>
          <w:rFonts w:cstheme="minorHAnsi"/>
          <w:b/>
        </w:rPr>
      </w:pPr>
      <w:r>
        <w:rPr>
          <w:rFonts w:cstheme="minorHAnsi"/>
          <w:b/>
        </w:rPr>
        <w:t>Explanation</w:t>
      </w:r>
      <w:r w:rsidR="00E97667" w:rsidRPr="00831FE0">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Let the free luggage allowance be ‘f’ kg. Let the weight of the luggage carried by Ravind be ‘r’ kg and the weight of the luggage carried by Pranas be ‘p’ kg. Thus, the excess luggage weights carried by Ravind and Pranas respectively are (r – f</w:t>
      </w:r>
      <w:r w:rsidR="00831FE0" w:rsidRPr="00E97667">
        <w:rPr>
          <w:rFonts w:cstheme="minorHAnsi"/>
        </w:rPr>
        <w:t>) kg</w:t>
      </w:r>
      <w:r w:rsidRPr="00E97667">
        <w:rPr>
          <w:rFonts w:cstheme="minorHAnsi"/>
        </w:rPr>
        <w:t xml:space="preserve"> and (p – f</w:t>
      </w:r>
      <w:r w:rsidR="00831FE0" w:rsidRPr="00E97667">
        <w:rPr>
          <w:rFonts w:cstheme="minorHAnsi"/>
        </w:rPr>
        <w:t>) kg</w:t>
      </w:r>
      <w:r w:rsidRPr="00E97667">
        <w:rPr>
          <w:rFonts w:cstheme="minorHAnsi"/>
        </w:rPr>
        <w:t xml:space="preserve">. </w:t>
      </w:r>
    </w:p>
    <w:p w:rsidR="00E97667" w:rsidRPr="00E97667" w:rsidRDefault="00E97667" w:rsidP="00E97667">
      <w:pPr>
        <w:spacing w:after="0" w:line="240" w:lineRule="auto"/>
        <w:rPr>
          <w:rFonts w:cstheme="minorHAnsi"/>
        </w:rPr>
      </w:pPr>
      <w:r w:rsidRPr="00E97667">
        <w:rPr>
          <w:rFonts w:cstheme="minorHAnsi"/>
        </w:rPr>
        <w:t>Thus, the total luggage charge for both would be (r – f</w:t>
      </w:r>
      <w:r w:rsidR="00831FE0" w:rsidRPr="00E97667">
        <w:rPr>
          <w:rFonts w:cstheme="minorHAnsi"/>
        </w:rPr>
        <w:t>) k</w:t>
      </w:r>
      <w:r w:rsidRPr="00E97667">
        <w:rPr>
          <w:rFonts w:cstheme="minorHAnsi"/>
        </w:rPr>
        <w:t xml:space="preserve"> + (p – f</w:t>
      </w:r>
      <w:r w:rsidR="00831FE0" w:rsidRPr="00E97667">
        <w:rPr>
          <w:rFonts w:cstheme="minorHAnsi"/>
        </w:rPr>
        <w:t>) k</w:t>
      </w:r>
      <w:r w:rsidRPr="00E97667">
        <w:rPr>
          <w:rFonts w:cstheme="minorHAnsi"/>
        </w:rPr>
        <w:t xml:space="preserve"> if k is the charge per kg.</w:t>
      </w:r>
    </w:p>
    <w:p w:rsidR="00E97667" w:rsidRPr="00E97667" w:rsidRDefault="00E97667" w:rsidP="00E97667">
      <w:pPr>
        <w:spacing w:after="0" w:line="240" w:lineRule="auto"/>
        <w:rPr>
          <w:rFonts w:cstheme="minorHAnsi"/>
        </w:rPr>
      </w:pPr>
      <w:r w:rsidRPr="00E97667">
        <w:rPr>
          <w:rFonts w:cstheme="minorHAnsi"/>
        </w:rPr>
        <w:t>Thus, (r – f</w:t>
      </w:r>
      <w:r w:rsidR="00831FE0" w:rsidRPr="00E97667">
        <w:rPr>
          <w:rFonts w:cstheme="minorHAnsi"/>
        </w:rPr>
        <w:t>) k</w:t>
      </w:r>
      <w:r w:rsidRPr="00E97667">
        <w:rPr>
          <w:rFonts w:cstheme="minorHAnsi"/>
        </w:rPr>
        <w:t xml:space="preserve"> + (p – f</w:t>
      </w:r>
      <w:r w:rsidR="00831FE0" w:rsidRPr="00E97667">
        <w:rPr>
          <w:rFonts w:cstheme="minorHAnsi"/>
        </w:rPr>
        <w:t>) k</w:t>
      </w:r>
      <w:r w:rsidRPr="00E97667">
        <w:rPr>
          <w:rFonts w:cstheme="minorHAnsi"/>
        </w:rPr>
        <w:t xml:space="preserve"> = 1100.</w:t>
      </w:r>
    </w:p>
    <w:p w:rsidR="00E97667" w:rsidRPr="00E97667" w:rsidRDefault="00E97667" w:rsidP="00E97667">
      <w:pPr>
        <w:spacing w:after="0" w:line="240" w:lineRule="auto"/>
        <w:rPr>
          <w:rFonts w:cstheme="minorHAnsi"/>
        </w:rPr>
      </w:pPr>
      <w:r w:rsidRPr="00E97667">
        <w:rPr>
          <w:rFonts w:cstheme="minorHAnsi"/>
        </w:rPr>
        <w:t>(r + p – 2f</w:t>
      </w:r>
      <w:r w:rsidR="00831FE0" w:rsidRPr="00E97667">
        <w:rPr>
          <w:rFonts w:cstheme="minorHAnsi"/>
        </w:rPr>
        <w:t>) k</w:t>
      </w:r>
      <w:r w:rsidRPr="00E97667">
        <w:rPr>
          <w:rFonts w:cstheme="minorHAnsi"/>
        </w:rPr>
        <w:t xml:space="preserve"> = </w:t>
      </w:r>
      <w:r w:rsidR="00831FE0" w:rsidRPr="00E97667">
        <w:rPr>
          <w:rFonts w:cstheme="minorHAnsi"/>
        </w:rPr>
        <w:t>1100....................... (</w:t>
      </w:r>
      <w:r w:rsidRPr="00E97667">
        <w:rPr>
          <w:rFonts w:cstheme="minorHAnsi"/>
        </w:rPr>
        <w:t>1)</w:t>
      </w:r>
    </w:p>
    <w:p w:rsidR="00E97667" w:rsidRPr="00E97667" w:rsidRDefault="00E97667" w:rsidP="00E97667">
      <w:pPr>
        <w:spacing w:after="0" w:line="240" w:lineRule="auto"/>
        <w:rPr>
          <w:rFonts w:cstheme="minorHAnsi"/>
        </w:rPr>
      </w:pPr>
      <w:r w:rsidRPr="00E97667">
        <w:rPr>
          <w:rFonts w:cstheme="minorHAnsi"/>
        </w:rPr>
        <w:t>If Ravind carried twice the luggage weight he actually did, i.e., if he carried 2r kg, then the excess luggage weight he carried would have been 2r – f and the corresponding charge would have been (2r – f) k.</w:t>
      </w:r>
    </w:p>
    <w:p w:rsidR="00E97667" w:rsidRPr="00E97667" w:rsidRDefault="00E97667" w:rsidP="00E97667">
      <w:pPr>
        <w:spacing w:after="0" w:line="240" w:lineRule="auto"/>
        <w:rPr>
          <w:rFonts w:cstheme="minorHAnsi"/>
        </w:rPr>
      </w:pPr>
      <w:r w:rsidRPr="00E97667">
        <w:rPr>
          <w:rFonts w:cstheme="minorHAnsi"/>
        </w:rPr>
        <w:t>Therefore, (2r – f</w:t>
      </w:r>
      <w:r w:rsidR="00831FE0" w:rsidRPr="00E97667">
        <w:rPr>
          <w:rFonts w:cstheme="minorHAnsi"/>
        </w:rPr>
        <w:t>) k</w:t>
      </w:r>
      <w:r w:rsidR="00831FE0">
        <w:rPr>
          <w:rFonts w:cstheme="minorHAnsi"/>
        </w:rPr>
        <w:t xml:space="preserve"> = 2000</w:t>
      </w:r>
      <w:r w:rsidRPr="00E97667">
        <w:rPr>
          <w:rFonts w:cstheme="minorHAnsi"/>
        </w:rPr>
        <w:t>................</w:t>
      </w:r>
      <w:r w:rsidR="00831FE0">
        <w:rPr>
          <w:rFonts w:cstheme="minorHAnsi"/>
        </w:rPr>
        <w:t xml:space="preserve"> </w:t>
      </w:r>
      <w:r w:rsidRPr="00E97667">
        <w:rPr>
          <w:rFonts w:cstheme="minorHAnsi"/>
        </w:rPr>
        <w:t>(2)</w:t>
      </w:r>
    </w:p>
    <w:p w:rsidR="00E97667" w:rsidRPr="00E97667" w:rsidRDefault="00E97667" w:rsidP="00E97667">
      <w:pPr>
        <w:spacing w:after="0" w:line="240" w:lineRule="auto"/>
        <w:rPr>
          <w:rFonts w:cstheme="minorHAnsi"/>
        </w:rPr>
      </w:pPr>
      <w:r w:rsidRPr="00E97667">
        <w:rPr>
          <w:rFonts w:cstheme="minorHAnsi"/>
        </w:rPr>
        <w:t>Likewise, If Pranas carried twice the luggage he actually did i.e., if he carried 2p kg, then the excess luggage he carried would have been 2p –f and the corresponding charge would have been (2p – f) k.</w:t>
      </w:r>
    </w:p>
    <w:p w:rsidR="00E97667" w:rsidRPr="00E97667" w:rsidRDefault="00E97667" w:rsidP="00E97667">
      <w:pPr>
        <w:spacing w:after="0" w:line="240" w:lineRule="auto"/>
        <w:rPr>
          <w:rFonts w:cstheme="minorHAnsi"/>
        </w:rPr>
      </w:pPr>
      <w:r w:rsidRPr="00E97667">
        <w:rPr>
          <w:rFonts w:cstheme="minorHAnsi"/>
        </w:rPr>
        <w:t>Therefore, (2p – f</w:t>
      </w:r>
      <w:r w:rsidR="00831FE0" w:rsidRPr="00E97667">
        <w:rPr>
          <w:rFonts w:cstheme="minorHAnsi"/>
        </w:rPr>
        <w:t>) k</w:t>
      </w:r>
      <w:r w:rsidR="00831FE0">
        <w:rPr>
          <w:rFonts w:cstheme="minorHAnsi"/>
        </w:rPr>
        <w:t xml:space="preserve"> = 1000</w:t>
      </w:r>
      <w:r w:rsidRPr="00E97667">
        <w:rPr>
          <w:rFonts w:cstheme="minorHAnsi"/>
        </w:rPr>
        <w:t>................</w:t>
      </w:r>
      <w:r w:rsidR="00831FE0">
        <w:rPr>
          <w:rFonts w:cstheme="minorHAnsi"/>
        </w:rPr>
        <w:t xml:space="preserve"> </w:t>
      </w:r>
      <w:r w:rsidRPr="00E97667">
        <w:rPr>
          <w:rFonts w:cstheme="minorHAnsi"/>
        </w:rPr>
        <w:t>(3)</w:t>
      </w:r>
    </w:p>
    <w:p w:rsidR="00E97667" w:rsidRPr="00E97667" w:rsidRDefault="00E97667" w:rsidP="00E97667">
      <w:pPr>
        <w:spacing w:after="0" w:line="240" w:lineRule="auto"/>
        <w:rPr>
          <w:rFonts w:cstheme="minorHAnsi"/>
        </w:rPr>
      </w:pPr>
      <w:r w:rsidRPr="00E97667">
        <w:rPr>
          <w:rFonts w:cstheme="minorHAnsi"/>
        </w:rPr>
        <w:t>Adding (2) and (3) and simplifying, we get,</w:t>
      </w:r>
    </w:p>
    <w:p w:rsidR="00E97667" w:rsidRPr="00E97667" w:rsidRDefault="00E97667" w:rsidP="00E97667">
      <w:pPr>
        <w:spacing w:after="0" w:line="240" w:lineRule="auto"/>
        <w:rPr>
          <w:rFonts w:cstheme="minorHAnsi"/>
        </w:rPr>
      </w:pPr>
      <w:r w:rsidRPr="00E97667">
        <w:rPr>
          <w:rFonts w:cstheme="minorHAnsi"/>
        </w:rPr>
        <w:t>(r + p – f</w:t>
      </w:r>
      <w:r w:rsidR="00831FE0" w:rsidRPr="00E97667">
        <w:rPr>
          <w:rFonts w:cstheme="minorHAnsi"/>
        </w:rPr>
        <w:t>) k</w:t>
      </w:r>
      <w:r w:rsidR="00831FE0">
        <w:rPr>
          <w:rFonts w:cstheme="minorHAnsi"/>
        </w:rPr>
        <w:t xml:space="preserve"> = 1500</w:t>
      </w:r>
      <w:r w:rsidRPr="00E97667">
        <w:rPr>
          <w:rFonts w:cstheme="minorHAnsi"/>
        </w:rPr>
        <w:t>........................</w:t>
      </w:r>
      <w:r w:rsidR="00831FE0">
        <w:rPr>
          <w:rFonts w:cstheme="minorHAnsi"/>
        </w:rPr>
        <w:t xml:space="preserve"> </w:t>
      </w:r>
      <w:r w:rsidRPr="00E97667">
        <w:rPr>
          <w:rFonts w:cstheme="minorHAnsi"/>
        </w:rPr>
        <w:t>(4)</w:t>
      </w:r>
    </w:p>
    <w:p w:rsidR="00E97667" w:rsidRPr="00E97667" w:rsidRDefault="00E97667" w:rsidP="00E97667">
      <w:pPr>
        <w:spacing w:after="0" w:line="240" w:lineRule="auto"/>
        <w:rPr>
          <w:rFonts w:cstheme="minorHAnsi"/>
        </w:rPr>
      </w:pPr>
      <w:r w:rsidRPr="00E97667">
        <w:rPr>
          <w:rFonts w:cstheme="minorHAnsi"/>
        </w:rPr>
        <w:t>Dividing (4) by (1) and simplifying, we get,</w:t>
      </w:r>
    </w:p>
    <w:p w:rsidR="00E97667" w:rsidRPr="00E97667" w:rsidRDefault="00831FE0" w:rsidP="00E97667">
      <w:pPr>
        <w:spacing w:after="0" w:line="240" w:lineRule="auto"/>
        <w:rPr>
          <w:rFonts w:cstheme="minorHAnsi"/>
        </w:rPr>
      </w:pPr>
      <w:r>
        <w:rPr>
          <w:rFonts w:cstheme="minorHAnsi"/>
        </w:rPr>
        <w:t>19f = 4r + 4p</w:t>
      </w:r>
      <w:r w:rsidR="00E97667" w:rsidRPr="00E97667">
        <w:rPr>
          <w:rFonts w:cstheme="minorHAnsi"/>
        </w:rPr>
        <w:t>.............................</w:t>
      </w:r>
      <w:r>
        <w:rPr>
          <w:rFonts w:cstheme="minorHAnsi"/>
        </w:rPr>
        <w:t xml:space="preserve"> </w:t>
      </w:r>
      <w:r w:rsidR="00E97667" w:rsidRPr="00E97667">
        <w:rPr>
          <w:rFonts w:cstheme="minorHAnsi"/>
        </w:rPr>
        <w:t>(5)</w:t>
      </w:r>
    </w:p>
    <w:p w:rsidR="00E97667" w:rsidRPr="00E97667" w:rsidRDefault="00E97667" w:rsidP="00E97667">
      <w:pPr>
        <w:spacing w:after="0" w:line="240" w:lineRule="auto"/>
        <w:rPr>
          <w:rFonts w:cstheme="minorHAnsi"/>
        </w:rPr>
      </w:pPr>
      <w:r w:rsidRPr="00E97667">
        <w:rPr>
          <w:rFonts w:cstheme="minorHAnsi"/>
        </w:rPr>
        <w:t>Dividing (2) by (3) and simplifying, we get,</w:t>
      </w:r>
    </w:p>
    <w:p w:rsidR="00E97667" w:rsidRPr="00E97667" w:rsidRDefault="00831FE0" w:rsidP="00E97667">
      <w:pPr>
        <w:spacing w:after="0" w:line="240" w:lineRule="auto"/>
        <w:rPr>
          <w:rFonts w:cstheme="minorHAnsi"/>
        </w:rPr>
      </w:pPr>
      <w:r>
        <w:rPr>
          <w:rFonts w:cstheme="minorHAnsi"/>
        </w:rPr>
        <w:t>–f = 2r – 4p</w:t>
      </w:r>
      <w:r w:rsidR="00E97667" w:rsidRPr="00E97667">
        <w:rPr>
          <w:rFonts w:cstheme="minorHAnsi"/>
        </w:rPr>
        <w:t>.............................</w:t>
      </w:r>
      <w:r>
        <w:rPr>
          <w:rFonts w:cstheme="minorHAnsi"/>
        </w:rPr>
        <w:t xml:space="preserve"> </w:t>
      </w:r>
      <w:r w:rsidR="00E97667" w:rsidRPr="00E97667">
        <w:rPr>
          <w:rFonts w:cstheme="minorHAnsi"/>
        </w:rPr>
        <w:t>(6)</w:t>
      </w:r>
    </w:p>
    <w:p w:rsidR="00E97667" w:rsidRPr="00E97667" w:rsidRDefault="00E97667" w:rsidP="00E97667">
      <w:pPr>
        <w:spacing w:after="0" w:line="240" w:lineRule="auto"/>
        <w:rPr>
          <w:rFonts w:cstheme="minorHAnsi"/>
        </w:rPr>
      </w:pPr>
      <w:r w:rsidRPr="00E97667">
        <w:rPr>
          <w:rFonts w:cstheme="minorHAnsi"/>
        </w:rPr>
        <w:t>Solving (5) and (6) for r, we get,</w:t>
      </w:r>
    </w:p>
    <w:p w:rsidR="00E97667" w:rsidRPr="00E97667" w:rsidRDefault="00831FE0" w:rsidP="00E97667">
      <w:pPr>
        <w:spacing w:after="0" w:line="240" w:lineRule="auto"/>
        <w:rPr>
          <w:rFonts w:cstheme="minorHAnsi"/>
        </w:rPr>
      </w:pPr>
      <w:r>
        <w:rPr>
          <w:rFonts w:cstheme="minorHAnsi"/>
        </w:rPr>
        <w:t>r = 3f</w:t>
      </w:r>
      <w:r w:rsidR="00E97667" w:rsidRPr="00E97667">
        <w:rPr>
          <w:rFonts w:cstheme="minorHAnsi"/>
        </w:rPr>
        <w:t>...................................</w:t>
      </w:r>
      <w:r>
        <w:rPr>
          <w:rFonts w:cstheme="minorHAnsi"/>
        </w:rPr>
        <w:t xml:space="preserve"> </w:t>
      </w:r>
      <w:r w:rsidR="00E97667" w:rsidRPr="00E97667">
        <w:rPr>
          <w:rFonts w:cstheme="minorHAnsi"/>
        </w:rPr>
        <w:t>(7)</w:t>
      </w:r>
    </w:p>
    <w:p w:rsidR="00E97667" w:rsidRPr="00E97667" w:rsidRDefault="00E97667" w:rsidP="00E97667">
      <w:pPr>
        <w:spacing w:after="0" w:line="240" w:lineRule="auto"/>
        <w:rPr>
          <w:rFonts w:cstheme="minorHAnsi"/>
        </w:rPr>
      </w:pPr>
      <w:r w:rsidRPr="00E97667">
        <w:rPr>
          <w:rFonts w:cstheme="minorHAnsi"/>
        </w:rPr>
        <w:t>Subtracting (1) from (4) and simplifying, we get,</w:t>
      </w:r>
    </w:p>
    <w:p w:rsidR="00E97667" w:rsidRPr="00E97667" w:rsidRDefault="00E97667" w:rsidP="00E97667">
      <w:pPr>
        <w:spacing w:after="0" w:line="240" w:lineRule="auto"/>
        <w:rPr>
          <w:rFonts w:cstheme="minorHAnsi"/>
        </w:rPr>
      </w:pPr>
      <w:r w:rsidRPr="00E97667">
        <w:rPr>
          <w:rFonts w:cstheme="minorHAnsi"/>
        </w:rPr>
        <w:t>fk = 400.</w:t>
      </w:r>
    </w:p>
    <w:p w:rsidR="00E97667" w:rsidRPr="00E97667" w:rsidRDefault="00E97667" w:rsidP="00E97667">
      <w:pPr>
        <w:spacing w:after="0" w:line="240" w:lineRule="auto"/>
        <w:rPr>
          <w:rFonts w:cstheme="minorHAnsi"/>
        </w:rPr>
      </w:pPr>
      <w:r w:rsidRPr="00E97667">
        <w:rPr>
          <w:rFonts w:cstheme="minorHAnsi"/>
        </w:rPr>
        <w:t>Ravind’s luggage charge = (r – f</w:t>
      </w:r>
      <w:r w:rsidR="00831FE0" w:rsidRPr="00E97667">
        <w:rPr>
          <w:rFonts w:cstheme="minorHAnsi"/>
        </w:rPr>
        <w:t>) k</w:t>
      </w:r>
      <w:r w:rsidRPr="00E97667">
        <w:rPr>
          <w:rFonts w:cstheme="minorHAnsi"/>
        </w:rPr>
        <w:t>.</w:t>
      </w:r>
    </w:p>
    <w:p w:rsidR="00E97667" w:rsidRPr="00E97667" w:rsidRDefault="00E97667" w:rsidP="00E97667">
      <w:pPr>
        <w:spacing w:after="0" w:line="240" w:lineRule="auto"/>
        <w:rPr>
          <w:rFonts w:cstheme="minorHAnsi"/>
        </w:rPr>
      </w:pPr>
      <w:r w:rsidRPr="00E97667">
        <w:rPr>
          <w:rFonts w:cstheme="minorHAnsi"/>
        </w:rPr>
        <w:t>But, according to equation (7), r = 3f. Therefore, Ravind’s luggage charge = 2fk</w:t>
      </w:r>
    </w:p>
    <w:p w:rsidR="00E97667" w:rsidRPr="00E97667" w:rsidRDefault="00E97667" w:rsidP="00E97667">
      <w:pPr>
        <w:spacing w:after="0" w:line="240" w:lineRule="auto"/>
        <w:rPr>
          <w:rFonts w:cstheme="minorHAnsi"/>
        </w:rPr>
      </w:pPr>
      <w:r w:rsidRPr="00E97667">
        <w:rPr>
          <w:rFonts w:cstheme="minorHAnsi"/>
        </w:rPr>
        <w:t>But, fk = 400. Therefore, Ravind’s luggage charge = Rs. 800.</w:t>
      </w:r>
    </w:p>
    <w:p w:rsidR="00E97667" w:rsidRPr="00E97667" w:rsidRDefault="00E97667" w:rsidP="00E97667">
      <w:pPr>
        <w:spacing w:after="0" w:line="240" w:lineRule="auto"/>
        <w:rPr>
          <w:rFonts w:cstheme="minorHAnsi"/>
        </w:rPr>
      </w:pPr>
    </w:p>
    <w:p w:rsidR="00E97667" w:rsidRPr="00E97667" w:rsidRDefault="00E97667" w:rsidP="00E97667">
      <w:pPr>
        <w:spacing w:after="0" w:line="240" w:lineRule="auto"/>
        <w:rPr>
          <w:rFonts w:cstheme="minorHAnsi"/>
        </w:rPr>
      </w:pPr>
      <w:r w:rsidRPr="004406F4">
        <w:rPr>
          <w:rFonts w:cstheme="minorHAnsi"/>
          <w:b/>
        </w:rPr>
        <w:t>19</w:t>
      </w:r>
      <w:r w:rsidR="004406F4">
        <w:rPr>
          <w:rFonts w:cstheme="minorHAnsi"/>
        </w:rPr>
        <w:t xml:space="preserve">. </w:t>
      </w:r>
      <w:r w:rsidRPr="00E97667">
        <w:rPr>
          <w:rFonts w:cstheme="minorHAnsi"/>
        </w:rPr>
        <w:t>Consider a class of 40 students whose average weight is 40 kgs. m new students join this class whose average weight is n kgs. If it is known that m + n = 50, what is the maximum possible average weight of the class now?</w:t>
      </w:r>
    </w:p>
    <w:p w:rsidR="00E97667" w:rsidRDefault="004406F4" w:rsidP="00E97667">
      <w:pPr>
        <w:spacing w:after="0" w:line="240" w:lineRule="auto"/>
        <w:rPr>
          <w:rFonts w:cstheme="minorHAnsi"/>
        </w:rPr>
      </w:pPr>
      <w:r>
        <w:rPr>
          <w:rFonts w:cstheme="minorHAnsi"/>
        </w:rPr>
        <w:t xml:space="preserve">a. 40.18 </w:t>
      </w:r>
      <w:r>
        <w:rPr>
          <w:rFonts w:cstheme="minorHAnsi"/>
        </w:rPr>
        <w:tab/>
        <w:t xml:space="preserve">b. </w:t>
      </w:r>
      <w:r w:rsidR="00E97667" w:rsidRPr="00E97667">
        <w:rPr>
          <w:rFonts w:cstheme="minorHAnsi"/>
        </w:rPr>
        <w:t>40.56</w:t>
      </w:r>
      <w:r>
        <w:rPr>
          <w:rFonts w:cstheme="minorHAnsi"/>
        </w:rPr>
        <w:t xml:space="preserve">            c. 40.67              d. </w:t>
      </w:r>
      <w:r w:rsidR="00E97667" w:rsidRPr="00E97667">
        <w:rPr>
          <w:rFonts w:cstheme="minorHAnsi"/>
        </w:rPr>
        <w:t>40.49</w:t>
      </w:r>
    </w:p>
    <w:p w:rsidR="00E97667" w:rsidRDefault="00E97667" w:rsidP="00E97667">
      <w:pPr>
        <w:spacing w:after="0" w:line="240" w:lineRule="auto"/>
        <w:rPr>
          <w:rFonts w:cstheme="minorHAnsi"/>
        </w:rPr>
      </w:pPr>
      <w:r w:rsidRPr="004406F4">
        <w:rPr>
          <w:rFonts w:cstheme="minorHAnsi"/>
          <w:b/>
        </w:rPr>
        <w:t>Answer:</w:t>
      </w:r>
      <w:r w:rsidRPr="00E97667">
        <w:rPr>
          <w:rFonts w:cstheme="minorHAnsi"/>
        </w:rPr>
        <w:t xml:space="preserve"> B</w:t>
      </w:r>
    </w:p>
    <w:p w:rsidR="00E97667" w:rsidRPr="00E97667" w:rsidRDefault="004406F4" w:rsidP="00E97667">
      <w:pPr>
        <w:spacing w:after="0" w:line="240" w:lineRule="auto"/>
        <w:rPr>
          <w:rFonts w:cstheme="minorHAnsi"/>
        </w:rPr>
      </w:pPr>
      <w:r>
        <w:rPr>
          <w:rFonts w:cstheme="minorHAnsi"/>
          <w:b/>
        </w:rPr>
        <w:t>Explanation</w:t>
      </w:r>
      <w:r w:rsidR="00E97667" w:rsidRPr="004406F4">
        <w:rPr>
          <w:rFonts w:cstheme="minorHAnsi"/>
          <w:b/>
        </w:rPr>
        <w:t>:</w:t>
      </w:r>
      <w:r w:rsidR="00E97667" w:rsidRPr="00E97667">
        <w:rPr>
          <w:rFonts w:cstheme="minorHAnsi"/>
        </w:rPr>
        <w:t xml:space="preserve"> </w:t>
      </w:r>
    </w:p>
    <w:p w:rsidR="00E97667" w:rsidRPr="00E97667" w:rsidRDefault="00E97667" w:rsidP="00E97667">
      <w:pPr>
        <w:spacing w:after="0" w:line="240" w:lineRule="auto"/>
        <w:rPr>
          <w:rFonts w:cstheme="minorHAnsi"/>
        </w:rPr>
      </w:pPr>
      <w:r w:rsidRPr="00E97667">
        <w:rPr>
          <w:rFonts w:cstheme="minorHAnsi"/>
        </w:rPr>
        <w:t xml:space="preserve"> If the overall average weight has to increase after the new people are added, the average weight of the new entrants has to be higher than 40.</w:t>
      </w:r>
    </w:p>
    <w:p w:rsidR="00E97667" w:rsidRPr="00E97667" w:rsidRDefault="00E97667" w:rsidP="00E97667">
      <w:pPr>
        <w:spacing w:after="0" w:line="240" w:lineRule="auto"/>
        <w:rPr>
          <w:rFonts w:cstheme="minorHAnsi"/>
        </w:rPr>
      </w:pPr>
    </w:p>
    <w:p w:rsidR="00E97667" w:rsidRPr="00E97667" w:rsidRDefault="00E97667" w:rsidP="00E97667">
      <w:pPr>
        <w:spacing w:after="0" w:line="240" w:lineRule="auto"/>
        <w:rPr>
          <w:rFonts w:cstheme="minorHAnsi"/>
        </w:rPr>
      </w:pPr>
      <w:r w:rsidRPr="00E97667">
        <w:rPr>
          <w:rFonts w:cstheme="minorHAnsi"/>
        </w:rPr>
        <w:t>So, n &gt; 40</w:t>
      </w:r>
    </w:p>
    <w:p w:rsidR="00E97667" w:rsidRPr="00E97667" w:rsidRDefault="00E97667" w:rsidP="00E97667">
      <w:pPr>
        <w:spacing w:after="0" w:line="240" w:lineRule="auto"/>
        <w:rPr>
          <w:rFonts w:cstheme="minorHAnsi"/>
        </w:rPr>
      </w:pPr>
      <w:r w:rsidRPr="00E97667">
        <w:rPr>
          <w:rFonts w:cstheme="minorHAnsi"/>
        </w:rPr>
        <w:t>Consequently, m has to be &lt; 10 (as n + m = 50)</w:t>
      </w:r>
    </w:p>
    <w:p w:rsidR="00E97667" w:rsidRPr="00E97667" w:rsidRDefault="00E97667" w:rsidP="00E97667">
      <w:pPr>
        <w:spacing w:after="0" w:line="240" w:lineRule="auto"/>
        <w:rPr>
          <w:rFonts w:cstheme="minorHAnsi"/>
        </w:rPr>
      </w:pPr>
      <w:r w:rsidRPr="00E97667">
        <w:rPr>
          <w:rFonts w:cstheme="minorHAnsi"/>
        </w:rPr>
        <w:t xml:space="preserve">Working with the “differences” approach, we know that the total additional weight added by “m” students would be (n - 40) each, above the already existing average of 40. </w:t>
      </w:r>
      <w:r w:rsidR="004406F4" w:rsidRPr="00E97667">
        <w:rPr>
          <w:rFonts w:cstheme="minorHAnsi"/>
        </w:rPr>
        <w:t>m (</w:t>
      </w:r>
      <w:r w:rsidRPr="00E97667">
        <w:rPr>
          <w:rFonts w:cstheme="minorHAnsi"/>
        </w:rPr>
        <w:t>n - 40) is the total extra additional weight added, which is shared amongst 40 + m students. So, m</w:t>
      </w:r>
    </w:p>
    <w:p w:rsidR="00E97667" w:rsidRPr="00E97667" w:rsidRDefault="00E97667" w:rsidP="00E97667">
      <w:pPr>
        <w:spacing w:after="0" w:line="240" w:lineRule="auto"/>
        <w:rPr>
          <w:rFonts w:cstheme="minorHAnsi"/>
        </w:rPr>
      </w:pPr>
      <w:r w:rsidRPr="00E97667">
        <w:rPr>
          <w:rFonts w:cstheme="minorHAnsi"/>
        </w:rPr>
        <w:t>(n – 40) / (m + 40)</w:t>
      </w:r>
    </w:p>
    <w:p w:rsidR="00E97667" w:rsidRPr="00E97667" w:rsidRDefault="00E97667" w:rsidP="00E97667">
      <w:pPr>
        <w:spacing w:after="0" w:line="240" w:lineRule="auto"/>
        <w:rPr>
          <w:rFonts w:cstheme="minorHAnsi"/>
        </w:rPr>
      </w:pPr>
      <w:r w:rsidRPr="00E97667">
        <w:rPr>
          <w:rFonts w:cstheme="minorHAnsi"/>
        </w:rPr>
        <w:t>has to be maximum for the overall average to be maximum.</w:t>
      </w:r>
    </w:p>
    <w:p w:rsidR="00E97667" w:rsidRPr="00E97667" w:rsidRDefault="00E97667" w:rsidP="00E97667">
      <w:pPr>
        <w:spacing w:after="0" w:line="240" w:lineRule="auto"/>
        <w:rPr>
          <w:rFonts w:cstheme="minorHAnsi"/>
        </w:rPr>
      </w:pPr>
      <w:r w:rsidRPr="00E97667">
        <w:rPr>
          <w:rFonts w:cstheme="minorHAnsi"/>
        </w:rPr>
        <w:t>At this point, use the trial and error approach (or else, go with the answer options) to arrive at the answer.</w:t>
      </w:r>
    </w:p>
    <w:p w:rsidR="00E97667" w:rsidRPr="00E97667" w:rsidRDefault="00E97667" w:rsidP="00E97667">
      <w:pPr>
        <w:spacing w:after="0" w:line="240" w:lineRule="auto"/>
        <w:rPr>
          <w:rFonts w:cstheme="minorHAnsi"/>
        </w:rPr>
      </w:pPr>
      <w:r w:rsidRPr="00E97667">
        <w:rPr>
          <w:rFonts w:cstheme="minorHAnsi"/>
        </w:rPr>
        <w:t>The maximum average occurs when m = 5</w:t>
      </w:r>
      <w:r w:rsidR="004406F4" w:rsidRPr="00E97667">
        <w:rPr>
          <w:rFonts w:cstheme="minorHAnsi"/>
        </w:rPr>
        <w:t>, and</w:t>
      </w:r>
      <w:r w:rsidRPr="00E97667">
        <w:rPr>
          <w:rFonts w:cstheme="minorHAnsi"/>
        </w:rPr>
        <w:t xml:space="preserve"> n = 45</w:t>
      </w:r>
    </w:p>
    <w:p w:rsidR="00E97667" w:rsidRPr="00E97667" w:rsidRDefault="00E97667" w:rsidP="00E97667">
      <w:pPr>
        <w:spacing w:after="0" w:line="240" w:lineRule="auto"/>
        <w:rPr>
          <w:rFonts w:cstheme="minorHAnsi"/>
        </w:rPr>
      </w:pPr>
      <w:r w:rsidRPr="00E97667">
        <w:rPr>
          <w:rFonts w:cstheme="minorHAnsi"/>
        </w:rPr>
        <w:t>And the average is 40 + (45 – 40) * (5 / 45)</w:t>
      </w:r>
    </w:p>
    <w:p w:rsidR="00E97667" w:rsidRPr="00E97667" w:rsidRDefault="00E97667" w:rsidP="00E97667">
      <w:pPr>
        <w:spacing w:after="0" w:line="240" w:lineRule="auto"/>
        <w:rPr>
          <w:rFonts w:cstheme="minorHAnsi"/>
        </w:rPr>
      </w:pPr>
      <w:r w:rsidRPr="00E97667">
        <w:rPr>
          <w:rFonts w:cstheme="minorHAnsi"/>
        </w:rPr>
        <w:t>= 40 + (5 / 9)</w:t>
      </w:r>
    </w:p>
    <w:p w:rsidR="00E97667" w:rsidRPr="00E97667" w:rsidRDefault="00E97667" w:rsidP="00E97667">
      <w:pPr>
        <w:spacing w:after="0" w:line="240" w:lineRule="auto"/>
        <w:rPr>
          <w:rFonts w:cstheme="minorHAnsi"/>
        </w:rPr>
      </w:pPr>
      <w:r w:rsidRPr="00E97667">
        <w:rPr>
          <w:rFonts w:cstheme="minorHAnsi"/>
        </w:rPr>
        <w:t>= 40.56 kgs</w:t>
      </w:r>
    </w:p>
    <w:p w:rsidR="00E97667" w:rsidRPr="00E97667" w:rsidRDefault="00E97667" w:rsidP="00E97667">
      <w:pPr>
        <w:spacing w:after="0" w:line="240" w:lineRule="auto"/>
        <w:rPr>
          <w:rFonts w:cstheme="minorHAnsi"/>
        </w:rPr>
      </w:pPr>
    </w:p>
    <w:p w:rsidR="00E97667" w:rsidRPr="00E97667" w:rsidRDefault="00E97667" w:rsidP="00E97667">
      <w:pPr>
        <w:spacing w:after="0" w:line="240" w:lineRule="auto"/>
        <w:rPr>
          <w:rFonts w:cstheme="minorHAnsi"/>
        </w:rPr>
      </w:pPr>
      <w:r w:rsidRPr="004406F4">
        <w:rPr>
          <w:rFonts w:cstheme="minorHAnsi"/>
          <w:b/>
        </w:rPr>
        <w:t>20</w:t>
      </w:r>
      <w:r w:rsidR="004406F4">
        <w:rPr>
          <w:rFonts w:cstheme="minorHAnsi"/>
        </w:rPr>
        <w:t xml:space="preserve">. </w:t>
      </w:r>
      <w:r w:rsidRPr="00E97667">
        <w:rPr>
          <w:rFonts w:cstheme="minorHAnsi"/>
        </w:rPr>
        <w:t>Let n! = 1 x 2 x 3 x……….x n for integer n&gt; 1. If p = 1! + (2 x 2!) + (3 x 3!) + …</w:t>
      </w:r>
      <w:r w:rsidR="004406F4" w:rsidRPr="00E97667">
        <w:rPr>
          <w:rFonts w:cstheme="minorHAnsi"/>
        </w:rPr>
        <w:t>… (</w:t>
      </w:r>
      <w:r w:rsidRPr="00E97667">
        <w:rPr>
          <w:rFonts w:cstheme="minorHAnsi"/>
        </w:rPr>
        <w:t>10 x 10!)</w:t>
      </w:r>
      <w:r w:rsidR="004406F4" w:rsidRPr="00E97667">
        <w:rPr>
          <w:rFonts w:cstheme="minorHAnsi"/>
        </w:rPr>
        <w:t>, then</w:t>
      </w:r>
      <w:r w:rsidRPr="00E97667">
        <w:rPr>
          <w:rFonts w:cstheme="minorHAnsi"/>
        </w:rPr>
        <w:t xml:space="preserve"> p+2 when divided by 11! Leaves remainder of</w:t>
      </w:r>
    </w:p>
    <w:p w:rsidR="00E97667" w:rsidRDefault="004406F4" w:rsidP="00E97667">
      <w:pPr>
        <w:spacing w:after="0" w:line="240" w:lineRule="auto"/>
        <w:rPr>
          <w:rFonts w:cstheme="minorHAnsi"/>
        </w:rPr>
      </w:pPr>
      <w:r>
        <w:rPr>
          <w:rFonts w:cstheme="minorHAnsi"/>
        </w:rPr>
        <w:t>a. 10</w:t>
      </w:r>
      <w:r>
        <w:rPr>
          <w:rFonts w:cstheme="minorHAnsi"/>
        </w:rPr>
        <w:tab/>
      </w:r>
      <w:r>
        <w:rPr>
          <w:rFonts w:cstheme="minorHAnsi"/>
        </w:rPr>
        <w:tab/>
        <w:t xml:space="preserve">b. </w:t>
      </w:r>
      <w:r w:rsidR="00E97667" w:rsidRPr="00E97667">
        <w:rPr>
          <w:rFonts w:cstheme="minorHAnsi"/>
        </w:rPr>
        <w:t>0</w:t>
      </w:r>
      <w:r>
        <w:rPr>
          <w:rFonts w:cstheme="minorHAnsi"/>
        </w:rPr>
        <w:tab/>
      </w:r>
      <w:r>
        <w:rPr>
          <w:rFonts w:cstheme="minorHAnsi"/>
        </w:rPr>
        <w:tab/>
        <w:t>c. 7</w:t>
      </w:r>
      <w:r>
        <w:rPr>
          <w:rFonts w:cstheme="minorHAnsi"/>
        </w:rPr>
        <w:tab/>
      </w:r>
      <w:r>
        <w:rPr>
          <w:rFonts w:cstheme="minorHAnsi"/>
        </w:rPr>
        <w:tab/>
        <w:t xml:space="preserve">d. </w:t>
      </w:r>
      <w:r w:rsidR="00E97667" w:rsidRPr="00E97667">
        <w:rPr>
          <w:rFonts w:cstheme="minorHAnsi"/>
        </w:rPr>
        <w:t>1</w:t>
      </w:r>
    </w:p>
    <w:p w:rsidR="00E97667" w:rsidRDefault="004406F4" w:rsidP="00E97667">
      <w:pPr>
        <w:spacing w:after="0" w:line="240" w:lineRule="auto"/>
        <w:rPr>
          <w:rFonts w:cstheme="minorHAnsi"/>
        </w:rPr>
      </w:pPr>
      <w:r>
        <w:rPr>
          <w:rFonts w:cstheme="minorHAnsi"/>
          <w:b/>
        </w:rPr>
        <w:t>Answer</w:t>
      </w:r>
      <w:r w:rsidR="00E97667" w:rsidRPr="004406F4">
        <w:rPr>
          <w:rFonts w:cstheme="minorHAnsi"/>
          <w:b/>
        </w:rPr>
        <w:t>:</w:t>
      </w:r>
      <w:r w:rsidR="00E97667" w:rsidRPr="00E97667">
        <w:rPr>
          <w:rFonts w:cstheme="minorHAnsi"/>
        </w:rPr>
        <w:t xml:space="preserve"> D</w:t>
      </w:r>
    </w:p>
    <w:p w:rsidR="00E97667" w:rsidRPr="004406F4" w:rsidRDefault="004406F4" w:rsidP="00E97667">
      <w:pPr>
        <w:spacing w:after="0" w:line="240" w:lineRule="auto"/>
        <w:rPr>
          <w:rFonts w:cstheme="minorHAnsi"/>
          <w:b/>
        </w:rPr>
      </w:pPr>
      <w:r>
        <w:rPr>
          <w:rFonts w:cstheme="minorHAnsi"/>
          <w:b/>
        </w:rPr>
        <w:t>Explanation</w:t>
      </w:r>
      <w:r w:rsidR="00E97667" w:rsidRPr="004406F4">
        <w:rPr>
          <w:rFonts w:cstheme="minorHAnsi"/>
          <w:b/>
        </w:rPr>
        <w:t xml:space="preserve">: </w:t>
      </w:r>
    </w:p>
    <w:p w:rsidR="00E97667" w:rsidRPr="00E97667" w:rsidRDefault="00E97667" w:rsidP="00E97667">
      <w:pPr>
        <w:spacing w:after="0" w:line="240" w:lineRule="auto"/>
        <w:rPr>
          <w:rFonts w:cstheme="minorHAnsi"/>
        </w:rPr>
      </w:pPr>
      <w:r w:rsidRPr="00E97667">
        <w:rPr>
          <w:rFonts w:cstheme="minorHAnsi"/>
        </w:rPr>
        <w:t xml:space="preserve"> If P = 1! = 1</w:t>
      </w:r>
    </w:p>
    <w:p w:rsidR="00E97667" w:rsidRPr="00E97667" w:rsidRDefault="00E97667" w:rsidP="00E97667">
      <w:pPr>
        <w:spacing w:after="0" w:line="240" w:lineRule="auto"/>
        <w:rPr>
          <w:rFonts w:cstheme="minorHAnsi"/>
        </w:rPr>
      </w:pPr>
      <w:r w:rsidRPr="00E97667">
        <w:rPr>
          <w:rFonts w:cstheme="minorHAnsi"/>
        </w:rPr>
        <w:t xml:space="preserve">Then P + 2 = 3, when divided by 2! </w:t>
      </w:r>
      <w:r w:rsidR="004406F4" w:rsidRPr="00E97667">
        <w:rPr>
          <w:rFonts w:cstheme="minorHAnsi"/>
        </w:rPr>
        <w:t>Remainder</w:t>
      </w:r>
      <w:r w:rsidRPr="00E97667">
        <w:rPr>
          <w:rFonts w:cstheme="minorHAnsi"/>
        </w:rPr>
        <w:t xml:space="preserve"> will be 1.</w:t>
      </w:r>
    </w:p>
    <w:p w:rsidR="00E97667" w:rsidRPr="00E97667" w:rsidRDefault="00E97667" w:rsidP="00E97667">
      <w:pPr>
        <w:spacing w:after="0" w:line="240" w:lineRule="auto"/>
        <w:rPr>
          <w:rFonts w:cstheme="minorHAnsi"/>
        </w:rPr>
      </w:pPr>
      <w:r w:rsidRPr="00E97667">
        <w:rPr>
          <w:rFonts w:cstheme="minorHAnsi"/>
        </w:rPr>
        <w:t>If P = 1! + 2 × 2! = 5</w:t>
      </w:r>
    </w:p>
    <w:p w:rsidR="00E97667" w:rsidRPr="00E97667" w:rsidRDefault="00E97667" w:rsidP="00E97667">
      <w:pPr>
        <w:spacing w:after="0" w:line="240" w:lineRule="auto"/>
        <w:rPr>
          <w:rFonts w:cstheme="minorHAnsi"/>
        </w:rPr>
      </w:pPr>
      <w:r w:rsidRPr="00E97667">
        <w:rPr>
          <w:rFonts w:cstheme="minorHAnsi"/>
        </w:rPr>
        <w:t xml:space="preserve">Then, P + 2 = 7 when divided by 3! </w:t>
      </w:r>
      <w:r w:rsidR="004406F4" w:rsidRPr="00E97667">
        <w:rPr>
          <w:rFonts w:cstheme="minorHAnsi"/>
        </w:rPr>
        <w:t>Remainder</w:t>
      </w:r>
      <w:r w:rsidRPr="00E97667">
        <w:rPr>
          <w:rFonts w:cstheme="minorHAnsi"/>
        </w:rPr>
        <w:t xml:space="preserve"> is still 1.</w:t>
      </w:r>
    </w:p>
    <w:p w:rsidR="00E97667" w:rsidRPr="00E97667" w:rsidRDefault="00E97667" w:rsidP="00E97667">
      <w:pPr>
        <w:spacing w:after="0" w:line="240" w:lineRule="auto"/>
        <w:rPr>
          <w:rFonts w:cstheme="minorHAnsi"/>
        </w:rPr>
      </w:pPr>
      <w:r w:rsidRPr="00E97667">
        <w:rPr>
          <w:rFonts w:cstheme="minorHAnsi"/>
        </w:rPr>
        <w:t>Hence, P = 1! + (2 × 2!) + (3 × 3!)+ ……+ (10 × 10!)</w:t>
      </w:r>
    </w:p>
    <w:p w:rsidR="00840441" w:rsidRDefault="00E97667" w:rsidP="00E97667">
      <w:pPr>
        <w:spacing w:after="0" w:line="240" w:lineRule="auto"/>
        <w:rPr>
          <w:rFonts w:cstheme="minorHAnsi"/>
        </w:rPr>
        <w:sectPr w:rsidR="00840441" w:rsidSect="00FA522B">
          <w:type w:val="continuous"/>
          <w:pgSz w:w="11906" w:h="16838" w:code="9"/>
          <w:pgMar w:top="851" w:right="851" w:bottom="851" w:left="851" w:header="709" w:footer="709" w:gutter="0"/>
          <w:cols w:num="2" w:sep="1" w:space="284"/>
          <w:docGrid w:linePitch="360"/>
        </w:sectPr>
      </w:pPr>
      <w:r w:rsidRPr="00E97667">
        <w:rPr>
          <w:rFonts w:cstheme="minorHAnsi"/>
        </w:rPr>
        <w:t>Hence, when p + 2 is divided by 11</w:t>
      </w:r>
      <w:r w:rsidR="004406F4" w:rsidRPr="00E97667">
        <w:rPr>
          <w:rFonts w:cstheme="minorHAnsi"/>
        </w:rPr>
        <w:t>!</w:t>
      </w:r>
      <w:r w:rsidRPr="00E97667">
        <w:rPr>
          <w:rFonts w:cstheme="minorHAnsi"/>
        </w:rPr>
        <w:t xml:space="preserve"> </w:t>
      </w:r>
      <w:r w:rsidR="00217DF1" w:rsidRPr="00E97667">
        <w:rPr>
          <w:rFonts w:cstheme="minorHAnsi"/>
        </w:rPr>
        <w:t>The</w:t>
      </w:r>
      <w:r w:rsidRPr="00E97667">
        <w:rPr>
          <w:rFonts w:cstheme="minorHAnsi"/>
        </w:rPr>
        <w:t xml:space="preserve"> remainder is 1.</w:t>
      </w:r>
    </w:p>
    <w:p w:rsidR="00483D00" w:rsidRDefault="00483D00" w:rsidP="00E97667">
      <w:pPr>
        <w:spacing w:after="0" w:line="240" w:lineRule="auto"/>
      </w:pPr>
    </w:p>
    <w:sectPr w:rsidR="00483D00" w:rsidSect="00840441">
      <w:type w:val="continuous"/>
      <w:pgSz w:w="11906" w:h="16838" w:code="9"/>
      <w:pgMar w:top="851" w:right="851" w:bottom="851" w:left="851" w:header="709" w:footer="709"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7A8" w:rsidRDefault="005937A8" w:rsidP="00812CC4">
      <w:pPr>
        <w:spacing w:after="0" w:line="240" w:lineRule="auto"/>
      </w:pPr>
      <w:r>
        <w:separator/>
      </w:r>
    </w:p>
  </w:endnote>
  <w:endnote w:type="continuationSeparator" w:id="0">
    <w:p w:rsidR="005937A8" w:rsidRDefault="005937A8" w:rsidP="00812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22B" w:rsidRPr="00DC11B6" w:rsidRDefault="00FA522B" w:rsidP="00FA522B">
    <w:pPr>
      <w:pStyle w:val="Footer"/>
      <w:jc w:val="right"/>
      <w:rPr>
        <w:sz w:val="20"/>
        <w:szCs w:val="20"/>
      </w:rPr>
    </w:pPr>
    <w:r w:rsidRPr="00DC11B6">
      <w:rPr>
        <w:sz w:val="20"/>
        <w:szCs w:val="20"/>
      </w:rPr>
      <w:t>______________________________________________________________________________________________________</w:t>
    </w:r>
  </w:p>
  <w:p w:rsidR="00FA522B" w:rsidRDefault="00FA522B" w:rsidP="00FA522B">
    <w:pPr>
      <w:pStyle w:val="Footer"/>
      <w:tabs>
        <w:tab w:val="clear" w:pos="9026"/>
        <w:tab w:val="right" w:pos="10206"/>
      </w:tabs>
    </w:pPr>
    <w:r w:rsidRPr="00DC11B6">
      <w:rPr>
        <w:sz w:val="20"/>
        <w:szCs w:val="20"/>
      </w:rPr>
      <w:t xml:space="preserve">Focus Academy for Career Enhancement </w:t>
    </w:r>
    <w:r>
      <w:rPr>
        <w:sz w:val="20"/>
        <w:szCs w:val="20"/>
      </w:rPr>
      <w:tab/>
    </w:r>
    <w:r>
      <w:rPr>
        <w:sz w:val="20"/>
        <w:szCs w:val="20"/>
      </w:rPr>
      <w:tab/>
    </w:r>
    <w:sdt>
      <w:sdtPr>
        <w:rPr>
          <w:sz w:val="20"/>
          <w:szCs w:val="20"/>
        </w:rPr>
        <w:id w:val="825913"/>
        <w:docPartObj>
          <w:docPartGallery w:val="Page Numbers (Bottom of Page)"/>
          <w:docPartUnique/>
        </w:docPartObj>
      </w:sdtPr>
      <w:sdtEndPr>
        <w:rPr>
          <w:sz w:val="22"/>
          <w:szCs w:val="22"/>
        </w:rPr>
      </w:sdtEndPr>
      <w:sdtContent>
        <w:sdt>
          <w:sdtPr>
            <w:rPr>
              <w:sz w:val="20"/>
              <w:szCs w:val="20"/>
            </w:rPr>
            <w:id w:val="825914"/>
            <w:docPartObj>
              <w:docPartGallery w:val="Page Numbers (Top of Page)"/>
              <w:docPartUnique/>
            </w:docPartObj>
          </w:sdtPr>
          <w:sdtEndPr>
            <w:rPr>
              <w:sz w:val="22"/>
              <w:szCs w:val="22"/>
            </w:rPr>
          </w:sdtEndPr>
          <w:sdtContent>
            <w:r w:rsidRPr="00FA522B">
              <w:rPr>
                <w:sz w:val="20"/>
                <w:szCs w:val="20"/>
              </w:rPr>
              <w:t xml:space="preserve">Page </w:t>
            </w:r>
            <w:r w:rsidR="00483D00" w:rsidRPr="00FA522B">
              <w:rPr>
                <w:sz w:val="20"/>
                <w:szCs w:val="20"/>
              </w:rPr>
              <w:fldChar w:fldCharType="begin"/>
            </w:r>
            <w:r w:rsidRPr="00FA522B">
              <w:rPr>
                <w:sz w:val="20"/>
                <w:szCs w:val="20"/>
              </w:rPr>
              <w:instrText xml:space="preserve"> PAGE </w:instrText>
            </w:r>
            <w:r w:rsidR="00483D00" w:rsidRPr="00FA522B">
              <w:rPr>
                <w:sz w:val="20"/>
                <w:szCs w:val="20"/>
              </w:rPr>
              <w:fldChar w:fldCharType="separate"/>
            </w:r>
            <w:r w:rsidR="006C32CE">
              <w:rPr>
                <w:noProof/>
                <w:sz w:val="20"/>
                <w:szCs w:val="20"/>
              </w:rPr>
              <w:t>4</w:t>
            </w:r>
            <w:r w:rsidR="00483D00" w:rsidRPr="00FA522B">
              <w:rPr>
                <w:sz w:val="20"/>
                <w:szCs w:val="20"/>
              </w:rPr>
              <w:fldChar w:fldCharType="end"/>
            </w:r>
            <w:r w:rsidRPr="00FA522B">
              <w:rPr>
                <w:sz w:val="20"/>
                <w:szCs w:val="20"/>
              </w:rPr>
              <w:t xml:space="preserve"> of </w:t>
            </w:r>
            <w:r w:rsidR="00483D00" w:rsidRPr="00FA522B">
              <w:rPr>
                <w:sz w:val="20"/>
                <w:szCs w:val="20"/>
              </w:rPr>
              <w:fldChar w:fldCharType="begin"/>
            </w:r>
            <w:r w:rsidRPr="00FA522B">
              <w:rPr>
                <w:sz w:val="20"/>
                <w:szCs w:val="20"/>
              </w:rPr>
              <w:instrText xml:space="preserve"> NUMPAGES  </w:instrText>
            </w:r>
            <w:r w:rsidR="00483D00" w:rsidRPr="00FA522B">
              <w:rPr>
                <w:sz w:val="20"/>
                <w:szCs w:val="20"/>
              </w:rPr>
              <w:fldChar w:fldCharType="separate"/>
            </w:r>
            <w:r w:rsidR="006C32CE">
              <w:rPr>
                <w:noProof/>
                <w:sz w:val="20"/>
                <w:szCs w:val="20"/>
              </w:rPr>
              <w:t>4</w:t>
            </w:r>
            <w:r w:rsidR="00483D00" w:rsidRPr="00FA522B">
              <w:rPr>
                <w:sz w:val="20"/>
                <w:szCs w:val="20"/>
              </w:rPr>
              <w:fldChar w:fldCharType="end"/>
            </w:r>
          </w:sdtContent>
        </w:sdt>
      </w:sdtContent>
    </w:sdt>
  </w:p>
  <w:p w:rsidR="00507C2B" w:rsidRPr="00DC11B6" w:rsidRDefault="00507C2B" w:rsidP="008A1FFB">
    <w:pPr>
      <w:pStyle w:val="Footer"/>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7A8" w:rsidRDefault="005937A8" w:rsidP="00812CC4">
      <w:pPr>
        <w:spacing w:after="0" w:line="240" w:lineRule="auto"/>
      </w:pPr>
      <w:r>
        <w:separator/>
      </w:r>
    </w:p>
  </w:footnote>
  <w:footnote w:type="continuationSeparator" w:id="0">
    <w:p w:rsidR="005937A8" w:rsidRDefault="005937A8" w:rsidP="00812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C2B" w:rsidRPr="00DC11B6" w:rsidRDefault="00507C2B">
    <w:pPr>
      <w:pStyle w:val="Header"/>
      <w:rPr>
        <w:b/>
        <w:sz w:val="20"/>
        <w:szCs w:val="20"/>
      </w:rPr>
    </w:pPr>
    <w:r w:rsidRPr="00DC11B6">
      <w:rPr>
        <w:b/>
        <w:sz w:val="20"/>
        <w:szCs w:val="20"/>
      </w:rPr>
      <w:t>FACE</w:t>
    </w:r>
    <w:r w:rsidRPr="00DC11B6">
      <w:rPr>
        <w:b/>
        <w:sz w:val="20"/>
        <w:szCs w:val="20"/>
      </w:rPr>
      <w:ptab w:relativeTo="margin" w:alignment="center" w:leader="none"/>
    </w:r>
    <w:r w:rsidRPr="00DC11B6">
      <w:rPr>
        <w:b/>
        <w:sz w:val="20"/>
        <w:szCs w:val="20"/>
      </w:rPr>
      <w:ptab w:relativeTo="margin" w:alignment="right" w:leader="none"/>
    </w:r>
    <w:r w:rsidR="001B6CB4">
      <w:rPr>
        <w:b/>
        <w:sz w:val="20"/>
        <w:szCs w:val="20"/>
      </w:rPr>
      <w:t>TCS Ninja - Quantitative Aptitude_5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181"/>
    <w:multiLevelType w:val="hybridMultilevel"/>
    <w:tmpl w:val="A82AC9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7143C"/>
    <w:multiLevelType w:val="hybridMultilevel"/>
    <w:tmpl w:val="0B7850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F06C9C"/>
    <w:multiLevelType w:val="hybridMultilevel"/>
    <w:tmpl w:val="C64AA1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CF11CB"/>
    <w:multiLevelType w:val="hybridMultilevel"/>
    <w:tmpl w:val="9B48C6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8876FA"/>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BC2369"/>
    <w:multiLevelType w:val="hybridMultilevel"/>
    <w:tmpl w:val="7A94EA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A82149"/>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187FB3"/>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6930E3"/>
    <w:multiLevelType w:val="hybridMultilevel"/>
    <w:tmpl w:val="7ECCC7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777C"/>
    <w:multiLevelType w:val="hybridMultilevel"/>
    <w:tmpl w:val="2FD45A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6C55F7"/>
    <w:multiLevelType w:val="hybridMultilevel"/>
    <w:tmpl w:val="44FE3C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CB1B3F"/>
    <w:multiLevelType w:val="hybridMultilevel"/>
    <w:tmpl w:val="0B8A0C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1C1764"/>
    <w:multiLevelType w:val="hybridMultilevel"/>
    <w:tmpl w:val="108ADD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70C02"/>
    <w:multiLevelType w:val="hybridMultilevel"/>
    <w:tmpl w:val="CE4E43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593555"/>
    <w:multiLevelType w:val="hybridMultilevel"/>
    <w:tmpl w:val="379CEAB0"/>
    <w:lvl w:ilvl="0" w:tplc="971EF5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A815A2C"/>
    <w:multiLevelType w:val="hybridMultilevel"/>
    <w:tmpl w:val="3CAC0F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AA5FD0"/>
    <w:multiLevelType w:val="hybridMultilevel"/>
    <w:tmpl w:val="FED25F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8B70A8"/>
    <w:multiLevelType w:val="hybridMultilevel"/>
    <w:tmpl w:val="3606EB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8F090E"/>
    <w:multiLevelType w:val="hybridMultilevel"/>
    <w:tmpl w:val="23FE22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A1349D"/>
    <w:multiLevelType w:val="hybridMultilevel"/>
    <w:tmpl w:val="67520A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3B1A47"/>
    <w:multiLevelType w:val="hybridMultilevel"/>
    <w:tmpl w:val="9A4612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7F17AC"/>
    <w:multiLevelType w:val="hybridMultilevel"/>
    <w:tmpl w:val="B75CCE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C26497"/>
    <w:multiLevelType w:val="hybridMultilevel"/>
    <w:tmpl w:val="83C222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D40BD3"/>
    <w:multiLevelType w:val="hybridMultilevel"/>
    <w:tmpl w:val="96E8B3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787EDA"/>
    <w:multiLevelType w:val="hybridMultilevel"/>
    <w:tmpl w:val="723035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DD41BF3"/>
    <w:multiLevelType w:val="hybridMultilevel"/>
    <w:tmpl w:val="F19E01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213D87"/>
    <w:multiLevelType w:val="hybridMultilevel"/>
    <w:tmpl w:val="373A1B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CD3630"/>
    <w:multiLevelType w:val="hybridMultilevel"/>
    <w:tmpl w:val="F5F08F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2311E1B"/>
    <w:multiLevelType w:val="hybridMultilevel"/>
    <w:tmpl w:val="6B74B6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349090F"/>
    <w:multiLevelType w:val="hybridMultilevel"/>
    <w:tmpl w:val="4642BF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6112EBC"/>
    <w:multiLevelType w:val="hybridMultilevel"/>
    <w:tmpl w:val="50D8D8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764F3F"/>
    <w:multiLevelType w:val="hybridMultilevel"/>
    <w:tmpl w:val="E41239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8110727"/>
    <w:multiLevelType w:val="hybridMultilevel"/>
    <w:tmpl w:val="0CAED8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A4E5C90"/>
    <w:multiLevelType w:val="hybridMultilevel"/>
    <w:tmpl w:val="B23C50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FAE1343"/>
    <w:multiLevelType w:val="hybridMultilevel"/>
    <w:tmpl w:val="4E4C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051B04"/>
    <w:multiLevelType w:val="hybridMultilevel"/>
    <w:tmpl w:val="1C4C15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8644198"/>
    <w:multiLevelType w:val="hybridMultilevel"/>
    <w:tmpl w:val="80E4298A"/>
    <w:lvl w:ilvl="0" w:tplc="39C80F2C">
      <w:start w:val="1"/>
      <w:numFmt w:val="bullet"/>
      <w:lvlText w:val=""/>
      <w:lvlJc w:val="left"/>
      <w:pPr>
        <w:ind w:left="1134" w:hanging="425"/>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8A457E7"/>
    <w:multiLevelType w:val="hybridMultilevel"/>
    <w:tmpl w:val="E820D6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97D56EB"/>
    <w:multiLevelType w:val="hybridMultilevel"/>
    <w:tmpl w:val="62BE9A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6A262F"/>
    <w:multiLevelType w:val="hybridMultilevel"/>
    <w:tmpl w:val="13EEFB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DDE4F1D"/>
    <w:multiLevelType w:val="hybridMultilevel"/>
    <w:tmpl w:val="C3FAF7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050222A"/>
    <w:multiLevelType w:val="hybridMultilevel"/>
    <w:tmpl w:val="C0FE4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1670A13"/>
    <w:multiLevelType w:val="hybridMultilevel"/>
    <w:tmpl w:val="5EC413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1787AFB"/>
    <w:multiLevelType w:val="hybridMultilevel"/>
    <w:tmpl w:val="67DA6F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985C90"/>
    <w:multiLevelType w:val="hybridMultilevel"/>
    <w:tmpl w:val="97A891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21046FD"/>
    <w:multiLevelType w:val="hybridMultilevel"/>
    <w:tmpl w:val="1194B0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25C1D0E"/>
    <w:multiLevelType w:val="hybridMultilevel"/>
    <w:tmpl w:val="A9E8C6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6800A72"/>
    <w:multiLevelType w:val="hybridMultilevel"/>
    <w:tmpl w:val="CBA65B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8FD7506"/>
    <w:multiLevelType w:val="hybridMultilevel"/>
    <w:tmpl w:val="6930B5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939013A"/>
    <w:multiLevelType w:val="hybridMultilevel"/>
    <w:tmpl w:val="98D46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A517C60"/>
    <w:multiLevelType w:val="hybridMultilevel"/>
    <w:tmpl w:val="7640ED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C234F60"/>
    <w:multiLevelType w:val="hybridMultilevel"/>
    <w:tmpl w:val="9B14EB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E201AF8"/>
    <w:multiLevelType w:val="hybridMultilevel"/>
    <w:tmpl w:val="D624A7FE"/>
    <w:lvl w:ilvl="0" w:tplc="823268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EA447B4"/>
    <w:multiLevelType w:val="hybridMultilevel"/>
    <w:tmpl w:val="F27C01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EE06455"/>
    <w:multiLevelType w:val="hybridMultilevel"/>
    <w:tmpl w:val="BD866D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EFD3EC4"/>
    <w:multiLevelType w:val="hybridMultilevel"/>
    <w:tmpl w:val="4D2ACB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AFD2014"/>
    <w:multiLevelType w:val="hybridMultilevel"/>
    <w:tmpl w:val="BD6448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B652149"/>
    <w:multiLevelType w:val="hybridMultilevel"/>
    <w:tmpl w:val="6EAC5D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BA81F16"/>
    <w:multiLevelType w:val="hybridMultilevel"/>
    <w:tmpl w:val="ADE4B0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6"/>
  </w:num>
  <w:num w:numId="2">
    <w:abstractNumId w:val="41"/>
  </w:num>
  <w:num w:numId="3">
    <w:abstractNumId w:val="5"/>
  </w:num>
  <w:num w:numId="4">
    <w:abstractNumId w:val="57"/>
  </w:num>
  <w:num w:numId="5">
    <w:abstractNumId w:val="24"/>
  </w:num>
  <w:num w:numId="6">
    <w:abstractNumId w:val="33"/>
  </w:num>
  <w:num w:numId="7">
    <w:abstractNumId w:val="25"/>
  </w:num>
  <w:num w:numId="8">
    <w:abstractNumId w:val="1"/>
  </w:num>
  <w:num w:numId="9">
    <w:abstractNumId w:val="12"/>
  </w:num>
  <w:num w:numId="10">
    <w:abstractNumId w:val="19"/>
  </w:num>
  <w:num w:numId="11">
    <w:abstractNumId w:val="6"/>
  </w:num>
  <w:num w:numId="12">
    <w:abstractNumId w:val="17"/>
  </w:num>
  <w:num w:numId="13">
    <w:abstractNumId w:val="43"/>
  </w:num>
  <w:num w:numId="14">
    <w:abstractNumId w:val="46"/>
  </w:num>
  <w:num w:numId="15">
    <w:abstractNumId w:val="49"/>
  </w:num>
  <w:num w:numId="16">
    <w:abstractNumId w:val="28"/>
  </w:num>
  <w:num w:numId="17">
    <w:abstractNumId w:val="29"/>
  </w:num>
  <w:num w:numId="18">
    <w:abstractNumId w:val="31"/>
  </w:num>
  <w:num w:numId="19">
    <w:abstractNumId w:val="18"/>
  </w:num>
  <w:num w:numId="20">
    <w:abstractNumId w:val="54"/>
  </w:num>
  <w:num w:numId="21">
    <w:abstractNumId w:val="26"/>
  </w:num>
  <w:num w:numId="22">
    <w:abstractNumId w:val="35"/>
  </w:num>
  <w:num w:numId="23">
    <w:abstractNumId w:val="39"/>
  </w:num>
  <w:num w:numId="24">
    <w:abstractNumId w:val="16"/>
  </w:num>
  <w:num w:numId="25">
    <w:abstractNumId w:val="3"/>
  </w:num>
  <w:num w:numId="26">
    <w:abstractNumId w:val="37"/>
  </w:num>
  <w:num w:numId="27">
    <w:abstractNumId w:val="13"/>
  </w:num>
  <w:num w:numId="28">
    <w:abstractNumId w:val="11"/>
  </w:num>
  <w:num w:numId="29">
    <w:abstractNumId w:val="56"/>
  </w:num>
  <w:num w:numId="30">
    <w:abstractNumId w:val="0"/>
  </w:num>
  <w:num w:numId="31">
    <w:abstractNumId w:val="2"/>
  </w:num>
  <w:num w:numId="32">
    <w:abstractNumId w:val="48"/>
  </w:num>
  <w:num w:numId="33">
    <w:abstractNumId w:val="44"/>
  </w:num>
  <w:num w:numId="34">
    <w:abstractNumId w:val="53"/>
  </w:num>
  <w:num w:numId="35">
    <w:abstractNumId w:val="22"/>
  </w:num>
  <w:num w:numId="36">
    <w:abstractNumId w:val="8"/>
  </w:num>
  <w:num w:numId="37">
    <w:abstractNumId w:val="10"/>
  </w:num>
  <w:num w:numId="38">
    <w:abstractNumId w:val="55"/>
  </w:num>
  <w:num w:numId="39">
    <w:abstractNumId w:val="9"/>
  </w:num>
  <w:num w:numId="40">
    <w:abstractNumId w:val="51"/>
  </w:num>
  <w:num w:numId="41">
    <w:abstractNumId w:val="30"/>
  </w:num>
  <w:num w:numId="42">
    <w:abstractNumId w:val="21"/>
  </w:num>
  <w:num w:numId="43">
    <w:abstractNumId w:val="40"/>
  </w:num>
  <w:num w:numId="44">
    <w:abstractNumId w:val="50"/>
  </w:num>
  <w:num w:numId="45">
    <w:abstractNumId w:val="27"/>
  </w:num>
  <w:num w:numId="46">
    <w:abstractNumId w:val="15"/>
  </w:num>
  <w:num w:numId="47">
    <w:abstractNumId w:val="38"/>
  </w:num>
  <w:num w:numId="48">
    <w:abstractNumId w:val="45"/>
  </w:num>
  <w:num w:numId="49">
    <w:abstractNumId w:val="58"/>
  </w:num>
  <w:num w:numId="50">
    <w:abstractNumId w:val="20"/>
  </w:num>
  <w:num w:numId="51">
    <w:abstractNumId w:val="47"/>
  </w:num>
  <w:num w:numId="52">
    <w:abstractNumId w:val="42"/>
  </w:num>
  <w:num w:numId="53">
    <w:abstractNumId w:val="23"/>
  </w:num>
  <w:num w:numId="54">
    <w:abstractNumId w:val="4"/>
  </w:num>
  <w:num w:numId="55">
    <w:abstractNumId w:val="7"/>
  </w:num>
  <w:num w:numId="56">
    <w:abstractNumId w:val="14"/>
  </w:num>
  <w:num w:numId="57">
    <w:abstractNumId w:val="34"/>
  </w:num>
  <w:num w:numId="58">
    <w:abstractNumId w:val="32"/>
  </w:num>
  <w:num w:numId="59">
    <w:abstractNumId w:val="5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2CC4"/>
    <w:rsid w:val="00004F7D"/>
    <w:rsid w:val="00033DA6"/>
    <w:rsid w:val="00034F7D"/>
    <w:rsid w:val="00052C7B"/>
    <w:rsid w:val="00087F08"/>
    <w:rsid w:val="000A378D"/>
    <w:rsid w:val="000C224D"/>
    <w:rsid w:val="000C6F5C"/>
    <w:rsid w:val="000D05CF"/>
    <w:rsid w:val="000D6145"/>
    <w:rsid w:val="000D7826"/>
    <w:rsid w:val="000E0121"/>
    <w:rsid w:val="000F2735"/>
    <w:rsid w:val="000F644F"/>
    <w:rsid w:val="0010121D"/>
    <w:rsid w:val="00103C11"/>
    <w:rsid w:val="00110B98"/>
    <w:rsid w:val="0015441D"/>
    <w:rsid w:val="00154A77"/>
    <w:rsid w:val="00162184"/>
    <w:rsid w:val="00165587"/>
    <w:rsid w:val="0016683D"/>
    <w:rsid w:val="0018244C"/>
    <w:rsid w:val="001845F2"/>
    <w:rsid w:val="001B26CB"/>
    <w:rsid w:val="001B3E2A"/>
    <w:rsid w:val="001B6CB4"/>
    <w:rsid w:val="001C487C"/>
    <w:rsid w:val="001D636C"/>
    <w:rsid w:val="00207326"/>
    <w:rsid w:val="00210E08"/>
    <w:rsid w:val="00217DF1"/>
    <w:rsid w:val="00224A20"/>
    <w:rsid w:val="00244AA7"/>
    <w:rsid w:val="00257527"/>
    <w:rsid w:val="002926F8"/>
    <w:rsid w:val="002A2D3A"/>
    <w:rsid w:val="002B29FC"/>
    <w:rsid w:val="002B316E"/>
    <w:rsid w:val="002C41BC"/>
    <w:rsid w:val="002D4254"/>
    <w:rsid w:val="002E2606"/>
    <w:rsid w:val="002F16D0"/>
    <w:rsid w:val="002F3CAD"/>
    <w:rsid w:val="00302D43"/>
    <w:rsid w:val="00307B81"/>
    <w:rsid w:val="00311C04"/>
    <w:rsid w:val="00350276"/>
    <w:rsid w:val="003726C2"/>
    <w:rsid w:val="00376A2A"/>
    <w:rsid w:val="003805AE"/>
    <w:rsid w:val="003A0ABF"/>
    <w:rsid w:val="003A3560"/>
    <w:rsid w:val="003D3DCB"/>
    <w:rsid w:val="003F7BAE"/>
    <w:rsid w:val="004070A9"/>
    <w:rsid w:val="004406F4"/>
    <w:rsid w:val="00460833"/>
    <w:rsid w:val="00467CE5"/>
    <w:rsid w:val="00483D00"/>
    <w:rsid w:val="004D4346"/>
    <w:rsid w:val="004D76CC"/>
    <w:rsid w:val="004F779D"/>
    <w:rsid w:val="00507C2B"/>
    <w:rsid w:val="00511D35"/>
    <w:rsid w:val="0051395B"/>
    <w:rsid w:val="005203C4"/>
    <w:rsid w:val="005937A8"/>
    <w:rsid w:val="00597DE1"/>
    <w:rsid w:val="005C228B"/>
    <w:rsid w:val="005C71D4"/>
    <w:rsid w:val="005E132B"/>
    <w:rsid w:val="005E1C27"/>
    <w:rsid w:val="005E421D"/>
    <w:rsid w:val="00642A22"/>
    <w:rsid w:val="00661709"/>
    <w:rsid w:val="0066542D"/>
    <w:rsid w:val="006B513B"/>
    <w:rsid w:val="006C32CE"/>
    <w:rsid w:val="006C3E68"/>
    <w:rsid w:val="006C3EFE"/>
    <w:rsid w:val="006D4232"/>
    <w:rsid w:val="006F09BD"/>
    <w:rsid w:val="0070421E"/>
    <w:rsid w:val="00707730"/>
    <w:rsid w:val="007340C9"/>
    <w:rsid w:val="00740ABC"/>
    <w:rsid w:val="007C297D"/>
    <w:rsid w:val="007E0ECB"/>
    <w:rsid w:val="007F0930"/>
    <w:rsid w:val="00812CC4"/>
    <w:rsid w:val="00813829"/>
    <w:rsid w:val="008160D5"/>
    <w:rsid w:val="00831FE0"/>
    <w:rsid w:val="00840441"/>
    <w:rsid w:val="00855966"/>
    <w:rsid w:val="008758B3"/>
    <w:rsid w:val="0088615B"/>
    <w:rsid w:val="00886A19"/>
    <w:rsid w:val="008A1FFB"/>
    <w:rsid w:val="008A379D"/>
    <w:rsid w:val="008D5A30"/>
    <w:rsid w:val="009212F7"/>
    <w:rsid w:val="009279D1"/>
    <w:rsid w:val="00955B62"/>
    <w:rsid w:val="009664BD"/>
    <w:rsid w:val="00966BF6"/>
    <w:rsid w:val="00975446"/>
    <w:rsid w:val="0098226F"/>
    <w:rsid w:val="00996769"/>
    <w:rsid w:val="00996C0F"/>
    <w:rsid w:val="009A4A4E"/>
    <w:rsid w:val="009A631B"/>
    <w:rsid w:val="009D7FEB"/>
    <w:rsid w:val="00A02DDB"/>
    <w:rsid w:val="00A14DB0"/>
    <w:rsid w:val="00A24AE7"/>
    <w:rsid w:val="00A75545"/>
    <w:rsid w:val="00AB06AB"/>
    <w:rsid w:val="00AC1D62"/>
    <w:rsid w:val="00AE4FA0"/>
    <w:rsid w:val="00AF4E55"/>
    <w:rsid w:val="00B10D3E"/>
    <w:rsid w:val="00B166C5"/>
    <w:rsid w:val="00B30C9E"/>
    <w:rsid w:val="00B6498F"/>
    <w:rsid w:val="00B73D8A"/>
    <w:rsid w:val="00BA2D64"/>
    <w:rsid w:val="00BA6CAA"/>
    <w:rsid w:val="00BB0A3F"/>
    <w:rsid w:val="00BD3406"/>
    <w:rsid w:val="00BE003B"/>
    <w:rsid w:val="00BE21D5"/>
    <w:rsid w:val="00BF6342"/>
    <w:rsid w:val="00C1408A"/>
    <w:rsid w:val="00C213A8"/>
    <w:rsid w:val="00C3160C"/>
    <w:rsid w:val="00C35383"/>
    <w:rsid w:val="00C36433"/>
    <w:rsid w:val="00C419B1"/>
    <w:rsid w:val="00C46600"/>
    <w:rsid w:val="00C539E8"/>
    <w:rsid w:val="00C63F21"/>
    <w:rsid w:val="00C66A40"/>
    <w:rsid w:val="00C7180F"/>
    <w:rsid w:val="00C73F12"/>
    <w:rsid w:val="00C94BE8"/>
    <w:rsid w:val="00CA7EC0"/>
    <w:rsid w:val="00CB0384"/>
    <w:rsid w:val="00CB1040"/>
    <w:rsid w:val="00CC478F"/>
    <w:rsid w:val="00CD1AF3"/>
    <w:rsid w:val="00CE38AA"/>
    <w:rsid w:val="00CE5348"/>
    <w:rsid w:val="00CF5DA6"/>
    <w:rsid w:val="00D0197F"/>
    <w:rsid w:val="00D86A5A"/>
    <w:rsid w:val="00DB7D1B"/>
    <w:rsid w:val="00DC11B6"/>
    <w:rsid w:val="00DC484D"/>
    <w:rsid w:val="00DE62B9"/>
    <w:rsid w:val="00E00EDB"/>
    <w:rsid w:val="00E01445"/>
    <w:rsid w:val="00E0395C"/>
    <w:rsid w:val="00E14E18"/>
    <w:rsid w:val="00E25828"/>
    <w:rsid w:val="00E41A31"/>
    <w:rsid w:val="00E51446"/>
    <w:rsid w:val="00E97667"/>
    <w:rsid w:val="00EA0114"/>
    <w:rsid w:val="00ED2A21"/>
    <w:rsid w:val="00EE21F0"/>
    <w:rsid w:val="00EF3CF6"/>
    <w:rsid w:val="00F05262"/>
    <w:rsid w:val="00F10867"/>
    <w:rsid w:val="00F4011B"/>
    <w:rsid w:val="00F56D78"/>
    <w:rsid w:val="00F91D8B"/>
    <w:rsid w:val="00F94756"/>
    <w:rsid w:val="00FA522B"/>
    <w:rsid w:val="00FB05D0"/>
    <w:rsid w:val="00FB0BE2"/>
    <w:rsid w:val="00FC00EC"/>
    <w:rsid w:val="00FE57D5"/>
    <w:rsid w:val="00FF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1691F"/>
  <w15:docId w15:val="{4499BABA-ECDC-4D5B-85CB-4C42E72F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2C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2CC4"/>
    <w:pPr>
      <w:ind w:left="720"/>
      <w:contextualSpacing/>
    </w:pPr>
  </w:style>
  <w:style w:type="table" w:styleId="TableGrid">
    <w:name w:val="Table Grid"/>
    <w:basedOn w:val="TableNormal"/>
    <w:uiPriority w:val="99"/>
    <w:rsid w:val="00812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812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2CC4"/>
  </w:style>
  <w:style w:type="paragraph" w:styleId="Footer">
    <w:name w:val="footer"/>
    <w:basedOn w:val="Normal"/>
    <w:link w:val="FooterChar"/>
    <w:uiPriority w:val="99"/>
    <w:unhideWhenUsed/>
    <w:rsid w:val="00812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C4"/>
  </w:style>
  <w:style w:type="paragraph" w:styleId="BalloonText">
    <w:name w:val="Balloon Text"/>
    <w:basedOn w:val="Normal"/>
    <w:link w:val="BalloonTextChar"/>
    <w:uiPriority w:val="99"/>
    <w:semiHidden/>
    <w:unhideWhenUsed/>
    <w:rsid w:val="0081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C4"/>
    <w:rPr>
      <w:rFonts w:ascii="Tahoma" w:hAnsi="Tahoma" w:cs="Tahoma"/>
      <w:sz w:val="16"/>
      <w:szCs w:val="16"/>
    </w:rPr>
  </w:style>
  <w:style w:type="paragraph" w:styleId="NoSpacing">
    <w:name w:val="No Spacing"/>
    <w:uiPriority w:val="1"/>
    <w:qFormat/>
    <w:rsid w:val="00F10867"/>
    <w:pPr>
      <w:spacing w:after="0" w:line="240" w:lineRule="auto"/>
    </w:pPr>
  </w:style>
  <w:style w:type="character" w:styleId="Hyperlink">
    <w:name w:val="Hyperlink"/>
    <w:basedOn w:val="DefaultParagraphFont"/>
    <w:uiPriority w:val="99"/>
    <w:unhideWhenUsed/>
    <w:rsid w:val="00886A19"/>
    <w:rPr>
      <w:color w:val="0000FF" w:themeColor="hyperlink"/>
      <w:u w:val="single"/>
    </w:rPr>
  </w:style>
  <w:style w:type="character" w:styleId="Emphasis">
    <w:name w:val="Emphasis"/>
    <w:basedOn w:val="DefaultParagraphFont"/>
    <w:uiPriority w:val="20"/>
    <w:qFormat/>
    <w:rsid w:val="009A4A4E"/>
    <w:rPr>
      <w:i/>
      <w:iCs/>
    </w:rPr>
  </w:style>
  <w:style w:type="character" w:customStyle="1" w:styleId="DefaultParagraphFontPHPDOCX">
    <w:name w:val="Default Paragraph Font PHPDOCX"/>
    <w:uiPriority w:val="1"/>
    <w:semiHidden/>
    <w:unhideWhenUsed/>
    <w:rsid w:val="00483D00"/>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483D00"/>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9115">
      <w:bodyDiv w:val="1"/>
      <w:marLeft w:val="0"/>
      <w:marRight w:val="0"/>
      <w:marTop w:val="0"/>
      <w:marBottom w:val="0"/>
      <w:divBdr>
        <w:top w:val="none" w:sz="0" w:space="0" w:color="auto"/>
        <w:left w:val="none" w:sz="0" w:space="0" w:color="auto"/>
        <w:bottom w:val="none" w:sz="0" w:space="0" w:color="auto"/>
        <w:right w:val="none" w:sz="0" w:space="0" w:color="auto"/>
      </w:divBdr>
      <w:divsChild>
        <w:div w:id="1888755905">
          <w:marLeft w:val="0"/>
          <w:marRight w:val="0"/>
          <w:marTop w:val="0"/>
          <w:marBottom w:val="0"/>
          <w:divBdr>
            <w:top w:val="none" w:sz="0" w:space="0" w:color="auto"/>
            <w:left w:val="none" w:sz="0" w:space="0" w:color="auto"/>
            <w:bottom w:val="none" w:sz="0" w:space="0" w:color="auto"/>
            <w:right w:val="none" w:sz="0" w:space="0" w:color="auto"/>
          </w:divBdr>
          <w:divsChild>
            <w:div w:id="961501854">
              <w:marLeft w:val="0"/>
              <w:marRight w:val="0"/>
              <w:marTop w:val="0"/>
              <w:marBottom w:val="0"/>
              <w:divBdr>
                <w:top w:val="none" w:sz="0" w:space="0" w:color="auto"/>
                <w:left w:val="none" w:sz="0" w:space="0" w:color="auto"/>
                <w:bottom w:val="none" w:sz="0" w:space="0" w:color="auto"/>
                <w:right w:val="none" w:sz="0" w:space="0" w:color="auto"/>
              </w:divBdr>
              <w:divsChild>
                <w:div w:id="1403409357">
                  <w:marLeft w:val="0"/>
                  <w:marRight w:val="0"/>
                  <w:marTop w:val="0"/>
                  <w:marBottom w:val="0"/>
                  <w:divBdr>
                    <w:top w:val="none" w:sz="0" w:space="0" w:color="auto"/>
                    <w:left w:val="none" w:sz="0" w:space="0" w:color="auto"/>
                    <w:bottom w:val="none" w:sz="0" w:space="0" w:color="auto"/>
                    <w:right w:val="none" w:sz="0" w:space="0" w:color="auto"/>
                  </w:divBdr>
                </w:div>
                <w:div w:id="1376153742">
                  <w:marLeft w:val="0"/>
                  <w:marRight w:val="0"/>
                  <w:marTop w:val="0"/>
                  <w:marBottom w:val="0"/>
                  <w:divBdr>
                    <w:top w:val="none" w:sz="0" w:space="0" w:color="auto"/>
                    <w:left w:val="none" w:sz="0" w:space="0" w:color="auto"/>
                    <w:bottom w:val="none" w:sz="0" w:space="0" w:color="auto"/>
                    <w:right w:val="none" w:sz="0" w:space="0" w:color="auto"/>
                  </w:divBdr>
                </w:div>
                <w:div w:id="850144210">
                  <w:marLeft w:val="0"/>
                  <w:marRight w:val="0"/>
                  <w:marTop w:val="0"/>
                  <w:marBottom w:val="0"/>
                  <w:divBdr>
                    <w:top w:val="none" w:sz="0" w:space="0" w:color="auto"/>
                    <w:left w:val="none" w:sz="0" w:space="0" w:color="auto"/>
                    <w:bottom w:val="none" w:sz="0" w:space="0" w:color="auto"/>
                    <w:right w:val="none" w:sz="0" w:space="0" w:color="auto"/>
                  </w:divBdr>
                </w:div>
                <w:div w:id="2083791490">
                  <w:marLeft w:val="0"/>
                  <w:marRight w:val="0"/>
                  <w:marTop w:val="0"/>
                  <w:marBottom w:val="0"/>
                  <w:divBdr>
                    <w:top w:val="none" w:sz="0" w:space="0" w:color="auto"/>
                    <w:left w:val="none" w:sz="0" w:space="0" w:color="auto"/>
                    <w:bottom w:val="none" w:sz="0" w:space="0" w:color="auto"/>
                    <w:right w:val="none" w:sz="0" w:space="0" w:color="auto"/>
                  </w:divBdr>
                  <w:divsChild>
                    <w:div w:id="1816528803">
                      <w:marLeft w:val="0"/>
                      <w:marRight w:val="0"/>
                      <w:marTop w:val="0"/>
                      <w:marBottom w:val="0"/>
                      <w:divBdr>
                        <w:top w:val="none" w:sz="0" w:space="0" w:color="auto"/>
                        <w:left w:val="none" w:sz="0" w:space="0" w:color="auto"/>
                        <w:bottom w:val="none" w:sz="0" w:space="0" w:color="auto"/>
                        <w:right w:val="none" w:sz="0" w:space="0" w:color="auto"/>
                      </w:divBdr>
                    </w:div>
                  </w:divsChild>
                </w:div>
                <w:div w:id="2086028249">
                  <w:marLeft w:val="0"/>
                  <w:marRight w:val="0"/>
                  <w:marTop w:val="0"/>
                  <w:marBottom w:val="0"/>
                  <w:divBdr>
                    <w:top w:val="none" w:sz="0" w:space="0" w:color="auto"/>
                    <w:left w:val="none" w:sz="0" w:space="0" w:color="auto"/>
                    <w:bottom w:val="none" w:sz="0" w:space="0" w:color="auto"/>
                    <w:right w:val="none" w:sz="0" w:space="0" w:color="auto"/>
                  </w:divBdr>
                  <w:divsChild>
                    <w:div w:id="109515464">
                      <w:marLeft w:val="0"/>
                      <w:marRight w:val="0"/>
                      <w:marTop w:val="0"/>
                      <w:marBottom w:val="0"/>
                      <w:divBdr>
                        <w:top w:val="none" w:sz="0" w:space="0" w:color="auto"/>
                        <w:left w:val="none" w:sz="0" w:space="0" w:color="auto"/>
                        <w:bottom w:val="none" w:sz="0" w:space="0" w:color="auto"/>
                        <w:right w:val="none" w:sz="0" w:space="0" w:color="auto"/>
                      </w:divBdr>
                    </w:div>
                    <w:div w:id="437025874">
                      <w:marLeft w:val="0"/>
                      <w:marRight w:val="0"/>
                      <w:marTop w:val="0"/>
                      <w:marBottom w:val="0"/>
                      <w:divBdr>
                        <w:top w:val="none" w:sz="0" w:space="0" w:color="auto"/>
                        <w:left w:val="none" w:sz="0" w:space="0" w:color="auto"/>
                        <w:bottom w:val="none" w:sz="0" w:space="0" w:color="auto"/>
                        <w:right w:val="none" w:sz="0" w:space="0" w:color="auto"/>
                      </w:divBdr>
                    </w:div>
                  </w:divsChild>
                </w:div>
                <w:div w:id="1052272779">
                  <w:marLeft w:val="0"/>
                  <w:marRight w:val="0"/>
                  <w:marTop w:val="0"/>
                  <w:marBottom w:val="0"/>
                  <w:divBdr>
                    <w:top w:val="none" w:sz="0" w:space="0" w:color="auto"/>
                    <w:left w:val="none" w:sz="0" w:space="0" w:color="auto"/>
                    <w:bottom w:val="none" w:sz="0" w:space="0" w:color="auto"/>
                    <w:right w:val="none" w:sz="0" w:space="0" w:color="auto"/>
                  </w:divBdr>
                </w:div>
                <w:div w:id="961688686">
                  <w:marLeft w:val="0"/>
                  <w:marRight w:val="0"/>
                  <w:marTop w:val="0"/>
                  <w:marBottom w:val="0"/>
                  <w:divBdr>
                    <w:top w:val="none" w:sz="0" w:space="0" w:color="auto"/>
                    <w:left w:val="none" w:sz="0" w:space="0" w:color="auto"/>
                    <w:bottom w:val="none" w:sz="0" w:space="0" w:color="auto"/>
                    <w:right w:val="none" w:sz="0" w:space="0" w:color="auto"/>
                  </w:divBdr>
                </w:div>
                <w:div w:id="2105375233">
                  <w:marLeft w:val="0"/>
                  <w:marRight w:val="0"/>
                  <w:marTop w:val="0"/>
                  <w:marBottom w:val="0"/>
                  <w:divBdr>
                    <w:top w:val="none" w:sz="0" w:space="0" w:color="auto"/>
                    <w:left w:val="none" w:sz="0" w:space="0" w:color="auto"/>
                    <w:bottom w:val="none" w:sz="0" w:space="0" w:color="auto"/>
                    <w:right w:val="none" w:sz="0" w:space="0" w:color="auto"/>
                  </w:divBdr>
                </w:div>
                <w:div w:id="1283726830">
                  <w:marLeft w:val="0"/>
                  <w:marRight w:val="0"/>
                  <w:marTop w:val="0"/>
                  <w:marBottom w:val="0"/>
                  <w:divBdr>
                    <w:top w:val="none" w:sz="0" w:space="0" w:color="auto"/>
                    <w:left w:val="none" w:sz="0" w:space="0" w:color="auto"/>
                    <w:bottom w:val="none" w:sz="0" w:space="0" w:color="auto"/>
                    <w:right w:val="none" w:sz="0" w:space="0" w:color="auto"/>
                  </w:divBdr>
                </w:div>
                <w:div w:id="4002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7224">
          <w:marLeft w:val="0"/>
          <w:marRight w:val="0"/>
          <w:marTop w:val="0"/>
          <w:marBottom w:val="0"/>
          <w:divBdr>
            <w:top w:val="none" w:sz="0" w:space="0" w:color="auto"/>
            <w:left w:val="none" w:sz="0" w:space="0" w:color="auto"/>
            <w:bottom w:val="none" w:sz="0" w:space="0" w:color="auto"/>
            <w:right w:val="none" w:sz="0" w:space="0" w:color="auto"/>
          </w:divBdr>
          <w:divsChild>
            <w:div w:id="719206455">
              <w:marLeft w:val="0"/>
              <w:marRight w:val="0"/>
              <w:marTop w:val="0"/>
              <w:marBottom w:val="0"/>
              <w:divBdr>
                <w:top w:val="none" w:sz="0" w:space="0" w:color="auto"/>
                <w:left w:val="none" w:sz="0" w:space="0" w:color="auto"/>
                <w:bottom w:val="none" w:sz="0" w:space="0" w:color="auto"/>
                <w:right w:val="none" w:sz="0" w:space="0" w:color="auto"/>
              </w:divBdr>
              <w:divsChild>
                <w:div w:id="516237748">
                  <w:marLeft w:val="0"/>
                  <w:marRight w:val="0"/>
                  <w:marTop w:val="0"/>
                  <w:marBottom w:val="0"/>
                  <w:divBdr>
                    <w:top w:val="none" w:sz="0" w:space="0" w:color="auto"/>
                    <w:left w:val="none" w:sz="0" w:space="0" w:color="auto"/>
                    <w:bottom w:val="none" w:sz="0" w:space="0" w:color="auto"/>
                    <w:right w:val="none" w:sz="0" w:space="0" w:color="auto"/>
                  </w:divBdr>
                </w:div>
                <w:div w:id="264464573">
                  <w:marLeft w:val="0"/>
                  <w:marRight w:val="0"/>
                  <w:marTop w:val="0"/>
                  <w:marBottom w:val="0"/>
                  <w:divBdr>
                    <w:top w:val="none" w:sz="0" w:space="0" w:color="auto"/>
                    <w:left w:val="none" w:sz="0" w:space="0" w:color="auto"/>
                    <w:bottom w:val="none" w:sz="0" w:space="0" w:color="auto"/>
                    <w:right w:val="none" w:sz="0" w:space="0" w:color="auto"/>
                  </w:divBdr>
                </w:div>
                <w:div w:id="2062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93096">
      <w:bodyDiv w:val="1"/>
      <w:marLeft w:val="0"/>
      <w:marRight w:val="0"/>
      <w:marTop w:val="0"/>
      <w:marBottom w:val="0"/>
      <w:divBdr>
        <w:top w:val="none" w:sz="0" w:space="0" w:color="auto"/>
        <w:left w:val="none" w:sz="0" w:space="0" w:color="auto"/>
        <w:bottom w:val="none" w:sz="0" w:space="0" w:color="auto"/>
        <w:right w:val="none" w:sz="0" w:space="0" w:color="auto"/>
      </w:divBdr>
      <w:divsChild>
        <w:div w:id="1277257125">
          <w:marLeft w:val="0"/>
          <w:marRight w:val="0"/>
          <w:marTop w:val="0"/>
          <w:marBottom w:val="0"/>
          <w:divBdr>
            <w:top w:val="none" w:sz="0" w:space="0" w:color="auto"/>
            <w:left w:val="none" w:sz="0" w:space="0" w:color="auto"/>
            <w:bottom w:val="none" w:sz="0" w:space="0" w:color="auto"/>
            <w:right w:val="none" w:sz="0" w:space="0" w:color="auto"/>
          </w:divBdr>
          <w:divsChild>
            <w:div w:id="505754049">
              <w:marLeft w:val="0"/>
              <w:marRight w:val="0"/>
              <w:marTop w:val="0"/>
              <w:marBottom w:val="0"/>
              <w:divBdr>
                <w:top w:val="none" w:sz="0" w:space="0" w:color="auto"/>
                <w:left w:val="none" w:sz="0" w:space="0" w:color="auto"/>
                <w:bottom w:val="none" w:sz="0" w:space="0" w:color="auto"/>
                <w:right w:val="none" w:sz="0" w:space="0" w:color="auto"/>
              </w:divBdr>
              <w:divsChild>
                <w:div w:id="1609895697">
                  <w:marLeft w:val="0"/>
                  <w:marRight w:val="0"/>
                  <w:marTop w:val="0"/>
                  <w:marBottom w:val="0"/>
                  <w:divBdr>
                    <w:top w:val="none" w:sz="0" w:space="0" w:color="auto"/>
                    <w:left w:val="none" w:sz="0" w:space="0" w:color="auto"/>
                    <w:bottom w:val="none" w:sz="0" w:space="0" w:color="auto"/>
                    <w:right w:val="none" w:sz="0" w:space="0" w:color="auto"/>
                  </w:divBdr>
                </w:div>
                <w:div w:id="617836047">
                  <w:marLeft w:val="0"/>
                  <w:marRight w:val="0"/>
                  <w:marTop w:val="0"/>
                  <w:marBottom w:val="0"/>
                  <w:divBdr>
                    <w:top w:val="none" w:sz="0" w:space="0" w:color="auto"/>
                    <w:left w:val="none" w:sz="0" w:space="0" w:color="auto"/>
                    <w:bottom w:val="none" w:sz="0" w:space="0" w:color="auto"/>
                    <w:right w:val="none" w:sz="0" w:space="0" w:color="auto"/>
                  </w:divBdr>
                </w:div>
                <w:div w:id="1440222853">
                  <w:marLeft w:val="0"/>
                  <w:marRight w:val="0"/>
                  <w:marTop w:val="0"/>
                  <w:marBottom w:val="0"/>
                  <w:divBdr>
                    <w:top w:val="none" w:sz="0" w:space="0" w:color="auto"/>
                    <w:left w:val="none" w:sz="0" w:space="0" w:color="auto"/>
                    <w:bottom w:val="none" w:sz="0" w:space="0" w:color="auto"/>
                    <w:right w:val="none" w:sz="0" w:space="0" w:color="auto"/>
                  </w:divBdr>
                </w:div>
                <w:div w:id="1167941123">
                  <w:marLeft w:val="0"/>
                  <w:marRight w:val="0"/>
                  <w:marTop w:val="0"/>
                  <w:marBottom w:val="0"/>
                  <w:divBdr>
                    <w:top w:val="none" w:sz="0" w:space="0" w:color="auto"/>
                    <w:left w:val="none" w:sz="0" w:space="0" w:color="auto"/>
                    <w:bottom w:val="none" w:sz="0" w:space="0" w:color="auto"/>
                    <w:right w:val="none" w:sz="0" w:space="0" w:color="auto"/>
                  </w:divBdr>
                  <w:divsChild>
                    <w:div w:id="1027828398">
                      <w:marLeft w:val="0"/>
                      <w:marRight w:val="0"/>
                      <w:marTop w:val="0"/>
                      <w:marBottom w:val="0"/>
                      <w:divBdr>
                        <w:top w:val="none" w:sz="0" w:space="0" w:color="auto"/>
                        <w:left w:val="none" w:sz="0" w:space="0" w:color="auto"/>
                        <w:bottom w:val="none" w:sz="0" w:space="0" w:color="auto"/>
                        <w:right w:val="none" w:sz="0" w:space="0" w:color="auto"/>
                      </w:divBdr>
                    </w:div>
                  </w:divsChild>
                </w:div>
                <w:div w:id="148258022">
                  <w:marLeft w:val="0"/>
                  <w:marRight w:val="0"/>
                  <w:marTop w:val="0"/>
                  <w:marBottom w:val="0"/>
                  <w:divBdr>
                    <w:top w:val="none" w:sz="0" w:space="0" w:color="auto"/>
                    <w:left w:val="none" w:sz="0" w:space="0" w:color="auto"/>
                    <w:bottom w:val="none" w:sz="0" w:space="0" w:color="auto"/>
                    <w:right w:val="none" w:sz="0" w:space="0" w:color="auto"/>
                  </w:divBdr>
                  <w:divsChild>
                    <w:div w:id="1165320644">
                      <w:marLeft w:val="0"/>
                      <w:marRight w:val="0"/>
                      <w:marTop w:val="0"/>
                      <w:marBottom w:val="0"/>
                      <w:divBdr>
                        <w:top w:val="none" w:sz="0" w:space="0" w:color="auto"/>
                        <w:left w:val="none" w:sz="0" w:space="0" w:color="auto"/>
                        <w:bottom w:val="none" w:sz="0" w:space="0" w:color="auto"/>
                        <w:right w:val="none" w:sz="0" w:space="0" w:color="auto"/>
                      </w:divBdr>
                    </w:div>
                    <w:div w:id="1152327479">
                      <w:marLeft w:val="0"/>
                      <w:marRight w:val="0"/>
                      <w:marTop w:val="0"/>
                      <w:marBottom w:val="0"/>
                      <w:divBdr>
                        <w:top w:val="none" w:sz="0" w:space="0" w:color="auto"/>
                        <w:left w:val="none" w:sz="0" w:space="0" w:color="auto"/>
                        <w:bottom w:val="none" w:sz="0" w:space="0" w:color="auto"/>
                        <w:right w:val="none" w:sz="0" w:space="0" w:color="auto"/>
                      </w:divBdr>
                    </w:div>
                  </w:divsChild>
                </w:div>
                <w:div w:id="675881256">
                  <w:marLeft w:val="0"/>
                  <w:marRight w:val="0"/>
                  <w:marTop w:val="0"/>
                  <w:marBottom w:val="0"/>
                  <w:divBdr>
                    <w:top w:val="none" w:sz="0" w:space="0" w:color="auto"/>
                    <w:left w:val="none" w:sz="0" w:space="0" w:color="auto"/>
                    <w:bottom w:val="none" w:sz="0" w:space="0" w:color="auto"/>
                    <w:right w:val="none" w:sz="0" w:space="0" w:color="auto"/>
                  </w:divBdr>
                </w:div>
                <w:div w:id="2101756983">
                  <w:marLeft w:val="0"/>
                  <w:marRight w:val="0"/>
                  <w:marTop w:val="0"/>
                  <w:marBottom w:val="0"/>
                  <w:divBdr>
                    <w:top w:val="none" w:sz="0" w:space="0" w:color="auto"/>
                    <w:left w:val="none" w:sz="0" w:space="0" w:color="auto"/>
                    <w:bottom w:val="none" w:sz="0" w:space="0" w:color="auto"/>
                    <w:right w:val="none" w:sz="0" w:space="0" w:color="auto"/>
                  </w:divBdr>
                </w:div>
                <w:div w:id="192306494">
                  <w:marLeft w:val="0"/>
                  <w:marRight w:val="0"/>
                  <w:marTop w:val="0"/>
                  <w:marBottom w:val="0"/>
                  <w:divBdr>
                    <w:top w:val="none" w:sz="0" w:space="0" w:color="auto"/>
                    <w:left w:val="none" w:sz="0" w:space="0" w:color="auto"/>
                    <w:bottom w:val="none" w:sz="0" w:space="0" w:color="auto"/>
                    <w:right w:val="none" w:sz="0" w:space="0" w:color="auto"/>
                  </w:divBdr>
                </w:div>
                <w:div w:id="696664509">
                  <w:marLeft w:val="0"/>
                  <w:marRight w:val="0"/>
                  <w:marTop w:val="0"/>
                  <w:marBottom w:val="0"/>
                  <w:divBdr>
                    <w:top w:val="none" w:sz="0" w:space="0" w:color="auto"/>
                    <w:left w:val="none" w:sz="0" w:space="0" w:color="auto"/>
                    <w:bottom w:val="none" w:sz="0" w:space="0" w:color="auto"/>
                    <w:right w:val="none" w:sz="0" w:space="0" w:color="auto"/>
                  </w:divBdr>
                </w:div>
                <w:div w:id="17951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760">
          <w:marLeft w:val="0"/>
          <w:marRight w:val="0"/>
          <w:marTop w:val="0"/>
          <w:marBottom w:val="0"/>
          <w:divBdr>
            <w:top w:val="none" w:sz="0" w:space="0" w:color="auto"/>
            <w:left w:val="none" w:sz="0" w:space="0" w:color="auto"/>
            <w:bottom w:val="none" w:sz="0" w:space="0" w:color="auto"/>
            <w:right w:val="none" w:sz="0" w:space="0" w:color="auto"/>
          </w:divBdr>
          <w:divsChild>
            <w:div w:id="2114275200">
              <w:marLeft w:val="0"/>
              <w:marRight w:val="0"/>
              <w:marTop w:val="0"/>
              <w:marBottom w:val="0"/>
              <w:divBdr>
                <w:top w:val="none" w:sz="0" w:space="0" w:color="auto"/>
                <w:left w:val="none" w:sz="0" w:space="0" w:color="auto"/>
                <w:bottom w:val="none" w:sz="0" w:space="0" w:color="auto"/>
                <w:right w:val="none" w:sz="0" w:space="0" w:color="auto"/>
              </w:divBdr>
              <w:divsChild>
                <w:div w:id="266893238">
                  <w:marLeft w:val="0"/>
                  <w:marRight w:val="0"/>
                  <w:marTop w:val="0"/>
                  <w:marBottom w:val="0"/>
                  <w:divBdr>
                    <w:top w:val="none" w:sz="0" w:space="0" w:color="auto"/>
                    <w:left w:val="none" w:sz="0" w:space="0" w:color="auto"/>
                    <w:bottom w:val="none" w:sz="0" w:space="0" w:color="auto"/>
                    <w:right w:val="none" w:sz="0" w:space="0" w:color="auto"/>
                  </w:divBdr>
                </w:div>
                <w:div w:id="1003361377">
                  <w:marLeft w:val="0"/>
                  <w:marRight w:val="0"/>
                  <w:marTop w:val="0"/>
                  <w:marBottom w:val="0"/>
                  <w:divBdr>
                    <w:top w:val="none" w:sz="0" w:space="0" w:color="auto"/>
                    <w:left w:val="none" w:sz="0" w:space="0" w:color="auto"/>
                    <w:bottom w:val="none" w:sz="0" w:space="0" w:color="auto"/>
                    <w:right w:val="none" w:sz="0" w:space="0" w:color="auto"/>
                  </w:divBdr>
                </w:div>
                <w:div w:id="9694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ADF59-2604-4D09-82DF-09231094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cp:lastModifiedBy>
  <cp:revision>32</cp:revision>
  <dcterms:created xsi:type="dcterms:W3CDTF">2014-04-21T04:12:00Z</dcterms:created>
  <dcterms:modified xsi:type="dcterms:W3CDTF">2018-08-22T07:21:00Z</dcterms:modified>
</cp:coreProperties>
</file>