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>TCS17-05T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10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20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1</w:t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 </w:t>
            </w:r>
          </w:p>
          <w:p w:rsidR="00BD3406" w:rsidRPr="00264C04" w:rsidRDefault="00BD3406" w:rsidP="000D782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Nil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BE003B" w:rsidSect="00FA522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D749BA" w:rsidRDefault="00D749BA" w:rsidP="00D749BA">
      <w:pPr>
        <w:spacing w:after="0" w:line="240" w:lineRule="auto"/>
        <w:rPr>
          <w:b/>
        </w:rPr>
      </w:pPr>
      <w:r w:rsidRPr="00D749BA">
        <w:rPr>
          <w:b/>
        </w:rPr>
        <w:t xml:space="preserve">TECHNICAL </w:t>
      </w:r>
    </w:p>
    <w:p w:rsidR="0025672F" w:rsidRDefault="0025672F" w:rsidP="00D749BA">
      <w:pPr>
        <w:spacing w:after="0" w:line="240" w:lineRule="auto"/>
        <w:rPr>
          <w:b/>
        </w:rPr>
      </w:pPr>
    </w:p>
    <w:p w:rsidR="0025672F" w:rsidRPr="0025672F" w:rsidRDefault="0025672F" w:rsidP="00D749BA">
      <w:pPr>
        <w:spacing w:after="0" w:line="240" w:lineRule="auto"/>
        <w:rPr>
          <w:i/>
        </w:rPr>
      </w:pPr>
      <w:r w:rsidRPr="00AC26AC">
        <w:rPr>
          <w:i/>
        </w:rPr>
        <w:t>Certain questions are self-explanatory. Thus detailed solutions are provided only wherever required.</w:t>
      </w:r>
    </w:p>
    <w:p w:rsidR="00D749BA" w:rsidRPr="00D749BA" w:rsidRDefault="00D749BA" w:rsidP="00D749BA">
      <w:pPr>
        <w:spacing w:after="0" w:line="240" w:lineRule="auto"/>
        <w:rPr>
          <w:b/>
        </w:rPr>
      </w:pPr>
    </w:p>
    <w:p w:rsidR="00D749BA" w:rsidRDefault="00D749BA" w:rsidP="00D749BA">
      <w:pPr>
        <w:spacing w:after="0" w:line="240" w:lineRule="auto"/>
      </w:pPr>
      <w:r w:rsidRPr="00AC7591">
        <w:rPr>
          <w:b/>
        </w:rPr>
        <w:t>1</w:t>
      </w:r>
      <w:r>
        <w:t>. What the below statement will print if a=5? printf("%d %d",a, !a++);</w:t>
      </w:r>
    </w:p>
    <w:p w:rsidR="00D749BA" w:rsidRDefault="00D749BA" w:rsidP="00D749BA">
      <w:pPr>
        <w:spacing w:after="0" w:line="240" w:lineRule="auto"/>
      </w:pPr>
      <w:r>
        <w:t>a. 5 0</w:t>
      </w:r>
      <w:r>
        <w:tab/>
      </w:r>
      <w:r>
        <w:tab/>
        <w:t>b. 6 0</w:t>
      </w:r>
      <w:r>
        <w:tab/>
      </w:r>
      <w:r>
        <w:tab/>
        <w:t>c. 5 1</w:t>
      </w:r>
      <w:r>
        <w:tab/>
      </w:r>
      <w:r>
        <w:tab/>
        <w:t>d. 6 1</w:t>
      </w:r>
    </w:p>
    <w:p w:rsidR="00D749BA" w:rsidRDefault="00D749BA" w:rsidP="00D749BA">
      <w:pPr>
        <w:spacing w:after="0" w:line="240" w:lineRule="auto"/>
      </w:pPr>
    </w:p>
    <w:p w:rsidR="00D749BA" w:rsidRDefault="00D749BA" w:rsidP="00D749BA">
      <w:pPr>
        <w:spacing w:after="0" w:line="240" w:lineRule="auto"/>
      </w:pPr>
      <w:r>
        <w:rPr>
          <w:b/>
        </w:rPr>
        <w:t>Answer</w:t>
      </w:r>
      <w:r w:rsidRPr="00D749BA">
        <w:rPr>
          <w:b/>
        </w:rPr>
        <w:t>:</w:t>
      </w:r>
      <w:r>
        <w:t xml:space="preserve"> B</w:t>
      </w:r>
    </w:p>
    <w:p w:rsidR="00D749BA" w:rsidRDefault="00D749BA" w:rsidP="00D749BA">
      <w:pPr>
        <w:spacing w:after="0" w:line="240" w:lineRule="auto"/>
      </w:pPr>
    </w:p>
    <w:p w:rsidR="00D749BA" w:rsidRDefault="00D749BA" w:rsidP="00D749BA">
      <w:pPr>
        <w:spacing w:after="0" w:line="240" w:lineRule="auto"/>
      </w:pPr>
      <w:r w:rsidRPr="00D749BA">
        <w:rPr>
          <w:b/>
        </w:rPr>
        <w:t>Explanation</w:t>
      </w:r>
      <w:r>
        <w:t xml:space="preserve">: </w:t>
      </w:r>
    </w:p>
    <w:p w:rsidR="00D749BA" w:rsidRDefault="00D749BA" w:rsidP="00D749BA">
      <w:pPr>
        <w:spacing w:after="0" w:line="240" w:lineRule="auto"/>
      </w:pPr>
      <w:r>
        <w:t xml:space="preserve"> Values in the function get passed from right to left. First !a++ get processed which pass zero as argument and make a equal to 6</w:t>
      </w:r>
    </w:p>
    <w:p w:rsidR="00D749BA" w:rsidRDefault="00D749BA" w:rsidP="00D749BA">
      <w:pPr>
        <w:spacing w:after="0" w:line="240" w:lineRule="auto"/>
      </w:pPr>
    </w:p>
    <w:p w:rsidR="00D749BA" w:rsidRDefault="00D749BA" w:rsidP="00D749BA">
      <w:pPr>
        <w:spacing w:after="0" w:line="240" w:lineRule="auto"/>
      </w:pPr>
      <w:r w:rsidRPr="00AC7591">
        <w:rPr>
          <w:b/>
        </w:rPr>
        <w:t>2</w:t>
      </w:r>
      <w:r>
        <w:t>. What is the output?</w:t>
      </w:r>
    </w:p>
    <w:p w:rsidR="0063282B" w:rsidRDefault="0063282B" w:rsidP="00D749BA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2720340" cy="2987040"/>
            <wp:effectExtent l="0" t="0" r="0" b="0"/>
            <wp:docPr id="8" name="Picture 8" descr="http://d1gyfhtoityo9s.cloudfront.net/modules/emanager/ques/img/tmp_c8067ad1937f728f247651288b3eb986afaa1054910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d1gyfhtoityo9s.cloudfront.net/modules/emanager/ques/img/tmp_c8067ad1937f728f247651288b3eb986afaa105491059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BA" w:rsidRDefault="00D749BA" w:rsidP="00D749BA">
      <w:pPr>
        <w:spacing w:after="0" w:line="240" w:lineRule="auto"/>
      </w:pPr>
      <w:r>
        <w:t>a. 1</w:t>
      </w:r>
      <w:r>
        <w:tab/>
        <w:t>b.</w:t>
      </w:r>
      <w:r w:rsidR="0063282B">
        <w:t xml:space="preserve"> False</w:t>
      </w:r>
      <w:r>
        <w:t xml:space="preserve"> </w:t>
      </w:r>
      <w:r>
        <w:tab/>
        <w:t>c. Compiler Error</w:t>
      </w:r>
      <w:r>
        <w:tab/>
        <w:t>d. No output</w:t>
      </w:r>
    </w:p>
    <w:p w:rsidR="00AC7591" w:rsidRDefault="00AC7591" w:rsidP="00D749BA">
      <w:pPr>
        <w:spacing w:after="0" w:line="240" w:lineRule="auto"/>
      </w:pPr>
    </w:p>
    <w:p w:rsidR="00D749BA" w:rsidRDefault="00AC7591" w:rsidP="00D749BA">
      <w:pPr>
        <w:spacing w:after="0" w:line="240" w:lineRule="auto"/>
      </w:pPr>
      <w:r>
        <w:rPr>
          <w:b/>
        </w:rPr>
        <w:t>Answer</w:t>
      </w:r>
      <w:r w:rsidR="00D749BA" w:rsidRPr="00AC7591">
        <w:rPr>
          <w:b/>
        </w:rPr>
        <w:t>:</w:t>
      </w:r>
      <w:r w:rsidR="00D749BA">
        <w:t xml:space="preserve"> B</w:t>
      </w:r>
    </w:p>
    <w:p w:rsidR="00AC7591" w:rsidRDefault="00AC7591" w:rsidP="00D749BA">
      <w:pPr>
        <w:spacing w:after="0" w:line="240" w:lineRule="auto"/>
      </w:pPr>
    </w:p>
    <w:p w:rsidR="00D749BA" w:rsidRDefault="00AC7591" w:rsidP="00D749BA">
      <w:pPr>
        <w:spacing w:after="0" w:line="240" w:lineRule="auto"/>
        <w:rPr>
          <w:b/>
        </w:rPr>
      </w:pPr>
      <w:r>
        <w:rPr>
          <w:b/>
        </w:rPr>
        <w:t>Explanation</w:t>
      </w:r>
      <w:r w:rsidR="00D749BA" w:rsidRPr="00AC7591">
        <w:rPr>
          <w:b/>
        </w:rPr>
        <w:t xml:space="preserve">: </w:t>
      </w:r>
    </w:p>
    <w:p w:rsidR="00D749BA" w:rsidRDefault="00AC7591" w:rsidP="00D749BA">
      <w:pPr>
        <w:spacing w:after="0" w:line="240" w:lineRule="auto"/>
      </w:pPr>
      <w:r>
        <w:t xml:space="preserve">In this </w:t>
      </w:r>
      <w:r w:rsidR="00D749BA">
        <w:t>program we are comparing the addresses contained by ptr &amp; ptr1 not the value at those addresses and pointers ptr and ptr1 have the addresses of different variables so above condition is false</w:t>
      </w:r>
    </w:p>
    <w:p w:rsidR="00AC7591" w:rsidRDefault="00AC7591" w:rsidP="00D749BA">
      <w:pPr>
        <w:spacing w:after="0" w:line="240" w:lineRule="auto"/>
      </w:pPr>
    </w:p>
    <w:p w:rsidR="00D749BA" w:rsidRDefault="00AC7591" w:rsidP="00D749BA">
      <w:pPr>
        <w:spacing w:after="0" w:line="240" w:lineRule="auto"/>
      </w:pPr>
      <w:r w:rsidRPr="0063282B">
        <w:rPr>
          <w:b/>
        </w:rPr>
        <w:t>3</w:t>
      </w:r>
      <w:r>
        <w:t xml:space="preserve">. </w:t>
      </w:r>
      <w:r w:rsidR="00D749BA">
        <w:t xml:space="preserve">How many times main() will get called? </w:t>
      </w:r>
    </w:p>
    <w:p w:rsidR="0063282B" w:rsidRPr="0063282B" w:rsidRDefault="0063282B" w:rsidP="00D749BA">
      <w:pPr>
        <w:spacing w:after="0" w:line="240" w:lineRule="auto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3025140" cy="1219200"/>
            <wp:effectExtent l="0" t="0" r="0" b="0"/>
            <wp:docPr id="9" name="Picture 9" descr="http://d1gyfhtoityo9s.cloudfront.net/modules/emanager/ques/img/tmp_c8067ad1937f728f247651288b3eb986afaa291980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d1gyfhtoityo9s.cloudfront.net/modules/emanager/ques/img/tmp_c8067ad1937f728f247651288b3eb986afaa2919806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BA" w:rsidRDefault="00AC7591" w:rsidP="00D749BA">
      <w:pPr>
        <w:spacing w:after="0" w:line="240" w:lineRule="auto"/>
      </w:pPr>
      <w:r>
        <w:t>a. Error</w:t>
      </w:r>
      <w:r>
        <w:tab/>
        <w:t xml:space="preserve">b. </w:t>
      </w:r>
      <w:r w:rsidR="00D749BA">
        <w:t>Infinite times</w:t>
      </w:r>
    </w:p>
    <w:p w:rsidR="00D749BA" w:rsidRDefault="00AC7591" w:rsidP="00D749BA">
      <w:pPr>
        <w:spacing w:after="0" w:line="240" w:lineRule="auto"/>
      </w:pPr>
      <w:r>
        <w:t>c. No output</w:t>
      </w:r>
      <w:r>
        <w:tab/>
        <w:t xml:space="preserve">d. </w:t>
      </w:r>
      <w:r w:rsidR="00D749BA">
        <w:t>None of these</w:t>
      </w:r>
    </w:p>
    <w:p w:rsidR="00AC7591" w:rsidRDefault="00AC7591" w:rsidP="00D749BA">
      <w:pPr>
        <w:spacing w:after="0" w:line="240" w:lineRule="auto"/>
      </w:pPr>
    </w:p>
    <w:p w:rsidR="00D749BA" w:rsidRDefault="00D749BA" w:rsidP="00D749BA">
      <w:pPr>
        <w:spacing w:after="0" w:line="240" w:lineRule="auto"/>
      </w:pPr>
      <w:r w:rsidRPr="0063282B">
        <w:rPr>
          <w:b/>
        </w:rPr>
        <w:t>Answe</w:t>
      </w:r>
      <w:r w:rsidR="0063282B">
        <w:rPr>
          <w:b/>
        </w:rPr>
        <w:t>r</w:t>
      </w:r>
      <w:r w:rsidRPr="0063282B">
        <w:rPr>
          <w:b/>
        </w:rPr>
        <w:t>:</w:t>
      </w:r>
      <w:r>
        <w:t xml:space="preserve"> B</w:t>
      </w:r>
    </w:p>
    <w:p w:rsidR="00AC7591" w:rsidRDefault="00AC7591" w:rsidP="00D749BA">
      <w:pPr>
        <w:spacing w:after="0" w:line="240" w:lineRule="auto"/>
      </w:pPr>
    </w:p>
    <w:p w:rsidR="00D749BA" w:rsidRPr="0063282B" w:rsidRDefault="0063282B" w:rsidP="00D749BA">
      <w:pPr>
        <w:spacing w:after="0" w:line="240" w:lineRule="auto"/>
        <w:rPr>
          <w:b/>
        </w:rPr>
      </w:pPr>
      <w:r w:rsidRPr="0063282B">
        <w:rPr>
          <w:b/>
        </w:rPr>
        <w:t>Explanation</w:t>
      </w:r>
      <w:r w:rsidR="00D749BA" w:rsidRPr="0063282B">
        <w:rPr>
          <w:b/>
        </w:rPr>
        <w:t xml:space="preserve">: </w:t>
      </w:r>
    </w:p>
    <w:p w:rsidR="00D749BA" w:rsidRDefault="00D749BA" w:rsidP="00D749BA">
      <w:pPr>
        <w:spacing w:after="0" w:line="240" w:lineRule="auto"/>
      </w:pPr>
      <w:r>
        <w:t xml:space="preserve"> There is no condition in the main() to stop the recursive calling of the  main()  hence it will be called infinite no of times.</w:t>
      </w:r>
    </w:p>
    <w:p w:rsidR="00AC7591" w:rsidRDefault="00AC7591" w:rsidP="00D749BA">
      <w:pPr>
        <w:spacing w:after="0" w:line="240" w:lineRule="auto"/>
      </w:pPr>
    </w:p>
    <w:p w:rsidR="00D749BA" w:rsidRDefault="00AC7591" w:rsidP="00D749BA">
      <w:pPr>
        <w:spacing w:after="0" w:line="240" w:lineRule="auto"/>
      </w:pPr>
      <w:r w:rsidRPr="0063282B">
        <w:rPr>
          <w:b/>
        </w:rPr>
        <w:t>4</w:t>
      </w:r>
      <w:r>
        <w:t xml:space="preserve">. </w:t>
      </w:r>
      <w:r w:rsidR="00D749BA">
        <w:t>Comment on the following?</w:t>
      </w:r>
    </w:p>
    <w:p w:rsidR="00D749BA" w:rsidRDefault="00D749BA" w:rsidP="00D749BA">
      <w:pPr>
        <w:spacing w:after="0" w:line="240" w:lineRule="auto"/>
      </w:pPr>
      <w:r>
        <w:t>const int *ptr;</w:t>
      </w:r>
    </w:p>
    <w:p w:rsidR="00D749BA" w:rsidRDefault="00AC7591" w:rsidP="00D749BA">
      <w:pPr>
        <w:spacing w:after="0" w:line="240" w:lineRule="auto"/>
      </w:pPr>
      <w:r>
        <w:t xml:space="preserve">a. </w:t>
      </w:r>
      <w:r w:rsidR="00D749BA">
        <w:t>You cannot change the value pointed by ptr</w:t>
      </w:r>
    </w:p>
    <w:p w:rsidR="00D749BA" w:rsidRDefault="00AC7591" w:rsidP="00D749BA">
      <w:pPr>
        <w:spacing w:after="0" w:line="240" w:lineRule="auto"/>
      </w:pPr>
      <w:r>
        <w:t xml:space="preserve">b. </w:t>
      </w:r>
      <w:r w:rsidR="00D749BA">
        <w:t>You can change the value of the pointer</w:t>
      </w:r>
    </w:p>
    <w:p w:rsidR="00D749BA" w:rsidRDefault="00AC7591" w:rsidP="00D749BA">
      <w:pPr>
        <w:spacing w:after="0" w:line="240" w:lineRule="auto"/>
      </w:pPr>
      <w:r>
        <w:t xml:space="preserve">c. </w:t>
      </w:r>
      <w:r w:rsidR="00D749BA">
        <w:t>None of these</w:t>
      </w:r>
    </w:p>
    <w:p w:rsidR="00D749BA" w:rsidRDefault="00AC7591" w:rsidP="00D749BA">
      <w:pPr>
        <w:spacing w:after="0" w:line="240" w:lineRule="auto"/>
      </w:pPr>
      <w:r>
        <w:t xml:space="preserve">d. </w:t>
      </w:r>
      <w:r w:rsidR="00D749BA">
        <w:t>You can change the pointer as well as the value pointed by it</w:t>
      </w:r>
    </w:p>
    <w:p w:rsidR="00AC7591" w:rsidRDefault="00AC7591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</w:pPr>
      <w:r>
        <w:rPr>
          <w:b/>
        </w:rPr>
        <w:t>Answer</w:t>
      </w:r>
      <w:r w:rsidR="00D749BA" w:rsidRPr="0063282B">
        <w:rPr>
          <w:b/>
        </w:rPr>
        <w:t>:</w:t>
      </w:r>
      <w:r w:rsidR="00D749BA">
        <w:t xml:space="preserve"> A</w:t>
      </w:r>
    </w:p>
    <w:p w:rsidR="00AC7591" w:rsidRDefault="00AC7591" w:rsidP="00D749BA">
      <w:pPr>
        <w:spacing w:after="0" w:line="240" w:lineRule="auto"/>
      </w:pPr>
    </w:p>
    <w:p w:rsidR="00D749BA" w:rsidRPr="0063282B" w:rsidRDefault="0063282B" w:rsidP="00D749BA">
      <w:pPr>
        <w:spacing w:after="0" w:line="240" w:lineRule="auto"/>
        <w:rPr>
          <w:b/>
        </w:rPr>
      </w:pPr>
      <w:r>
        <w:rPr>
          <w:b/>
        </w:rPr>
        <w:t>Explanation</w:t>
      </w:r>
      <w:r w:rsidR="00D749BA" w:rsidRPr="0063282B">
        <w:rPr>
          <w:b/>
        </w:rPr>
        <w:t xml:space="preserve">: </w:t>
      </w:r>
    </w:p>
    <w:p w:rsidR="00D749BA" w:rsidRDefault="00D749BA" w:rsidP="00D749BA">
      <w:pPr>
        <w:spacing w:after="0" w:line="240" w:lineRule="auto"/>
      </w:pPr>
      <w:r>
        <w:t xml:space="preserve"> Value of the pointer cannot be changed when const keyword is used</w:t>
      </w:r>
    </w:p>
    <w:p w:rsidR="00AC7591" w:rsidRDefault="00AC7591" w:rsidP="00D749BA">
      <w:pPr>
        <w:spacing w:after="0" w:line="240" w:lineRule="auto"/>
      </w:pPr>
    </w:p>
    <w:p w:rsidR="00D749BA" w:rsidRDefault="00AC7591" w:rsidP="00D749BA">
      <w:pPr>
        <w:spacing w:after="0" w:line="240" w:lineRule="auto"/>
      </w:pPr>
      <w:r w:rsidRPr="0063282B">
        <w:rPr>
          <w:b/>
        </w:rPr>
        <w:t>5</w:t>
      </w:r>
      <w:r>
        <w:t xml:space="preserve">. </w:t>
      </w:r>
      <w:r w:rsidR="00D749BA">
        <w:t>What is the output of the following program?</w:t>
      </w:r>
    </w:p>
    <w:p w:rsidR="00F43B82" w:rsidRDefault="00F43B82" w:rsidP="00D749BA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1524000" cy="1066800"/>
            <wp:effectExtent l="0" t="0" r="0" b="0"/>
            <wp:docPr id="11" name="Picture 11" descr="http://d1gyfhtoityo9s.cloudfront.net/modules/emanager/ques/img/tmp_c8067ad1937f728f247651288b3eb986afaa935712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d1gyfhtoityo9s.cloudfront.net/modules/emanager/ques/img/tmp_c8067ad1937f728f247651288b3eb986afaa9357125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BA" w:rsidRDefault="00AC7591" w:rsidP="00D749BA">
      <w:pPr>
        <w:spacing w:after="0" w:line="240" w:lineRule="auto"/>
      </w:pPr>
      <w:r>
        <w:t>a. NULL</w:t>
      </w:r>
      <w:r>
        <w:tab/>
      </w:r>
      <w:r>
        <w:tab/>
        <w:t>b. Error</w:t>
      </w:r>
      <w:r>
        <w:tab/>
      </w:r>
      <w:r>
        <w:tab/>
        <w:t>c. 0</w:t>
      </w:r>
      <w:r>
        <w:tab/>
      </w:r>
      <w:r>
        <w:tab/>
        <w:t xml:space="preserve">d. </w:t>
      </w:r>
      <w:r w:rsidR="00D749BA">
        <w:t>1</w:t>
      </w:r>
    </w:p>
    <w:p w:rsidR="00AC7591" w:rsidRDefault="00AC7591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</w:pPr>
      <w:r>
        <w:rPr>
          <w:b/>
        </w:rPr>
        <w:t>Answer</w:t>
      </w:r>
      <w:r w:rsidR="00D749BA" w:rsidRPr="0063282B">
        <w:rPr>
          <w:b/>
        </w:rPr>
        <w:t>:</w:t>
      </w:r>
      <w:r w:rsidR="00D749BA">
        <w:t xml:space="preserve"> D</w:t>
      </w:r>
    </w:p>
    <w:p w:rsidR="00AC7591" w:rsidRDefault="00AC7591" w:rsidP="00D749BA">
      <w:pPr>
        <w:spacing w:after="0" w:line="240" w:lineRule="auto"/>
      </w:pPr>
    </w:p>
    <w:p w:rsidR="00D749BA" w:rsidRPr="0063282B" w:rsidRDefault="0063282B" w:rsidP="00D749BA">
      <w:pPr>
        <w:spacing w:after="0" w:line="240" w:lineRule="auto"/>
        <w:rPr>
          <w:b/>
        </w:rPr>
      </w:pPr>
      <w:r>
        <w:rPr>
          <w:b/>
        </w:rPr>
        <w:t>Explanation</w:t>
      </w:r>
      <w:r w:rsidR="00D749BA" w:rsidRPr="0063282B">
        <w:rPr>
          <w:b/>
        </w:rPr>
        <w:t xml:space="preserve">: </w:t>
      </w:r>
    </w:p>
    <w:p w:rsidR="00D749BA" w:rsidRDefault="0063282B" w:rsidP="00D749BA">
      <w:pPr>
        <w:spacing w:after="0" w:line="240" w:lineRule="auto"/>
      </w:pPr>
      <w:r>
        <w:t xml:space="preserve"> ASCII</w:t>
      </w:r>
      <w:r w:rsidR="00D749BA">
        <w:t xml:space="preserve"> codes are compared. ’A’ is 65 while ’a’ is 97</w:t>
      </w:r>
    </w:p>
    <w:p w:rsidR="00AC7591" w:rsidRDefault="00AC7591" w:rsidP="00D749BA">
      <w:pPr>
        <w:spacing w:after="0" w:line="240" w:lineRule="auto"/>
      </w:pPr>
    </w:p>
    <w:p w:rsidR="00D749BA" w:rsidRDefault="00AC7591" w:rsidP="00D749BA">
      <w:pPr>
        <w:spacing w:after="0" w:line="240" w:lineRule="auto"/>
      </w:pPr>
      <w:r w:rsidRPr="0063282B">
        <w:rPr>
          <w:b/>
        </w:rPr>
        <w:lastRenderedPageBreak/>
        <w:t>6</w:t>
      </w:r>
      <w:r>
        <w:t xml:space="preserve">. </w:t>
      </w:r>
      <w:r w:rsidR="00D749BA">
        <w:t>What is the output of the following program?</w:t>
      </w:r>
    </w:p>
    <w:p w:rsidR="00F43B82" w:rsidRDefault="00F43B82" w:rsidP="00D749BA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1722120" cy="2087880"/>
            <wp:effectExtent l="0" t="0" r="0" b="0"/>
            <wp:docPr id="12" name="Picture 12" descr="http://d1gyfhtoityo9s.cloudfront.net/modules/emanager/ques/img/tmp_c8067ad1937f728f247651288b3eb986afaa1001158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d1gyfhtoityo9s.cloudfront.net/modules/emanager/ques/img/tmp_c8067ad1937f728f247651288b3eb986afaa10011581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BA" w:rsidRDefault="00AC7591" w:rsidP="00D749BA">
      <w:pPr>
        <w:spacing w:after="0" w:line="240" w:lineRule="auto"/>
      </w:pPr>
      <w:r>
        <w:t>a. 1 2 3 4 10</w:t>
      </w:r>
      <w:r>
        <w:tab/>
      </w:r>
      <w:r>
        <w:tab/>
      </w:r>
      <w:r>
        <w:tab/>
        <w:t xml:space="preserve">b. </w:t>
      </w:r>
      <w:r w:rsidR="00D749BA">
        <w:t>1 2 3 4 14</w:t>
      </w:r>
    </w:p>
    <w:p w:rsidR="00D749BA" w:rsidRDefault="00AC7591" w:rsidP="00D749BA">
      <w:pPr>
        <w:spacing w:after="0" w:line="240" w:lineRule="auto"/>
      </w:pPr>
      <w:r>
        <w:t>c. 1 2 3 13</w:t>
      </w:r>
      <w:r>
        <w:tab/>
      </w:r>
      <w:r>
        <w:tab/>
      </w:r>
      <w:r>
        <w:tab/>
        <w:t xml:space="preserve">d. </w:t>
      </w:r>
      <w:r w:rsidR="00D749BA">
        <w:t>1 2 3 14</w:t>
      </w:r>
    </w:p>
    <w:p w:rsidR="00AC7591" w:rsidRDefault="00AC7591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</w:pPr>
      <w:r>
        <w:rPr>
          <w:b/>
        </w:rPr>
        <w:t>Answer</w:t>
      </w:r>
      <w:r w:rsidR="00D749BA" w:rsidRPr="0063282B">
        <w:rPr>
          <w:b/>
        </w:rPr>
        <w:t>:</w:t>
      </w:r>
      <w:r w:rsidR="00D749BA">
        <w:t xml:space="preserve"> B</w:t>
      </w:r>
    </w:p>
    <w:p w:rsidR="00AC7591" w:rsidRDefault="00AC7591" w:rsidP="00D749BA">
      <w:pPr>
        <w:spacing w:after="0" w:line="240" w:lineRule="auto"/>
      </w:pPr>
    </w:p>
    <w:p w:rsidR="00D749BA" w:rsidRPr="0063282B" w:rsidRDefault="0063282B" w:rsidP="00D749BA">
      <w:pPr>
        <w:spacing w:after="0" w:line="240" w:lineRule="auto"/>
        <w:rPr>
          <w:b/>
        </w:rPr>
      </w:pPr>
      <w:r>
        <w:rPr>
          <w:b/>
        </w:rPr>
        <w:t>Explanation</w:t>
      </w:r>
      <w:r w:rsidR="00D749BA" w:rsidRPr="0063282B">
        <w:rPr>
          <w:b/>
        </w:rPr>
        <w:t xml:space="preserve">: </w:t>
      </w:r>
    </w:p>
    <w:p w:rsidR="00D749BA" w:rsidRDefault="00D749BA" w:rsidP="00D749BA">
      <w:pPr>
        <w:spacing w:after="0" w:line="240" w:lineRule="auto"/>
      </w:pPr>
      <w:r>
        <w:t xml:space="preserve">1,2,3,4 are </w:t>
      </w:r>
      <w:r w:rsidR="00AC7591">
        <w:t>printed. When</w:t>
      </w:r>
      <w:r>
        <w:t xml:space="preserve"> a value is greater than 4, if condition becomes true and break is executed</w:t>
      </w:r>
      <w:r w:rsidR="00AC7591">
        <w:t>. (</w:t>
      </w:r>
      <w:r>
        <w:t>4+10)14 is printed</w:t>
      </w:r>
    </w:p>
    <w:p w:rsidR="00AC7591" w:rsidRDefault="00AC7591" w:rsidP="00D749BA">
      <w:pPr>
        <w:spacing w:after="0" w:line="240" w:lineRule="auto"/>
      </w:pPr>
    </w:p>
    <w:p w:rsidR="00D749BA" w:rsidRDefault="00AC7591" w:rsidP="00D749BA">
      <w:pPr>
        <w:spacing w:after="0" w:line="240" w:lineRule="auto"/>
      </w:pPr>
      <w:r w:rsidRPr="0063282B">
        <w:rPr>
          <w:b/>
        </w:rPr>
        <w:t>7</w:t>
      </w:r>
      <w:r>
        <w:t xml:space="preserve">. </w:t>
      </w:r>
      <w:r w:rsidR="00D749BA">
        <w:t>Which of the following does not initialize ptr to null (assuming variable declaration of a as int a=0)?</w:t>
      </w:r>
    </w:p>
    <w:p w:rsidR="00D749BA" w:rsidRDefault="0063282B" w:rsidP="00D749BA">
      <w:pPr>
        <w:spacing w:after="0" w:line="240" w:lineRule="auto"/>
      </w:pPr>
      <w:r>
        <w:t>a.int *ptr = &amp;a;</w:t>
      </w:r>
      <w:r>
        <w:tab/>
      </w:r>
      <w:r>
        <w:tab/>
      </w:r>
      <w:r>
        <w:tab/>
      </w:r>
      <w:r w:rsidR="00AC7591">
        <w:t xml:space="preserve">b. </w:t>
      </w:r>
      <w:r w:rsidR="00D749BA">
        <w:t>int *ptr = &amp;a - &amp;a;</w:t>
      </w:r>
    </w:p>
    <w:p w:rsidR="00D749BA" w:rsidRDefault="0063282B" w:rsidP="00D749BA">
      <w:pPr>
        <w:spacing w:after="0" w:line="240" w:lineRule="auto"/>
      </w:pPr>
      <w:r>
        <w:t>c.int *ptr = a -a;</w:t>
      </w:r>
      <w:r>
        <w:tab/>
      </w:r>
      <w:r>
        <w:tab/>
      </w:r>
      <w:r>
        <w:tab/>
        <w:t xml:space="preserve">d. </w:t>
      </w:r>
      <w:r w:rsidR="00D749BA">
        <w:t>None of these</w:t>
      </w:r>
    </w:p>
    <w:p w:rsidR="0063282B" w:rsidRDefault="0063282B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</w:pPr>
      <w:r>
        <w:rPr>
          <w:b/>
        </w:rPr>
        <w:t>Answer</w:t>
      </w:r>
      <w:r w:rsidR="00D749BA" w:rsidRPr="0063282B">
        <w:rPr>
          <w:b/>
        </w:rPr>
        <w:t>:</w:t>
      </w:r>
      <w:r w:rsidR="00D749BA">
        <w:t xml:space="preserve"> A</w:t>
      </w:r>
    </w:p>
    <w:p w:rsidR="0063282B" w:rsidRDefault="0063282B" w:rsidP="00D749BA">
      <w:pPr>
        <w:spacing w:after="0" w:line="240" w:lineRule="auto"/>
      </w:pPr>
    </w:p>
    <w:p w:rsidR="00D749BA" w:rsidRPr="0063282B" w:rsidRDefault="0063282B" w:rsidP="00D749BA">
      <w:pPr>
        <w:spacing w:after="0" w:line="240" w:lineRule="auto"/>
        <w:rPr>
          <w:b/>
        </w:rPr>
      </w:pPr>
      <w:r>
        <w:rPr>
          <w:b/>
        </w:rPr>
        <w:t>Explanation</w:t>
      </w:r>
      <w:r w:rsidR="00D749BA" w:rsidRPr="0063282B">
        <w:rPr>
          <w:b/>
        </w:rPr>
        <w:t xml:space="preserve">: </w:t>
      </w:r>
    </w:p>
    <w:p w:rsidR="00D749BA" w:rsidRDefault="0063282B" w:rsidP="00D749BA">
      <w:pPr>
        <w:spacing w:after="0" w:line="240" w:lineRule="auto"/>
      </w:pPr>
      <w:r>
        <w:t xml:space="preserve"> In *ptr = &amp;a, the address of a </w:t>
      </w:r>
      <w:r w:rsidR="00D749BA">
        <w:t xml:space="preserve">is stored in </w:t>
      </w:r>
      <w:r>
        <w:t>pointer. In</w:t>
      </w:r>
      <w:r w:rsidR="00D749BA">
        <w:t xml:space="preserve"> other cases, it is 0</w:t>
      </w:r>
    </w:p>
    <w:p w:rsidR="0063282B" w:rsidRDefault="0063282B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</w:pPr>
      <w:r w:rsidRPr="0063282B">
        <w:rPr>
          <w:b/>
        </w:rPr>
        <w:t>8</w:t>
      </w:r>
      <w:r>
        <w:t xml:space="preserve">. </w:t>
      </w:r>
      <w:r w:rsidR="00D749BA">
        <w:t>What is the output of the following program?</w:t>
      </w:r>
    </w:p>
    <w:p w:rsidR="00F43B82" w:rsidRDefault="00F43B82" w:rsidP="00D749BA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1752600" cy="1409700"/>
            <wp:effectExtent l="0" t="0" r="0" b="0"/>
            <wp:docPr id="13" name="Picture 13" descr="http://d1gyfhtoityo9s.cloudfront.net/modules/emanager/ques/img/tmp_c8067ad1937f728f247651288b3eb986afaa651041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d1gyfhtoityo9s.cloudfront.net/modules/emanager/ques/img/tmp_c8067ad1937f728f247651288b3eb986afaa6510417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BA" w:rsidRDefault="0063282B" w:rsidP="00D749BA">
      <w:pPr>
        <w:spacing w:after="0" w:line="240" w:lineRule="auto"/>
      </w:pPr>
      <w:r>
        <w:t>a. 3</w:t>
      </w:r>
      <w:r>
        <w:tab/>
      </w:r>
      <w:r>
        <w:tab/>
        <w:t>b.13</w:t>
      </w:r>
      <w:r>
        <w:tab/>
      </w:r>
      <w:r>
        <w:tab/>
        <w:t>c. 123</w:t>
      </w:r>
      <w:r>
        <w:tab/>
      </w:r>
      <w:r>
        <w:tab/>
        <w:t xml:space="preserve">d. </w:t>
      </w:r>
      <w:r w:rsidR="00D749BA">
        <w:t>12</w:t>
      </w:r>
    </w:p>
    <w:p w:rsidR="0063282B" w:rsidRDefault="0063282B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</w:pPr>
      <w:r>
        <w:rPr>
          <w:b/>
        </w:rPr>
        <w:t>Answer</w:t>
      </w:r>
      <w:r w:rsidR="00D749BA" w:rsidRPr="0063282B">
        <w:rPr>
          <w:b/>
        </w:rPr>
        <w:t>:</w:t>
      </w:r>
      <w:r w:rsidR="00D749BA">
        <w:t xml:space="preserve"> B</w:t>
      </w:r>
    </w:p>
    <w:p w:rsidR="0063282B" w:rsidRDefault="0063282B" w:rsidP="00D749BA">
      <w:pPr>
        <w:spacing w:after="0" w:line="240" w:lineRule="auto"/>
      </w:pPr>
    </w:p>
    <w:p w:rsidR="00D749BA" w:rsidRPr="0063282B" w:rsidRDefault="0063282B" w:rsidP="00D749BA">
      <w:pPr>
        <w:spacing w:after="0" w:line="240" w:lineRule="auto"/>
        <w:rPr>
          <w:b/>
        </w:rPr>
      </w:pPr>
      <w:r>
        <w:rPr>
          <w:b/>
        </w:rPr>
        <w:t>Explanation</w:t>
      </w:r>
      <w:r w:rsidR="00D749BA" w:rsidRPr="0063282B">
        <w:rPr>
          <w:b/>
        </w:rPr>
        <w:t xml:space="preserve">: </w:t>
      </w:r>
    </w:p>
    <w:p w:rsidR="00D749BA" w:rsidRDefault="00D749BA" w:rsidP="00D749BA">
      <w:pPr>
        <w:spacing w:after="0" w:line="240" w:lineRule="auto"/>
      </w:pPr>
      <w:r>
        <w:t>go to statement jumps program execution to the label XYZ and skips 2</w:t>
      </w:r>
      <w:r w:rsidR="0063282B">
        <w:t>.</w:t>
      </w:r>
    </w:p>
    <w:p w:rsidR="0063282B" w:rsidRDefault="0063282B" w:rsidP="00D749BA">
      <w:pPr>
        <w:spacing w:after="0" w:line="240" w:lineRule="auto"/>
      </w:pPr>
    </w:p>
    <w:p w:rsidR="00D749BA" w:rsidRDefault="00D749BA" w:rsidP="00D749BA">
      <w:pPr>
        <w:spacing w:after="0" w:line="240" w:lineRule="auto"/>
      </w:pPr>
      <w:r w:rsidRPr="0063282B">
        <w:rPr>
          <w:b/>
        </w:rPr>
        <w:t>9</w:t>
      </w:r>
      <w:r w:rsidR="0063282B">
        <w:t>. T</w:t>
      </w:r>
      <w:r>
        <w:t>he statement that transfers control to the beginning of the loop is called ______</w:t>
      </w:r>
      <w:r w:rsidR="001D2ED1">
        <w:t>_.</w:t>
      </w:r>
    </w:p>
    <w:p w:rsidR="00D749BA" w:rsidRDefault="0063282B" w:rsidP="00D749BA">
      <w:pPr>
        <w:spacing w:after="0" w:line="240" w:lineRule="auto"/>
      </w:pPr>
      <w:r>
        <w:t>a. Break statement</w:t>
      </w:r>
      <w:r>
        <w:tab/>
      </w:r>
      <w:r>
        <w:tab/>
        <w:t xml:space="preserve">b. </w:t>
      </w:r>
      <w:r w:rsidR="00D749BA">
        <w:t>Exit statement</w:t>
      </w:r>
    </w:p>
    <w:p w:rsidR="00D749BA" w:rsidRDefault="0063282B" w:rsidP="00D749BA">
      <w:pPr>
        <w:spacing w:after="0" w:line="240" w:lineRule="auto"/>
      </w:pPr>
      <w:r>
        <w:t>c. Goto statement</w:t>
      </w:r>
      <w:r>
        <w:tab/>
      </w:r>
      <w:r>
        <w:tab/>
        <w:t xml:space="preserve">d. </w:t>
      </w:r>
      <w:r w:rsidR="00D749BA">
        <w:t>continue statement</w:t>
      </w:r>
    </w:p>
    <w:p w:rsidR="0063282B" w:rsidRDefault="0063282B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</w:pPr>
      <w:r>
        <w:rPr>
          <w:b/>
        </w:rPr>
        <w:t>Answer</w:t>
      </w:r>
      <w:r w:rsidR="00D749BA" w:rsidRPr="0063282B">
        <w:rPr>
          <w:b/>
        </w:rPr>
        <w:t>:</w:t>
      </w:r>
      <w:r w:rsidR="00D749BA">
        <w:t xml:space="preserve"> D</w:t>
      </w:r>
    </w:p>
    <w:p w:rsidR="0063282B" w:rsidRDefault="0063282B" w:rsidP="00D749BA">
      <w:pPr>
        <w:spacing w:after="0" w:line="240" w:lineRule="auto"/>
      </w:pPr>
    </w:p>
    <w:p w:rsidR="00D749BA" w:rsidRPr="0063282B" w:rsidRDefault="00D749BA" w:rsidP="00D749BA">
      <w:pPr>
        <w:spacing w:after="0" w:line="240" w:lineRule="auto"/>
        <w:rPr>
          <w:b/>
        </w:rPr>
      </w:pPr>
      <w:r w:rsidRPr="0063282B">
        <w:rPr>
          <w:b/>
        </w:rPr>
        <w:t>Explanati</w:t>
      </w:r>
      <w:r w:rsidR="0063282B">
        <w:rPr>
          <w:b/>
        </w:rPr>
        <w:t>on</w:t>
      </w:r>
      <w:r w:rsidRPr="0063282B">
        <w:rPr>
          <w:b/>
        </w:rPr>
        <w:t xml:space="preserve">: </w:t>
      </w:r>
    </w:p>
    <w:p w:rsidR="00D749BA" w:rsidRDefault="00D749BA" w:rsidP="00D749BA">
      <w:pPr>
        <w:spacing w:after="0" w:line="240" w:lineRule="auto"/>
      </w:pPr>
      <w:r>
        <w:t xml:space="preserve"> Continue statement continues with the next iteration of the loop</w:t>
      </w:r>
    </w:p>
    <w:p w:rsidR="0063282B" w:rsidRDefault="0063282B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</w:pPr>
      <w:r w:rsidRPr="0063282B">
        <w:rPr>
          <w:b/>
        </w:rPr>
        <w:t>10</w:t>
      </w:r>
      <w:r>
        <w:t>. W</w:t>
      </w:r>
      <w:r w:rsidR="00D749BA">
        <w:t>hat is the output of following program?</w:t>
      </w:r>
    </w:p>
    <w:p w:rsidR="00FE39F7" w:rsidRDefault="00FE39F7" w:rsidP="00D749BA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1798320" cy="1562100"/>
            <wp:effectExtent l="0" t="0" r="0" b="0"/>
            <wp:docPr id="14" name="Picture 14" descr="http://d1gyfhtoityo9s.cloudfront.net/modules/emanager/ques/img/tmp_c8067ad1937f728f247651288b3eb986afaa343996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d1gyfhtoityo9s.cloudfront.net/modules/emanager/ques/img/tmp_c8067ad1937f728f247651288b3eb986afaa3439965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BA" w:rsidRDefault="0063282B" w:rsidP="00D749BA">
      <w:pPr>
        <w:spacing w:after="0" w:line="240" w:lineRule="auto"/>
      </w:pPr>
      <w:r>
        <w:t>a. 6 6.500000</w:t>
      </w:r>
      <w:r>
        <w:tab/>
      </w:r>
      <w:r>
        <w:tab/>
      </w:r>
      <w:r>
        <w:tab/>
        <w:t xml:space="preserve">b. </w:t>
      </w:r>
      <w:r w:rsidR="00D749BA">
        <w:t>6 6.5</w:t>
      </w:r>
    </w:p>
    <w:p w:rsidR="00D749BA" w:rsidRDefault="0063282B" w:rsidP="00D749BA">
      <w:pPr>
        <w:spacing w:after="0" w:line="240" w:lineRule="auto"/>
      </w:pPr>
      <w:r>
        <w:t>c. 6 6.000000</w:t>
      </w:r>
      <w:r>
        <w:tab/>
      </w:r>
      <w:r>
        <w:tab/>
      </w:r>
      <w:r>
        <w:tab/>
        <w:t xml:space="preserve">d. </w:t>
      </w:r>
      <w:r w:rsidR="00D749BA">
        <w:t>None of these</w:t>
      </w:r>
    </w:p>
    <w:p w:rsidR="0063282B" w:rsidRDefault="0063282B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</w:pPr>
      <w:r>
        <w:rPr>
          <w:b/>
        </w:rPr>
        <w:t>Answer</w:t>
      </w:r>
      <w:r w:rsidR="00D749BA" w:rsidRPr="0063282B">
        <w:rPr>
          <w:b/>
        </w:rPr>
        <w:t>:</w:t>
      </w:r>
      <w:r w:rsidR="00D749BA">
        <w:t xml:space="preserve"> C</w:t>
      </w:r>
    </w:p>
    <w:p w:rsidR="0063282B" w:rsidRDefault="0063282B" w:rsidP="00D749BA">
      <w:pPr>
        <w:spacing w:after="0" w:line="240" w:lineRule="auto"/>
      </w:pPr>
    </w:p>
    <w:p w:rsidR="00D749BA" w:rsidRDefault="0063282B" w:rsidP="00D749BA">
      <w:pPr>
        <w:spacing w:after="0" w:line="240" w:lineRule="auto"/>
        <w:rPr>
          <w:b/>
        </w:rPr>
      </w:pPr>
      <w:r>
        <w:rPr>
          <w:b/>
        </w:rPr>
        <w:t>Explanation</w:t>
      </w:r>
      <w:r w:rsidR="00D749BA" w:rsidRPr="0063282B">
        <w:rPr>
          <w:b/>
        </w:rPr>
        <w:t xml:space="preserve">: </w:t>
      </w:r>
    </w:p>
    <w:p w:rsidR="00EB42F7" w:rsidRDefault="0063282B" w:rsidP="00D749BA">
      <w:pPr>
        <w:spacing w:after="0" w:line="240" w:lineRule="auto"/>
        <w:sectPr w:rsidR="00EB42F7" w:rsidSect="00FA522B">
          <w:type w:val="continuous"/>
          <w:pgSz w:w="11906" w:h="16838" w:code="9"/>
          <w:pgMar w:top="851" w:right="851" w:bottom="851" w:left="851" w:header="709" w:footer="709" w:gutter="0"/>
          <w:cols w:num="2" w:sep="1" w:space="284"/>
          <w:docGrid w:linePitch="360"/>
        </w:sectPr>
      </w:pPr>
      <w:r>
        <w:t>S</w:t>
      </w:r>
      <w:r w:rsidR="00D749BA">
        <w:t>olution of 13/2 is obtained as an integer and decimal values are dropped before assigning to f</w:t>
      </w:r>
    </w:p>
    <w:p w:rsidR="00473D38" w:rsidRDefault="00473D38" w:rsidP="00D749BA">
      <w:pPr>
        <w:spacing w:after="0" w:line="240" w:lineRule="auto"/>
      </w:pPr>
      <w:bookmarkStart w:id="0" w:name="_GoBack"/>
      <w:bookmarkEnd w:id="0"/>
    </w:p>
    <w:sectPr w:rsidR="00473D38" w:rsidSect="00EB42F7">
      <w:type w:val="continuous"/>
      <w:pgSz w:w="11906" w:h="16838" w:code="9"/>
      <w:pgMar w:top="851" w:right="851" w:bottom="851" w:left="851" w:header="709" w:footer="709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C81" w:rsidRDefault="001E4C81" w:rsidP="00812CC4">
      <w:pPr>
        <w:spacing w:after="0" w:line="240" w:lineRule="auto"/>
      </w:pPr>
      <w:r>
        <w:separator/>
      </w:r>
    </w:p>
  </w:endnote>
  <w:endnote w:type="continuationSeparator" w:id="0">
    <w:p w:rsidR="001E4C81" w:rsidRDefault="001E4C81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996C0F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996C0F" w:rsidRPr="00FA522B">
              <w:rPr>
                <w:sz w:val="20"/>
                <w:szCs w:val="20"/>
              </w:rPr>
              <w:fldChar w:fldCharType="separate"/>
            </w:r>
            <w:r w:rsidR="00EB42F7">
              <w:rPr>
                <w:noProof/>
                <w:sz w:val="20"/>
                <w:szCs w:val="20"/>
              </w:rPr>
              <w:t>2</w:t>
            </w:r>
            <w:r w:rsidR="00996C0F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996C0F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996C0F" w:rsidRPr="00FA522B">
              <w:rPr>
                <w:sz w:val="20"/>
                <w:szCs w:val="20"/>
              </w:rPr>
              <w:fldChar w:fldCharType="separate"/>
            </w:r>
            <w:r w:rsidR="00EB42F7">
              <w:rPr>
                <w:noProof/>
                <w:sz w:val="20"/>
                <w:szCs w:val="20"/>
              </w:rPr>
              <w:t>2</w:t>
            </w:r>
            <w:r w:rsidR="00996C0F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C81" w:rsidRDefault="001E4C81" w:rsidP="00812CC4">
      <w:pPr>
        <w:spacing w:after="0" w:line="240" w:lineRule="auto"/>
      </w:pPr>
      <w:r>
        <w:separator/>
      </w:r>
    </w:p>
  </w:footnote>
  <w:footnote w:type="continuationSeparator" w:id="0">
    <w:p w:rsidR="001E4C81" w:rsidRDefault="001E4C81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>TCS17-05T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A27D71"/>
    <w:multiLevelType w:val="hybridMultilevel"/>
    <w:tmpl w:val="7324C63A"/>
    <w:lvl w:ilvl="0" w:tplc="180217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4"/>
  </w:num>
  <w:num w:numId="6">
    <w:abstractNumId w:val="34"/>
  </w:num>
  <w:num w:numId="7">
    <w:abstractNumId w:val="25"/>
  </w:num>
  <w:num w:numId="8">
    <w:abstractNumId w:val="1"/>
  </w:num>
  <w:num w:numId="9">
    <w:abstractNumId w:val="12"/>
  </w:num>
  <w:num w:numId="10">
    <w:abstractNumId w:val="19"/>
  </w:num>
  <w:num w:numId="11">
    <w:abstractNumId w:val="6"/>
  </w:num>
  <w:num w:numId="12">
    <w:abstractNumId w:val="17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8"/>
  </w:num>
  <w:num w:numId="20">
    <w:abstractNumId w:val="54"/>
  </w:num>
  <w:num w:numId="21">
    <w:abstractNumId w:val="26"/>
  </w:num>
  <w:num w:numId="22">
    <w:abstractNumId w:val="36"/>
  </w:num>
  <w:num w:numId="23">
    <w:abstractNumId w:val="40"/>
  </w:num>
  <w:num w:numId="24">
    <w:abstractNumId w:val="16"/>
  </w:num>
  <w:num w:numId="25">
    <w:abstractNumId w:val="3"/>
  </w:num>
  <w:num w:numId="26">
    <w:abstractNumId w:val="38"/>
  </w:num>
  <w:num w:numId="27">
    <w:abstractNumId w:val="13"/>
  </w:num>
  <w:num w:numId="28">
    <w:abstractNumId w:val="11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2"/>
  </w:num>
  <w:num w:numId="36">
    <w:abstractNumId w:val="8"/>
  </w:num>
  <w:num w:numId="37">
    <w:abstractNumId w:val="10"/>
  </w:num>
  <w:num w:numId="38">
    <w:abstractNumId w:val="55"/>
  </w:num>
  <w:num w:numId="39">
    <w:abstractNumId w:val="9"/>
  </w:num>
  <w:num w:numId="40">
    <w:abstractNumId w:val="52"/>
  </w:num>
  <w:num w:numId="41">
    <w:abstractNumId w:val="31"/>
  </w:num>
  <w:num w:numId="42">
    <w:abstractNumId w:val="21"/>
  </w:num>
  <w:num w:numId="43">
    <w:abstractNumId w:val="41"/>
  </w:num>
  <w:num w:numId="44">
    <w:abstractNumId w:val="51"/>
  </w:num>
  <w:num w:numId="45">
    <w:abstractNumId w:val="28"/>
  </w:num>
  <w:num w:numId="46">
    <w:abstractNumId w:val="15"/>
  </w:num>
  <w:num w:numId="47">
    <w:abstractNumId w:val="39"/>
  </w:num>
  <w:num w:numId="48">
    <w:abstractNumId w:val="46"/>
  </w:num>
  <w:num w:numId="49">
    <w:abstractNumId w:val="58"/>
  </w:num>
  <w:num w:numId="50">
    <w:abstractNumId w:val="20"/>
  </w:num>
  <w:num w:numId="51">
    <w:abstractNumId w:val="48"/>
  </w:num>
  <w:num w:numId="52">
    <w:abstractNumId w:val="43"/>
  </w:num>
  <w:num w:numId="53">
    <w:abstractNumId w:val="23"/>
  </w:num>
  <w:num w:numId="54">
    <w:abstractNumId w:val="4"/>
  </w:num>
  <w:num w:numId="55">
    <w:abstractNumId w:val="7"/>
  </w:num>
  <w:num w:numId="56">
    <w:abstractNumId w:val="14"/>
  </w:num>
  <w:num w:numId="57">
    <w:abstractNumId w:val="35"/>
  </w:num>
  <w:num w:numId="58">
    <w:abstractNumId w:val="33"/>
  </w:num>
  <w:num w:numId="59">
    <w:abstractNumId w:val="2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CC4"/>
    <w:rsid w:val="00004F7D"/>
    <w:rsid w:val="00033DA6"/>
    <w:rsid w:val="00034F7D"/>
    <w:rsid w:val="00087F08"/>
    <w:rsid w:val="000A378D"/>
    <w:rsid w:val="000C224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D2ED1"/>
    <w:rsid w:val="001D636C"/>
    <w:rsid w:val="001E4C81"/>
    <w:rsid w:val="00207326"/>
    <w:rsid w:val="00224A20"/>
    <w:rsid w:val="0025672F"/>
    <w:rsid w:val="00257527"/>
    <w:rsid w:val="002926F8"/>
    <w:rsid w:val="002A2D3A"/>
    <w:rsid w:val="002B180A"/>
    <w:rsid w:val="002B29FC"/>
    <w:rsid w:val="002B316E"/>
    <w:rsid w:val="002C41BC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D3DCB"/>
    <w:rsid w:val="003F7BAE"/>
    <w:rsid w:val="00467CE5"/>
    <w:rsid w:val="00473D38"/>
    <w:rsid w:val="004D4346"/>
    <w:rsid w:val="004D76CC"/>
    <w:rsid w:val="004F779D"/>
    <w:rsid w:val="00507C2B"/>
    <w:rsid w:val="00511D35"/>
    <w:rsid w:val="0051395B"/>
    <w:rsid w:val="00597DE1"/>
    <w:rsid w:val="005C228B"/>
    <w:rsid w:val="005C71D4"/>
    <w:rsid w:val="005E132B"/>
    <w:rsid w:val="005E1C27"/>
    <w:rsid w:val="005E421D"/>
    <w:rsid w:val="0063282B"/>
    <w:rsid w:val="00642A22"/>
    <w:rsid w:val="00661709"/>
    <w:rsid w:val="0066542D"/>
    <w:rsid w:val="006C3E68"/>
    <w:rsid w:val="006C3EFE"/>
    <w:rsid w:val="006D4232"/>
    <w:rsid w:val="006F09BD"/>
    <w:rsid w:val="0070421E"/>
    <w:rsid w:val="00707730"/>
    <w:rsid w:val="007340C9"/>
    <w:rsid w:val="00740ABC"/>
    <w:rsid w:val="007C297D"/>
    <w:rsid w:val="007E0ECB"/>
    <w:rsid w:val="007F0930"/>
    <w:rsid w:val="00812CC4"/>
    <w:rsid w:val="00813829"/>
    <w:rsid w:val="0081466C"/>
    <w:rsid w:val="008160D5"/>
    <w:rsid w:val="00855966"/>
    <w:rsid w:val="008758B3"/>
    <w:rsid w:val="0088615B"/>
    <w:rsid w:val="00886A19"/>
    <w:rsid w:val="008A1FFB"/>
    <w:rsid w:val="008A379D"/>
    <w:rsid w:val="008D5A30"/>
    <w:rsid w:val="00955B62"/>
    <w:rsid w:val="009664BD"/>
    <w:rsid w:val="00966BF6"/>
    <w:rsid w:val="0098226F"/>
    <w:rsid w:val="00996C0F"/>
    <w:rsid w:val="009A4A4E"/>
    <w:rsid w:val="009A631B"/>
    <w:rsid w:val="009D7FEB"/>
    <w:rsid w:val="00A02DDB"/>
    <w:rsid w:val="00A14DB0"/>
    <w:rsid w:val="00A24AE7"/>
    <w:rsid w:val="00A75545"/>
    <w:rsid w:val="00AB06AB"/>
    <w:rsid w:val="00AC1D62"/>
    <w:rsid w:val="00AC7591"/>
    <w:rsid w:val="00AF4E55"/>
    <w:rsid w:val="00B10D3E"/>
    <w:rsid w:val="00B166C5"/>
    <w:rsid w:val="00B30C9E"/>
    <w:rsid w:val="00B6498F"/>
    <w:rsid w:val="00B73D8A"/>
    <w:rsid w:val="00BA6CAA"/>
    <w:rsid w:val="00BB0A3F"/>
    <w:rsid w:val="00BD3406"/>
    <w:rsid w:val="00BE003B"/>
    <w:rsid w:val="00BE21D5"/>
    <w:rsid w:val="00BF6342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72FAD"/>
    <w:rsid w:val="00D749BA"/>
    <w:rsid w:val="00D86A5A"/>
    <w:rsid w:val="00DC11B6"/>
    <w:rsid w:val="00DC484D"/>
    <w:rsid w:val="00E00EDB"/>
    <w:rsid w:val="00E01445"/>
    <w:rsid w:val="00E0395C"/>
    <w:rsid w:val="00E14E18"/>
    <w:rsid w:val="00E25828"/>
    <w:rsid w:val="00E41A31"/>
    <w:rsid w:val="00E51446"/>
    <w:rsid w:val="00EA0114"/>
    <w:rsid w:val="00EB42F7"/>
    <w:rsid w:val="00EE21F0"/>
    <w:rsid w:val="00EF3CF6"/>
    <w:rsid w:val="00F05262"/>
    <w:rsid w:val="00F10867"/>
    <w:rsid w:val="00F4011B"/>
    <w:rsid w:val="00F43B82"/>
    <w:rsid w:val="00F56D78"/>
    <w:rsid w:val="00F94756"/>
    <w:rsid w:val="00FA522B"/>
    <w:rsid w:val="00FB05D0"/>
    <w:rsid w:val="00FB0BE2"/>
    <w:rsid w:val="00FC00EC"/>
    <w:rsid w:val="00FE39F7"/>
    <w:rsid w:val="00FE57D5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B6CF0"/>
  <w15:docId w15:val="{66C4907D-F5F3-4284-ADE4-1F5EF4C0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A63D5-F58E-4C78-BB00-6E4EEA41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16</cp:revision>
  <dcterms:created xsi:type="dcterms:W3CDTF">2014-04-21T04:12:00Z</dcterms:created>
  <dcterms:modified xsi:type="dcterms:W3CDTF">2018-08-22T07:16:00Z</dcterms:modified>
</cp:coreProperties>
</file>