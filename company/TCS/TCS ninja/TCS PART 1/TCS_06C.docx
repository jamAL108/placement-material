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4" o:title="xsdef" recolor="t" type="frame"/>
    </v:background>
  </w:background>
  <w:body>
    <w:p w:rsidR="00257527" w:rsidRDefault="00257527" w:rsidP="002D4254">
      <w:pPr>
        <w:pStyle w:val="Default"/>
        <w:rPr>
          <w:rFonts w:asciiTheme="minorHAnsi" w:hAnsiTheme="minorHAnsi"/>
          <w:b/>
          <w:bCs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right" w:tblpY="1262"/>
        <w:tblW w:w="2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</w:tblGrid>
      <w:tr w:rsidR="00BD3406" w:rsidRPr="00264C04" w:rsidTr="00BD3406">
        <w:trPr>
          <w:trHeight w:val="1072"/>
        </w:trPr>
        <w:tc>
          <w:tcPr>
            <w:tcW w:w="2978" w:type="dxa"/>
          </w:tcPr>
          <w:p w:rsidR="00BD3406" w:rsidRPr="00BD3406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b/>
                <w:i w:val="0"/>
                <w:sz w:val="16"/>
                <w:szCs w:val="16"/>
              </w:rPr>
            </w:pPr>
            <w:r w:rsidRPr="00BD3406">
              <w:rPr>
                <w:rStyle w:val="Emphasis"/>
                <w:b/>
                <w:i w:val="0"/>
                <w:sz w:val="16"/>
                <w:szCs w:val="16"/>
              </w:rPr>
              <w:t>TEST CODE</w:t>
            </w:r>
            <w:r w:rsidRPr="00BD3406">
              <w:rPr>
                <w:rStyle w:val="Emphasis"/>
                <w:b/>
                <w:i w:val="0"/>
                <w:sz w:val="16"/>
                <w:szCs w:val="16"/>
              </w:rPr>
              <w:tab/>
              <w:t xml:space="preserve">: </w:t>
            </w:r>
            <w:r>
              <w:rPr>
                <w:rStyle w:val="Emphasis"/>
                <w:b/>
                <w:i w:val="0"/>
                <w:sz w:val="16"/>
                <w:szCs w:val="16"/>
              </w:rPr>
              <w:t xml:space="preserve">TCS Ninja - </w:t>
            </w:r>
            <w:r w:rsidR="005F6F1C">
              <w:rPr>
                <w:rStyle w:val="Emphasis"/>
                <w:b/>
                <w:i w:val="0"/>
                <w:sz w:val="16"/>
                <w:szCs w:val="16"/>
              </w:rPr>
              <w:t>Coding</w:t>
            </w:r>
            <w:r w:rsidR="00683F90">
              <w:rPr>
                <w:rStyle w:val="Emphasis"/>
                <w:b/>
                <w:i w:val="0"/>
                <w:sz w:val="16"/>
                <w:szCs w:val="16"/>
              </w:rPr>
              <w:t>_6</w:t>
            </w:r>
          </w:p>
          <w:p w:rsidR="00BD3406" w:rsidRPr="002D4254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i w:val="0"/>
                <w:sz w:val="16"/>
                <w:szCs w:val="16"/>
              </w:rPr>
            </w:pPr>
            <w:r>
              <w:rPr>
                <w:rStyle w:val="Emphasis"/>
                <w:i w:val="0"/>
                <w:sz w:val="16"/>
                <w:szCs w:val="16"/>
              </w:rPr>
              <w:t>Total number of question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>:</w:t>
            </w:r>
            <w:r w:rsidR="000D7826">
              <w:rPr>
                <w:rStyle w:val="Emphasis"/>
                <w:i w:val="0"/>
                <w:sz w:val="16"/>
                <w:szCs w:val="16"/>
              </w:rPr>
              <w:t xml:space="preserve"> </w:t>
            </w:r>
            <w:r w:rsidR="005F6F1C">
              <w:rPr>
                <w:rStyle w:val="Emphasis"/>
                <w:i w:val="0"/>
                <w:sz w:val="16"/>
                <w:szCs w:val="16"/>
              </w:rPr>
              <w:t>1</w:t>
            </w:r>
          </w:p>
          <w:p w:rsidR="00BD3406" w:rsidRPr="002D4254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i w:val="0"/>
                <w:sz w:val="16"/>
                <w:szCs w:val="16"/>
              </w:rPr>
            </w:pPr>
            <w:r w:rsidRPr="002D4254">
              <w:rPr>
                <w:rStyle w:val="Emphasis"/>
                <w:i w:val="0"/>
                <w:sz w:val="16"/>
                <w:szCs w:val="16"/>
              </w:rPr>
              <w:t>Test duration (min)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 xml:space="preserve">: </w:t>
            </w:r>
            <w:r w:rsidR="005F6F1C">
              <w:rPr>
                <w:rStyle w:val="Emphasis"/>
                <w:i w:val="0"/>
                <w:sz w:val="16"/>
                <w:szCs w:val="16"/>
              </w:rPr>
              <w:t>20 min</w:t>
            </w:r>
          </w:p>
          <w:p w:rsidR="00BD3406" w:rsidRPr="002D4254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i w:val="0"/>
                <w:sz w:val="16"/>
                <w:szCs w:val="16"/>
              </w:rPr>
            </w:pPr>
            <w:r w:rsidRPr="002D4254">
              <w:rPr>
                <w:rStyle w:val="Emphasis"/>
                <w:i w:val="0"/>
                <w:sz w:val="16"/>
                <w:szCs w:val="16"/>
              </w:rPr>
              <w:t>Correct attempt (mark)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 xml:space="preserve">: </w:t>
            </w:r>
            <w:r w:rsidR="005F6F1C">
              <w:rPr>
                <w:rStyle w:val="Emphasis"/>
                <w:i w:val="0"/>
                <w:sz w:val="16"/>
                <w:szCs w:val="16"/>
              </w:rPr>
              <w:t>NA</w:t>
            </w:r>
          </w:p>
          <w:p w:rsidR="00BD3406" w:rsidRPr="00264C04" w:rsidRDefault="00BD3406" w:rsidP="005F6F1C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b/>
                <w:sz w:val="20"/>
                <w:szCs w:val="20"/>
              </w:rPr>
            </w:pPr>
            <w:r w:rsidRPr="002D4254">
              <w:rPr>
                <w:rStyle w:val="Emphasis"/>
                <w:i w:val="0"/>
                <w:sz w:val="16"/>
                <w:szCs w:val="16"/>
              </w:rPr>
              <w:t>Wrong attempt (mark)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 xml:space="preserve">: </w:t>
            </w:r>
            <w:r w:rsidR="005F6F1C">
              <w:rPr>
                <w:rStyle w:val="Emphasis"/>
                <w:i w:val="0"/>
                <w:sz w:val="16"/>
                <w:szCs w:val="16"/>
              </w:rPr>
              <w:t>NA</w:t>
            </w:r>
          </w:p>
        </w:tc>
      </w:tr>
    </w:tbl>
    <w:p w:rsidR="00812CC4" w:rsidRPr="0098226F" w:rsidRDefault="00BD3406" w:rsidP="002D4254">
      <w:pPr>
        <w:pStyle w:val="Default"/>
        <w:rPr>
          <w:rFonts w:cs="Calibri"/>
          <w:b/>
          <w:bCs/>
          <w:color w:val="222222"/>
          <w:sz w:val="20"/>
          <w:szCs w:val="20"/>
        </w:rPr>
      </w:pPr>
      <w:r>
        <w:rPr>
          <w:rFonts w:cs="Calibri"/>
          <w:b/>
          <w:bCs/>
          <w:noProof/>
          <w:color w:val="222222"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-2720</wp:posOffset>
            </wp:positionH>
            <wp:positionV relativeFrom="paragraph">
              <wp:posOffset>7535</wp:posOffset>
            </wp:positionV>
            <wp:extent cx="4368705" cy="791570"/>
            <wp:effectExtent l="19050" t="0" r="0" b="0"/>
            <wp:wrapNone/>
            <wp:docPr id="4" name="Picture 7" descr="logo gr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gre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705" cy="79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BE003B" w:rsidRDefault="00BE003B" w:rsidP="00FA522B">
      <w:pPr>
        <w:tabs>
          <w:tab w:val="left" w:pos="10206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BE003B" w:rsidRDefault="00BE003B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4F1B09" w:rsidRDefault="004F1B09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  <w:sectPr w:rsidR="004F1B09" w:rsidSect="00FA522B">
          <w:headerReference w:type="default" r:id="rId10"/>
          <w:footerReference w:type="default" r:id="rId11"/>
          <w:type w:val="continuous"/>
          <w:pgSz w:w="11906" w:h="16838" w:code="9"/>
          <w:pgMar w:top="851" w:right="851" w:bottom="851" w:left="851" w:header="567" w:footer="567" w:gutter="0"/>
          <w:cols w:sep="1" w:space="284"/>
          <w:docGrid w:linePitch="360"/>
        </w:sectPr>
      </w:pPr>
    </w:p>
    <w:p w:rsidR="00BC2AD1" w:rsidRDefault="005F6F1C" w:rsidP="00BC2AD1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CODING</w:t>
      </w:r>
    </w:p>
    <w:p w:rsidR="00547A4C" w:rsidRDefault="00547A4C" w:rsidP="00BC2AD1">
      <w:pPr>
        <w:spacing w:after="0" w:line="240" w:lineRule="auto"/>
        <w:rPr>
          <w:rFonts w:cstheme="minorHAnsi"/>
          <w:b/>
        </w:rPr>
      </w:pPr>
    </w:p>
    <w:p w:rsidR="004758CD" w:rsidRDefault="00683F90" w:rsidP="00BC2AD1">
      <w:pPr>
        <w:spacing w:after="0" w:line="240" w:lineRule="auto"/>
        <w:rPr>
          <w:rFonts w:cstheme="minorHAnsi"/>
          <w:b/>
        </w:rPr>
      </w:pPr>
      <w:r w:rsidRPr="00683F90">
        <w:rPr>
          <w:rFonts w:cstheme="minorHAnsi"/>
          <w:b/>
        </w:rPr>
        <w:t xml:space="preserve">Given two lines, </w:t>
      </w:r>
      <w:r>
        <w:rPr>
          <w:rFonts w:cstheme="minorHAnsi"/>
          <w:b/>
        </w:rPr>
        <w:t>w</w:t>
      </w:r>
      <w:r>
        <w:rPr>
          <w:rFonts w:cstheme="minorHAnsi"/>
          <w:b/>
        </w:rPr>
        <w:t xml:space="preserve">rite Program for </w:t>
      </w:r>
      <w:r w:rsidRPr="00683F90">
        <w:rPr>
          <w:rFonts w:cstheme="minorHAnsi"/>
          <w:b/>
        </w:rPr>
        <w:t>find</w:t>
      </w:r>
      <w:r>
        <w:rPr>
          <w:rFonts w:cstheme="minorHAnsi"/>
          <w:b/>
        </w:rPr>
        <w:t>ing</w:t>
      </w:r>
      <w:r w:rsidRPr="00683F90">
        <w:rPr>
          <w:rFonts w:cstheme="minorHAnsi"/>
          <w:b/>
        </w:rPr>
        <w:t xml:space="preserve"> its intersection point</w:t>
      </w:r>
    </w:p>
    <w:p w:rsidR="00683F90" w:rsidRDefault="00683F90" w:rsidP="00BC2AD1">
      <w:pPr>
        <w:spacing w:after="0" w:line="240" w:lineRule="auto"/>
        <w:rPr>
          <w:rFonts w:cstheme="minorHAnsi"/>
          <w:b/>
        </w:rPr>
      </w:pPr>
    </w:p>
    <w:p w:rsidR="00683F90" w:rsidRPr="00683F90" w:rsidRDefault="00683F90" w:rsidP="00683F90">
      <w:pPr>
        <w:spacing w:after="0" w:line="240" w:lineRule="auto"/>
        <w:rPr>
          <w:rFonts w:cstheme="minorHAnsi"/>
        </w:rPr>
      </w:pPr>
      <w:r w:rsidRPr="00683F90">
        <w:rPr>
          <w:rFonts w:cstheme="minorHAnsi"/>
        </w:rPr>
        <w:t>#include &lt;stdio.h&gt;</w:t>
      </w:r>
    </w:p>
    <w:p w:rsidR="00683F90" w:rsidRPr="00683F90" w:rsidRDefault="00683F90" w:rsidP="00683F90">
      <w:pPr>
        <w:spacing w:after="0" w:line="240" w:lineRule="auto"/>
        <w:rPr>
          <w:rFonts w:cstheme="minorHAnsi"/>
        </w:rPr>
      </w:pPr>
    </w:p>
    <w:p w:rsidR="00683F90" w:rsidRPr="00683F90" w:rsidRDefault="00683F90" w:rsidP="00683F90">
      <w:pPr>
        <w:spacing w:after="0" w:line="240" w:lineRule="auto"/>
        <w:rPr>
          <w:rFonts w:cstheme="minorHAnsi"/>
        </w:rPr>
      </w:pPr>
      <w:r w:rsidRPr="00683F90">
        <w:rPr>
          <w:rFonts w:cstheme="minorHAnsi"/>
        </w:rPr>
        <w:t>int main()</w:t>
      </w:r>
    </w:p>
    <w:p w:rsidR="00683F90" w:rsidRPr="00683F90" w:rsidRDefault="00683F90" w:rsidP="00683F90">
      <w:pPr>
        <w:spacing w:after="0" w:line="240" w:lineRule="auto"/>
        <w:rPr>
          <w:rFonts w:cstheme="minorHAnsi"/>
        </w:rPr>
      </w:pPr>
      <w:r w:rsidRPr="00683F90">
        <w:rPr>
          <w:rFonts w:cstheme="minorHAnsi"/>
        </w:rPr>
        <w:t>{</w:t>
      </w:r>
    </w:p>
    <w:p w:rsidR="00683F90" w:rsidRPr="00683F90" w:rsidRDefault="00683F90" w:rsidP="00683F90">
      <w:pPr>
        <w:spacing w:after="0" w:line="240" w:lineRule="auto"/>
        <w:rPr>
          <w:rFonts w:cstheme="minorHAnsi"/>
        </w:rPr>
      </w:pPr>
      <w:r w:rsidRPr="00683F90">
        <w:rPr>
          <w:rFonts w:cstheme="minorHAnsi"/>
        </w:rPr>
        <w:t xml:space="preserve">    float x1, y1, x2, y2;</w:t>
      </w:r>
    </w:p>
    <w:p w:rsidR="00683F90" w:rsidRPr="00683F90" w:rsidRDefault="00683F90" w:rsidP="00683F90">
      <w:pPr>
        <w:spacing w:after="0" w:line="240" w:lineRule="auto"/>
        <w:rPr>
          <w:rFonts w:cstheme="minorHAnsi"/>
        </w:rPr>
      </w:pPr>
      <w:r w:rsidRPr="00683F90">
        <w:rPr>
          <w:rFonts w:cstheme="minorHAnsi"/>
        </w:rPr>
        <w:t xml:space="preserve">    scanf("%f,%f\n%f,%f", &amp;x1, &amp;y1, &amp;x2, &amp;y2);</w:t>
      </w:r>
    </w:p>
    <w:p w:rsidR="00683F90" w:rsidRPr="00683F90" w:rsidRDefault="00683F90" w:rsidP="00683F90">
      <w:pPr>
        <w:spacing w:after="0" w:line="240" w:lineRule="auto"/>
        <w:rPr>
          <w:rFonts w:cstheme="minorHAnsi"/>
        </w:rPr>
      </w:pPr>
      <w:r w:rsidRPr="00683F90">
        <w:rPr>
          <w:rFonts w:cstheme="minorHAnsi"/>
        </w:rPr>
        <w:t xml:space="preserve">    </w:t>
      </w:r>
    </w:p>
    <w:p w:rsidR="00683F90" w:rsidRPr="00683F90" w:rsidRDefault="00683F90" w:rsidP="00683F90">
      <w:pPr>
        <w:spacing w:after="0" w:line="240" w:lineRule="auto"/>
        <w:rPr>
          <w:rFonts w:cstheme="minorHAnsi"/>
        </w:rPr>
      </w:pPr>
      <w:r w:rsidRPr="00683F90">
        <w:rPr>
          <w:rFonts w:cstheme="minorHAnsi"/>
        </w:rPr>
        <w:t xml:space="preserve">    float x3,y3,x4,y4;</w:t>
      </w:r>
    </w:p>
    <w:p w:rsidR="00683F90" w:rsidRPr="00683F90" w:rsidRDefault="00683F90" w:rsidP="00683F90">
      <w:pPr>
        <w:spacing w:after="0" w:line="240" w:lineRule="auto"/>
        <w:rPr>
          <w:rFonts w:cstheme="minorHAnsi"/>
        </w:rPr>
      </w:pPr>
      <w:r w:rsidRPr="00683F90">
        <w:rPr>
          <w:rFonts w:cstheme="minorHAnsi"/>
        </w:rPr>
        <w:t xml:space="preserve">    scanf("%f,%f\n%f,%f", &amp;x3, &amp;y3, &amp;x4, &amp;y4);</w:t>
      </w:r>
    </w:p>
    <w:p w:rsidR="00683F90" w:rsidRPr="00683F90" w:rsidRDefault="00683F90" w:rsidP="00683F90">
      <w:pPr>
        <w:spacing w:after="0" w:line="240" w:lineRule="auto"/>
        <w:rPr>
          <w:rFonts w:cstheme="minorHAnsi"/>
        </w:rPr>
      </w:pPr>
      <w:r w:rsidRPr="00683F90">
        <w:rPr>
          <w:rFonts w:cstheme="minorHAnsi"/>
        </w:rPr>
        <w:t xml:space="preserve">    </w:t>
      </w:r>
    </w:p>
    <w:p w:rsidR="00683F90" w:rsidRPr="00683F90" w:rsidRDefault="00683F90" w:rsidP="00683F90">
      <w:pPr>
        <w:spacing w:after="0" w:line="240" w:lineRule="auto"/>
        <w:rPr>
          <w:rFonts w:cstheme="minorHAnsi"/>
        </w:rPr>
      </w:pPr>
      <w:r w:rsidRPr="00683F90">
        <w:rPr>
          <w:rFonts w:cstheme="minorHAnsi"/>
        </w:rPr>
        <w:t xml:space="preserve">    float m1 = (y2-y1)/(x2-x1);</w:t>
      </w:r>
    </w:p>
    <w:p w:rsidR="00683F90" w:rsidRPr="00683F90" w:rsidRDefault="00683F90" w:rsidP="00683F90">
      <w:pPr>
        <w:spacing w:after="0" w:line="240" w:lineRule="auto"/>
        <w:rPr>
          <w:rFonts w:cstheme="minorHAnsi"/>
        </w:rPr>
      </w:pPr>
      <w:r w:rsidRPr="00683F90">
        <w:rPr>
          <w:rFonts w:cstheme="minorHAnsi"/>
        </w:rPr>
        <w:t xml:space="preserve">    float m2 = (y4-y3)/(x4-x3);</w:t>
      </w:r>
      <w:bookmarkStart w:id="0" w:name="_GoBack"/>
      <w:bookmarkEnd w:id="0"/>
    </w:p>
    <w:p w:rsidR="00683F90" w:rsidRPr="00683F90" w:rsidRDefault="00683F90" w:rsidP="00683F90">
      <w:pPr>
        <w:spacing w:after="0" w:line="240" w:lineRule="auto"/>
        <w:rPr>
          <w:rFonts w:cstheme="minorHAnsi"/>
        </w:rPr>
      </w:pPr>
      <w:r w:rsidRPr="00683F90">
        <w:rPr>
          <w:rFonts w:cstheme="minorHAnsi"/>
        </w:rPr>
        <w:t xml:space="preserve">    </w:t>
      </w:r>
    </w:p>
    <w:p w:rsidR="00683F90" w:rsidRPr="00683F90" w:rsidRDefault="00683F90" w:rsidP="00683F90">
      <w:pPr>
        <w:spacing w:after="0" w:line="240" w:lineRule="auto"/>
        <w:rPr>
          <w:rFonts w:cstheme="minorHAnsi"/>
        </w:rPr>
      </w:pPr>
      <w:r w:rsidRPr="00683F90">
        <w:rPr>
          <w:rFonts w:cstheme="minorHAnsi"/>
        </w:rPr>
        <w:t xml:space="preserve">    // Line 1</w:t>
      </w:r>
    </w:p>
    <w:p w:rsidR="00683F90" w:rsidRPr="00683F90" w:rsidRDefault="00683F90" w:rsidP="00683F90">
      <w:pPr>
        <w:spacing w:after="0" w:line="240" w:lineRule="auto"/>
        <w:rPr>
          <w:rFonts w:cstheme="minorHAnsi"/>
        </w:rPr>
      </w:pPr>
      <w:r w:rsidRPr="00683F90">
        <w:rPr>
          <w:rFonts w:cstheme="minorHAnsi"/>
        </w:rPr>
        <w:t xml:space="preserve">    // y = y1 + m * (x - x1);</w:t>
      </w:r>
    </w:p>
    <w:p w:rsidR="00683F90" w:rsidRPr="00683F90" w:rsidRDefault="00683F90" w:rsidP="00683F90">
      <w:pPr>
        <w:spacing w:after="0" w:line="240" w:lineRule="auto"/>
        <w:rPr>
          <w:rFonts w:cstheme="minorHAnsi"/>
        </w:rPr>
      </w:pPr>
      <w:r w:rsidRPr="00683F90">
        <w:rPr>
          <w:rFonts w:cstheme="minorHAnsi"/>
        </w:rPr>
        <w:t xml:space="preserve">    // y = y1 + m * (x - x1);</w:t>
      </w:r>
    </w:p>
    <w:p w:rsidR="00683F90" w:rsidRPr="00683F90" w:rsidRDefault="00683F90" w:rsidP="00683F90">
      <w:pPr>
        <w:spacing w:after="0" w:line="240" w:lineRule="auto"/>
        <w:rPr>
          <w:rFonts w:cstheme="minorHAnsi"/>
        </w:rPr>
      </w:pPr>
      <w:r w:rsidRPr="00683F90">
        <w:rPr>
          <w:rFonts w:cstheme="minorHAnsi"/>
        </w:rPr>
        <w:t xml:space="preserve">    // y = m1*x + y1 - m1 * x1</w:t>
      </w:r>
    </w:p>
    <w:p w:rsidR="00683F90" w:rsidRPr="00683F90" w:rsidRDefault="00683F90" w:rsidP="00683F90">
      <w:pPr>
        <w:spacing w:after="0" w:line="240" w:lineRule="auto"/>
        <w:rPr>
          <w:rFonts w:cstheme="minorHAnsi"/>
        </w:rPr>
      </w:pPr>
      <w:r w:rsidRPr="00683F90">
        <w:rPr>
          <w:rFonts w:cstheme="minorHAnsi"/>
        </w:rPr>
        <w:t xml:space="preserve">    </w:t>
      </w:r>
    </w:p>
    <w:p w:rsidR="00683F90" w:rsidRPr="00683F90" w:rsidRDefault="00683F90" w:rsidP="00683F90">
      <w:pPr>
        <w:spacing w:after="0" w:line="240" w:lineRule="auto"/>
        <w:rPr>
          <w:rFonts w:cstheme="minorHAnsi"/>
        </w:rPr>
      </w:pPr>
      <w:r w:rsidRPr="00683F90">
        <w:rPr>
          <w:rFonts w:cstheme="minorHAnsi"/>
        </w:rPr>
        <w:t xml:space="preserve">    // Line 2</w:t>
      </w:r>
    </w:p>
    <w:p w:rsidR="00683F90" w:rsidRPr="00683F90" w:rsidRDefault="00683F90" w:rsidP="00683F90">
      <w:pPr>
        <w:spacing w:after="0" w:line="240" w:lineRule="auto"/>
        <w:rPr>
          <w:rFonts w:cstheme="minorHAnsi"/>
        </w:rPr>
      </w:pPr>
      <w:r w:rsidRPr="00683F90">
        <w:rPr>
          <w:rFonts w:cstheme="minorHAnsi"/>
        </w:rPr>
        <w:t xml:space="preserve">    // y = y1 + m * (x - x1);</w:t>
      </w:r>
    </w:p>
    <w:p w:rsidR="00683F90" w:rsidRPr="00683F90" w:rsidRDefault="00683F90" w:rsidP="00683F90">
      <w:pPr>
        <w:spacing w:after="0" w:line="240" w:lineRule="auto"/>
        <w:rPr>
          <w:rFonts w:cstheme="minorHAnsi"/>
        </w:rPr>
      </w:pPr>
      <w:r w:rsidRPr="00683F90">
        <w:rPr>
          <w:rFonts w:cstheme="minorHAnsi"/>
        </w:rPr>
        <w:t xml:space="preserve">    // y = y3 + m2 * (x - x3);</w:t>
      </w:r>
    </w:p>
    <w:p w:rsidR="00683F90" w:rsidRPr="00683F90" w:rsidRDefault="00683F90" w:rsidP="00683F90">
      <w:pPr>
        <w:spacing w:after="0" w:line="240" w:lineRule="auto"/>
        <w:rPr>
          <w:rFonts w:cstheme="minorHAnsi"/>
        </w:rPr>
      </w:pPr>
      <w:r w:rsidRPr="00683F90">
        <w:rPr>
          <w:rFonts w:cstheme="minorHAnsi"/>
        </w:rPr>
        <w:t xml:space="preserve">    // y = m2*x + y3 - m2 * x3</w:t>
      </w:r>
    </w:p>
    <w:p w:rsidR="00683F90" w:rsidRPr="00683F90" w:rsidRDefault="00683F90" w:rsidP="00683F90">
      <w:pPr>
        <w:spacing w:after="0" w:line="240" w:lineRule="auto"/>
        <w:rPr>
          <w:rFonts w:cstheme="minorHAnsi"/>
        </w:rPr>
      </w:pPr>
      <w:r w:rsidRPr="00683F90">
        <w:rPr>
          <w:rFonts w:cstheme="minorHAnsi"/>
        </w:rPr>
        <w:t xml:space="preserve">    </w:t>
      </w:r>
    </w:p>
    <w:p w:rsidR="00683F90" w:rsidRPr="00683F90" w:rsidRDefault="00683F90" w:rsidP="00683F90">
      <w:pPr>
        <w:spacing w:after="0" w:line="240" w:lineRule="auto"/>
        <w:rPr>
          <w:rFonts w:cstheme="minorHAnsi"/>
        </w:rPr>
      </w:pPr>
      <w:r w:rsidRPr="00683F90">
        <w:rPr>
          <w:rFonts w:cstheme="minorHAnsi"/>
        </w:rPr>
        <w:t xml:space="preserve">    // Solving line 1 and line 2 eqn</w:t>
      </w:r>
    </w:p>
    <w:p w:rsidR="00683F90" w:rsidRPr="00683F90" w:rsidRDefault="00683F90" w:rsidP="00683F90">
      <w:pPr>
        <w:spacing w:after="0" w:line="240" w:lineRule="auto"/>
        <w:rPr>
          <w:rFonts w:cstheme="minorHAnsi"/>
        </w:rPr>
      </w:pPr>
      <w:r w:rsidRPr="00683F90">
        <w:rPr>
          <w:rFonts w:cstheme="minorHAnsi"/>
        </w:rPr>
        <w:t xml:space="preserve">    float x_intersection = (y1 - m1 * x1 - y3 + m2 * x3)/(m2-m1);</w:t>
      </w:r>
    </w:p>
    <w:p w:rsidR="00683F90" w:rsidRPr="00683F90" w:rsidRDefault="00683F90" w:rsidP="00683F90">
      <w:pPr>
        <w:spacing w:after="0" w:line="240" w:lineRule="auto"/>
        <w:rPr>
          <w:rFonts w:cstheme="minorHAnsi"/>
        </w:rPr>
      </w:pPr>
      <w:r w:rsidRPr="00683F90">
        <w:rPr>
          <w:rFonts w:cstheme="minorHAnsi"/>
        </w:rPr>
        <w:t xml:space="preserve">    float y_intersection = y1 + m1 * (x_intersection - x1);</w:t>
      </w:r>
    </w:p>
    <w:p w:rsidR="00683F90" w:rsidRPr="00683F90" w:rsidRDefault="00683F90" w:rsidP="00683F90">
      <w:pPr>
        <w:spacing w:after="0" w:line="240" w:lineRule="auto"/>
        <w:rPr>
          <w:rFonts w:cstheme="minorHAnsi"/>
        </w:rPr>
      </w:pPr>
      <w:r w:rsidRPr="00683F90">
        <w:rPr>
          <w:rFonts w:cstheme="minorHAnsi"/>
        </w:rPr>
        <w:t xml:space="preserve">    </w:t>
      </w:r>
    </w:p>
    <w:p w:rsidR="00683F90" w:rsidRPr="00683F90" w:rsidRDefault="00683F90" w:rsidP="00683F90">
      <w:pPr>
        <w:spacing w:after="0" w:line="240" w:lineRule="auto"/>
        <w:rPr>
          <w:rFonts w:cstheme="minorHAnsi"/>
        </w:rPr>
      </w:pPr>
      <w:r w:rsidRPr="00683F90">
        <w:rPr>
          <w:rFonts w:cstheme="minorHAnsi"/>
        </w:rPr>
        <w:t xml:space="preserve">    </w:t>
      </w:r>
    </w:p>
    <w:p w:rsidR="00683F90" w:rsidRPr="00683F90" w:rsidRDefault="00683F90" w:rsidP="00683F90">
      <w:pPr>
        <w:spacing w:after="0" w:line="240" w:lineRule="auto"/>
        <w:rPr>
          <w:rFonts w:cstheme="minorHAnsi"/>
        </w:rPr>
      </w:pPr>
      <w:r w:rsidRPr="00683F90">
        <w:rPr>
          <w:rFonts w:cstheme="minorHAnsi"/>
        </w:rPr>
        <w:t xml:space="preserve">    printf("%0.2f,%0.2f", x_intersection, y_intersection);</w:t>
      </w:r>
    </w:p>
    <w:p w:rsidR="00683F90" w:rsidRPr="00683F90" w:rsidRDefault="00683F90" w:rsidP="00683F90">
      <w:pPr>
        <w:spacing w:after="0" w:line="240" w:lineRule="auto"/>
        <w:rPr>
          <w:rFonts w:cstheme="minorHAnsi"/>
        </w:rPr>
      </w:pPr>
      <w:r w:rsidRPr="00683F90">
        <w:rPr>
          <w:rFonts w:cstheme="minorHAnsi"/>
        </w:rPr>
        <w:t xml:space="preserve">    </w:t>
      </w:r>
    </w:p>
    <w:p w:rsidR="00683F90" w:rsidRPr="00683F90" w:rsidRDefault="00683F90" w:rsidP="00683F90">
      <w:pPr>
        <w:spacing w:after="0" w:line="240" w:lineRule="auto"/>
        <w:rPr>
          <w:rFonts w:cstheme="minorHAnsi"/>
        </w:rPr>
      </w:pPr>
      <w:r w:rsidRPr="00683F90">
        <w:rPr>
          <w:rFonts w:cstheme="minorHAnsi"/>
        </w:rPr>
        <w:t xml:space="preserve">    return 0;</w:t>
      </w:r>
    </w:p>
    <w:p w:rsidR="00683F90" w:rsidRPr="00683F90" w:rsidRDefault="00683F90" w:rsidP="00683F90">
      <w:pPr>
        <w:spacing w:after="0" w:line="240" w:lineRule="auto"/>
        <w:rPr>
          <w:rFonts w:cstheme="minorHAnsi"/>
        </w:rPr>
      </w:pPr>
      <w:r w:rsidRPr="00683F90">
        <w:rPr>
          <w:rFonts w:cstheme="minorHAnsi"/>
        </w:rPr>
        <w:t>}</w:t>
      </w:r>
    </w:p>
    <w:sectPr w:rsidR="00683F90" w:rsidRPr="00683F90" w:rsidSect="005F6F1C">
      <w:type w:val="continuous"/>
      <w:pgSz w:w="11906" w:h="16838" w:code="9"/>
      <w:pgMar w:top="851" w:right="851" w:bottom="851" w:left="851" w:header="709" w:footer="709" w:gutter="0"/>
      <w:cols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3BA" w:rsidRDefault="007723BA" w:rsidP="00812CC4">
      <w:pPr>
        <w:spacing w:after="0" w:line="240" w:lineRule="auto"/>
      </w:pPr>
      <w:r>
        <w:separator/>
      </w:r>
    </w:p>
  </w:endnote>
  <w:endnote w:type="continuationSeparator" w:id="0">
    <w:p w:rsidR="007723BA" w:rsidRDefault="007723BA" w:rsidP="00812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22B" w:rsidRPr="00DC11B6" w:rsidRDefault="00FA522B" w:rsidP="00FA522B">
    <w:pPr>
      <w:pStyle w:val="Footer"/>
      <w:jc w:val="right"/>
      <w:rPr>
        <w:sz w:val="20"/>
        <w:szCs w:val="20"/>
      </w:rPr>
    </w:pPr>
    <w:r w:rsidRPr="00DC11B6">
      <w:rPr>
        <w:sz w:val="20"/>
        <w:szCs w:val="20"/>
      </w:rPr>
      <w:t>______________________________________________________________________________________________________</w:t>
    </w:r>
  </w:p>
  <w:p w:rsidR="00FA522B" w:rsidRDefault="00FA522B" w:rsidP="00FA522B">
    <w:pPr>
      <w:pStyle w:val="Footer"/>
      <w:tabs>
        <w:tab w:val="clear" w:pos="9026"/>
        <w:tab w:val="right" w:pos="10206"/>
      </w:tabs>
    </w:pPr>
    <w:r w:rsidRPr="00DC11B6">
      <w:rPr>
        <w:sz w:val="20"/>
        <w:szCs w:val="20"/>
      </w:rPr>
      <w:t xml:space="preserve">Focus Academy for Career Enhancement </w:t>
    </w:r>
    <w:r>
      <w:rPr>
        <w:sz w:val="20"/>
        <w:szCs w:val="20"/>
      </w:rPr>
      <w:tab/>
    </w:r>
    <w:r>
      <w:rPr>
        <w:sz w:val="20"/>
        <w:szCs w:val="20"/>
      </w:rPr>
      <w:tab/>
    </w:r>
    <w:sdt>
      <w:sdtPr>
        <w:rPr>
          <w:sz w:val="20"/>
          <w:szCs w:val="20"/>
        </w:rPr>
        <w:id w:val="825913"/>
        <w:docPartObj>
          <w:docPartGallery w:val="Page Numbers (Bottom of Page)"/>
          <w:docPartUnique/>
        </w:docPartObj>
      </w:sdtPr>
      <w:sdtEndPr>
        <w:rPr>
          <w:sz w:val="22"/>
          <w:szCs w:val="22"/>
        </w:rPr>
      </w:sdtEndPr>
      <w:sdtContent>
        <w:sdt>
          <w:sdtPr>
            <w:rPr>
              <w:sz w:val="20"/>
              <w:szCs w:val="20"/>
            </w:rPr>
            <w:id w:val="825914"/>
            <w:docPartObj>
              <w:docPartGallery w:val="Page Numbers (Top of Page)"/>
              <w:docPartUnique/>
            </w:docPartObj>
          </w:sdtPr>
          <w:sdtEndPr>
            <w:rPr>
              <w:sz w:val="22"/>
              <w:szCs w:val="22"/>
            </w:rPr>
          </w:sdtEndPr>
          <w:sdtContent>
            <w:r w:rsidRPr="00FA522B">
              <w:rPr>
                <w:sz w:val="20"/>
                <w:szCs w:val="20"/>
              </w:rPr>
              <w:t xml:space="preserve">Page </w:t>
            </w:r>
            <w:r w:rsidR="00E57D37" w:rsidRPr="00FA522B">
              <w:rPr>
                <w:sz w:val="20"/>
                <w:szCs w:val="20"/>
              </w:rPr>
              <w:fldChar w:fldCharType="begin"/>
            </w:r>
            <w:r w:rsidRPr="00FA522B">
              <w:rPr>
                <w:sz w:val="20"/>
                <w:szCs w:val="20"/>
              </w:rPr>
              <w:instrText xml:space="preserve"> PAGE </w:instrText>
            </w:r>
            <w:r w:rsidR="00E57D37" w:rsidRPr="00FA522B">
              <w:rPr>
                <w:sz w:val="20"/>
                <w:szCs w:val="20"/>
              </w:rPr>
              <w:fldChar w:fldCharType="separate"/>
            </w:r>
            <w:r w:rsidR="00683F90">
              <w:rPr>
                <w:noProof/>
                <w:sz w:val="20"/>
                <w:szCs w:val="20"/>
              </w:rPr>
              <w:t>1</w:t>
            </w:r>
            <w:r w:rsidR="00E57D37" w:rsidRPr="00FA522B">
              <w:rPr>
                <w:sz w:val="20"/>
                <w:szCs w:val="20"/>
              </w:rPr>
              <w:fldChar w:fldCharType="end"/>
            </w:r>
            <w:r w:rsidRPr="00FA522B">
              <w:rPr>
                <w:sz w:val="20"/>
                <w:szCs w:val="20"/>
              </w:rPr>
              <w:t xml:space="preserve"> of </w:t>
            </w:r>
            <w:r w:rsidR="00E57D37" w:rsidRPr="00FA522B">
              <w:rPr>
                <w:sz w:val="20"/>
                <w:szCs w:val="20"/>
              </w:rPr>
              <w:fldChar w:fldCharType="begin"/>
            </w:r>
            <w:r w:rsidRPr="00FA522B">
              <w:rPr>
                <w:sz w:val="20"/>
                <w:szCs w:val="20"/>
              </w:rPr>
              <w:instrText xml:space="preserve"> NUMPAGES  </w:instrText>
            </w:r>
            <w:r w:rsidR="00E57D37" w:rsidRPr="00FA522B">
              <w:rPr>
                <w:sz w:val="20"/>
                <w:szCs w:val="20"/>
              </w:rPr>
              <w:fldChar w:fldCharType="separate"/>
            </w:r>
            <w:r w:rsidR="00683F90">
              <w:rPr>
                <w:noProof/>
                <w:sz w:val="20"/>
                <w:szCs w:val="20"/>
              </w:rPr>
              <w:t>1</w:t>
            </w:r>
            <w:r w:rsidR="00E57D37" w:rsidRPr="00FA522B">
              <w:rPr>
                <w:sz w:val="20"/>
                <w:szCs w:val="20"/>
              </w:rPr>
              <w:fldChar w:fldCharType="end"/>
            </w:r>
          </w:sdtContent>
        </w:sdt>
      </w:sdtContent>
    </w:sdt>
  </w:p>
  <w:p w:rsidR="00507C2B" w:rsidRPr="00DC11B6" w:rsidRDefault="00507C2B" w:rsidP="008A1FFB">
    <w:pPr>
      <w:pStyle w:val="Footer"/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3BA" w:rsidRDefault="007723BA" w:rsidP="00812CC4">
      <w:pPr>
        <w:spacing w:after="0" w:line="240" w:lineRule="auto"/>
      </w:pPr>
      <w:r>
        <w:separator/>
      </w:r>
    </w:p>
  </w:footnote>
  <w:footnote w:type="continuationSeparator" w:id="0">
    <w:p w:rsidR="007723BA" w:rsidRDefault="007723BA" w:rsidP="00812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C2B" w:rsidRPr="00DC11B6" w:rsidRDefault="00507C2B">
    <w:pPr>
      <w:pStyle w:val="Header"/>
      <w:rPr>
        <w:b/>
        <w:sz w:val="20"/>
        <w:szCs w:val="20"/>
      </w:rPr>
    </w:pPr>
    <w:r w:rsidRPr="00DC11B6">
      <w:rPr>
        <w:b/>
        <w:sz w:val="20"/>
        <w:szCs w:val="20"/>
      </w:rPr>
      <w:t>FACE</w:t>
    </w:r>
    <w:r w:rsidRPr="00DC11B6">
      <w:rPr>
        <w:b/>
        <w:sz w:val="20"/>
        <w:szCs w:val="20"/>
      </w:rPr>
      <w:ptab w:relativeTo="margin" w:alignment="center" w:leader="none"/>
    </w:r>
    <w:r w:rsidRPr="00DC11B6">
      <w:rPr>
        <w:b/>
        <w:sz w:val="20"/>
        <w:szCs w:val="20"/>
      </w:rPr>
      <w:ptab w:relativeTo="margin" w:alignment="right" w:leader="none"/>
    </w:r>
    <w:r w:rsidR="001B6CB4">
      <w:rPr>
        <w:b/>
        <w:sz w:val="20"/>
        <w:szCs w:val="20"/>
      </w:rPr>
      <w:t xml:space="preserve">TCS Ninja - </w:t>
    </w:r>
    <w:r w:rsidR="005F6F1C">
      <w:rPr>
        <w:b/>
        <w:sz w:val="20"/>
        <w:szCs w:val="20"/>
      </w:rPr>
      <w:t>Coding</w:t>
    </w:r>
    <w:r w:rsidR="00683F90">
      <w:rPr>
        <w:b/>
        <w:sz w:val="20"/>
        <w:szCs w:val="20"/>
      </w:rPr>
      <w:t>_6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181"/>
    <w:multiLevelType w:val="hybridMultilevel"/>
    <w:tmpl w:val="A82AC9F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7143C"/>
    <w:multiLevelType w:val="hybridMultilevel"/>
    <w:tmpl w:val="0B7850B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06C9C"/>
    <w:multiLevelType w:val="hybridMultilevel"/>
    <w:tmpl w:val="C64AA17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11CB"/>
    <w:multiLevelType w:val="hybridMultilevel"/>
    <w:tmpl w:val="9B48C6C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876FA"/>
    <w:multiLevelType w:val="hybridMultilevel"/>
    <w:tmpl w:val="3CEEF4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C2369"/>
    <w:multiLevelType w:val="hybridMultilevel"/>
    <w:tmpl w:val="7A94EA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A82149"/>
    <w:multiLevelType w:val="hybridMultilevel"/>
    <w:tmpl w:val="3CEEF4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87FB3"/>
    <w:multiLevelType w:val="hybridMultilevel"/>
    <w:tmpl w:val="3CEEF4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D610C5"/>
    <w:multiLevelType w:val="hybridMultilevel"/>
    <w:tmpl w:val="ED380A36"/>
    <w:lvl w:ilvl="0" w:tplc="738339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930E3"/>
    <w:multiLevelType w:val="hybridMultilevel"/>
    <w:tmpl w:val="7ECCC7A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51777C"/>
    <w:multiLevelType w:val="hybridMultilevel"/>
    <w:tmpl w:val="2FD45A9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C55F7"/>
    <w:multiLevelType w:val="hybridMultilevel"/>
    <w:tmpl w:val="44FE3C2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B1B3F"/>
    <w:multiLevelType w:val="hybridMultilevel"/>
    <w:tmpl w:val="0B8A0C5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C1764"/>
    <w:multiLevelType w:val="hybridMultilevel"/>
    <w:tmpl w:val="108ADDF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70C02"/>
    <w:multiLevelType w:val="hybridMultilevel"/>
    <w:tmpl w:val="CE4E430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593555"/>
    <w:multiLevelType w:val="hybridMultilevel"/>
    <w:tmpl w:val="379CEAB0"/>
    <w:lvl w:ilvl="0" w:tplc="971EF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5A2C"/>
    <w:multiLevelType w:val="hybridMultilevel"/>
    <w:tmpl w:val="3CAC0FB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AA5FD0"/>
    <w:multiLevelType w:val="hybridMultilevel"/>
    <w:tmpl w:val="FED25F1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8B70A8"/>
    <w:multiLevelType w:val="hybridMultilevel"/>
    <w:tmpl w:val="3606EB4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8F090E"/>
    <w:multiLevelType w:val="hybridMultilevel"/>
    <w:tmpl w:val="23FE22A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A1349D"/>
    <w:multiLevelType w:val="hybridMultilevel"/>
    <w:tmpl w:val="67520A2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3B1A47"/>
    <w:multiLevelType w:val="hybridMultilevel"/>
    <w:tmpl w:val="9A46129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7F17AC"/>
    <w:multiLevelType w:val="hybridMultilevel"/>
    <w:tmpl w:val="B75CCE6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C26497"/>
    <w:multiLevelType w:val="hybridMultilevel"/>
    <w:tmpl w:val="83C222F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D40BD3"/>
    <w:multiLevelType w:val="hybridMultilevel"/>
    <w:tmpl w:val="96E8B38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787EDA"/>
    <w:multiLevelType w:val="hybridMultilevel"/>
    <w:tmpl w:val="723035E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D41BF3"/>
    <w:multiLevelType w:val="hybridMultilevel"/>
    <w:tmpl w:val="F19E01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213D87"/>
    <w:multiLevelType w:val="hybridMultilevel"/>
    <w:tmpl w:val="373A1B0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CD3630"/>
    <w:multiLevelType w:val="hybridMultilevel"/>
    <w:tmpl w:val="F5F08F3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311E1B"/>
    <w:multiLevelType w:val="hybridMultilevel"/>
    <w:tmpl w:val="6B74B67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49090F"/>
    <w:multiLevelType w:val="hybridMultilevel"/>
    <w:tmpl w:val="4642BF2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112EBC"/>
    <w:multiLevelType w:val="hybridMultilevel"/>
    <w:tmpl w:val="50D8D86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764F3F"/>
    <w:multiLevelType w:val="hybridMultilevel"/>
    <w:tmpl w:val="E412397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110727"/>
    <w:multiLevelType w:val="hybridMultilevel"/>
    <w:tmpl w:val="0CAED8E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4E5C90"/>
    <w:multiLevelType w:val="hybridMultilevel"/>
    <w:tmpl w:val="B23C50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AE1343"/>
    <w:multiLevelType w:val="hybridMultilevel"/>
    <w:tmpl w:val="4E4C1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051B04"/>
    <w:multiLevelType w:val="hybridMultilevel"/>
    <w:tmpl w:val="1C4C15C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644198"/>
    <w:multiLevelType w:val="hybridMultilevel"/>
    <w:tmpl w:val="80E4298A"/>
    <w:lvl w:ilvl="0" w:tplc="39C80F2C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8A457E7"/>
    <w:multiLevelType w:val="hybridMultilevel"/>
    <w:tmpl w:val="E820D6C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7D56EB"/>
    <w:multiLevelType w:val="hybridMultilevel"/>
    <w:tmpl w:val="62BE9A4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6A262F"/>
    <w:multiLevelType w:val="hybridMultilevel"/>
    <w:tmpl w:val="13EEFBF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DE4F1D"/>
    <w:multiLevelType w:val="hybridMultilevel"/>
    <w:tmpl w:val="C3FAF7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50222A"/>
    <w:multiLevelType w:val="hybridMultilevel"/>
    <w:tmpl w:val="C0FE4F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1670A13"/>
    <w:multiLevelType w:val="hybridMultilevel"/>
    <w:tmpl w:val="5EC4135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787AFB"/>
    <w:multiLevelType w:val="hybridMultilevel"/>
    <w:tmpl w:val="67DA6FE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985C90"/>
    <w:multiLevelType w:val="hybridMultilevel"/>
    <w:tmpl w:val="97A891B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21046FD"/>
    <w:multiLevelType w:val="hybridMultilevel"/>
    <w:tmpl w:val="1194B08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5C1D0E"/>
    <w:multiLevelType w:val="hybridMultilevel"/>
    <w:tmpl w:val="A9E8C6D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6800A72"/>
    <w:multiLevelType w:val="hybridMultilevel"/>
    <w:tmpl w:val="CBA65B9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FD7506"/>
    <w:multiLevelType w:val="hybridMultilevel"/>
    <w:tmpl w:val="6930B5E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939013A"/>
    <w:multiLevelType w:val="hybridMultilevel"/>
    <w:tmpl w:val="98D46C5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517C60"/>
    <w:multiLevelType w:val="hybridMultilevel"/>
    <w:tmpl w:val="7640ED7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C234F60"/>
    <w:multiLevelType w:val="hybridMultilevel"/>
    <w:tmpl w:val="9B14EBA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EA447B4"/>
    <w:multiLevelType w:val="hybridMultilevel"/>
    <w:tmpl w:val="F27C01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EE06455"/>
    <w:multiLevelType w:val="hybridMultilevel"/>
    <w:tmpl w:val="BD866D3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FD3EC4"/>
    <w:multiLevelType w:val="hybridMultilevel"/>
    <w:tmpl w:val="4D2ACBD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AFD2014"/>
    <w:multiLevelType w:val="hybridMultilevel"/>
    <w:tmpl w:val="BD64487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652149"/>
    <w:multiLevelType w:val="hybridMultilevel"/>
    <w:tmpl w:val="6EAC5DA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A81F16"/>
    <w:multiLevelType w:val="hybridMultilevel"/>
    <w:tmpl w:val="ADE4B0C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42"/>
  </w:num>
  <w:num w:numId="3">
    <w:abstractNumId w:val="5"/>
  </w:num>
  <w:num w:numId="4">
    <w:abstractNumId w:val="57"/>
  </w:num>
  <w:num w:numId="5">
    <w:abstractNumId w:val="25"/>
  </w:num>
  <w:num w:numId="6">
    <w:abstractNumId w:val="34"/>
  </w:num>
  <w:num w:numId="7">
    <w:abstractNumId w:val="26"/>
  </w:num>
  <w:num w:numId="8">
    <w:abstractNumId w:val="1"/>
  </w:num>
  <w:num w:numId="9">
    <w:abstractNumId w:val="13"/>
  </w:num>
  <w:num w:numId="10">
    <w:abstractNumId w:val="20"/>
  </w:num>
  <w:num w:numId="11">
    <w:abstractNumId w:val="6"/>
  </w:num>
  <w:num w:numId="12">
    <w:abstractNumId w:val="18"/>
  </w:num>
  <w:num w:numId="13">
    <w:abstractNumId w:val="44"/>
  </w:num>
  <w:num w:numId="14">
    <w:abstractNumId w:val="47"/>
  </w:num>
  <w:num w:numId="15">
    <w:abstractNumId w:val="50"/>
  </w:num>
  <w:num w:numId="16">
    <w:abstractNumId w:val="29"/>
  </w:num>
  <w:num w:numId="17">
    <w:abstractNumId w:val="30"/>
  </w:num>
  <w:num w:numId="18">
    <w:abstractNumId w:val="32"/>
  </w:num>
  <w:num w:numId="19">
    <w:abstractNumId w:val="19"/>
  </w:num>
  <w:num w:numId="20">
    <w:abstractNumId w:val="54"/>
  </w:num>
  <w:num w:numId="21">
    <w:abstractNumId w:val="27"/>
  </w:num>
  <w:num w:numId="22">
    <w:abstractNumId w:val="36"/>
  </w:num>
  <w:num w:numId="23">
    <w:abstractNumId w:val="40"/>
  </w:num>
  <w:num w:numId="24">
    <w:abstractNumId w:val="17"/>
  </w:num>
  <w:num w:numId="25">
    <w:abstractNumId w:val="3"/>
  </w:num>
  <w:num w:numId="26">
    <w:abstractNumId w:val="38"/>
  </w:num>
  <w:num w:numId="27">
    <w:abstractNumId w:val="14"/>
  </w:num>
  <w:num w:numId="28">
    <w:abstractNumId w:val="12"/>
  </w:num>
  <w:num w:numId="29">
    <w:abstractNumId w:val="56"/>
  </w:num>
  <w:num w:numId="30">
    <w:abstractNumId w:val="0"/>
  </w:num>
  <w:num w:numId="31">
    <w:abstractNumId w:val="2"/>
  </w:num>
  <w:num w:numId="32">
    <w:abstractNumId w:val="49"/>
  </w:num>
  <w:num w:numId="33">
    <w:abstractNumId w:val="45"/>
  </w:num>
  <w:num w:numId="34">
    <w:abstractNumId w:val="53"/>
  </w:num>
  <w:num w:numId="35">
    <w:abstractNumId w:val="23"/>
  </w:num>
  <w:num w:numId="36">
    <w:abstractNumId w:val="9"/>
  </w:num>
  <w:num w:numId="37">
    <w:abstractNumId w:val="11"/>
  </w:num>
  <w:num w:numId="38">
    <w:abstractNumId w:val="55"/>
  </w:num>
  <w:num w:numId="39">
    <w:abstractNumId w:val="10"/>
  </w:num>
  <w:num w:numId="40">
    <w:abstractNumId w:val="52"/>
  </w:num>
  <w:num w:numId="41">
    <w:abstractNumId w:val="31"/>
  </w:num>
  <w:num w:numId="42">
    <w:abstractNumId w:val="22"/>
  </w:num>
  <w:num w:numId="43">
    <w:abstractNumId w:val="41"/>
  </w:num>
  <w:num w:numId="44">
    <w:abstractNumId w:val="51"/>
  </w:num>
  <w:num w:numId="45">
    <w:abstractNumId w:val="28"/>
  </w:num>
  <w:num w:numId="46">
    <w:abstractNumId w:val="16"/>
  </w:num>
  <w:num w:numId="47">
    <w:abstractNumId w:val="39"/>
  </w:num>
  <w:num w:numId="48">
    <w:abstractNumId w:val="46"/>
  </w:num>
  <w:num w:numId="49">
    <w:abstractNumId w:val="58"/>
  </w:num>
  <w:num w:numId="50">
    <w:abstractNumId w:val="21"/>
  </w:num>
  <w:num w:numId="51">
    <w:abstractNumId w:val="48"/>
  </w:num>
  <w:num w:numId="52">
    <w:abstractNumId w:val="43"/>
  </w:num>
  <w:num w:numId="53">
    <w:abstractNumId w:val="24"/>
  </w:num>
  <w:num w:numId="54">
    <w:abstractNumId w:val="4"/>
  </w:num>
  <w:num w:numId="55">
    <w:abstractNumId w:val="7"/>
  </w:num>
  <w:num w:numId="56">
    <w:abstractNumId w:val="15"/>
  </w:num>
  <w:num w:numId="57">
    <w:abstractNumId w:val="35"/>
  </w:num>
  <w:num w:numId="58">
    <w:abstractNumId w:val="33"/>
  </w:num>
  <w:num w:numId="59">
    <w:abstractNumId w:val="8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2CC4"/>
    <w:rsid w:val="00004F7D"/>
    <w:rsid w:val="00033DA6"/>
    <w:rsid w:val="00034F7D"/>
    <w:rsid w:val="000554DF"/>
    <w:rsid w:val="00087F08"/>
    <w:rsid w:val="000A378D"/>
    <w:rsid w:val="000B5947"/>
    <w:rsid w:val="000C224D"/>
    <w:rsid w:val="000C5DFD"/>
    <w:rsid w:val="000C6F5C"/>
    <w:rsid w:val="000D05CF"/>
    <w:rsid w:val="000D6145"/>
    <w:rsid w:val="000D7826"/>
    <w:rsid w:val="000E0121"/>
    <w:rsid w:val="000F644F"/>
    <w:rsid w:val="0010121D"/>
    <w:rsid w:val="00103C11"/>
    <w:rsid w:val="00110B98"/>
    <w:rsid w:val="00137C80"/>
    <w:rsid w:val="0015441D"/>
    <w:rsid w:val="00154A77"/>
    <w:rsid w:val="00162184"/>
    <w:rsid w:val="00165587"/>
    <w:rsid w:val="0016683D"/>
    <w:rsid w:val="001845F2"/>
    <w:rsid w:val="001B26CB"/>
    <w:rsid w:val="001B3E2A"/>
    <w:rsid w:val="001B6CB4"/>
    <w:rsid w:val="001C3856"/>
    <w:rsid w:val="001D636C"/>
    <w:rsid w:val="00207326"/>
    <w:rsid w:val="00224A20"/>
    <w:rsid w:val="00257527"/>
    <w:rsid w:val="00270A8B"/>
    <w:rsid w:val="002926F8"/>
    <w:rsid w:val="002A2D3A"/>
    <w:rsid w:val="002B29FC"/>
    <w:rsid w:val="002B316E"/>
    <w:rsid w:val="002C41BC"/>
    <w:rsid w:val="002C5F95"/>
    <w:rsid w:val="002D4254"/>
    <w:rsid w:val="002E2606"/>
    <w:rsid w:val="002F3CAD"/>
    <w:rsid w:val="00302D43"/>
    <w:rsid w:val="00307B81"/>
    <w:rsid w:val="00311C04"/>
    <w:rsid w:val="00350276"/>
    <w:rsid w:val="003726C2"/>
    <w:rsid w:val="00376A2A"/>
    <w:rsid w:val="003A0ABF"/>
    <w:rsid w:val="003A3560"/>
    <w:rsid w:val="003B310F"/>
    <w:rsid w:val="003C6169"/>
    <w:rsid w:val="003D3DCB"/>
    <w:rsid w:val="003E6801"/>
    <w:rsid w:val="003F2E65"/>
    <w:rsid w:val="003F7BAE"/>
    <w:rsid w:val="00467CE5"/>
    <w:rsid w:val="004758CD"/>
    <w:rsid w:val="0047718B"/>
    <w:rsid w:val="004A6A1E"/>
    <w:rsid w:val="004B228D"/>
    <w:rsid w:val="004D4346"/>
    <w:rsid w:val="004D76CC"/>
    <w:rsid w:val="004E3E6F"/>
    <w:rsid w:val="004F09CC"/>
    <w:rsid w:val="004F1B09"/>
    <w:rsid w:val="004F779D"/>
    <w:rsid w:val="00507C2B"/>
    <w:rsid w:val="00511D35"/>
    <w:rsid w:val="0051395B"/>
    <w:rsid w:val="00547A4C"/>
    <w:rsid w:val="00594BD9"/>
    <w:rsid w:val="00597DE1"/>
    <w:rsid w:val="005C228B"/>
    <w:rsid w:val="005C71D4"/>
    <w:rsid w:val="005E132B"/>
    <w:rsid w:val="005E1C27"/>
    <w:rsid w:val="005E421D"/>
    <w:rsid w:val="005F6F1C"/>
    <w:rsid w:val="00642A22"/>
    <w:rsid w:val="00654A62"/>
    <w:rsid w:val="00661709"/>
    <w:rsid w:val="0066542D"/>
    <w:rsid w:val="00683F90"/>
    <w:rsid w:val="006C3E68"/>
    <w:rsid w:val="006C3EFE"/>
    <w:rsid w:val="006D4232"/>
    <w:rsid w:val="006F09BD"/>
    <w:rsid w:val="0070421E"/>
    <w:rsid w:val="00707730"/>
    <w:rsid w:val="007340C9"/>
    <w:rsid w:val="00740ABC"/>
    <w:rsid w:val="007723BA"/>
    <w:rsid w:val="00797DAE"/>
    <w:rsid w:val="007C297D"/>
    <w:rsid w:val="007E0ECB"/>
    <w:rsid w:val="007F0930"/>
    <w:rsid w:val="00812CC4"/>
    <w:rsid w:val="00813829"/>
    <w:rsid w:val="008160D5"/>
    <w:rsid w:val="00833431"/>
    <w:rsid w:val="00855966"/>
    <w:rsid w:val="008758B3"/>
    <w:rsid w:val="0088615B"/>
    <w:rsid w:val="00886A19"/>
    <w:rsid w:val="008A1FFB"/>
    <w:rsid w:val="008A379D"/>
    <w:rsid w:val="008D5A30"/>
    <w:rsid w:val="008F4EEF"/>
    <w:rsid w:val="00913F82"/>
    <w:rsid w:val="009201E3"/>
    <w:rsid w:val="00935AB5"/>
    <w:rsid w:val="00955B62"/>
    <w:rsid w:val="009664BD"/>
    <w:rsid w:val="00966BF6"/>
    <w:rsid w:val="0098226F"/>
    <w:rsid w:val="00996C0F"/>
    <w:rsid w:val="009A4A4E"/>
    <w:rsid w:val="009A544E"/>
    <w:rsid w:val="009A631B"/>
    <w:rsid w:val="009B1C6E"/>
    <w:rsid w:val="009B2349"/>
    <w:rsid w:val="009D7FEB"/>
    <w:rsid w:val="00A02DDB"/>
    <w:rsid w:val="00A14DB0"/>
    <w:rsid w:val="00A24AE7"/>
    <w:rsid w:val="00A75545"/>
    <w:rsid w:val="00A916C2"/>
    <w:rsid w:val="00AB06AB"/>
    <w:rsid w:val="00AC1D62"/>
    <w:rsid w:val="00AE673C"/>
    <w:rsid w:val="00AF4E55"/>
    <w:rsid w:val="00B10BC6"/>
    <w:rsid w:val="00B10D3E"/>
    <w:rsid w:val="00B166C5"/>
    <w:rsid w:val="00B30C9E"/>
    <w:rsid w:val="00B5402C"/>
    <w:rsid w:val="00B6498F"/>
    <w:rsid w:val="00B73D8A"/>
    <w:rsid w:val="00BA6CAA"/>
    <w:rsid w:val="00BB0A3F"/>
    <w:rsid w:val="00BC2AD1"/>
    <w:rsid w:val="00BD3406"/>
    <w:rsid w:val="00BE003B"/>
    <w:rsid w:val="00BE21D5"/>
    <w:rsid w:val="00BF6342"/>
    <w:rsid w:val="00C1408A"/>
    <w:rsid w:val="00C213A8"/>
    <w:rsid w:val="00C35383"/>
    <w:rsid w:val="00C36433"/>
    <w:rsid w:val="00C419B1"/>
    <w:rsid w:val="00C46600"/>
    <w:rsid w:val="00C63F21"/>
    <w:rsid w:val="00C66A40"/>
    <w:rsid w:val="00C7180F"/>
    <w:rsid w:val="00C94BE8"/>
    <w:rsid w:val="00CA7EC0"/>
    <w:rsid w:val="00CB0384"/>
    <w:rsid w:val="00CB1040"/>
    <w:rsid w:val="00CC478F"/>
    <w:rsid w:val="00CD1AF3"/>
    <w:rsid w:val="00CE38AA"/>
    <w:rsid w:val="00CE5348"/>
    <w:rsid w:val="00CF5DA6"/>
    <w:rsid w:val="00D0197F"/>
    <w:rsid w:val="00D657D8"/>
    <w:rsid w:val="00D86A5A"/>
    <w:rsid w:val="00DC11B6"/>
    <w:rsid w:val="00DC484D"/>
    <w:rsid w:val="00E00EDB"/>
    <w:rsid w:val="00E01445"/>
    <w:rsid w:val="00E0395C"/>
    <w:rsid w:val="00E14E18"/>
    <w:rsid w:val="00E25828"/>
    <w:rsid w:val="00E41A31"/>
    <w:rsid w:val="00E41FED"/>
    <w:rsid w:val="00E51446"/>
    <w:rsid w:val="00E57D37"/>
    <w:rsid w:val="00EA0114"/>
    <w:rsid w:val="00ED11D8"/>
    <w:rsid w:val="00EE21F0"/>
    <w:rsid w:val="00EF3CF6"/>
    <w:rsid w:val="00F05262"/>
    <w:rsid w:val="00F10867"/>
    <w:rsid w:val="00F4011B"/>
    <w:rsid w:val="00F56D78"/>
    <w:rsid w:val="00F94756"/>
    <w:rsid w:val="00FA522B"/>
    <w:rsid w:val="00FB05D0"/>
    <w:rsid w:val="00FB0BE2"/>
    <w:rsid w:val="00FC00EC"/>
    <w:rsid w:val="00FE3AFB"/>
    <w:rsid w:val="00FE57D5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92513"/>
  <w15:docId w15:val="{29EC9270-E2D2-4985-9D76-8A92DF62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2C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12CC4"/>
    <w:pPr>
      <w:ind w:left="720"/>
      <w:contextualSpacing/>
    </w:pPr>
  </w:style>
  <w:style w:type="table" w:styleId="TableGrid">
    <w:name w:val="Table Grid"/>
    <w:basedOn w:val="TableNormal"/>
    <w:uiPriority w:val="99"/>
    <w:rsid w:val="00812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2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CC4"/>
  </w:style>
  <w:style w:type="paragraph" w:styleId="Footer">
    <w:name w:val="footer"/>
    <w:basedOn w:val="Normal"/>
    <w:link w:val="FooterChar"/>
    <w:uiPriority w:val="99"/>
    <w:unhideWhenUsed/>
    <w:rsid w:val="00812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CC4"/>
  </w:style>
  <w:style w:type="paragraph" w:styleId="BalloonText">
    <w:name w:val="Balloon Text"/>
    <w:basedOn w:val="Normal"/>
    <w:link w:val="BalloonTextChar"/>
    <w:uiPriority w:val="99"/>
    <w:semiHidden/>
    <w:unhideWhenUsed/>
    <w:rsid w:val="00812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C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08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86A19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A4A4E"/>
    <w:rPr>
      <w:i/>
      <w:iCs/>
    </w:rPr>
  </w:style>
  <w:style w:type="character" w:customStyle="1" w:styleId="DefaultParagraphFontPHPDOCX">
    <w:name w:val="Default Paragraph Font PHPDOCX"/>
    <w:uiPriority w:val="1"/>
    <w:semiHidden/>
    <w:unhideWhenUsed/>
    <w:rsid w:val="004E3E6F"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rsid w:val="004E3E6F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9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53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5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0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4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4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3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64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98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32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0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14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31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8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36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3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6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5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7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4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89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66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29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4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6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6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77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5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79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8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29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31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79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61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35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74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11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90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21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20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0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94B7A4-BF06-4C0E-B301-5B06A38F3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</cp:lastModifiedBy>
  <cp:revision>48</cp:revision>
  <dcterms:created xsi:type="dcterms:W3CDTF">2014-04-21T04:12:00Z</dcterms:created>
  <dcterms:modified xsi:type="dcterms:W3CDTF">2018-08-22T07:10:00Z</dcterms:modified>
</cp:coreProperties>
</file>