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bwmode="white" o:targetscreensize="800,600">
      <v:fill r:id="rId4" o:title="xsdef" recolor="t" type="frame"/>
    </v:background>
  </w:background>
  <w:body>
    <w:p w:rsidR="00257527" w:rsidRDefault="00257527" w:rsidP="002D4254">
      <w:pPr>
        <w:pStyle w:val="Default"/>
        <w:rPr>
          <w:rFonts w:asciiTheme="minorHAnsi" w:hAnsiTheme="minorHAnsi"/>
          <w:b/>
          <w:bCs/>
          <w:sz w:val="20"/>
          <w:szCs w:val="20"/>
        </w:rPr>
      </w:pPr>
    </w:p>
    <w:tbl>
      <w:tblPr>
        <w:tblStyle w:val="TableGrid"/>
        <w:tblpPr w:leftFromText="180" w:rightFromText="180" w:vertAnchor="page" w:horzAnchor="margin" w:tblpXSpec="right" w:tblpY="1262"/>
        <w:tblW w:w="2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78"/>
      </w:tblGrid>
      <w:tr w:rsidR="00BD3406" w:rsidRPr="00264C04" w:rsidTr="00BD3406">
        <w:trPr>
          <w:trHeight w:val="1072"/>
        </w:trPr>
        <w:tc>
          <w:tcPr>
            <w:tcW w:w="2978" w:type="dxa"/>
          </w:tcPr>
          <w:p w:rsidR="00BD3406" w:rsidRPr="00BD3406" w:rsidRDefault="00BD3406" w:rsidP="00BD3406">
            <w:pPr>
              <w:tabs>
                <w:tab w:val="left" w:pos="1701"/>
                <w:tab w:val="left" w:pos="1758"/>
                <w:tab w:val="left" w:pos="1835"/>
              </w:tabs>
              <w:jc w:val="both"/>
              <w:rPr>
                <w:rStyle w:val="Emphasis"/>
                <w:b/>
                <w:i w:val="0"/>
                <w:sz w:val="16"/>
                <w:szCs w:val="16"/>
              </w:rPr>
            </w:pPr>
            <w:r w:rsidRPr="00BD3406">
              <w:rPr>
                <w:rStyle w:val="Emphasis"/>
                <w:b/>
                <w:i w:val="0"/>
                <w:sz w:val="16"/>
                <w:szCs w:val="16"/>
              </w:rPr>
              <w:t>TEST CODE</w:t>
            </w:r>
            <w:r w:rsidRPr="00BD3406">
              <w:rPr>
                <w:rStyle w:val="Emphasis"/>
                <w:b/>
                <w:i w:val="0"/>
                <w:sz w:val="16"/>
                <w:szCs w:val="16"/>
              </w:rPr>
              <w:tab/>
              <w:t xml:space="preserve">: </w:t>
            </w:r>
            <w:r>
              <w:rPr>
                <w:rStyle w:val="Emphasis"/>
                <w:b/>
                <w:i w:val="0"/>
                <w:sz w:val="16"/>
                <w:szCs w:val="16"/>
              </w:rPr>
              <w:t>TCS Ninja - Verbal Ability_2</w:t>
            </w:r>
          </w:p>
          <w:p w:rsidR="00BD3406" w:rsidRPr="002D4254" w:rsidRDefault="00BD3406" w:rsidP="00BD3406">
            <w:pPr>
              <w:tabs>
                <w:tab w:val="left" w:pos="1701"/>
                <w:tab w:val="left" w:pos="1758"/>
                <w:tab w:val="left" w:pos="1835"/>
              </w:tabs>
              <w:jc w:val="both"/>
              <w:rPr>
                <w:rStyle w:val="Emphasis"/>
                <w:i w:val="0"/>
                <w:sz w:val="16"/>
                <w:szCs w:val="16"/>
              </w:rPr>
            </w:pPr>
            <w:r>
              <w:rPr>
                <w:rStyle w:val="Emphasis"/>
                <w:i w:val="0"/>
                <w:sz w:val="16"/>
                <w:szCs w:val="16"/>
              </w:rPr>
              <w:t>Total number of question</w:t>
            </w:r>
            <w:r>
              <w:rPr>
                <w:rStyle w:val="Emphasis"/>
                <w:i w:val="0"/>
                <w:sz w:val="16"/>
                <w:szCs w:val="16"/>
              </w:rPr>
              <w:tab/>
            </w:r>
            <w:r w:rsidRPr="002D4254">
              <w:rPr>
                <w:rStyle w:val="Emphasis"/>
                <w:i w:val="0"/>
                <w:sz w:val="16"/>
                <w:szCs w:val="16"/>
              </w:rPr>
              <w:t>:</w:t>
            </w:r>
            <w:r w:rsidR="000D7826">
              <w:rPr>
                <w:rStyle w:val="Emphasis"/>
                <w:i w:val="0"/>
                <w:sz w:val="16"/>
                <w:szCs w:val="16"/>
              </w:rPr>
              <w:t xml:space="preserve"> 10</w:t>
            </w:r>
          </w:p>
          <w:p w:rsidR="00BD3406" w:rsidRPr="002D4254" w:rsidRDefault="00BD3406" w:rsidP="00BD3406">
            <w:pPr>
              <w:tabs>
                <w:tab w:val="left" w:pos="1701"/>
                <w:tab w:val="left" w:pos="1758"/>
                <w:tab w:val="left" w:pos="1835"/>
              </w:tabs>
              <w:jc w:val="both"/>
              <w:rPr>
                <w:rStyle w:val="Emphasis"/>
                <w:i w:val="0"/>
                <w:sz w:val="16"/>
                <w:szCs w:val="16"/>
              </w:rPr>
            </w:pPr>
            <w:r w:rsidRPr="002D4254">
              <w:rPr>
                <w:rStyle w:val="Emphasis"/>
                <w:i w:val="0"/>
                <w:sz w:val="16"/>
                <w:szCs w:val="16"/>
              </w:rPr>
              <w:t>Test duration (min)</w:t>
            </w:r>
            <w:r>
              <w:rPr>
                <w:rStyle w:val="Emphasis"/>
                <w:i w:val="0"/>
                <w:sz w:val="16"/>
                <w:szCs w:val="16"/>
              </w:rPr>
              <w:tab/>
            </w:r>
            <w:r w:rsidRPr="002D4254">
              <w:rPr>
                <w:rStyle w:val="Emphasis"/>
                <w:i w:val="0"/>
                <w:sz w:val="16"/>
                <w:szCs w:val="16"/>
              </w:rPr>
              <w:t xml:space="preserve">: </w:t>
            </w:r>
            <w:r w:rsidR="000D7826">
              <w:rPr>
                <w:rStyle w:val="Emphasis"/>
                <w:i w:val="0"/>
                <w:sz w:val="16"/>
                <w:szCs w:val="16"/>
              </w:rPr>
              <w:t>10 min</w:t>
            </w:r>
          </w:p>
          <w:p w:rsidR="00BD3406" w:rsidRPr="002D4254" w:rsidRDefault="00BD3406" w:rsidP="00BD3406">
            <w:pPr>
              <w:tabs>
                <w:tab w:val="left" w:pos="1701"/>
                <w:tab w:val="left" w:pos="1758"/>
                <w:tab w:val="left" w:pos="1835"/>
              </w:tabs>
              <w:jc w:val="both"/>
              <w:rPr>
                <w:rStyle w:val="Emphasis"/>
                <w:i w:val="0"/>
                <w:sz w:val="16"/>
                <w:szCs w:val="16"/>
              </w:rPr>
            </w:pPr>
            <w:r w:rsidRPr="002D4254">
              <w:rPr>
                <w:rStyle w:val="Emphasis"/>
                <w:i w:val="0"/>
                <w:sz w:val="16"/>
                <w:szCs w:val="16"/>
              </w:rPr>
              <w:t>Correct attempt (mark)</w:t>
            </w:r>
            <w:r>
              <w:rPr>
                <w:rStyle w:val="Emphasis"/>
                <w:i w:val="0"/>
                <w:sz w:val="16"/>
                <w:szCs w:val="16"/>
              </w:rPr>
              <w:tab/>
            </w:r>
            <w:r w:rsidRPr="002D4254">
              <w:rPr>
                <w:rStyle w:val="Emphasis"/>
                <w:i w:val="0"/>
                <w:sz w:val="16"/>
                <w:szCs w:val="16"/>
              </w:rPr>
              <w:t xml:space="preserve">: </w:t>
            </w:r>
            <w:r w:rsidR="000D7826">
              <w:rPr>
                <w:rStyle w:val="Emphasis"/>
                <w:i w:val="0"/>
                <w:sz w:val="16"/>
                <w:szCs w:val="16"/>
              </w:rPr>
              <w:t>1</w:t>
            </w:r>
            <w:r w:rsidRPr="002D4254">
              <w:rPr>
                <w:rStyle w:val="Emphasis"/>
                <w:i w:val="0"/>
                <w:sz w:val="16"/>
                <w:szCs w:val="16"/>
              </w:rPr>
              <w:t xml:space="preserve"> </w:t>
            </w:r>
          </w:p>
          <w:p w:rsidR="00BD3406" w:rsidRPr="00264C04" w:rsidRDefault="00BD3406" w:rsidP="000D7826">
            <w:pPr>
              <w:tabs>
                <w:tab w:val="left" w:pos="1701"/>
                <w:tab w:val="left" w:pos="1758"/>
                <w:tab w:val="left" w:pos="1835"/>
              </w:tabs>
              <w:jc w:val="both"/>
              <w:rPr>
                <w:b/>
                <w:sz w:val="20"/>
                <w:szCs w:val="20"/>
              </w:rPr>
            </w:pPr>
            <w:r w:rsidRPr="002D4254">
              <w:rPr>
                <w:rStyle w:val="Emphasis"/>
                <w:i w:val="0"/>
                <w:sz w:val="16"/>
                <w:szCs w:val="16"/>
              </w:rPr>
              <w:t>Wrong attempt (mark)</w:t>
            </w:r>
            <w:r>
              <w:rPr>
                <w:rStyle w:val="Emphasis"/>
                <w:i w:val="0"/>
                <w:sz w:val="16"/>
                <w:szCs w:val="16"/>
              </w:rPr>
              <w:tab/>
            </w:r>
            <w:r w:rsidRPr="002D4254">
              <w:rPr>
                <w:rStyle w:val="Emphasis"/>
                <w:i w:val="0"/>
                <w:sz w:val="16"/>
                <w:szCs w:val="16"/>
              </w:rPr>
              <w:t xml:space="preserve">: </w:t>
            </w:r>
            <w:r w:rsidR="000D7826">
              <w:rPr>
                <w:rStyle w:val="Emphasis"/>
                <w:i w:val="0"/>
                <w:sz w:val="16"/>
                <w:szCs w:val="16"/>
              </w:rPr>
              <w:t>Nil</w:t>
            </w:r>
          </w:p>
        </w:tc>
      </w:tr>
    </w:tbl>
    <w:p w:rsidR="00812CC4" w:rsidRPr="0098226F" w:rsidRDefault="00BD3406" w:rsidP="002D4254">
      <w:pPr>
        <w:pStyle w:val="Default"/>
        <w:rPr>
          <w:rFonts w:cs="Calibri"/>
          <w:b/>
          <w:bCs/>
          <w:color w:val="222222"/>
          <w:sz w:val="20"/>
          <w:szCs w:val="20"/>
        </w:rPr>
      </w:pPr>
      <w:r>
        <w:rPr>
          <w:rFonts w:cs="Calibri"/>
          <w:b/>
          <w:bCs/>
          <w:noProof/>
          <w:color w:val="222222"/>
          <w:sz w:val="20"/>
          <w:szCs w:val="20"/>
          <w:lang w:val="en-US"/>
        </w:rPr>
        <w:drawing>
          <wp:anchor distT="0" distB="0" distL="114300" distR="114300" simplePos="0" relativeHeight="251659264" behindDoc="1" locked="0" layoutInCell="1" allowOverlap="1">
            <wp:simplePos x="0" y="0"/>
            <wp:positionH relativeFrom="column">
              <wp:posOffset>-2720</wp:posOffset>
            </wp:positionH>
            <wp:positionV relativeFrom="paragraph">
              <wp:posOffset>7535</wp:posOffset>
            </wp:positionV>
            <wp:extent cx="4368705" cy="791570"/>
            <wp:effectExtent l="19050" t="0" r="0" b="0"/>
            <wp:wrapNone/>
            <wp:docPr id="4" name="Picture 7" descr="logo g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grey"/>
                    <pic:cNvPicPr>
                      <a:picLocks noChangeAspect="1" noChangeArrowheads="1"/>
                    </pic:cNvPicPr>
                  </pic:nvPicPr>
                  <pic:blipFill>
                    <a:blip r:embed="rId9" cstate="print"/>
                    <a:srcRect/>
                    <a:stretch>
                      <a:fillRect/>
                    </a:stretch>
                  </pic:blipFill>
                  <pic:spPr bwMode="auto">
                    <a:xfrm>
                      <a:off x="0" y="0"/>
                      <a:ext cx="4368705" cy="791570"/>
                    </a:xfrm>
                    <a:prstGeom prst="rect">
                      <a:avLst/>
                    </a:prstGeom>
                    <a:noFill/>
                    <a:ln w="9525">
                      <a:noFill/>
                      <a:miter lim="800000"/>
                      <a:headEnd/>
                      <a:tailEnd/>
                    </a:ln>
                  </pic:spPr>
                </pic:pic>
              </a:graphicData>
            </a:graphic>
          </wp:anchor>
        </w:drawing>
      </w:r>
    </w:p>
    <w:p w:rsidR="00812CC4" w:rsidRPr="0098226F" w:rsidRDefault="00812CC4" w:rsidP="00CF5DA6">
      <w:pPr>
        <w:autoSpaceDE w:val="0"/>
        <w:autoSpaceDN w:val="0"/>
        <w:adjustRightInd w:val="0"/>
        <w:spacing w:after="0" w:line="240" w:lineRule="auto"/>
        <w:jc w:val="both"/>
        <w:rPr>
          <w:rFonts w:cs="Calibri"/>
          <w:b/>
          <w:bCs/>
          <w:color w:val="222222"/>
          <w:sz w:val="20"/>
          <w:szCs w:val="20"/>
        </w:rPr>
      </w:pPr>
    </w:p>
    <w:p w:rsidR="00812CC4" w:rsidRPr="0098226F" w:rsidRDefault="00812CC4" w:rsidP="00CF5DA6">
      <w:pPr>
        <w:autoSpaceDE w:val="0"/>
        <w:autoSpaceDN w:val="0"/>
        <w:adjustRightInd w:val="0"/>
        <w:spacing w:after="0" w:line="240" w:lineRule="auto"/>
        <w:jc w:val="both"/>
        <w:rPr>
          <w:rFonts w:cs="Calibri"/>
          <w:b/>
          <w:bCs/>
          <w:color w:val="222222"/>
          <w:sz w:val="20"/>
          <w:szCs w:val="20"/>
        </w:rPr>
      </w:pPr>
    </w:p>
    <w:p w:rsidR="00812CC4" w:rsidRPr="0098226F" w:rsidRDefault="00812CC4" w:rsidP="00CF5DA6">
      <w:pPr>
        <w:autoSpaceDE w:val="0"/>
        <w:autoSpaceDN w:val="0"/>
        <w:adjustRightInd w:val="0"/>
        <w:spacing w:after="0" w:line="240" w:lineRule="auto"/>
        <w:jc w:val="both"/>
        <w:rPr>
          <w:rFonts w:cs="Calibri"/>
          <w:b/>
          <w:bCs/>
          <w:color w:val="222222"/>
          <w:sz w:val="20"/>
          <w:szCs w:val="20"/>
        </w:rPr>
      </w:pPr>
    </w:p>
    <w:p w:rsidR="00812CC4" w:rsidRPr="0098226F" w:rsidRDefault="00812CC4" w:rsidP="00CF5DA6">
      <w:pPr>
        <w:autoSpaceDE w:val="0"/>
        <w:autoSpaceDN w:val="0"/>
        <w:adjustRightInd w:val="0"/>
        <w:spacing w:after="0" w:line="240" w:lineRule="auto"/>
        <w:jc w:val="both"/>
        <w:rPr>
          <w:rFonts w:cs="Calibri"/>
          <w:b/>
          <w:bCs/>
          <w:color w:val="222222"/>
          <w:sz w:val="20"/>
          <w:szCs w:val="20"/>
        </w:rPr>
      </w:pPr>
    </w:p>
    <w:p w:rsidR="00812CC4" w:rsidRDefault="00812CC4" w:rsidP="00CF5DA6">
      <w:pPr>
        <w:autoSpaceDE w:val="0"/>
        <w:autoSpaceDN w:val="0"/>
        <w:adjustRightInd w:val="0"/>
        <w:spacing w:after="0" w:line="240" w:lineRule="auto"/>
        <w:jc w:val="both"/>
        <w:rPr>
          <w:rFonts w:cs="Calibri"/>
          <w:b/>
          <w:bCs/>
          <w:color w:val="222222"/>
          <w:sz w:val="20"/>
          <w:szCs w:val="20"/>
        </w:rPr>
      </w:pPr>
    </w:p>
    <w:p w:rsidR="00BE003B" w:rsidRDefault="00BE003B" w:rsidP="00FA522B">
      <w:pPr>
        <w:tabs>
          <w:tab w:val="left" w:pos="10206"/>
        </w:tabs>
        <w:autoSpaceDE w:val="0"/>
        <w:autoSpaceDN w:val="0"/>
        <w:adjustRightInd w:val="0"/>
        <w:spacing w:after="0" w:line="240" w:lineRule="auto"/>
        <w:jc w:val="both"/>
        <w:rPr>
          <w:rFonts w:cs="Calibri"/>
          <w:b/>
          <w:bCs/>
          <w:color w:val="222222"/>
          <w:sz w:val="20"/>
          <w:szCs w:val="20"/>
        </w:rPr>
      </w:pPr>
    </w:p>
    <w:p w:rsidR="00BE003B" w:rsidRDefault="00BE003B" w:rsidP="00CF5DA6">
      <w:pPr>
        <w:autoSpaceDE w:val="0"/>
        <w:autoSpaceDN w:val="0"/>
        <w:adjustRightInd w:val="0"/>
        <w:spacing w:after="0" w:line="240" w:lineRule="auto"/>
        <w:jc w:val="both"/>
        <w:rPr>
          <w:rFonts w:cs="Calibri"/>
          <w:b/>
          <w:bCs/>
          <w:color w:val="222222"/>
          <w:sz w:val="20"/>
          <w:szCs w:val="20"/>
        </w:rPr>
      </w:pPr>
    </w:p>
    <w:p w:rsidR="00BE003B" w:rsidRDefault="00BE003B" w:rsidP="00CF5DA6">
      <w:pPr>
        <w:autoSpaceDE w:val="0"/>
        <w:autoSpaceDN w:val="0"/>
        <w:adjustRightInd w:val="0"/>
        <w:spacing w:after="0" w:line="240" w:lineRule="auto"/>
        <w:jc w:val="both"/>
        <w:rPr>
          <w:rFonts w:cs="Calibri"/>
          <w:b/>
          <w:bCs/>
          <w:color w:val="222222"/>
          <w:sz w:val="20"/>
          <w:szCs w:val="20"/>
        </w:rPr>
        <w:sectPr w:rsidR="00BE003B" w:rsidSect="00FA522B">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851" w:right="851" w:bottom="851" w:left="851" w:header="567" w:footer="567" w:gutter="0"/>
          <w:cols w:sep="1" w:space="284"/>
          <w:docGrid w:linePitch="360"/>
        </w:sectPr>
      </w:pPr>
    </w:p>
    <w:p w:rsidR="00BC2AD1" w:rsidRPr="003E6801" w:rsidRDefault="00BC2AD1" w:rsidP="00BC2AD1">
      <w:pPr>
        <w:spacing w:after="0" w:line="240" w:lineRule="auto"/>
        <w:rPr>
          <w:rFonts w:cstheme="minorHAnsi"/>
          <w:b/>
        </w:rPr>
      </w:pPr>
      <w:r w:rsidRPr="003E6801">
        <w:rPr>
          <w:rFonts w:cstheme="minorHAnsi"/>
          <w:b/>
        </w:rPr>
        <w:lastRenderedPageBreak/>
        <w:t>VERBAL ABILITY</w:t>
      </w:r>
    </w:p>
    <w:p w:rsidR="00BC2AD1" w:rsidRPr="00BC2AD1" w:rsidRDefault="00BC2AD1" w:rsidP="00BC2AD1">
      <w:pPr>
        <w:spacing w:after="0" w:line="240" w:lineRule="auto"/>
        <w:rPr>
          <w:rFonts w:cstheme="minorHAnsi"/>
        </w:rPr>
      </w:pPr>
    </w:p>
    <w:p w:rsidR="00BC2AD1" w:rsidRPr="003E6801" w:rsidRDefault="00BC2AD1" w:rsidP="00BC2AD1">
      <w:pPr>
        <w:spacing w:after="0" w:line="240" w:lineRule="auto"/>
        <w:rPr>
          <w:rFonts w:cstheme="minorHAnsi"/>
          <w:b/>
        </w:rPr>
      </w:pPr>
      <w:r w:rsidRPr="003E6801">
        <w:rPr>
          <w:rFonts w:cstheme="minorHAnsi"/>
          <w:b/>
        </w:rPr>
        <w:t>Questions 1 to 2</w:t>
      </w:r>
    </w:p>
    <w:p w:rsidR="00BC2AD1" w:rsidRPr="00BC2AD1" w:rsidRDefault="00BC2AD1" w:rsidP="00BC2AD1">
      <w:pPr>
        <w:spacing w:after="0" w:line="240" w:lineRule="auto"/>
        <w:rPr>
          <w:rFonts w:cstheme="minorHAnsi"/>
        </w:rPr>
      </w:pPr>
      <w:r w:rsidRPr="00BC2AD1">
        <w:rPr>
          <w:rFonts w:cstheme="minorHAnsi"/>
        </w:rPr>
        <w:t>In the following sentences, there may be some errors in the parts which are marked as A, B, C, D. Identify the part which has errors.</w:t>
      </w:r>
    </w:p>
    <w:p w:rsidR="00BC2AD1" w:rsidRPr="00BC2AD1" w:rsidRDefault="00BC2AD1" w:rsidP="00BC2AD1">
      <w:pPr>
        <w:spacing w:after="0" w:line="240" w:lineRule="auto"/>
        <w:rPr>
          <w:rFonts w:cstheme="minorHAnsi"/>
        </w:rPr>
      </w:pPr>
      <w:r w:rsidRPr="00BC2AD1">
        <w:rPr>
          <w:rFonts w:cstheme="minorHAnsi"/>
        </w:rPr>
        <w:t>1.</w:t>
      </w:r>
      <w:r w:rsidR="003E6801">
        <w:rPr>
          <w:rFonts w:cstheme="minorHAnsi"/>
        </w:rPr>
        <w:t xml:space="preserve"> </w:t>
      </w:r>
      <w:r w:rsidRPr="00BC2AD1">
        <w:rPr>
          <w:rFonts w:cstheme="minorHAnsi"/>
        </w:rPr>
        <w:t>Raji found it difficult (A)/ to manage single-handedly the three children (B)/ who were always quarrelling (C)/ between themselves. (D)</w:t>
      </w:r>
    </w:p>
    <w:p w:rsidR="00BC2AD1" w:rsidRDefault="00BC2AD1" w:rsidP="00BC2AD1">
      <w:pPr>
        <w:spacing w:after="0" w:line="240" w:lineRule="auto"/>
        <w:rPr>
          <w:rFonts w:cstheme="minorHAnsi"/>
        </w:rPr>
      </w:pPr>
      <w:r w:rsidRPr="00BC2AD1">
        <w:rPr>
          <w:rFonts w:cstheme="minorHAnsi"/>
        </w:rPr>
        <w:t>a.</w:t>
      </w:r>
      <w:r w:rsidR="003E6801">
        <w:rPr>
          <w:rFonts w:cstheme="minorHAnsi"/>
        </w:rPr>
        <w:t xml:space="preserve"> </w:t>
      </w:r>
      <w:r w:rsidRPr="00BC2AD1">
        <w:rPr>
          <w:rFonts w:cstheme="minorHAnsi"/>
        </w:rPr>
        <w:t>A</w:t>
      </w:r>
      <w:r w:rsidRPr="00BC2AD1">
        <w:rPr>
          <w:rFonts w:cstheme="minorHAnsi"/>
        </w:rPr>
        <w:tab/>
      </w:r>
      <w:r w:rsidR="003E6801">
        <w:rPr>
          <w:rFonts w:cstheme="minorHAnsi"/>
        </w:rPr>
        <w:tab/>
      </w:r>
      <w:r w:rsidRPr="00BC2AD1">
        <w:rPr>
          <w:rFonts w:cstheme="minorHAnsi"/>
        </w:rPr>
        <w:t>b.</w:t>
      </w:r>
      <w:r w:rsidR="003E6801">
        <w:rPr>
          <w:rFonts w:cstheme="minorHAnsi"/>
        </w:rPr>
        <w:t xml:space="preserve"> </w:t>
      </w:r>
      <w:r w:rsidRPr="00BC2AD1">
        <w:rPr>
          <w:rFonts w:cstheme="minorHAnsi"/>
        </w:rPr>
        <w:t>B</w:t>
      </w:r>
      <w:r w:rsidR="003E6801">
        <w:rPr>
          <w:rFonts w:cstheme="minorHAnsi"/>
        </w:rPr>
        <w:tab/>
      </w:r>
      <w:r w:rsidR="003E6801">
        <w:rPr>
          <w:rFonts w:cstheme="minorHAnsi"/>
        </w:rPr>
        <w:tab/>
      </w:r>
      <w:r w:rsidRPr="00BC2AD1">
        <w:rPr>
          <w:rFonts w:cstheme="minorHAnsi"/>
        </w:rPr>
        <w:t>c.</w:t>
      </w:r>
      <w:r w:rsidR="003E6801">
        <w:rPr>
          <w:rFonts w:cstheme="minorHAnsi"/>
        </w:rPr>
        <w:t xml:space="preserve"> </w:t>
      </w:r>
      <w:r w:rsidRPr="00BC2AD1">
        <w:rPr>
          <w:rFonts w:cstheme="minorHAnsi"/>
        </w:rPr>
        <w:t>C</w:t>
      </w:r>
      <w:r w:rsidRPr="00BC2AD1">
        <w:rPr>
          <w:rFonts w:cstheme="minorHAnsi"/>
        </w:rPr>
        <w:tab/>
      </w:r>
      <w:r w:rsidR="003E6801">
        <w:rPr>
          <w:rFonts w:cstheme="minorHAnsi"/>
        </w:rPr>
        <w:tab/>
      </w:r>
      <w:r w:rsidRPr="00BC2AD1">
        <w:rPr>
          <w:rFonts w:cstheme="minorHAnsi"/>
        </w:rPr>
        <w:t>d.</w:t>
      </w:r>
      <w:r w:rsidR="003E6801">
        <w:rPr>
          <w:rFonts w:cstheme="minorHAnsi"/>
        </w:rPr>
        <w:t xml:space="preserve"> </w:t>
      </w:r>
      <w:r w:rsidRPr="00BC2AD1">
        <w:rPr>
          <w:rFonts w:cstheme="minorHAnsi"/>
        </w:rPr>
        <w:t>D</w:t>
      </w:r>
    </w:p>
    <w:p w:rsidR="00641632" w:rsidRDefault="00641632" w:rsidP="00BC2AD1">
      <w:pPr>
        <w:spacing w:after="0" w:line="240" w:lineRule="auto"/>
        <w:rPr>
          <w:rFonts w:cstheme="minorHAnsi"/>
        </w:rPr>
      </w:pPr>
    </w:p>
    <w:p w:rsidR="00641632" w:rsidRPr="00BC2AD1" w:rsidRDefault="00641632" w:rsidP="00BC2AD1">
      <w:pPr>
        <w:spacing w:after="0" w:line="240" w:lineRule="auto"/>
        <w:rPr>
          <w:rFonts w:cstheme="minorHAnsi"/>
        </w:rPr>
      </w:pPr>
      <w:r w:rsidRPr="00641632">
        <w:rPr>
          <w:rFonts w:cstheme="minorHAnsi"/>
          <w:b/>
        </w:rPr>
        <w:t>Answer</w:t>
      </w:r>
      <w:r>
        <w:rPr>
          <w:rFonts w:cstheme="minorHAnsi"/>
        </w:rPr>
        <w:t>: D</w:t>
      </w:r>
    </w:p>
    <w:p w:rsidR="00B10BC6" w:rsidRDefault="00B10BC6" w:rsidP="00BC2AD1">
      <w:pPr>
        <w:spacing w:after="0" w:line="240" w:lineRule="auto"/>
        <w:rPr>
          <w:rFonts w:cstheme="minorHAnsi"/>
        </w:rPr>
      </w:pPr>
    </w:p>
    <w:p w:rsidR="00BC2AD1" w:rsidRPr="00B10BC6" w:rsidRDefault="00ED11D8" w:rsidP="00BC2AD1">
      <w:pPr>
        <w:spacing w:after="0" w:line="240" w:lineRule="auto"/>
        <w:rPr>
          <w:rFonts w:cstheme="minorHAnsi"/>
          <w:b/>
        </w:rPr>
      </w:pPr>
      <w:r w:rsidRPr="00B10BC6">
        <w:rPr>
          <w:rFonts w:cstheme="minorHAnsi"/>
          <w:b/>
        </w:rPr>
        <w:t>Explanation</w:t>
      </w:r>
      <w:r w:rsidR="00BC2AD1" w:rsidRPr="00B10BC6">
        <w:rPr>
          <w:rFonts w:cstheme="minorHAnsi"/>
          <w:b/>
        </w:rPr>
        <w:t xml:space="preserve">: </w:t>
      </w:r>
    </w:p>
    <w:p w:rsidR="00BC2AD1" w:rsidRPr="00BC2AD1" w:rsidRDefault="00BC2AD1" w:rsidP="00BC2AD1">
      <w:pPr>
        <w:spacing w:after="0" w:line="240" w:lineRule="auto"/>
        <w:rPr>
          <w:rFonts w:cstheme="minorHAnsi"/>
        </w:rPr>
      </w:pPr>
      <w:r w:rsidRPr="00BC2AD1">
        <w:rPr>
          <w:rFonts w:cstheme="minorHAnsi"/>
        </w:rPr>
        <w:t xml:space="preserve"> Correction: Raji found it difficult to manage single-handedly the three children who were always quarrelling among themselves.</w:t>
      </w:r>
    </w:p>
    <w:p w:rsidR="00BC2AD1" w:rsidRPr="00BC2AD1" w:rsidRDefault="00BC2AD1" w:rsidP="00BC2AD1">
      <w:pPr>
        <w:spacing w:after="0" w:line="240" w:lineRule="auto"/>
        <w:rPr>
          <w:rFonts w:cstheme="minorHAnsi"/>
        </w:rPr>
      </w:pPr>
      <w:r w:rsidRPr="00BC2AD1">
        <w:rPr>
          <w:rFonts w:cstheme="minorHAnsi"/>
        </w:rPr>
        <w:t>As there are three children, 'among' is the suitable word to use instead of between.</w:t>
      </w:r>
    </w:p>
    <w:p w:rsidR="00BC2AD1" w:rsidRPr="00BC2AD1" w:rsidRDefault="00BC2AD1" w:rsidP="00BC2AD1">
      <w:pPr>
        <w:spacing w:after="0" w:line="240" w:lineRule="auto"/>
        <w:rPr>
          <w:rFonts w:cstheme="minorHAnsi"/>
        </w:rPr>
      </w:pPr>
    </w:p>
    <w:p w:rsidR="00BC2AD1" w:rsidRPr="00BC2AD1" w:rsidRDefault="00BC2AD1" w:rsidP="00BC2AD1">
      <w:pPr>
        <w:spacing w:after="0" w:line="240" w:lineRule="auto"/>
        <w:rPr>
          <w:rFonts w:cstheme="minorHAnsi"/>
        </w:rPr>
      </w:pPr>
      <w:r w:rsidRPr="00BC2AD1">
        <w:rPr>
          <w:rFonts w:cstheme="minorHAnsi"/>
        </w:rPr>
        <w:t>2.</w:t>
      </w:r>
      <w:r w:rsidR="003E6801">
        <w:rPr>
          <w:rFonts w:cstheme="minorHAnsi"/>
        </w:rPr>
        <w:t xml:space="preserve"> </w:t>
      </w:r>
      <w:r w:rsidRPr="00BC2AD1">
        <w:rPr>
          <w:rFonts w:cstheme="minorHAnsi"/>
        </w:rPr>
        <w:t>Fluosol is a transparency liquid (A)/ that closely resembles water (B)/ but in fact is twice (C)/ as dense as it is. (D)</w:t>
      </w:r>
    </w:p>
    <w:p w:rsidR="00BC2AD1" w:rsidRDefault="004B228D" w:rsidP="00BC2AD1">
      <w:pPr>
        <w:spacing w:after="0" w:line="240" w:lineRule="auto"/>
        <w:rPr>
          <w:rFonts w:cstheme="minorHAnsi"/>
        </w:rPr>
      </w:pPr>
      <w:r>
        <w:rPr>
          <w:rFonts w:cstheme="minorHAnsi"/>
        </w:rPr>
        <w:t>a. A</w:t>
      </w:r>
      <w:r>
        <w:rPr>
          <w:rFonts w:cstheme="minorHAnsi"/>
        </w:rPr>
        <w:tab/>
      </w:r>
      <w:r>
        <w:rPr>
          <w:rFonts w:cstheme="minorHAnsi"/>
        </w:rPr>
        <w:tab/>
        <w:t>b. B</w:t>
      </w:r>
      <w:r>
        <w:rPr>
          <w:rFonts w:cstheme="minorHAnsi"/>
        </w:rPr>
        <w:tab/>
      </w:r>
      <w:r>
        <w:rPr>
          <w:rFonts w:cstheme="minorHAnsi"/>
        </w:rPr>
        <w:tab/>
        <w:t>c. C</w:t>
      </w:r>
      <w:r>
        <w:rPr>
          <w:rFonts w:cstheme="minorHAnsi"/>
        </w:rPr>
        <w:tab/>
      </w:r>
      <w:r>
        <w:rPr>
          <w:rFonts w:cstheme="minorHAnsi"/>
        </w:rPr>
        <w:tab/>
        <w:t xml:space="preserve">d. </w:t>
      </w:r>
      <w:r w:rsidR="00BC2AD1" w:rsidRPr="00BC2AD1">
        <w:rPr>
          <w:rFonts w:cstheme="minorHAnsi"/>
        </w:rPr>
        <w:t>D</w:t>
      </w:r>
    </w:p>
    <w:p w:rsidR="00641632" w:rsidRDefault="00641632" w:rsidP="00BC2AD1">
      <w:pPr>
        <w:spacing w:after="0" w:line="240" w:lineRule="auto"/>
        <w:rPr>
          <w:rFonts w:cstheme="minorHAnsi"/>
        </w:rPr>
      </w:pPr>
    </w:p>
    <w:p w:rsidR="00641632" w:rsidRPr="00BC2AD1" w:rsidRDefault="00641632" w:rsidP="00BC2AD1">
      <w:pPr>
        <w:spacing w:after="0" w:line="240" w:lineRule="auto"/>
        <w:rPr>
          <w:rFonts w:cstheme="minorHAnsi"/>
        </w:rPr>
      </w:pPr>
      <w:r w:rsidRPr="00641632">
        <w:rPr>
          <w:rFonts w:cstheme="minorHAnsi"/>
          <w:b/>
        </w:rPr>
        <w:t>Answer</w:t>
      </w:r>
      <w:r>
        <w:rPr>
          <w:rFonts w:cstheme="minorHAnsi"/>
        </w:rPr>
        <w:t>: A</w:t>
      </w:r>
    </w:p>
    <w:p w:rsidR="00E41FED" w:rsidRDefault="00E41FED" w:rsidP="00BC2AD1">
      <w:pPr>
        <w:spacing w:after="0" w:line="240" w:lineRule="auto"/>
        <w:rPr>
          <w:rFonts w:cstheme="minorHAnsi"/>
          <w:b/>
        </w:rPr>
      </w:pPr>
    </w:p>
    <w:p w:rsidR="00BC2AD1" w:rsidRPr="00E41FED" w:rsidRDefault="000C5DFD" w:rsidP="00BC2AD1">
      <w:pPr>
        <w:spacing w:after="0" w:line="240" w:lineRule="auto"/>
        <w:rPr>
          <w:rFonts w:cstheme="minorHAnsi"/>
          <w:b/>
        </w:rPr>
      </w:pPr>
      <w:r>
        <w:rPr>
          <w:rFonts w:cstheme="minorHAnsi"/>
          <w:b/>
        </w:rPr>
        <w:t>Explanation</w:t>
      </w:r>
      <w:r w:rsidR="00BC2AD1" w:rsidRPr="00E41FED">
        <w:rPr>
          <w:rFonts w:cstheme="minorHAnsi"/>
          <w:b/>
        </w:rPr>
        <w:t xml:space="preserve">: </w:t>
      </w:r>
    </w:p>
    <w:p w:rsidR="00BC2AD1" w:rsidRPr="00BC2AD1" w:rsidRDefault="00BC2AD1" w:rsidP="00BC2AD1">
      <w:pPr>
        <w:spacing w:after="0" w:line="240" w:lineRule="auto"/>
        <w:rPr>
          <w:rFonts w:cstheme="minorHAnsi"/>
        </w:rPr>
      </w:pPr>
      <w:r w:rsidRPr="00BC2AD1">
        <w:rPr>
          <w:rFonts w:cstheme="minorHAnsi"/>
        </w:rPr>
        <w:t xml:space="preserve"> Correction: Fluosol is a transparent liquid that closely resembles water but in fact is twice as dense as it is. 'Transparency' is a noun and transparent is its adjective form. The adjective must be used in order to describe anything.</w:t>
      </w:r>
    </w:p>
    <w:p w:rsidR="00BC2AD1" w:rsidRPr="00BC2AD1" w:rsidRDefault="00BC2AD1" w:rsidP="00BC2AD1">
      <w:pPr>
        <w:spacing w:after="0" w:line="240" w:lineRule="auto"/>
        <w:rPr>
          <w:rFonts w:cstheme="minorHAnsi"/>
        </w:rPr>
      </w:pPr>
    </w:p>
    <w:p w:rsidR="00BC2AD1" w:rsidRPr="003E6801" w:rsidRDefault="00137C80" w:rsidP="00BC2AD1">
      <w:pPr>
        <w:spacing w:after="0" w:line="240" w:lineRule="auto"/>
        <w:rPr>
          <w:rFonts w:cstheme="minorHAnsi"/>
          <w:b/>
        </w:rPr>
      </w:pPr>
      <w:r>
        <w:rPr>
          <w:rFonts w:cstheme="minorHAnsi"/>
          <w:b/>
        </w:rPr>
        <w:t>Question 3</w:t>
      </w:r>
    </w:p>
    <w:p w:rsidR="00BC2AD1" w:rsidRPr="00BC2AD1" w:rsidRDefault="00BC2AD1" w:rsidP="00BC2AD1">
      <w:pPr>
        <w:spacing w:after="0" w:line="240" w:lineRule="auto"/>
        <w:rPr>
          <w:rFonts w:cstheme="minorHAnsi"/>
        </w:rPr>
      </w:pPr>
      <w:r w:rsidRPr="00BC2AD1">
        <w:rPr>
          <w:rFonts w:cstheme="minorHAnsi"/>
        </w:rPr>
        <w:t>Choose the most appropriate sentence which can replace the ‘Underlined’ sentence.</w:t>
      </w:r>
    </w:p>
    <w:p w:rsidR="00BC2AD1" w:rsidRPr="00BC2AD1" w:rsidRDefault="001C3856" w:rsidP="00BC2AD1">
      <w:pPr>
        <w:spacing w:after="0" w:line="240" w:lineRule="auto"/>
        <w:rPr>
          <w:rFonts w:cstheme="minorHAnsi"/>
        </w:rPr>
      </w:pPr>
      <w:r>
        <w:rPr>
          <w:rFonts w:cstheme="minorHAnsi"/>
        </w:rPr>
        <w:t xml:space="preserve">3. </w:t>
      </w:r>
      <w:r w:rsidR="00BC2AD1" w:rsidRPr="00BC2AD1">
        <w:rPr>
          <w:rFonts w:cstheme="minorHAnsi"/>
        </w:rPr>
        <w:t xml:space="preserve">Moule’s review </w:t>
      </w:r>
      <w:r w:rsidR="00BC2AD1" w:rsidRPr="000C5DFD">
        <w:rPr>
          <w:rFonts w:cstheme="minorHAnsi"/>
          <w:u w:val="single"/>
        </w:rPr>
        <w:t>served as a welcome encouragement to the author: Hardy</w:t>
      </w:r>
      <w:r w:rsidR="00BC2AD1" w:rsidRPr="00BC2AD1">
        <w:rPr>
          <w:rFonts w:cstheme="minorHAnsi"/>
        </w:rPr>
        <w:t xml:space="preserve"> set to work with renewed vigor and finished the serial ahead of time.</w:t>
      </w:r>
    </w:p>
    <w:p w:rsidR="00BC2AD1" w:rsidRPr="00BC2AD1" w:rsidRDefault="001C3856" w:rsidP="00BC2AD1">
      <w:pPr>
        <w:spacing w:after="0" w:line="240" w:lineRule="auto"/>
        <w:rPr>
          <w:rFonts w:cstheme="minorHAnsi"/>
        </w:rPr>
      </w:pPr>
      <w:r>
        <w:rPr>
          <w:rFonts w:cstheme="minorHAnsi"/>
        </w:rPr>
        <w:t xml:space="preserve">a. </w:t>
      </w:r>
      <w:r w:rsidR="00BC2AD1" w:rsidRPr="00BC2AD1">
        <w:rPr>
          <w:rFonts w:cstheme="minorHAnsi"/>
        </w:rPr>
        <w:t>served as a welcome encouragement to the author: Hardy</w:t>
      </w:r>
    </w:p>
    <w:p w:rsidR="00BC2AD1" w:rsidRPr="00BC2AD1" w:rsidRDefault="001C3856" w:rsidP="00BC2AD1">
      <w:pPr>
        <w:spacing w:after="0" w:line="240" w:lineRule="auto"/>
        <w:rPr>
          <w:rFonts w:cstheme="minorHAnsi"/>
        </w:rPr>
      </w:pPr>
      <w:r>
        <w:rPr>
          <w:rFonts w:cstheme="minorHAnsi"/>
        </w:rPr>
        <w:t xml:space="preserve">b. </w:t>
      </w:r>
      <w:r w:rsidR="00BC2AD1" w:rsidRPr="00BC2AD1">
        <w:rPr>
          <w:rFonts w:cstheme="minorHAnsi"/>
        </w:rPr>
        <w:t>served a welcome encouragement to Hardy, and the author</w:t>
      </w:r>
    </w:p>
    <w:p w:rsidR="00BC2AD1" w:rsidRPr="00BC2AD1" w:rsidRDefault="001C3856" w:rsidP="00BC2AD1">
      <w:pPr>
        <w:spacing w:after="0" w:line="240" w:lineRule="auto"/>
        <w:rPr>
          <w:rFonts w:cstheme="minorHAnsi"/>
        </w:rPr>
      </w:pPr>
      <w:r>
        <w:rPr>
          <w:rFonts w:cstheme="minorHAnsi"/>
        </w:rPr>
        <w:t xml:space="preserve">c. </w:t>
      </w:r>
      <w:r w:rsidR="00BC2AD1" w:rsidRPr="00BC2AD1">
        <w:rPr>
          <w:rFonts w:cstheme="minorHAnsi"/>
        </w:rPr>
        <w:t>was welcome as an encouragement to Hardy, the author</w:t>
      </w:r>
    </w:p>
    <w:p w:rsidR="00BC2AD1" w:rsidRDefault="001C3856" w:rsidP="00BC2AD1">
      <w:pPr>
        <w:spacing w:after="0" w:line="240" w:lineRule="auto"/>
        <w:rPr>
          <w:rFonts w:cstheme="minorHAnsi"/>
        </w:rPr>
      </w:pPr>
      <w:r>
        <w:rPr>
          <w:rFonts w:cstheme="minorHAnsi"/>
        </w:rPr>
        <w:lastRenderedPageBreak/>
        <w:t>d.</w:t>
      </w:r>
      <w:r w:rsidR="000C5DFD">
        <w:rPr>
          <w:rFonts w:cstheme="minorHAnsi"/>
        </w:rPr>
        <w:t xml:space="preserve"> </w:t>
      </w:r>
      <w:r w:rsidR="00BC2AD1" w:rsidRPr="00BC2AD1">
        <w:rPr>
          <w:rFonts w:cstheme="minorHAnsi"/>
        </w:rPr>
        <w:t>was a welcome encouragement to the author, Hardy</w:t>
      </w:r>
    </w:p>
    <w:p w:rsidR="00641632" w:rsidRDefault="00641632" w:rsidP="00BC2AD1">
      <w:pPr>
        <w:spacing w:after="0" w:line="240" w:lineRule="auto"/>
        <w:rPr>
          <w:rFonts w:cstheme="minorHAnsi"/>
        </w:rPr>
      </w:pPr>
    </w:p>
    <w:p w:rsidR="00641632" w:rsidRPr="00BC2AD1" w:rsidRDefault="00641632" w:rsidP="00BC2AD1">
      <w:pPr>
        <w:spacing w:after="0" w:line="240" w:lineRule="auto"/>
        <w:rPr>
          <w:rFonts w:cstheme="minorHAnsi"/>
        </w:rPr>
      </w:pPr>
      <w:r w:rsidRPr="00641632">
        <w:rPr>
          <w:rFonts w:cstheme="minorHAnsi"/>
          <w:b/>
        </w:rPr>
        <w:t>Answer</w:t>
      </w:r>
      <w:r>
        <w:rPr>
          <w:rFonts w:cstheme="minorHAnsi"/>
        </w:rPr>
        <w:t>: D</w:t>
      </w:r>
    </w:p>
    <w:p w:rsidR="000C5DFD" w:rsidRDefault="000C5DFD" w:rsidP="00BC2AD1">
      <w:pPr>
        <w:spacing w:after="0" w:line="240" w:lineRule="auto"/>
        <w:rPr>
          <w:rFonts w:cstheme="minorHAnsi"/>
        </w:rPr>
      </w:pPr>
    </w:p>
    <w:p w:rsidR="00BC2AD1" w:rsidRPr="000C5DFD" w:rsidRDefault="000C5DFD" w:rsidP="00BC2AD1">
      <w:pPr>
        <w:spacing w:after="0" w:line="240" w:lineRule="auto"/>
        <w:rPr>
          <w:rFonts w:cstheme="minorHAnsi"/>
          <w:b/>
        </w:rPr>
      </w:pPr>
      <w:r>
        <w:rPr>
          <w:rFonts w:cstheme="minorHAnsi"/>
          <w:b/>
        </w:rPr>
        <w:t>Explanation</w:t>
      </w:r>
      <w:r w:rsidR="00BC2AD1" w:rsidRPr="000C5DFD">
        <w:rPr>
          <w:rFonts w:cstheme="minorHAnsi"/>
          <w:b/>
        </w:rPr>
        <w:t xml:space="preserve">: </w:t>
      </w:r>
    </w:p>
    <w:p w:rsidR="00BC2AD1" w:rsidRPr="00BC2AD1" w:rsidRDefault="00BC2AD1" w:rsidP="00BC2AD1">
      <w:pPr>
        <w:spacing w:after="0" w:line="240" w:lineRule="auto"/>
        <w:rPr>
          <w:rFonts w:cstheme="minorHAnsi"/>
        </w:rPr>
      </w:pPr>
      <w:r w:rsidRPr="00BC2AD1">
        <w:rPr>
          <w:rFonts w:cstheme="minorHAnsi"/>
        </w:rPr>
        <w:t xml:space="preserve"> The sentence is fine as it is. All the other options are all incorrect because they contain the ‘comma splice’ error – you cannot join two complete sentences with only a comma, you need a conjunction or a colon or semicolon. The expression ‘served a welcome’ is unidiomatic; ‘served as’ is correct in this case.</w:t>
      </w:r>
    </w:p>
    <w:p w:rsidR="00BC2AD1" w:rsidRPr="00BC2AD1" w:rsidRDefault="00BC2AD1" w:rsidP="00BC2AD1">
      <w:pPr>
        <w:spacing w:after="0" w:line="240" w:lineRule="auto"/>
        <w:rPr>
          <w:rFonts w:cstheme="minorHAnsi"/>
        </w:rPr>
      </w:pPr>
    </w:p>
    <w:p w:rsidR="00BC2AD1" w:rsidRPr="003E6801" w:rsidRDefault="00137C80" w:rsidP="00BC2AD1">
      <w:pPr>
        <w:spacing w:after="0" w:line="240" w:lineRule="auto"/>
        <w:rPr>
          <w:rFonts w:cstheme="minorHAnsi"/>
          <w:b/>
        </w:rPr>
      </w:pPr>
      <w:r>
        <w:rPr>
          <w:rFonts w:cstheme="minorHAnsi"/>
          <w:b/>
        </w:rPr>
        <w:t>Question 4</w:t>
      </w:r>
    </w:p>
    <w:p w:rsidR="00BC2AD1" w:rsidRPr="00BC2AD1" w:rsidRDefault="00BC2AD1" w:rsidP="00BC2AD1">
      <w:pPr>
        <w:spacing w:after="0" w:line="240" w:lineRule="auto"/>
        <w:rPr>
          <w:rFonts w:cstheme="minorHAnsi"/>
        </w:rPr>
      </w:pPr>
      <w:r w:rsidRPr="00BC2AD1">
        <w:rPr>
          <w:rFonts w:cstheme="minorHAnsi"/>
        </w:rPr>
        <w:t>For each sentence, choose the most appropriate option that best completes the given sentence.</w:t>
      </w:r>
    </w:p>
    <w:p w:rsidR="00BC2AD1" w:rsidRPr="00BC2AD1" w:rsidRDefault="001C3856" w:rsidP="00BC2AD1">
      <w:pPr>
        <w:spacing w:after="0" w:line="240" w:lineRule="auto"/>
        <w:rPr>
          <w:rFonts w:cstheme="minorHAnsi"/>
        </w:rPr>
      </w:pPr>
      <w:r>
        <w:rPr>
          <w:rFonts w:cstheme="minorHAnsi"/>
        </w:rPr>
        <w:t xml:space="preserve">4. </w:t>
      </w:r>
      <w:r w:rsidR="00BC2AD1" w:rsidRPr="00BC2AD1">
        <w:rPr>
          <w:rFonts w:cstheme="minorHAnsi"/>
        </w:rPr>
        <w:t>Hawkins is ____ in his field; no other contemporary scientist commands the same respect.</w:t>
      </w:r>
    </w:p>
    <w:p w:rsidR="00BC2AD1" w:rsidRPr="00BC2AD1" w:rsidRDefault="001C3856" w:rsidP="00BC2AD1">
      <w:pPr>
        <w:spacing w:after="0" w:line="240" w:lineRule="auto"/>
        <w:rPr>
          <w:rFonts w:cstheme="minorHAnsi"/>
        </w:rPr>
      </w:pPr>
      <w:r>
        <w:rPr>
          <w:rFonts w:cstheme="minorHAnsi"/>
        </w:rPr>
        <w:t>a. preeminent</w:t>
      </w:r>
      <w:r>
        <w:rPr>
          <w:rFonts w:cstheme="minorHAnsi"/>
        </w:rPr>
        <w:tab/>
      </w:r>
      <w:r w:rsidR="00137C80">
        <w:rPr>
          <w:rFonts w:cstheme="minorHAnsi"/>
        </w:rPr>
        <w:tab/>
      </w:r>
      <w:r w:rsidR="00137C80">
        <w:rPr>
          <w:rFonts w:cstheme="minorHAnsi"/>
        </w:rPr>
        <w:tab/>
      </w:r>
      <w:r>
        <w:rPr>
          <w:rFonts w:cstheme="minorHAnsi"/>
        </w:rPr>
        <w:t xml:space="preserve">b. </w:t>
      </w:r>
      <w:r w:rsidR="00BC2AD1" w:rsidRPr="00BC2AD1">
        <w:rPr>
          <w:rFonts w:cstheme="minorHAnsi"/>
        </w:rPr>
        <w:t>ignominious</w:t>
      </w:r>
    </w:p>
    <w:p w:rsidR="00BC2AD1" w:rsidRDefault="001C3856" w:rsidP="00BC2AD1">
      <w:pPr>
        <w:spacing w:after="0" w:line="240" w:lineRule="auto"/>
        <w:rPr>
          <w:rFonts w:cstheme="minorHAnsi"/>
        </w:rPr>
      </w:pPr>
      <w:r>
        <w:rPr>
          <w:rFonts w:cstheme="minorHAnsi"/>
        </w:rPr>
        <w:t>c. obsolete</w:t>
      </w:r>
      <w:r>
        <w:rPr>
          <w:rFonts w:cstheme="minorHAnsi"/>
        </w:rPr>
        <w:tab/>
      </w:r>
      <w:r w:rsidR="00137C80">
        <w:rPr>
          <w:rFonts w:cstheme="minorHAnsi"/>
        </w:rPr>
        <w:tab/>
      </w:r>
      <w:r w:rsidR="00137C80">
        <w:rPr>
          <w:rFonts w:cstheme="minorHAnsi"/>
        </w:rPr>
        <w:tab/>
      </w:r>
      <w:r>
        <w:rPr>
          <w:rFonts w:cstheme="minorHAnsi"/>
        </w:rPr>
        <w:t xml:space="preserve">d. </w:t>
      </w:r>
      <w:r w:rsidR="00641632" w:rsidRPr="00BC2AD1">
        <w:rPr>
          <w:rFonts w:cstheme="minorHAnsi"/>
        </w:rPr>
        <w:t>A</w:t>
      </w:r>
      <w:r w:rsidR="00BC2AD1" w:rsidRPr="00BC2AD1">
        <w:rPr>
          <w:rFonts w:cstheme="minorHAnsi"/>
        </w:rPr>
        <w:t>nachronistic</w:t>
      </w:r>
    </w:p>
    <w:p w:rsidR="00641632" w:rsidRDefault="00641632" w:rsidP="00BC2AD1">
      <w:pPr>
        <w:spacing w:after="0" w:line="240" w:lineRule="auto"/>
        <w:rPr>
          <w:rFonts w:cstheme="minorHAnsi"/>
        </w:rPr>
      </w:pPr>
    </w:p>
    <w:p w:rsidR="00641632" w:rsidRPr="00BC2AD1" w:rsidRDefault="00641632" w:rsidP="00BC2AD1">
      <w:pPr>
        <w:spacing w:after="0" w:line="240" w:lineRule="auto"/>
        <w:rPr>
          <w:rFonts w:cstheme="minorHAnsi"/>
        </w:rPr>
      </w:pPr>
      <w:r w:rsidRPr="00641632">
        <w:rPr>
          <w:rFonts w:cstheme="minorHAnsi"/>
          <w:b/>
        </w:rPr>
        <w:t>Answer</w:t>
      </w:r>
      <w:r>
        <w:rPr>
          <w:rFonts w:cstheme="minorHAnsi"/>
        </w:rPr>
        <w:t>: A</w:t>
      </w:r>
    </w:p>
    <w:p w:rsidR="000C5DFD" w:rsidRDefault="000C5DFD" w:rsidP="00BC2AD1">
      <w:pPr>
        <w:spacing w:after="0" w:line="240" w:lineRule="auto"/>
        <w:rPr>
          <w:rFonts w:cstheme="minorHAnsi"/>
        </w:rPr>
      </w:pPr>
    </w:p>
    <w:p w:rsidR="00BC2AD1" w:rsidRPr="000C5DFD" w:rsidRDefault="000C5DFD" w:rsidP="00BC2AD1">
      <w:pPr>
        <w:spacing w:after="0" w:line="240" w:lineRule="auto"/>
        <w:rPr>
          <w:rFonts w:cstheme="minorHAnsi"/>
          <w:b/>
        </w:rPr>
      </w:pPr>
      <w:r>
        <w:rPr>
          <w:rFonts w:cstheme="minorHAnsi"/>
          <w:b/>
        </w:rPr>
        <w:t>Explanation</w:t>
      </w:r>
      <w:r w:rsidR="00BC2AD1" w:rsidRPr="000C5DFD">
        <w:rPr>
          <w:rFonts w:cstheme="minorHAnsi"/>
          <w:b/>
        </w:rPr>
        <w:t xml:space="preserve">: </w:t>
      </w:r>
    </w:p>
    <w:p w:rsidR="00BC2AD1" w:rsidRPr="00BC2AD1" w:rsidRDefault="000C5DFD" w:rsidP="00BC2AD1">
      <w:pPr>
        <w:spacing w:after="0" w:line="240" w:lineRule="auto"/>
        <w:rPr>
          <w:rFonts w:cstheme="minorHAnsi"/>
        </w:rPr>
      </w:pPr>
      <w:r>
        <w:rPr>
          <w:rFonts w:cstheme="minorHAnsi"/>
        </w:rPr>
        <w:t xml:space="preserve"> </w:t>
      </w:r>
      <w:r w:rsidR="00BC2AD1" w:rsidRPr="00BC2AD1">
        <w:rPr>
          <w:rFonts w:cstheme="minorHAnsi"/>
        </w:rPr>
        <w:t>The part after the semicolon tells us that Hawkins is highly respected. Hence, the only suitable word is preeminent. (All the others have negative connotations.)</w:t>
      </w:r>
    </w:p>
    <w:p w:rsidR="00BC2AD1" w:rsidRPr="00BC2AD1" w:rsidRDefault="00BC2AD1" w:rsidP="00BC2AD1">
      <w:pPr>
        <w:spacing w:after="0" w:line="240" w:lineRule="auto"/>
        <w:rPr>
          <w:rFonts w:cstheme="minorHAnsi"/>
        </w:rPr>
      </w:pPr>
      <w:r w:rsidRPr="00BC2AD1">
        <w:rPr>
          <w:rFonts w:cstheme="minorHAnsi"/>
        </w:rPr>
        <w:t>(</w:t>
      </w:r>
      <w:r w:rsidR="000C5DFD" w:rsidRPr="00BC2AD1">
        <w:rPr>
          <w:rFonts w:cstheme="minorHAnsi"/>
        </w:rPr>
        <w:t>Disparaged</w:t>
      </w:r>
      <w:r w:rsidRPr="00BC2AD1">
        <w:rPr>
          <w:rFonts w:cstheme="minorHAnsi"/>
        </w:rPr>
        <w:t xml:space="preserve"> = criticized; ignominious = shameful; obsolete = outdated; anachronistic = in the wrong time period; preeminent = foremost, famous)</w:t>
      </w:r>
    </w:p>
    <w:p w:rsidR="00BC2AD1" w:rsidRPr="00BC2AD1" w:rsidRDefault="00BC2AD1" w:rsidP="00BC2AD1">
      <w:pPr>
        <w:spacing w:after="0" w:line="240" w:lineRule="auto"/>
        <w:rPr>
          <w:rFonts w:cstheme="minorHAnsi"/>
        </w:rPr>
      </w:pPr>
    </w:p>
    <w:p w:rsidR="00BC2AD1" w:rsidRPr="003E6801" w:rsidRDefault="00137C80" w:rsidP="00BC2AD1">
      <w:pPr>
        <w:spacing w:after="0" w:line="240" w:lineRule="auto"/>
        <w:rPr>
          <w:rFonts w:cstheme="minorHAnsi"/>
          <w:b/>
        </w:rPr>
      </w:pPr>
      <w:r>
        <w:rPr>
          <w:rFonts w:cstheme="minorHAnsi"/>
          <w:b/>
        </w:rPr>
        <w:t xml:space="preserve">Question 5 </w:t>
      </w:r>
    </w:p>
    <w:p w:rsidR="00BC2AD1" w:rsidRPr="00BC2AD1" w:rsidRDefault="00BC2AD1" w:rsidP="00BC2AD1">
      <w:pPr>
        <w:spacing w:after="0" w:line="240" w:lineRule="auto"/>
        <w:rPr>
          <w:rFonts w:cstheme="minorHAnsi"/>
        </w:rPr>
      </w:pPr>
      <w:r w:rsidRPr="00BC2AD1">
        <w:rPr>
          <w:rFonts w:cstheme="minorHAnsi"/>
        </w:rPr>
        <w:t>Choose the most logical order of sentences among the given choices to construct a coherent paragraph.</w:t>
      </w:r>
    </w:p>
    <w:p w:rsidR="00BC2AD1" w:rsidRPr="00BC2AD1" w:rsidRDefault="001C3856" w:rsidP="00BC2AD1">
      <w:pPr>
        <w:spacing w:after="0" w:line="240" w:lineRule="auto"/>
        <w:rPr>
          <w:rFonts w:cstheme="minorHAnsi"/>
        </w:rPr>
      </w:pPr>
      <w:r>
        <w:rPr>
          <w:rFonts w:cstheme="minorHAnsi"/>
        </w:rPr>
        <w:t xml:space="preserve">5. </w:t>
      </w:r>
      <w:r w:rsidR="00BC2AD1" w:rsidRPr="00BC2AD1">
        <w:rPr>
          <w:rFonts w:cstheme="minorHAnsi"/>
        </w:rPr>
        <w:t>A.</w:t>
      </w:r>
      <w:r>
        <w:rPr>
          <w:rFonts w:cstheme="minorHAnsi"/>
        </w:rPr>
        <w:t xml:space="preserve"> </w:t>
      </w:r>
      <w:r w:rsidR="00BC2AD1" w:rsidRPr="00BC2AD1">
        <w:rPr>
          <w:rFonts w:cstheme="minorHAnsi"/>
        </w:rPr>
        <w:t>Often we are prone to assume that all families are like the ones we live in.</w:t>
      </w:r>
    </w:p>
    <w:p w:rsidR="00BC2AD1" w:rsidRPr="00BC2AD1" w:rsidRDefault="00BC2AD1" w:rsidP="00BC2AD1">
      <w:pPr>
        <w:spacing w:after="0" w:line="240" w:lineRule="auto"/>
        <w:rPr>
          <w:rFonts w:cstheme="minorHAnsi"/>
        </w:rPr>
      </w:pPr>
      <w:r w:rsidRPr="00BC2AD1">
        <w:rPr>
          <w:rFonts w:cstheme="minorHAnsi"/>
        </w:rPr>
        <w:t>B.</w:t>
      </w:r>
      <w:r w:rsidR="001C3856">
        <w:rPr>
          <w:rFonts w:cstheme="minorHAnsi"/>
        </w:rPr>
        <w:t xml:space="preserve"> </w:t>
      </w:r>
      <w:r w:rsidRPr="00BC2AD1">
        <w:rPr>
          <w:rFonts w:cstheme="minorHAnsi"/>
        </w:rPr>
        <w:t>No other social institution appears more universal and unchanging.</w:t>
      </w:r>
    </w:p>
    <w:p w:rsidR="00BC2AD1" w:rsidRPr="00BC2AD1" w:rsidRDefault="00BC2AD1" w:rsidP="00BC2AD1">
      <w:pPr>
        <w:spacing w:after="0" w:line="240" w:lineRule="auto"/>
        <w:rPr>
          <w:rFonts w:cstheme="minorHAnsi"/>
        </w:rPr>
      </w:pPr>
      <w:r w:rsidRPr="00BC2AD1">
        <w:rPr>
          <w:rFonts w:cstheme="minorHAnsi"/>
        </w:rPr>
        <w:t>C.</w:t>
      </w:r>
      <w:r w:rsidR="001C3856">
        <w:rPr>
          <w:rFonts w:cstheme="minorHAnsi"/>
        </w:rPr>
        <w:t xml:space="preserve"> </w:t>
      </w:r>
      <w:r w:rsidRPr="00BC2AD1">
        <w:rPr>
          <w:rFonts w:cstheme="minorHAnsi"/>
        </w:rPr>
        <w:t>Sociology and social anthropology have over many decades conducted field research across cultures to show how the institutions of family, marriage and kinship are important       in all societies and yet their character is different in different societies.</w:t>
      </w:r>
    </w:p>
    <w:p w:rsidR="00BC2AD1" w:rsidRPr="00BC2AD1" w:rsidRDefault="00BC2AD1" w:rsidP="00BC2AD1">
      <w:pPr>
        <w:spacing w:after="0" w:line="240" w:lineRule="auto"/>
        <w:rPr>
          <w:rFonts w:cstheme="minorHAnsi"/>
        </w:rPr>
      </w:pPr>
      <w:r w:rsidRPr="00BC2AD1">
        <w:rPr>
          <w:rFonts w:cstheme="minorHAnsi"/>
        </w:rPr>
        <w:t>D.</w:t>
      </w:r>
      <w:r w:rsidR="001C3856">
        <w:rPr>
          <w:rFonts w:cstheme="minorHAnsi"/>
        </w:rPr>
        <w:t xml:space="preserve"> </w:t>
      </w:r>
      <w:r w:rsidRPr="00BC2AD1">
        <w:rPr>
          <w:rFonts w:cstheme="minorHAnsi"/>
        </w:rPr>
        <w:t>Perhaps no other social entity appears more ‘natural’ than the family.</w:t>
      </w:r>
    </w:p>
    <w:p w:rsidR="00BC2AD1" w:rsidRDefault="001C3856" w:rsidP="00BC2AD1">
      <w:pPr>
        <w:spacing w:after="0" w:line="240" w:lineRule="auto"/>
        <w:rPr>
          <w:rFonts w:cstheme="minorHAnsi"/>
        </w:rPr>
      </w:pPr>
      <w:r>
        <w:rPr>
          <w:rFonts w:cstheme="minorHAnsi"/>
        </w:rPr>
        <w:t xml:space="preserve">a. DABC      b. ABCD     c. BACD     d. </w:t>
      </w:r>
      <w:r w:rsidR="00BC2AD1" w:rsidRPr="00BC2AD1">
        <w:rPr>
          <w:rFonts w:cstheme="minorHAnsi"/>
        </w:rPr>
        <w:t>DACB</w:t>
      </w:r>
    </w:p>
    <w:p w:rsidR="00641632" w:rsidRPr="00BC2AD1" w:rsidRDefault="00641632" w:rsidP="00BC2AD1">
      <w:pPr>
        <w:spacing w:after="0" w:line="240" w:lineRule="auto"/>
        <w:rPr>
          <w:rFonts w:cstheme="minorHAnsi"/>
        </w:rPr>
      </w:pPr>
      <w:r w:rsidRPr="00641632">
        <w:rPr>
          <w:rFonts w:cstheme="minorHAnsi"/>
          <w:b/>
        </w:rPr>
        <w:lastRenderedPageBreak/>
        <w:t>Answer</w:t>
      </w:r>
      <w:r>
        <w:rPr>
          <w:rFonts w:cstheme="minorHAnsi"/>
        </w:rPr>
        <w:t>: A</w:t>
      </w:r>
    </w:p>
    <w:p w:rsidR="000C5DFD" w:rsidRDefault="000C5DFD" w:rsidP="00BC2AD1">
      <w:pPr>
        <w:spacing w:after="0" w:line="240" w:lineRule="auto"/>
        <w:rPr>
          <w:rFonts w:cstheme="minorHAnsi"/>
        </w:rPr>
      </w:pPr>
    </w:p>
    <w:p w:rsidR="00BC2AD1" w:rsidRPr="000C5DFD" w:rsidRDefault="000C5DFD" w:rsidP="00BC2AD1">
      <w:pPr>
        <w:spacing w:after="0" w:line="240" w:lineRule="auto"/>
        <w:rPr>
          <w:rFonts w:cstheme="minorHAnsi"/>
          <w:b/>
        </w:rPr>
      </w:pPr>
      <w:r>
        <w:rPr>
          <w:rFonts w:cstheme="minorHAnsi"/>
          <w:b/>
        </w:rPr>
        <w:t>Explanation</w:t>
      </w:r>
      <w:r w:rsidR="00BC2AD1" w:rsidRPr="000C5DFD">
        <w:rPr>
          <w:rFonts w:cstheme="minorHAnsi"/>
          <w:b/>
        </w:rPr>
        <w:t xml:space="preserve">: </w:t>
      </w:r>
    </w:p>
    <w:p w:rsidR="00BC2AD1" w:rsidRPr="00BC2AD1" w:rsidRDefault="00BC2AD1" w:rsidP="00BC2AD1">
      <w:pPr>
        <w:spacing w:after="0" w:line="240" w:lineRule="auto"/>
        <w:rPr>
          <w:rFonts w:cstheme="minorHAnsi"/>
        </w:rPr>
      </w:pPr>
      <w:r w:rsidRPr="00BC2AD1">
        <w:rPr>
          <w:rFonts w:cstheme="minorHAnsi"/>
        </w:rPr>
        <w:t xml:space="preserve"> The sequence DABC is the most meaningful sequence from among the options.</w:t>
      </w:r>
    </w:p>
    <w:p w:rsidR="00BC2AD1" w:rsidRPr="00BC2AD1" w:rsidRDefault="00BC2AD1" w:rsidP="00BC2AD1">
      <w:pPr>
        <w:spacing w:after="0" w:line="240" w:lineRule="auto"/>
        <w:rPr>
          <w:rFonts w:cstheme="minorHAnsi"/>
        </w:rPr>
      </w:pPr>
    </w:p>
    <w:p w:rsidR="00BC2AD1" w:rsidRPr="003E6801" w:rsidRDefault="00137C80" w:rsidP="00BC2AD1">
      <w:pPr>
        <w:spacing w:after="0" w:line="240" w:lineRule="auto"/>
        <w:rPr>
          <w:rFonts w:cstheme="minorHAnsi"/>
          <w:b/>
        </w:rPr>
      </w:pPr>
      <w:r>
        <w:rPr>
          <w:rFonts w:cstheme="minorHAnsi"/>
          <w:b/>
        </w:rPr>
        <w:t xml:space="preserve">Question 6 </w:t>
      </w:r>
    </w:p>
    <w:p w:rsidR="00BC2AD1" w:rsidRPr="00BC2AD1" w:rsidRDefault="00BC2AD1" w:rsidP="00BC2AD1">
      <w:pPr>
        <w:spacing w:after="0" w:line="240" w:lineRule="auto"/>
        <w:rPr>
          <w:rFonts w:cstheme="minorHAnsi"/>
        </w:rPr>
      </w:pPr>
      <w:r w:rsidRPr="00BC2AD1">
        <w:rPr>
          <w:rFonts w:cstheme="minorHAnsi"/>
        </w:rPr>
        <w:t>In each of the questions given below from the given options select the word which is closest in meaning to the word given in the question.</w:t>
      </w:r>
    </w:p>
    <w:p w:rsidR="00BC2AD1" w:rsidRPr="00BC2AD1" w:rsidRDefault="001C3856" w:rsidP="00BC2AD1">
      <w:pPr>
        <w:spacing w:after="0" w:line="240" w:lineRule="auto"/>
        <w:rPr>
          <w:rFonts w:cstheme="minorHAnsi"/>
        </w:rPr>
      </w:pPr>
      <w:r>
        <w:rPr>
          <w:rFonts w:cstheme="minorHAnsi"/>
        </w:rPr>
        <w:t xml:space="preserve">6. </w:t>
      </w:r>
      <w:r w:rsidR="00BC2AD1" w:rsidRPr="00BC2AD1">
        <w:rPr>
          <w:rFonts w:cstheme="minorHAnsi"/>
        </w:rPr>
        <w:t>Bairn</w:t>
      </w:r>
    </w:p>
    <w:p w:rsidR="00BC2AD1" w:rsidRDefault="001C3856" w:rsidP="00BC2AD1">
      <w:pPr>
        <w:spacing w:after="0" w:line="240" w:lineRule="auto"/>
        <w:rPr>
          <w:rFonts w:cstheme="minorHAnsi"/>
        </w:rPr>
      </w:pPr>
      <w:r>
        <w:rPr>
          <w:rFonts w:cstheme="minorHAnsi"/>
        </w:rPr>
        <w:t xml:space="preserve">a. Adult     b. </w:t>
      </w:r>
      <w:r w:rsidR="00BC2AD1" w:rsidRPr="00BC2AD1">
        <w:rPr>
          <w:rFonts w:cstheme="minorHAnsi"/>
        </w:rPr>
        <w:t>Chi</w:t>
      </w:r>
      <w:r>
        <w:rPr>
          <w:rFonts w:cstheme="minorHAnsi"/>
        </w:rPr>
        <w:t xml:space="preserve">ld     c. Senior     d. </w:t>
      </w:r>
      <w:r w:rsidR="00BC2AD1" w:rsidRPr="00BC2AD1">
        <w:rPr>
          <w:rFonts w:cstheme="minorHAnsi"/>
        </w:rPr>
        <w:t>Sophomore</w:t>
      </w:r>
    </w:p>
    <w:p w:rsidR="00641632" w:rsidRDefault="00641632" w:rsidP="00BC2AD1">
      <w:pPr>
        <w:spacing w:after="0" w:line="240" w:lineRule="auto"/>
        <w:rPr>
          <w:rFonts w:cstheme="minorHAnsi"/>
        </w:rPr>
      </w:pPr>
    </w:p>
    <w:p w:rsidR="00641632" w:rsidRPr="00BC2AD1" w:rsidRDefault="00641632" w:rsidP="00BC2AD1">
      <w:pPr>
        <w:spacing w:after="0" w:line="240" w:lineRule="auto"/>
        <w:rPr>
          <w:rFonts w:cstheme="minorHAnsi"/>
        </w:rPr>
      </w:pPr>
      <w:r w:rsidRPr="00641632">
        <w:rPr>
          <w:rFonts w:cstheme="minorHAnsi"/>
          <w:b/>
        </w:rPr>
        <w:t>Answer</w:t>
      </w:r>
      <w:r>
        <w:rPr>
          <w:rFonts w:cstheme="minorHAnsi"/>
        </w:rPr>
        <w:t>: B</w:t>
      </w:r>
    </w:p>
    <w:p w:rsidR="000C5DFD" w:rsidRDefault="000C5DFD" w:rsidP="00BC2AD1">
      <w:pPr>
        <w:spacing w:after="0" w:line="240" w:lineRule="auto"/>
        <w:rPr>
          <w:rFonts w:cstheme="minorHAnsi"/>
          <w:b/>
        </w:rPr>
      </w:pPr>
    </w:p>
    <w:p w:rsidR="00BC2AD1" w:rsidRPr="000C5DFD" w:rsidRDefault="000C5DFD" w:rsidP="00BC2AD1">
      <w:pPr>
        <w:spacing w:after="0" w:line="240" w:lineRule="auto"/>
        <w:rPr>
          <w:rFonts w:cstheme="minorHAnsi"/>
          <w:b/>
        </w:rPr>
      </w:pPr>
      <w:r>
        <w:rPr>
          <w:rFonts w:cstheme="minorHAnsi"/>
          <w:b/>
        </w:rPr>
        <w:t>Explanation</w:t>
      </w:r>
      <w:r w:rsidR="00BC2AD1" w:rsidRPr="000C5DFD">
        <w:rPr>
          <w:rFonts w:cstheme="minorHAnsi"/>
          <w:b/>
        </w:rPr>
        <w:t xml:space="preserve">: </w:t>
      </w:r>
    </w:p>
    <w:p w:rsidR="00BC2AD1" w:rsidRPr="00BC2AD1" w:rsidRDefault="00BC2AD1" w:rsidP="00BC2AD1">
      <w:pPr>
        <w:spacing w:after="0" w:line="240" w:lineRule="auto"/>
        <w:rPr>
          <w:rFonts w:cstheme="minorHAnsi"/>
        </w:rPr>
      </w:pPr>
      <w:r w:rsidRPr="00BC2AD1">
        <w:rPr>
          <w:rFonts w:cstheme="minorHAnsi"/>
        </w:rPr>
        <w:t xml:space="preserve"> Bairn - A child: son or daughter</w:t>
      </w:r>
    </w:p>
    <w:p w:rsidR="00BC2AD1" w:rsidRPr="00BC2AD1" w:rsidRDefault="00BC2AD1" w:rsidP="00BC2AD1">
      <w:pPr>
        <w:spacing w:after="0" w:line="240" w:lineRule="auto"/>
        <w:rPr>
          <w:rFonts w:cstheme="minorHAnsi"/>
        </w:rPr>
      </w:pPr>
    </w:p>
    <w:p w:rsidR="00BC2AD1" w:rsidRPr="003E6801" w:rsidRDefault="00137C80" w:rsidP="00BC2AD1">
      <w:pPr>
        <w:spacing w:after="0" w:line="240" w:lineRule="auto"/>
        <w:rPr>
          <w:rFonts w:cstheme="minorHAnsi"/>
          <w:b/>
        </w:rPr>
      </w:pPr>
      <w:r>
        <w:rPr>
          <w:rFonts w:cstheme="minorHAnsi"/>
          <w:b/>
        </w:rPr>
        <w:t xml:space="preserve">Question 7 </w:t>
      </w:r>
    </w:p>
    <w:p w:rsidR="00BC2AD1" w:rsidRPr="00BC2AD1" w:rsidRDefault="00BC2AD1" w:rsidP="00BC2AD1">
      <w:pPr>
        <w:spacing w:after="0" w:line="240" w:lineRule="auto"/>
        <w:rPr>
          <w:rFonts w:cstheme="minorHAnsi"/>
        </w:rPr>
      </w:pPr>
      <w:r w:rsidRPr="00BC2AD1">
        <w:rPr>
          <w:rFonts w:cstheme="minorHAnsi"/>
        </w:rPr>
        <w:t>In each of the questions given below from the given options select the word which is farthest in meaning to the word given in the question.</w:t>
      </w:r>
    </w:p>
    <w:p w:rsidR="00BC2AD1" w:rsidRPr="00BC2AD1" w:rsidRDefault="001C3856" w:rsidP="00BC2AD1">
      <w:pPr>
        <w:spacing w:after="0" w:line="240" w:lineRule="auto"/>
        <w:rPr>
          <w:rFonts w:cstheme="minorHAnsi"/>
        </w:rPr>
      </w:pPr>
      <w:r>
        <w:rPr>
          <w:rFonts w:cstheme="minorHAnsi"/>
        </w:rPr>
        <w:t xml:space="preserve">7. </w:t>
      </w:r>
      <w:r w:rsidR="00BC2AD1" w:rsidRPr="00BC2AD1">
        <w:rPr>
          <w:rFonts w:cstheme="minorHAnsi"/>
        </w:rPr>
        <w:t>Culpable</w:t>
      </w:r>
    </w:p>
    <w:p w:rsidR="00BC2AD1" w:rsidRDefault="001C3856" w:rsidP="00BC2AD1">
      <w:pPr>
        <w:spacing w:after="0" w:line="240" w:lineRule="auto"/>
        <w:rPr>
          <w:rFonts w:cstheme="minorHAnsi"/>
        </w:rPr>
      </w:pPr>
      <w:r>
        <w:rPr>
          <w:rFonts w:cstheme="minorHAnsi"/>
        </w:rPr>
        <w:t>a. ineffable  b. Incriminated   c. innocent</w:t>
      </w:r>
      <w:r>
        <w:rPr>
          <w:rFonts w:cstheme="minorHAnsi"/>
        </w:rPr>
        <w:tab/>
        <w:t xml:space="preserve">  d. </w:t>
      </w:r>
      <w:r w:rsidR="00641632" w:rsidRPr="00BC2AD1">
        <w:rPr>
          <w:rFonts w:cstheme="minorHAnsi"/>
        </w:rPr>
        <w:t>I</w:t>
      </w:r>
      <w:r w:rsidR="00BC2AD1" w:rsidRPr="00BC2AD1">
        <w:rPr>
          <w:rFonts w:cstheme="minorHAnsi"/>
        </w:rPr>
        <w:t>ndignant</w:t>
      </w:r>
    </w:p>
    <w:p w:rsidR="00641632" w:rsidRDefault="00641632" w:rsidP="00BC2AD1">
      <w:pPr>
        <w:spacing w:after="0" w:line="240" w:lineRule="auto"/>
        <w:rPr>
          <w:rFonts w:cstheme="minorHAnsi"/>
        </w:rPr>
      </w:pPr>
    </w:p>
    <w:p w:rsidR="00641632" w:rsidRPr="00BC2AD1" w:rsidRDefault="00641632" w:rsidP="00BC2AD1">
      <w:pPr>
        <w:spacing w:after="0" w:line="240" w:lineRule="auto"/>
        <w:rPr>
          <w:rFonts w:cstheme="minorHAnsi"/>
        </w:rPr>
      </w:pPr>
      <w:r w:rsidRPr="00641632">
        <w:rPr>
          <w:rFonts w:cstheme="minorHAnsi"/>
          <w:b/>
        </w:rPr>
        <w:t>Answer</w:t>
      </w:r>
      <w:r>
        <w:rPr>
          <w:rFonts w:cstheme="minorHAnsi"/>
        </w:rPr>
        <w:t>: C</w:t>
      </w:r>
    </w:p>
    <w:p w:rsidR="000C5DFD" w:rsidRDefault="000C5DFD" w:rsidP="00BC2AD1">
      <w:pPr>
        <w:spacing w:after="0" w:line="240" w:lineRule="auto"/>
        <w:rPr>
          <w:rFonts w:cstheme="minorHAnsi"/>
        </w:rPr>
      </w:pPr>
    </w:p>
    <w:p w:rsidR="00BC2AD1" w:rsidRPr="000C5DFD" w:rsidRDefault="000C5DFD" w:rsidP="00BC2AD1">
      <w:pPr>
        <w:spacing w:after="0" w:line="240" w:lineRule="auto"/>
        <w:rPr>
          <w:rFonts w:cstheme="minorHAnsi"/>
          <w:b/>
        </w:rPr>
      </w:pPr>
      <w:r>
        <w:rPr>
          <w:rFonts w:cstheme="minorHAnsi"/>
          <w:b/>
        </w:rPr>
        <w:t>Explanation</w:t>
      </w:r>
      <w:r w:rsidR="00BC2AD1" w:rsidRPr="000C5DFD">
        <w:rPr>
          <w:rFonts w:cstheme="minorHAnsi"/>
          <w:b/>
        </w:rPr>
        <w:t xml:space="preserve">: </w:t>
      </w:r>
    </w:p>
    <w:p w:rsidR="00BC2AD1" w:rsidRPr="00BC2AD1" w:rsidRDefault="00BC2AD1" w:rsidP="00BC2AD1">
      <w:pPr>
        <w:spacing w:after="0" w:line="240" w:lineRule="auto"/>
        <w:rPr>
          <w:rFonts w:cstheme="minorHAnsi"/>
        </w:rPr>
      </w:pPr>
      <w:r w:rsidRPr="00BC2AD1">
        <w:rPr>
          <w:rFonts w:cstheme="minorHAnsi"/>
        </w:rPr>
        <w:t xml:space="preserve"> The word culpable means deserving of blame. A thief is culpable for the crime of ro</w:t>
      </w:r>
      <w:r w:rsidR="001C3856">
        <w:rPr>
          <w:rFonts w:cstheme="minorHAnsi"/>
        </w:rPr>
        <w:t xml:space="preserve">bbery or theft. The opposite of </w:t>
      </w:r>
      <w:r w:rsidRPr="00BC2AD1">
        <w:rPr>
          <w:rFonts w:cstheme="minorHAnsi"/>
        </w:rPr>
        <w:t>culpable is blameless or not deserving of blame. Because innocent means guiltless or not deserving of blame, 'innocent' is the answer.</w:t>
      </w:r>
    </w:p>
    <w:p w:rsidR="00BC2AD1" w:rsidRPr="00BC2AD1" w:rsidRDefault="00BC2AD1" w:rsidP="00BC2AD1">
      <w:pPr>
        <w:spacing w:after="0" w:line="240" w:lineRule="auto"/>
        <w:rPr>
          <w:rFonts w:cstheme="minorHAnsi"/>
        </w:rPr>
      </w:pPr>
      <w:r w:rsidRPr="00BC2AD1">
        <w:rPr>
          <w:rFonts w:cstheme="minorHAnsi"/>
        </w:rPr>
        <w:t>'</w:t>
      </w:r>
      <w:r w:rsidR="000C5DFD" w:rsidRPr="00BC2AD1">
        <w:rPr>
          <w:rFonts w:cstheme="minorHAnsi"/>
        </w:rPr>
        <w:t>Ineffable</w:t>
      </w:r>
      <w:r w:rsidRPr="00BC2AD1">
        <w:rPr>
          <w:rFonts w:cstheme="minorHAnsi"/>
        </w:rPr>
        <w:t xml:space="preserve">' means unutterable or inexpressible. This is not the opposite of culpable. </w:t>
      </w:r>
    </w:p>
    <w:p w:rsidR="00BC2AD1" w:rsidRPr="00BC2AD1" w:rsidRDefault="00BC2AD1" w:rsidP="00BC2AD1">
      <w:pPr>
        <w:spacing w:after="0" w:line="240" w:lineRule="auto"/>
        <w:rPr>
          <w:rFonts w:cstheme="minorHAnsi"/>
        </w:rPr>
      </w:pPr>
      <w:r w:rsidRPr="00BC2AD1">
        <w:rPr>
          <w:rFonts w:cstheme="minorHAnsi"/>
        </w:rPr>
        <w:t>'</w:t>
      </w:r>
      <w:r w:rsidR="000C5DFD" w:rsidRPr="00BC2AD1">
        <w:rPr>
          <w:rFonts w:cstheme="minorHAnsi"/>
        </w:rPr>
        <w:t>Incriminated</w:t>
      </w:r>
      <w:r w:rsidRPr="00BC2AD1">
        <w:rPr>
          <w:rFonts w:cstheme="minorHAnsi"/>
        </w:rPr>
        <w:t xml:space="preserve">' means accused. This is not the opposite of culpable. </w:t>
      </w:r>
    </w:p>
    <w:p w:rsidR="00BC2AD1" w:rsidRPr="00BC2AD1" w:rsidRDefault="00BC2AD1" w:rsidP="00BC2AD1">
      <w:pPr>
        <w:spacing w:after="0" w:line="240" w:lineRule="auto"/>
        <w:rPr>
          <w:rFonts w:cstheme="minorHAnsi"/>
        </w:rPr>
      </w:pPr>
      <w:r w:rsidRPr="00BC2AD1">
        <w:rPr>
          <w:rFonts w:cstheme="minorHAnsi"/>
        </w:rPr>
        <w:t>'</w:t>
      </w:r>
      <w:r w:rsidR="000C5DFD" w:rsidRPr="00BC2AD1">
        <w:rPr>
          <w:rFonts w:cstheme="minorHAnsi"/>
        </w:rPr>
        <w:t>Indignant</w:t>
      </w:r>
      <w:r w:rsidRPr="00BC2AD1">
        <w:rPr>
          <w:rFonts w:cstheme="minorHAnsi"/>
        </w:rPr>
        <w:t xml:space="preserve">' means angry at a perceived injustice. </w:t>
      </w:r>
    </w:p>
    <w:p w:rsidR="00BC2AD1" w:rsidRPr="00BC2AD1" w:rsidRDefault="00BC2AD1" w:rsidP="00BC2AD1">
      <w:pPr>
        <w:spacing w:after="0" w:line="240" w:lineRule="auto"/>
        <w:rPr>
          <w:rFonts w:cstheme="minorHAnsi"/>
        </w:rPr>
      </w:pPr>
    </w:p>
    <w:p w:rsidR="00BC2AD1" w:rsidRPr="003E6801" w:rsidRDefault="00137C80" w:rsidP="00BC2AD1">
      <w:pPr>
        <w:spacing w:after="0" w:line="240" w:lineRule="auto"/>
        <w:rPr>
          <w:rFonts w:cstheme="minorHAnsi"/>
          <w:b/>
        </w:rPr>
      </w:pPr>
      <w:r>
        <w:rPr>
          <w:rFonts w:cstheme="minorHAnsi"/>
          <w:b/>
        </w:rPr>
        <w:t>Question 8</w:t>
      </w:r>
    </w:p>
    <w:p w:rsidR="00BC2AD1" w:rsidRPr="00BC2AD1" w:rsidRDefault="00BC2AD1" w:rsidP="00BC2AD1">
      <w:pPr>
        <w:spacing w:after="0" w:line="240" w:lineRule="auto"/>
        <w:rPr>
          <w:rFonts w:cstheme="minorHAnsi"/>
        </w:rPr>
      </w:pPr>
      <w:r w:rsidRPr="00BC2AD1">
        <w:rPr>
          <w:rFonts w:cstheme="minorHAnsi"/>
        </w:rPr>
        <w:t>Select the lettered pair that best expresses a relationship similar to that expressed by the original pair.</w:t>
      </w:r>
    </w:p>
    <w:p w:rsidR="00BC2AD1" w:rsidRPr="00BC2AD1" w:rsidRDefault="001C3856" w:rsidP="00BC2AD1">
      <w:pPr>
        <w:spacing w:after="0" w:line="240" w:lineRule="auto"/>
        <w:rPr>
          <w:rFonts w:cstheme="minorHAnsi"/>
        </w:rPr>
      </w:pPr>
      <w:r>
        <w:rPr>
          <w:rFonts w:cstheme="minorHAnsi"/>
        </w:rPr>
        <w:t>8. DOMINO: MASQUERADE</w:t>
      </w:r>
      <w:r w:rsidR="00BC2AD1" w:rsidRPr="00BC2AD1">
        <w:rPr>
          <w:rFonts w:cstheme="minorHAnsi"/>
        </w:rPr>
        <w:t>::</w:t>
      </w:r>
      <w:r w:rsidR="000C5DFD">
        <w:rPr>
          <w:rFonts w:cstheme="minorHAnsi"/>
        </w:rPr>
        <w:t xml:space="preserve"> </w:t>
      </w:r>
      <w:r>
        <w:rPr>
          <w:rFonts w:cstheme="minorHAnsi"/>
        </w:rPr>
        <w:t xml:space="preserve"> </w:t>
      </w:r>
    </w:p>
    <w:p w:rsidR="00BC2AD1" w:rsidRPr="00BC2AD1" w:rsidRDefault="001C3856" w:rsidP="00BC2AD1">
      <w:pPr>
        <w:spacing w:after="0" w:line="240" w:lineRule="auto"/>
        <w:rPr>
          <w:rFonts w:cstheme="minorHAnsi"/>
        </w:rPr>
      </w:pPr>
      <w:r>
        <w:rPr>
          <w:rFonts w:cstheme="minorHAnsi"/>
        </w:rPr>
        <w:t>a. tango : dance</w:t>
      </w:r>
      <w:r w:rsidR="009B1C6E">
        <w:rPr>
          <w:rFonts w:cstheme="minorHAnsi"/>
        </w:rPr>
        <w:tab/>
        <w:t xml:space="preserve">           </w:t>
      </w:r>
      <w:r w:rsidR="00594BD9">
        <w:rPr>
          <w:rFonts w:cstheme="minorHAnsi"/>
        </w:rPr>
        <w:tab/>
      </w:r>
      <w:r w:rsidR="009B1C6E">
        <w:rPr>
          <w:rFonts w:cstheme="minorHAnsi"/>
        </w:rPr>
        <w:t xml:space="preserve">    </w:t>
      </w:r>
      <w:r w:rsidR="00594BD9">
        <w:rPr>
          <w:rFonts w:cstheme="minorHAnsi"/>
        </w:rPr>
        <w:tab/>
      </w:r>
      <w:r>
        <w:rPr>
          <w:rFonts w:cstheme="minorHAnsi"/>
        </w:rPr>
        <w:t xml:space="preserve">b. </w:t>
      </w:r>
      <w:r w:rsidR="00BC2AD1" w:rsidRPr="00BC2AD1">
        <w:rPr>
          <w:rFonts w:cstheme="minorHAnsi"/>
        </w:rPr>
        <w:t>violin : concert</w:t>
      </w:r>
    </w:p>
    <w:p w:rsidR="00BC2AD1" w:rsidRDefault="001C3856" w:rsidP="00BC2AD1">
      <w:pPr>
        <w:spacing w:after="0" w:line="240" w:lineRule="auto"/>
        <w:rPr>
          <w:rFonts w:cstheme="minorHAnsi"/>
        </w:rPr>
      </w:pPr>
      <w:r>
        <w:rPr>
          <w:rFonts w:cstheme="minorHAnsi"/>
        </w:rPr>
        <w:t xml:space="preserve">c. </w:t>
      </w:r>
      <w:r w:rsidR="009B1C6E">
        <w:rPr>
          <w:rFonts w:cstheme="minorHAnsi"/>
        </w:rPr>
        <w:t>tuxedo : prom</w:t>
      </w:r>
      <w:r w:rsidR="009B1C6E">
        <w:rPr>
          <w:rFonts w:cstheme="minorHAnsi"/>
        </w:rPr>
        <w:tab/>
      </w:r>
      <w:r w:rsidR="00594BD9">
        <w:rPr>
          <w:rFonts w:cstheme="minorHAnsi"/>
        </w:rPr>
        <w:tab/>
      </w:r>
      <w:r>
        <w:rPr>
          <w:rFonts w:cstheme="minorHAnsi"/>
        </w:rPr>
        <w:t xml:space="preserve">d. </w:t>
      </w:r>
      <w:r w:rsidR="00BC2AD1" w:rsidRPr="00BC2AD1">
        <w:rPr>
          <w:rFonts w:cstheme="minorHAnsi"/>
        </w:rPr>
        <w:t>taxi : limousine</w:t>
      </w:r>
    </w:p>
    <w:p w:rsidR="00641632" w:rsidRDefault="00641632" w:rsidP="00BC2AD1">
      <w:pPr>
        <w:spacing w:after="0" w:line="240" w:lineRule="auto"/>
        <w:rPr>
          <w:rFonts w:cstheme="minorHAnsi"/>
        </w:rPr>
      </w:pPr>
    </w:p>
    <w:p w:rsidR="00641632" w:rsidRPr="00BC2AD1" w:rsidRDefault="00641632" w:rsidP="00BC2AD1">
      <w:pPr>
        <w:spacing w:after="0" w:line="240" w:lineRule="auto"/>
        <w:rPr>
          <w:rFonts w:cstheme="minorHAnsi"/>
        </w:rPr>
      </w:pPr>
      <w:r w:rsidRPr="00641632">
        <w:rPr>
          <w:rFonts w:cstheme="minorHAnsi"/>
          <w:b/>
        </w:rPr>
        <w:t>Answer</w:t>
      </w:r>
      <w:r>
        <w:rPr>
          <w:rFonts w:cstheme="minorHAnsi"/>
        </w:rPr>
        <w:t>: C</w:t>
      </w:r>
    </w:p>
    <w:p w:rsidR="000C5DFD" w:rsidRDefault="000C5DFD" w:rsidP="00BC2AD1">
      <w:pPr>
        <w:spacing w:after="0" w:line="240" w:lineRule="auto"/>
        <w:rPr>
          <w:rFonts w:cstheme="minorHAnsi"/>
        </w:rPr>
      </w:pPr>
    </w:p>
    <w:p w:rsidR="00BC2AD1" w:rsidRPr="000C5DFD" w:rsidRDefault="000C5DFD" w:rsidP="00BC2AD1">
      <w:pPr>
        <w:spacing w:after="0" w:line="240" w:lineRule="auto"/>
        <w:rPr>
          <w:rFonts w:cstheme="minorHAnsi"/>
          <w:b/>
        </w:rPr>
      </w:pPr>
      <w:r>
        <w:rPr>
          <w:rFonts w:cstheme="minorHAnsi"/>
          <w:b/>
        </w:rPr>
        <w:t>Explanation</w:t>
      </w:r>
      <w:r w:rsidR="00BC2AD1" w:rsidRPr="000C5DFD">
        <w:rPr>
          <w:rFonts w:cstheme="minorHAnsi"/>
          <w:b/>
        </w:rPr>
        <w:t xml:space="preserve">: </w:t>
      </w:r>
    </w:p>
    <w:p w:rsidR="00BC2AD1" w:rsidRDefault="00BC2AD1" w:rsidP="00BC2AD1">
      <w:pPr>
        <w:spacing w:after="0" w:line="240" w:lineRule="auto"/>
        <w:rPr>
          <w:rFonts w:cstheme="minorHAnsi"/>
        </w:rPr>
      </w:pPr>
      <w:r w:rsidRPr="00BC2AD1">
        <w:rPr>
          <w:rFonts w:cstheme="minorHAnsi"/>
        </w:rPr>
        <w:t xml:space="preserve"> One meaning of domino is a mask or a masked costume worn to a masquerade.</w:t>
      </w:r>
      <w:r w:rsidR="009B1C6E">
        <w:rPr>
          <w:rFonts w:cstheme="minorHAnsi"/>
        </w:rPr>
        <w:t xml:space="preserve"> </w:t>
      </w:r>
      <w:r w:rsidRPr="00BC2AD1">
        <w:rPr>
          <w:rFonts w:cstheme="minorHAnsi"/>
        </w:rPr>
        <w:t>The tuxedo is the proper prom costume</w:t>
      </w:r>
      <w:r w:rsidR="000C5DFD">
        <w:rPr>
          <w:rFonts w:cstheme="minorHAnsi"/>
        </w:rPr>
        <w:t>.</w:t>
      </w:r>
    </w:p>
    <w:p w:rsidR="000C5DFD" w:rsidRDefault="000C5DFD" w:rsidP="00BC2AD1">
      <w:pPr>
        <w:spacing w:after="0" w:line="240" w:lineRule="auto"/>
        <w:rPr>
          <w:rFonts w:cstheme="minorHAnsi"/>
        </w:rPr>
      </w:pPr>
    </w:p>
    <w:p w:rsidR="009B1C6E" w:rsidRDefault="009B1C6E" w:rsidP="00BC2AD1">
      <w:pPr>
        <w:spacing w:after="0" w:line="240" w:lineRule="auto"/>
        <w:rPr>
          <w:rFonts w:cstheme="minorHAnsi"/>
          <w:b/>
        </w:rPr>
      </w:pPr>
      <w:r>
        <w:rPr>
          <w:rFonts w:cstheme="minorHAnsi"/>
          <w:b/>
        </w:rPr>
        <w:t>Question</w:t>
      </w:r>
      <w:r w:rsidR="00137C80">
        <w:rPr>
          <w:rFonts w:cstheme="minorHAnsi"/>
          <w:b/>
        </w:rPr>
        <w:t xml:space="preserve"> </w:t>
      </w:r>
      <w:r>
        <w:rPr>
          <w:rFonts w:cstheme="minorHAnsi"/>
          <w:b/>
        </w:rPr>
        <w:t>9</w:t>
      </w:r>
    </w:p>
    <w:p w:rsidR="009B1C6E" w:rsidRPr="009B1C6E" w:rsidRDefault="009B1C6E" w:rsidP="00BC2AD1">
      <w:pPr>
        <w:spacing w:after="0" w:line="240" w:lineRule="auto"/>
        <w:rPr>
          <w:rFonts w:cstheme="minorHAnsi"/>
        </w:rPr>
      </w:pPr>
      <w:r w:rsidRPr="009B1C6E">
        <w:rPr>
          <w:rFonts w:cstheme="minorHAnsi"/>
        </w:rPr>
        <w:t>Choose the most appropriate sentence which can r</w:t>
      </w:r>
      <w:r>
        <w:rPr>
          <w:rFonts w:cstheme="minorHAnsi"/>
        </w:rPr>
        <w:t>eplace the ‘Underlined’ phrase</w:t>
      </w:r>
      <w:r w:rsidRPr="009B1C6E">
        <w:rPr>
          <w:rFonts w:cstheme="minorHAnsi"/>
        </w:rPr>
        <w:t>.</w:t>
      </w:r>
    </w:p>
    <w:p w:rsidR="00BC2AD1" w:rsidRPr="00BC2AD1" w:rsidRDefault="00BC2AD1" w:rsidP="00BC2AD1">
      <w:pPr>
        <w:spacing w:after="0" w:line="240" w:lineRule="auto"/>
        <w:rPr>
          <w:rFonts w:cstheme="minorHAnsi"/>
        </w:rPr>
      </w:pPr>
      <w:r w:rsidRPr="00BC2AD1">
        <w:rPr>
          <w:rFonts w:cstheme="minorHAnsi"/>
        </w:rPr>
        <w:t>9.</w:t>
      </w:r>
      <w:r w:rsidRPr="00BC2AD1">
        <w:rPr>
          <w:rFonts w:cstheme="minorHAnsi"/>
        </w:rPr>
        <w:tab/>
        <w:t xml:space="preserve">Traffic was really slow on the freeway this morning because of a </w:t>
      </w:r>
      <w:r w:rsidRPr="009B1C6E">
        <w:rPr>
          <w:rFonts w:cstheme="minorHAnsi"/>
          <w:u w:val="single"/>
        </w:rPr>
        <w:t>fender-bender</w:t>
      </w:r>
      <w:r w:rsidRPr="00BC2AD1">
        <w:rPr>
          <w:rFonts w:cstheme="minorHAnsi"/>
        </w:rPr>
        <w:t xml:space="preserve"> in one of the westbound lanes.</w:t>
      </w:r>
    </w:p>
    <w:p w:rsidR="00BC2AD1" w:rsidRPr="00BC2AD1" w:rsidRDefault="009B1C6E" w:rsidP="00BC2AD1">
      <w:pPr>
        <w:spacing w:after="0" w:line="240" w:lineRule="auto"/>
        <w:rPr>
          <w:rFonts w:cstheme="minorHAnsi"/>
        </w:rPr>
      </w:pPr>
      <w:r>
        <w:rPr>
          <w:rFonts w:cstheme="minorHAnsi"/>
        </w:rPr>
        <w:t xml:space="preserve">a. </w:t>
      </w:r>
      <w:r w:rsidR="00BC2AD1" w:rsidRPr="00BC2AD1">
        <w:rPr>
          <w:rFonts w:cstheme="minorHAnsi"/>
        </w:rPr>
        <w:t>conges</w:t>
      </w:r>
      <w:r>
        <w:rPr>
          <w:rFonts w:cstheme="minorHAnsi"/>
        </w:rPr>
        <w:t>ted traffic</w:t>
      </w:r>
      <w:r>
        <w:rPr>
          <w:rFonts w:cstheme="minorHAnsi"/>
        </w:rPr>
        <w:tab/>
      </w:r>
      <w:r w:rsidR="00594BD9">
        <w:rPr>
          <w:rFonts w:cstheme="minorHAnsi"/>
        </w:rPr>
        <w:tab/>
      </w:r>
      <w:r>
        <w:rPr>
          <w:rFonts w:cstheme="minorHAnsi"/>
        </w:rPr>
        <w:t xml:space="preserve">b. </w:t>
      </w:r>
      <w:r w:rsidR="00BC2AD1" w:rsidRPr="00BC2AD1">
        <w:rPr>
          <w:rFonts w:cstheme="minorHAnsi"/>
        </w:rPr>
        <w:t>automobile accident</w:t>
      </w:r>
    </w:p>
    <w:p w:rsidR="00BC2AD1" w:rsidRDefault="009B1C6E" w:rsidP="00BC2AD1">
      <w:pPr>
        <w:spacing w:after="0" w:line="240" w:lineRule="auto"/>
        <w:rPr>
          <w:rFonts w:cstheme="minorHAnsi"/>
        </w:rPr>
      </w:pPr>
      <w:r>
        <w:rPr>
          <w:rFonts w:cstheme="minorHAnsi"/>
        </w:rPr>
        <w:t>c. police surveillance</w:t>
      </w:r>
      <w:r>
        <w:rPr>
          <w:rFonts w:cstheme="minorHAnsi"/>
        </w:rPr>
        <w:tab/>
      </w:r>
      <w:r w:rsidR="00594BD9">
        <w:rPr>
          <w:rFonts w:cstheme="minorHAnsi"/>
        </w:rPr>
        <w:tab/>
      </w:r>
      <w:r>
        <w:rPr>
          <w:rFonts w:cstheme="minorHAnsi"/>
        </w:rPr>
        <w:t xml:space="preserve">d. </w:t>
      </w:r>
      <w:r w:rsidR="00BC2AD1" w:rsidRPr="00BC2AD1">
        <w:rPr>
          <w:rFonts w:cstheme="minorHAnsi"/>
        </w:rPr>
        <w:t>divider damage</w:t>
      </w:r>
    </w:p>
    <w:p w:rsidR="00641632" w:rsidRDefault="00641632" w:rsidP="00BC2AD1">
      <w:pPr>
        <w:spacing w:after="0" w:line="240" w:lineRule="auto"/>
        <w:rPr>
          <w:rFonts w:cstheme="minorHAnsi"/>
        </w:rPr>
      </w:pPr>
    </w:p>
    <w:p w:rsidR="00641632" w:rsidRPr="00BC2AD1" w:rsidRDefault="00641632" w:rsidP="00BC2AD1">
      <w:pPr>
        <w:spacing w:after="0" w:line="240" w:lineRule="auto"/>
        <w:rPr>
          <w:rFonts w:cstheme="minorHAnsi"/>
        </w:rPr>
      </w:pPr>
      <w:r w:rsidRPr="00641632">
        <w:rPr>
          <w:rFonts w:cstheme="minorHAnsi"/>
          <w:b/>
        </w:rPr>
        <w:t>Answer</w:t>
      </w:r>
      <w:r>
        <w:rPr>
          <w:rFonts w:cstheme="minorHAnsi"/>
        </w:rPr>
        <w:t>: B</w:t>
      </w:r>
    </w:p>
    <w:p w:rsidR="000C5DFD" w:rsidRDefault="000C5DFD" w:rsidP="00BC2AD1">
      <w:pPr>
        <w:spacing w:after="0" w:line="240" w:lineRule="auto"/>
        <w:rPr>
          <w:rFonts w:cstheme="minorHAnsi"/>
        </w:rPr>
      </w:pPr>
    </w:p>
    <w:p w:rsidR="00BC2AD1" w:rsidRPr="000C5DFD" w:rsidRDefault="000C5DFD" w:rsidP="00BC2AD1">
      <w:pPr>
        <w:spacing w:after="0" w:line="240" w:lineRule="auto"/>
        <w:rPr>
          <w:rFonts w:cstheme="minorHAnsi"/>
          <w:b/>
        </w:rPr>
      </w:pPr>
      <w:r>
        <w:rPr>
          <w:rFonts w:cstheme="minorHAnsi"/>
          <w:b/>
        </w:rPr>
        <w:t>Explanation</w:t>
      </w:r>
      <w:r w:rsidR="00BC2AD1" w:rsidRPr="000C5DFD">
        <w:rPr>
          <w:rFonts w:cstheme="minorHAnsi"/>
          <w:b/>
        </w:rPr>
        <w:t xml:space="preserve">: </w:t>
      </w:r>
    </w:p>
    <w:p w:rsidR="00BC2AD1" w:rsidRPr="00BC2AD1" w:rsidRDefault="00BC2AD1" w:rsidP="00BC2AD1">
      <w:pPr>
        <w:spacing w:after="0" w:line="240" w:lineRule="auto"/>
        <w:rPr>
          <w:rFonts w:cstheme="minorHAnsi"/>
        </w:rPr>
      </w:pPr>
      <w:r w:rsidRPr="00BC2AD1">
        <w:rPr>
          <w:rFonts w:cstheme="minorHAnsi"/>
        </w:rPr>
        <w:t xml:space="preserve"> The phrase ’fender-bender’ refers to an automobile accident. </w:t>
      </w:r>
    </w:p>
    <w:p w:rsidR="00BC2AD1" w:rsidRPr="00BC2AD1" w:rsidRDefault="00BC2AD1" w:rsidP="00BC2AD1">
      <w:pPr>
        <w:spacing w:after="0" w:line="240" w:lineRule="auto"/>
        <w:rPr>
          <w:rFonts w:cstheme="minorHAnsi"/>
        </w:rPr>
      </w:pPr>
    </w:p>
    <w:p w:rsidR="00BC2AD1" w:rsidRPr="003E6801" w:rsidRDefault="00137C80" w:rsidP="00BC2AD1">
      <w:pPr>
        <w:spacing w:after="0" w:line="240" w:lineRule="auto"/>
        <w:rPr>
          <w:rFonts w:cstheme="minorHAnsi"/>
          <w:b/>
        </w:rPr>
      </w:pPr>
      <w:r>
        <w:rPr>
          <w:rFonts w:cstheme="minorHAnsi"/>
          <w:b/>
        </w:rPr>
        <w:t xml:space="preserve">Question 10 </w:t>
      </w:r>
    </w:p>
    <w:p w:rsidR="00BC2AD1" w:rsidRPr="00BC2AD1" w:rsidRDefault="00BC2AD1" w:rsidP="00BC2AD1">
      <w:pPr>
        <w:spacing w:after="0" w:line="240" w:lineRule="auto"/>
        <w:rPr>
          <w:rFonts w:cstheme="minorHAnsi"/>
        </w:rPr>
      </w:pPr>
      <w:r w:rsidRPr="00BC2AD1">
        <w:rPr>
          <w:rFonts w:cstheme="minorHAnsi"/>
        </w:rPr>
        <w:t>Directions for questions: Choose the most logical fit for each blank.</w:t>
      </w:r>
    </w:p>
    <w:p w:rsidR="00BC2AD1" w:rsidRPr="00BC2AD1" w:rsidRDefault="009201E3" w:rsidP="00BC2AD1">
      <w:pPr>
        <w:spacing w:after="0" w:line="240" w:lineRule="auto"/>
        <w:rPr>
          <w:rFonts w:cstheme="minorHAnsi"/>
        </w:rPr>
      </w:pPr>
      <w:r>
        <w:rPr>
          <w:rFonts w:cstheme="minorHAnsi"/>
        </w:rPr>
        <w:t xml:space="preserve">10. </w:t>
      </w:r>
      <w:r w:rsidR="00BC2AD1" w:rsidRPr="00BC2AD1">
        <w:rPr>
          <w:rFonts w:cstheme="minorHAnsi"/>
        </w:rPr>
        <w:t>Kalyan found it hard to ______ himself from the problem he had created by producing fake documents.</w:t>
      </w:r>
    </w:p>
    <w:p w:rsidR="00BC2AD1" w:rsidRDefault="009201E3" w:rsidP="00BC2AD1">
      <w:pPr>
        <w:spacing w:after="0" w:line="240" w:lineRule="auto"/>
        <w:rPr>
          <w:rFonts w:cstheme="minorHAnsi"/>
        </w:rPr>
      </w:pPr>
      <w:r>
        <w:rPr>
          <w:rFonts w:cstheme="minorHAnsi"/>
        </w:rPr>
        <w:t xml:space="preserve">a. Extricate     b. Abstain     c. Alienate     d. </w:t>
      </w:r>
      <w:r w:rsidR="00BC2AD1" w:rsidRPr="00BC2AD1">
        <w:rPr>
          <w:rFonts w:cstheme="minorHAnsi"/>
        </w:rPr>
        <w:t>Estrange</w:t>
      </w:r>
    </w:p>
    <w:p w:rsidR="00641632" w:rsidRDefault="00641632" w:rsidP="00BC2AD1">
      <w:pPr>
        <w:spacing w:after="0" w:line="240" w:lineRule="auto"/>
        <w:rPr>
          <w:rFonts w:cstheme="minorHAnsi"/>
        </w:rPr>
      </w:pPr>
    </w:p>
    <w:p w:rsidR="00641632" w:rsidRPr="00BC2AD1" w:rsidRDefault="00641632" w:rsidP="00BC2AD1">
      <w:pPr>
        <w:spacing w:after="0" w:line="240" w:lineRule="auto"/>
        <w:rPr>
          <w:rFonts w:cstheme="minorHAnsi"/>
        </w:rPr>
      </w:pPr>
      <w:r w:rsidRPr="00641632">
        <w:rPr>
          <w:rFonts w:cstheme="minorHAnsi"/>
          <w:b/>
        </w:rPr>
        <w:t>Answer</w:t>
      </w:r>
      <w:r>
        <w:rPr>
          <w:rFonts w:cstheme="minorHAnsi"/>
        </w:rPr>
        <w:t>: A</w:t>
      </w:r>
    </w:p>
    <w:p w:rsidR="000C5DFD" w:rsidRDefault="000C5DFD" w:rsidP="00BC2AD1">
      <w:pPr>
        <w:spacing w:after="0" w:line="240" w:lineRule="auto"/>
        <w:rPr>
          <w:rFonts w:cstheme="minorHAnsi"/>
        </w:rPr>
      </w:pPr>
    </w:p>
    <w:p w:rsidR="00BC2AD1" w:rsidRPr="00BC2AD1" w:rsidRDefault="00BC2AD1" w:rsidP="00BC2AD1">
      <w:pPr>
        <w:spacing w:after="0" w:line="240" w:lineRule="auto"/>
        <w:rPr>
          <w:rFonts w:cstheme="minorHAnsi"/>
        </w:rPr>
      </w:pPr>
      <w:r w:rsidRPr="000C5DFD">
        <w:rPr>
          <w:rFonts w:cstheme="minorHAnsi"/>
          <w:b/>
        </w:rPr>
        <w:t>Explanation</w:t>
      </w:r>
      <w:r w:rsidR="000C5DFD">
        <w:rPr>
          <w:rFonts w:cstheme="minorHAnsi"/>
          <w:b/>
        </w:rPr>
        <w:t>:</w:t>
      </w:r>
      <w:r w:rsidRPr="00BC2AD1">
        <w:rPr>
          <w:rFonts w:cstheme="minorHAnsi"/>
        </w:rPr>
        <w:t xml:space="preserve"> </w:t>
      </w:r>
    </w:p>
    <w:p w:rsidR="00BC2AD1" w:rsidRPr="00BC2AD1" w:rsidRDefault="000C5DFD" w:rsidP="00BC2AD1">
      <w:pPr>
        <w:spacing w:after="0" w:line="240" w:lineRule="auto"/>
        <w:rPr>
          <w:rFonts w:cstheme="minorHAnsi"/>
        </w:rPr>
      </w:pPr>
      <w:r>
        <w:rPr>
          <w:rFonts w:cstheme="minorHAnsi"/>
        </w:rPr>
        <w:t xml:space="preserve"> </w:t>
      </w:r>
      <w:r w:rsidR="00BC2AD1" w:rsidRPr="00BC2AD1">
        <w:rPr>
          <w:rFonts w:cstheme="minorHAnsi"/>
        </w:rPr>
        <w:t>Option "Extricate":</w:t>
      </w:r>
    </w:p>
    <w:p w:rsidR="00BC2AD1" w:rsidRPr="00BC2AD1" w:rsidRDefault="00BC2AD1" w:rsidP="00BC2AD1">
      <w:pPr>
        <w:spacing w:after="0" w:line="240" w:lineRule="auto"/>
        <w:rPr>
          <w:rFonts w:cstheme="minorHAnsi"/>
        </w:rPr>
      </w:pPr>
      <w:r w:rsidRPr="00BC2AD1">
        <w:rPr>
          <w:rFonts w:cstheme="minorHAnsi"/>
        </w:rPr>
        <w:t>Rebuke – Criticise</w:t>
      </w:r>
    </w:p>
    <w:p w:rsidR="00BC2AD1" w:rsidRPr="00BC2AD1" w:rsidRDefault="00BC2AD1" w:rsidP="00BC2AD1">
      <w:pPr>
        <w:spacing w:after="0" w:line="240" w:lineRule="auto"/>
        <w:rPr>
          <w:rFonts w:cstheme="minorHAnsi"/>
        </w:rPr>
      </w:pPr>
      <w:r w:rsidRPr="00BC2AD1">
        <w:rPr>
          <w:rFonts w:cstheme="minorHAnsi"/>
        </w:rPr>
        <w:t>One would never ‘rebuke oneself from something’; one would always ‘rebuke oneself for something’</w:t>
      </w:r>
    </w:p>
    <w:p w:rsidR="00BC2AD1" w:rsidRPr="00BC2AD1" w:rsidRDefault="00BC2AD1" w:rsidP="00BC2AD1">
      <w:pPr>
        <w:spacing w:after="0" w:line="240" w:lineRule="auto"/>
        <w:rPr>
          <w:rFonts w:cstheme="minorHAnsi"/>
        </w:rPr>
      </w:pPr>
      <w:r w:rsidRPr="00BC2AD1">
        <w:rPr>
          <w:rFonts w:cstheme="minorHAnsi"/>
        </w:rPr>
        <w:t>Option "Abstain": One would never ‘engulf oneself from something’; ‘one would always engulf oneself in something’.</w:t>
      </w:r>
    </w:p>
    <w:p w:rsidR="00BC2AD1" w:rsidRPr="00BC2AD1" w:rsidRDefault="00BC2AD1" w:rsidP="00BC2AD1">
      <w:pPr>
        <w:spacing w:after="0" w:line="240" w:lineRule="auto"/>
        <w:rPr>
          <w:rFonts w:cstheme="minorHAnsi"/>
        </w:rPr>
      </w:pPr>
      <w:r w:rsidRPr="00BC2AD1">
        <w:rPr>
          <w:rFonts w:cstheme="minorHAnsi"/>
        </w:rPr>
        <w:t>Options "Alienate" vs. "Estrange":</w:t>
      </w:r>
    </w:p>
    <w:p w:rsidR="00BC2AD1" w:rsidRPr="00BC2AD1" w:rsidRDefault="00BC2AD1" w:rsidP="00BC2AD1">
      <w:pPr>
        <w:spacing w:after="0" w:line="240" w:lineRule="auto"/>
        <w:rPr>
          <w:rFonts w:cstheme="minorHAnsi"/>
        </w:rPr>
      </w:pPr>
      <w:r w:rsidRPr="00BC2AD1">
        <w:rPr>
          <w:rFonts w:cstheme="minorHAnsi"/>
        </w:rPr>
        <w:t>Oust – Expel</w:t>
      </w:r>
    </w:p>
    <w:p w:rsidR="00BC2AD1" w:rsidRPr="00BC2AD1" w:rsidRDefault="00BC2AD1" w:rsidP="00BC2AD1">
      <w:pPr>
        <w:spacing w:after="0" w:line="240" w:lineRule="auto"/>
        <w:rPr>
          <w:rFonts w:cstheme="minorHAnsi"/>
        </w:rPr>
      </w:pPr>
      <w:r w:rsidRPr="00BC2AD1">
        <w:rPr>
          <w:rFonts w:cstheme="minorHAnsi"/>
        </w:rPr>
        <w:t>Extricate – Remove</w:t>
      </w:r>
    </w:p>
    <w:p w:rsidR="00BC2AD1" w:rsidRPr="00BC2AD1" w:rsidRDefault="00BC2AD1" w:rsidP="00BC2AD1">
      <w:pPr>
        <w:spacing w:after="0" w:line="240" w:lineRule="auto"/>
        <w:rPr>
          <w:rFonts w:cstheme="minorHAnsi"/>
        </w:rPr>
      </w:pPr>
      <w:r w:rsidRPr="00BC2AD1">
        <w:rPr>
          <w:rFonts w:cstheme="minorHAnsi"/>
        </w:rPr>
        <w:t xml:space="preserve">When using ‘oust’, one would never use the expression ‘ousting himself’. </w:t>
      </w:r>
    </w:p>
    <w:p w:rsidR="00BC2AD1" w:rsidRPr="00BC2AD1" w:rsidRDefault="00BC2AD1" w:rsidP="00BC2AD1">
      <w:pPr>
        <w:spacing w:after="0" w:line="240" w:lineRule="auto"/>
        <w:rPr>
          <w:rFonts w:cstheme="minorHAnsi"/>
        </w:rPr>
      </w:pPr>
      <w:r w:rsidRPr="00BC2AD1">
        <w:rPr>
          <w:rFonts w:cstheme="minorHAnsi"/>
        </w:rPr>
        <w:t>E.g. sentence: Saddam Hussein was ousted from the post of Iraqi President.</w:t>
      </w:r>
    </w:p>
    <w:p w:rsidR="004E3E6F" w:rsidRPr="00BC2AD1" w:rsidRDefault="00BC2AD1" w:rsidP="00BC2AD1">
      <w:pPr>
        <w:spacing w:after="0" w:line="240" w:lineRule="auto"/>
        <w:rPr>
          <w:rFonts w:cstheme="minorHAnsi"/>
        </w:rPr>
      </w:pPr>
      <w:r w:rsidRPr="00BC2AD1">
        <w:rPr>
          <w:rFonts w:cstheme="minorHAnsi"/>
        </w:rPr>
        <w:t>Thus Option "Extricate" is the perfect fit.</w:t>
      </w:r>
    </w:p>
    <w:sectPr w:rsidR="004E3E6F" w:rsidRPr="00BC2AD1" w:rsidSect="00FA522B">
      <w:type w:val="continuous"/>
      <w:pgSz w:w="11906" w:h="16838" w:code="9"/>
      <w:pgMar w:top="851" w:right="851" w:bottom="851" w:left="851" w:header="709" w:footer="709" w:gutter="0"/>
      <w:cols w:num="2" w:sep="1" w:space="28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6FA6" w:rsidRDefault="00366FA6" w:rsidP="00812CC4">
      <w:pPr>
        <w:spacing w:after="0" w:line="240" w:lineRule="auto"/>
      </w:pPr>
      <w:r>
        <w:separator/>
      </w:r>
    </w:p>
  </w:endnote>
  <w:endnote w:type="continuationSeparator" w:id="1">
    <w:p w:rsidR="00366FA6" w:rsidRDefault="00366FA6" w:rsidP="00812C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CB4" w:rsidRDefault="001B6CB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22B" w:rsidRPr="00DC11B6" w:rsidRDefault="00FA522B" w:rsidP="00FA522B">
    <w:pPr>
      <w:pStyle w:val="Footer"/>
      <w:jc w:val="right"/>
      <w:rPr>
        <w:sz w:val="20"/>
        <w:szCs w:val="20"/>
      </w:rPr>
    </w:pPr>
    <w:r w:rsidRPr="00DC11B6">
      <w:rPr>
        <w:sz w:val="20"/>
        <w:szCs w:val="20"/>
      </w:rPr>
      <w:t>______________________________________________________________________________________________________</w:t>
    </w:r>
  </w:p>
  <w:p w:rsidR="00FA522B" w:rsidRDefault="00FA522B" w:rsidP="00FA522B">
    <w:pPr>
      <w:pStyle w:val="Footer"/>
      <w:tabs>
        <w:tab w:val="clear" w:pos="9026"/>
        <w:tab w:val="right" w:pos="10206"/>
      </w:tabs>
    </w:pPr>
    <w:r w:rsidRPr="00DC11B6">
      <w:rPr>
        <w:sz w:val="20"/>
        <w:szCs w:val="20"/>
      </w:rPr>
      <w:t xml:space="preserve">Focus Academy for Career Enhancement </w:t>
    </w:r>
    <w:r>
      <w:rPr>
        <w:sz w:val="20"/>
        <w:szCs w:val="20"/>
      </w:rPr>
      <w:tab/>
    </w:r>
    <w:r>
      <w:rPr>
        <w:sz w:val="20"/>
        <w:szCs w:val="20"/>
      </w:rPr>
      <w:tab/>
    </w:r>
    <w:sdt>
      <w:sdtPr>
        <w:rPr>
          <w:sz w:val="20"/>
          <w:szCs w:val="20"/>
        </w:rPr>
        <w:id w:val="825913"/>
        <w:docPartObj>
          <w:docPartGallery w:val="Page Numbers (Bottom of Page)"/>
          <w:docPartUnique/>
        </w:docPartObj>
      </w:sdtPr>
      <w:sdtEndPr>
        <w:rPr>
          <w:sz w:val="22"/>
          <w:szCs w:val="22"/>
        </w:rPr>
      </w:sdtEndPr>
      <w:sdtContent>
        <w:sdt>
          <w:sdtPr>
            <w:rPr>
              <w:sz w:val="20"/>
              <w:szCs w:val="20"/>
            </w:rPr>
            <w:id w:val="825914"/>
            <w:docPartObj>
              <w:docPartGallery w:val="Page Numbers (Top of Page)"/>
              <w:docPartUnique/>
            </w:docPartObj>
          </w:sdtPr>
          <w:sdtEndPr>
            <w:rPr>
              <w:sz w:val="22"/>
              <w:szCs w:val="22"/>
            </w:rPr>
          </w:sdtEndPr>
          <w:sdtContent>
            <w:r w:rsidRPr="00FA522B">
              <w:rPr>
                <w:sz w:val="20"/>
                <w:szCs w:val="20"/>
              </w:rPr>
              <w:t xml:space="preserve">Page </w:t>
            </w:r>
            <w:r w:rsidR="00541281" w:rsidRPr="00FA522B">
              <w:rPr>
                <w:sz w:val="20"/>
                <w:szCs w:val="20"/>
              </w:rPr>
              <w:fldChar w:fldCharType="begin"/>
            </w:r>
            <w:r w:rsidRPr="00FA522B">
              <w:rPr>
                <w:sz w:val="20"/>
                <w:szCs w:val="20"/>
              </w:rPr>
              <w:instrText xml:space="preserve"> PAGE </w:instrText>
            </w:r>
            <w:r w:rsidR="00541281" w:rsidRPr="00FA522B">
              <w:rPr>
                <w:sz w:val="20"/>
                <w:szCs w:val="20"/>
              </w:rPr>
              <w:fldChar w:fldCharType="separate"/>
            </w:r>
            <w:r w:rsidR="00641632">
              <w:rPr>
                <w:noProof/>
                <w:sz w:val="20"/>
                <w:szCs w:val="20"/>
              </w:rPr>
              <w:t>2</w:t>
            </w:r>
            <w:r w:rsidR="00541281" w:rsidRPr="00FA522B">
              <w:rPr>
                <w:sz w:val="20"/>
                <w:szCs w:val="20"/>
              </w:rPr>
              <w:fldChar w:fldCharType="end"/>
            </w:r>
            <w:r w:rsidRPr="00FA522B">
              <w:rPr>
                <w:sz w:val="20"/>
                <w:szCs w:val="20"/>
              </w:rPr>
              <w:t xml:space="preserve"> of </w:t>
            </w:r>
            <w:r w:rsidR="00541281" w:rsidRPr="00FA522B">
              <w:rPr>
                <w:sz w:val="20"/>
                <w:szCs w:val="20"/>
              </w:rPr>
              <w:fldChar w:fldCharType="begin"/>
            </w:r>
            <w:r w:rsidRPr="00FA522B">
              <w:rPr>
                <w:sz w:val="20"/>
                <w:szCs w:val="20"/>
              </w:rPr>
              <w:instrText xml:space="preserve"> NUMPAGES  </w:instrText>
            </w:r>
            <w:r w:rsidR="00541281" w:rsidRPr="00FA522B">
              <w:rPr>
                <w:sz w:val="20"/>
                <w:szCs w:val="20"/>
              </w:rPr>
              <w:fldChar w:fldCharType="separate"/>
            </w:r>
            <w:r w:rsidR="00641632">
              <w:rPr>
                <w:noProof/>
                <w:sz w:val="20"/>
                <w:szCs w:val="20"/>
              </w:rPr>
              <w:t>2</w:t>
            </w:r>
            <w:r w:rsidR="00541281" w:rsidRPr="00FA522B">
              <w:rPr>
                <w:sz w:val="20"/>
                <w:szCs w:val="20"/>
              </w:rPr>
              <w:fldChar w:fldCharType="end"/>
            </w:r>
          </w:sdtContent>
        </w:sdt>
      </w:sdtContent>
    </w:sdt>
  </w:p>
  <w:p w:rsidR="00507C2B" w:rsidRPr="00DC11B6" w:rsidRDefault="00507C2B" w:rsidP="008A1FFB">
    <w:pPr>
      <w:pStyle w:val="Footer"/>
      <w:jc w:val="right"/>
      <w:rPr>
        <w:sz w:val="20"/>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CB4" w:rsidRDefault="001B6C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6FA6" w:rsidRDefault="00366FA6" w:rsidP="00812CC4">
      <w:pPr>
        <w:spacing w:after="0" w:line="240" w:lineRule="auto"/>
      </w:pPr>
      <w:r>
        <w:separator/>
      </w:r>
    </w:p>
  </w:footnote>
  <w:footnote w:type="continuationSeparator" w:id="1">
    <w:p w:rsidR="00366FA6" w:rsidRDefault="00366FA6" w:rsidP="00812C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CB4" w:rsidRDefault="001B6CB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C2B" w:rsidRPr="00DC11B6" w:rsidRDefault="00507C2B">
    <w:pPr>
      <w:pStyle w:val="Header"/>
      <w:rPr>
        <w:b/>
        <w:sz w:val="20"/>
        <w:szCs w:val="20"/>
      </w:rPr>
    </w:pPr>
    <w:r w:rsidRPr="00DC11B6">
      <w:rPr>
        <w:b/>
        <w:sz w:val="20"/>
        <w:szCs w:val="20"/>
      </w:rPr>
      <w:t>FACE</w:t>
    </w:r>
    <w:r w:rsidRPr="00DC11B6">
      <w:rPr>
        <w:b/>
        <w:sz w:val="20"/>
        <w:szCs w:val="20"/>
      </w:rPr>
      <w:ptab w:relativeTo="margin" w:alignment="center" w:leader="none"/>
    </w:r>
    <w:r w:rsidRPr="00DC11B6">
      <w:rPr>
        <w:b/>
        <w:sz w:val="20"/>
        <w:szCs w:val="20"/>
      </w:rPr>
      <w:ptab w:relativeTo="margin" w:alignment="right" w:leader="none"/>
    </w:r>
    <w:r w:rsidR="001B6CB4">
      <w:rPr>
        <w:b/>
        <w:sz w:val="20"/>
        <w:szCs w:val="20"/>
      </w:rPr>
      <w:t>TCS Ninja - Verbal Ability_2</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CB4" w:rsidRDefault="001B6CB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30181"/>
    <w:multiLevelType w:val="hybridMultilevel"/>
    <w:tmpl w:val="A82AC9F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F7143C"/>
    <w:multiLevelType w:val="hybridMultilevel"/>
    <w:tmpl w:val="0B7850B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2F06C9C"/>
    <w:multiLevelType w:val="hybridMultilevel"/>
    <w:tmpl w:val="C64AA17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CF11CB"/>
    <w:multiLevelType w:val="hybridMultilevel"/>
    <w:tmpl w:val="9B48C6C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88876FA"/>
    <w:multiLevelType w:val="hybridMultilevel"/>
    <w:tmpl w:val="3CEEF4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DBC2369"/>
    <w:multiLevelType w:val="hybridMultilevel"/>
    <w:tmpl w:val="7A94EA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0A82149"/>
    <w:multiLevelType w:val="hybridMultilevel"/>
    <w:tmpl w:val="3CEEF4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5187FB3"/>
    <w:multiLevelType w:val="hybridMultilevel"/>
    <w:tmpl w:val="3CEEF4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7D610C5"/>
    <w:multiLevelType w:val="hybridMultilevel"/>
    <w:tmpl w:val="ED380A36"/>
    <w:lvl w:ilvl="0" w:tplc="7383390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86930E3"/>
    <w:multiLevelType w:val="hybridMultilevel"/>
    <w:tmpl w:val="7ECCC7A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951777C"/>
    <w:multiLevelType w:val="hybridMultilevel"/>
    <w:tmpl w:val="2FD45A9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A6C55F7"/>
    <w:multiLevelType w:val="hybridMultilevel"/>
    <w:tmpl w:val="44FE3C2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1CB1B3F"/>
    <w:multiLevelType w:val="hybridMultilevel"/>
    <w:tmpl w:val="0B8A0C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31C1764"/>
    <w:multiLevelType w:val="hybridMultilevel"/>
    <w:tmpl w:val="108ADDF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5770C02"/>
    <w:multiLevelType w:val="hybridMultilevel"/>
    <w:tmpl w:val="CE4E430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7593555"/>
    <w:multiLevelType w:val="hybridMultilevel"/>
    <w:tmpl w:val="379CEAB0"/>
    <w:lvl w:ilvl="0" w:tplc="971EF55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2A815A2C"/>
    <w:multiLevelType w:val="hybridMultilevel"/>
    <w:tmpl w:val="3CAC0FB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EAA5FD0"/>
    <w:multiLevelType w:val="hybridMultilevel"/>
    <w:tmpl w:val="FED25F1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18B70A8"/>
    <w:multiLevelType w:val="hybridMultilevel"/>
    <w:tmpl w:val="3606EB4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18F090E"/>
    <w:multiLevelType w:val="hybridMultilevel"/>
    <w:tmpl w:val="23FE22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1A1349D"/>
    <w:multiLevelType w:val="hybridMultilevel"/>
    <w:tmpl w:val="67520A2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33B1A47"/>
    <w:multiLevelType w:val="hybridMultilevel"/>
    <w:tmpl w:val="9A46129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57F17AC"/>
    <w:multiLevelType w:val="hybridMultilevel"/>
    <w:tmpl w:val="B75CCE6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6C26497"/>
    <w:multiLevelType w:val="hybridMultilevel"/>
    <w:tmpl w:val="83C222F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7D40BD3"/>
    <w:multiLevelType w:val="hybridMultilevel"/>
    <w:tmpl w:val="96E8B38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C787EDA"/>
    <w:multiLevelType w:val="hybridMultilevel"/>
    <w:tmpl w:val="723035E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DD41BF3"/>
    <w:multiLevelType w:val="hybridMultilevel"/>
    <w:tmpl w:val="F19E01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E213D87"/>
    <w:multiLevelType w:val="hybridMultilevel"/>
    <w:tmpl w:val="373A1B0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0CD3630"/>
    <w:multiLevelType w:val="hybridMultilevel"/>
    <w:tmpl w:val="F5F08F3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2311E1B"/>
    <w:multiLevelType w:val="hybridMultilevel"/>
    <w:tmpl w:val="6B74B67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349090F"/>
    <w:multiLevelType w:val="hybridMultilevel"/>
    <w:tmpl w:val="4642BF2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112EBC"/>
    <w:multiLevelType w:val="hybridMultilevel"/>
    <w:tmpl w:val="50D8D86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47764F3F"/>
    <w:multiLevelType w:val="hybridMultilevel"/>
    <w:tmpl w:val="E412397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48110727"/>
    <w:multiLevelType w:val="hybridMultilevel"/>
    <w:tmpl w:val="0CAED8E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4A4E5C90"/>
    <w:multiLevelType w:val="hybridMultilevel"/>
    <w:tmpl w:val="B23C502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4FAE1343"/>
    <w:multiLevelType w:val="hybridMultilevel"/>
    <w:tmpl w:val="4E4C1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7051B04"/>
    <w:multiLevelType w:val="hybridMultilevel"/>
    <w:tmpl w:val="1C4C15C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58644198"/>
    <w:multiLevelType w:val="hybridMultilevel"/>
    <w:tmpl w:val="80E4298A"/>
    <w:lvl w:ilvl="0" w:tplc="39C80F2C">
      <w:start w:val="1"/>
      <w:numFmt w:val="bullet"/>
      <w:lvlText w:val=""/>
      <w:lvlJc w:val="left"/>
      <w:pPr>
        <w:ind w:left="1134" w:hanging="425"/>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58A457E7"/>
    <w:multiLevelType w:val="hybridMultilevel"/>
    <w:tmpl w:val="E820D6C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597D56EB"/>
    <w:multiLevelType w:val="hybridMultilevel"/>
    <w:tmpl w:val="62BE9A4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5C6A262F"/>
    <w:multiLevelType w:val="hybridMultilevel"/>
    <w:tmpl w:val="13EEFBF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5DDE4F1D"/>
    <w:multiLevelType w:val="hybridMultilevel"/>
    <w:tmpl w:val="C3FAF72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050222A"/>
    <w:multiLevelType w:val="hybridMultilevel"/>
    <w:tmpl w:val="C0FE4F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nsid w:val="61670A13"/>
    <w:multiLevelType w:val="hybridMultilevel"/>
    <w:tmpl w:val="5EC413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1787AFB"/>
    <w:multiLevelType w:val="hybridMultilevel"/>
    <w:tmpl w:val="67DA6FE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61985C90"/>
    <w:multiLevelType w:val="hybridMultilevel"/>
    <w:tmpl w:val="97A891B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621046FD"/>
    <w:multiLevelType w:val="hybridMultilevel"/>
    <w:tmpl w:val="1194B08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625C1D0E"/>
    <w:multiLevelType w:val="hybridMultilevel"/>
    <w:tmpl w:val="A9E8C6D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66800A72"/>
    <w:multiLevelType w:val="hybridMultilevel"/>
    <w:tmpl w:val="CBA65B9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68FD7506"/>
    <w:multiLevelType w:val="hybridMultilevel"/>
    <w:tmpl w:val="6930B5E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6939013A"/>
    <w:multiLevelType w:val="hybridMultilevel"/>
    <w:tmpl w:val="98D46C5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6A517C60"/>
    <w:multiLevelType w:val="hybridMultilevel"/>
    <w:tmpl w:val="7640ED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6C234F60"/>
    <w:multiLevelType w:val="hybridMultilevel"/>
    <w:tmpl w:val="9B14EBA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6EA447B4"/>
    <w:multiLevelType w:val="hybridMultilevel"/>
    <w:tmpl w:val="F27C012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6EE06455"/>
    <w:multiLevelType w:val="hybridMultilevel"/>
    <w:tmpl w:val="BD866D3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6EFD3EC4"/>
    <w:multiLevelType w:val="hybridMultilevel"/>
    <w:tmpl w:val="4D2ACBD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7AFD2014"/>
    <w:multiLevelType w:val="hybridMultilevel"/>
    <w:tmpl w:val="BD64487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7B652149"/>
    <w:multiLevelType w:val="hybridMultilevel"/>
    <w:tmpl w:val="6EAC5DA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7BA81F16"/>
    <w:multiLevelType w:val="hybridMultilevel"/>
    <w:tmpl w:val="ADE4B0C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7"/>
  </w:num>
  <w:num w:numId="2">
    <w:abstractNumId w:val="42"/>
  </w:num>
  <w:num w:numId="3">
    <w:abstractNumId w:val="5"/>
  </w:num>
  <w:num w:numId="4">
    <w:abstractNumId w:val="57"/>
  </w:num>
  <w:num w:numId="5">
    <w:abstractNumId w:val="25"/>
  </w:num>
  <w:num w:numId="6">
    <w:abstractNumId w:val="34"/>
  </w:num>
  <w:num w:numId="7">
    <w:abstractNumId w:val="26"/>
  </w:num>
  <w:num w:numId="8">
    <w:abstractNumId w:val="1"/>
  </w:num>
  <w:num w:numId="9">
    <w:abstractNumId w:val="13"/>
  </w:num>
  <w:num w:numId="10">
    <w:abstractNumId w:val="20"/>
  </w:num>
  <w:num w:numId="11">
    <w:abstractNumId w:val="6"/>
  </w:num>
  <w:num w:numId="12">
    <w:abstractNumId w:val="18"/>
  </w:num>
  <w:num w:numId="13">
    <w:abstractNumId w:val="44"/>
  </w:num>
  <w:num w:numId="14">
    <w:abstractNumId w:val="47"/>
  </w:num>
  <w:num w:numId="15">
    <w:abstractNumId w:val="50"/>
  </w:num>
  <w:num w:numId="16">
    <w:abstractNumId w:val="29"/>
  </w:num>
  <w:num w:numId="17">
    <w:abstractNumId w:val="30"/>
  </w:num>
  <w:num w:numId="18">
    <w:abstractNumId w:val="32"/>
  </w:num>
  <w:num w:numId="19">
    <w:abstractNumId w:val="19"/>
  </w:num>
  <w:num w:numId="20">
    <w:abstractNumId w:val="54"/>
  </w:num>
  <w:num w:numId="21">
    <w:abstractNumId w:val="27"/>
  </w:num>
  <w:num w:numId="22">
    <w:abstractNumId w:val="36"/>
  </w:num>
  <w:num w:numId="23">
    <w:abstractNumId w:val="40"/>
  </w:num>
  <w:num w:numId="24">
    <w:abstractNumId w:val="17"/>
  </w:num>
  <w:num w:numId="25">
    <w:abstractNumId w:val="3"/>
  </w:num>
  <w:num w:numId="26">
    <w:abstractNumId w:val="38"/>
  </w:num>
  <w:num w:numId="27">
    <w:abstractNumId w:val="14"/>
  </w:num>
  <w:num w:numId="28">
    <w:abstractNumId w:val="12"/>
  </w:num>
  <w:num w:numId="29">
    <w:abstractNumId w:val="56"/>
  </w:num>
  <w:num w:numId="30">
    <w:abstractNumId w:val="0"/>
  </w:num>
  <w:num w:numId="31">
    <w:abstractNumId w:val="2"/>
  </w:num>
  <w:num w:numId="32">
    <w:abstractNumId w:val="49"/>
  </w:num>
  <w:num w:numId="33">
    <w:abstractNumId w:val="45"/>
  </w:num>
  <w:num w:numId="34">
    <w:abstractNumId w:val="53"/>
  </w:num>
  <w:num w:numId="35">
    <w:abstractNumId w:val="23"/>
  </w:num>
  <w:num w:numId="36">
    <w:abstractNumId w:val="9"/>
  </w:num>
  <w:num w:numId="37">
    <w:abstractNumId w:val="11"/>
  </w:num>
  <w:num w:numId="38">
    <w:abstractNumId w:val="55"/>
  </w:num>
  <w:num w:numId="39">
    <w:abstractNumId w:val="10"/>
  </w:num>
  <w:num w:numId="40">
    <w:abstractNumId w:val="52"/>
  </w:num>
  <w:num w:numId="41">
    <w:abstractNumId w:val="31"/>
  </w:num>
  <w:num w:numId="42">
    <w:abstractNumId w:val="22"/>
  </w:num>
  <w:num w:numId="43">
    <w:abstractNumId w:val="41"/>
  </w:num>
  <w:num w:numId="44">
    <w:abstractNumId w:val="51"/>
  </w:num>
  <w:num w:numId="45">
    <w:abstractNumId w:val="28"/>
  </w:num>
  <w:num w:numId="46">
    <w:abstractNumId w:val="16"/>
  </w:num>
  <w:num w:numId="47">
    <w:abstractNumId w:val="39"/>
  </w:num>
  <w:num w:numId="48">
    <w:abstractNumId w:val="46"/>
  </w:num>
  <w:num w:numId="49">
    <w:abstractNumId w:val="58"/>
  </w:num>
  <w:num w:numId="50">
    <w:abstractNumId w:val="21"/>
  </w:num>
  <w:num w:numId="51">
    <w:abstractNumId w:val="48"/>
  </w:num>
  <w:num w:numId="52">
    <w:abstractNumId w:val="43"/>
  </w:num>
  <w:num w:numId="53">
    <w:abstractNumId w:val="24"/>
  </w:num>
  <w:num w:numId="54">
    <w:abstractNumId w:val="4"/>
  </w:num>
  <w:num w:numId="55">
    <w:abstractNumId w:val="7"/>
  </w:num>
  <w:num w:numId="56">
    <w:abstractNumId w:val="15"/>
  </w:num>
  <w:num w:numId="57">
    <w:abstractNumId w:val="35"/>
  </w:num>
  <w:num w:numId="58">
    <w:abstractNumId w:val="33"/>
  </w:num>
  <w:num w:numId="59">
    <w:abstractNumId w:val="8"/>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drawingGridHorizontalSpacing w:val="110"/>
  <w:displayHorizontalDrawingGridEvery w:val="2"/>
  <w:characterSpacingControl w:val="doNotCompress"/>
  <w:hdrShapeDefaults>
    <o:shapedefaults v:ext="edit" spidmax="23554"/>
  </w:hdrShapeDefaults>
  <w:footnotePr>
    <w:footnote w:id="0"/>
    <w:footnote w:id="1"/>
  </w:footnotePr>
  <w:endnotePr>
    <w:endnote w:id="0"/>
    <w:endnote w:id="1"/>
  </w:endnotePr>
  <w:compat/>
  <w:rsids>
    <w:rsidRoot w:val="00812CC4"/>
    <w:rsid w:val="00004F7D"/>
    <w:rsid w:val="00033DA6"/>
    <w:rsid w:val="00034F7D"/>
    <w:rsid w:val="00087F08"/>
    <w:rsid w:val="000A378D"/>
    <w:rsid w:val="000C224D"/>
    <w:rsid w:val="000C5DFD"/>
    <w:rsid w:val="000C6F5C"/>
    <w:rsid w:val="000D05CF"/>
    <w:rsid w:val="000D6145"/>
    <w:rsid w:val="000D7826"/>
    <w:rsid w:val="000E0121"/>
    <w:rsid w:val="000F644F"/>
    <w:rsid w:val="0010121D"/>
    <w:rsid w:val="00103C11"/>
    <w:rsid w:val="00110B98"/>
    <w:rsid w:val="00137C80"/>
    <w:rsid w:val="0015441D"/>
    <w:rsid w:val="00154A77"/>
    <w:rsid w:val="00162184"/>
    <w:rsid w:val="00165587"/>
    <w:rsid w:val="0016683D"/>
    <w:rsid w:val="001845F2"/>
    <w:rsid w:val="001B26CB"/>
    <w:rsid w:val="001B3E2A"/>
    <w:rsid w:val="001B6CB4"/>
    <w:rsid w:val="001C3856"/>
    <w:rsid w:val="001D636C"/>
    <w:rsid w:val="00207326"/>
    <w:rsid w:val="00224A20"/>
    <w:rsid w:val="00257527"/>
    <w:rsid w:val="002926F8"/>
    <w:rsid w:val="002A2D3A"/>
    <w:rsid w:val="002B29FC"/>
    <w:rsid w:val="002B316E"/>
    <w:rsid w:val="002C41BC"/>
    <w:rsid w:val="002D4254"/>
    <w:rsid w:val="002E2606"/>
    <w:rsid w:val="002F3CAD"/>
    <w:rsid w:val="00302D43"/>
    <w:rsid w:val="00307B81"/>
    <w:rsid w:val="00311C04"/>
    <w:rsid w:val="00350276"/>
    <w:rsid w:val="00366FA6"/>
    <w:rsid w:val="003726C2"/>
    <w:rsid w:val="00376A2A"/>
    <w:rsid w:val="003A0ABF"/>
    <w:rsid w:val="003A3560"/>
    <w:rsid w:val="003D3DCB"/>
    <w:rsid w:val="003E6801"/>
    <w:rsid w:val="003F7BAE"/>
    <w:rsid w:val="00467CE5"/>
    <w:rsid w:val="004B228D"/>
    <w:rsid w:val="004D4346"/>
    <w:rsid w:val="004D76CC"/>
    <w:rsid w:val="004E3E6F"/>
    <w:rsid w:val="004F09CC"/>
    <w:rsid w:val="004F779D"/>
    <w:rsid w:val="00507C2B"/>
    <w:rsid w:val="00511D35"/>
    <w:rsid w:val="0051395B"/>
    <w:rsid w:val="00541281"/>
    <w:rsid w:val="00594BD9"/>
    <w:rsid w:val="00597DE1"/>
    <w:rsid w:val="005C228B"/>
    <w:rsid w:val="005C71D4"/>
    <w:rsid w:val="005E132B"/>
    <w:rsid w:val="005E1C27"/>
    <w:rsid w:val="005E421D"/>
    <w:rsid w:val="00641632"/>
    <w:rsid w:val="00642A22"/>
    <w:rsid w:val="00661709"/>
    <w:rsid w:val="0066542D"/>
    <w:rsid w:val="006C3E68"/>
    <w:rsid w:val="006C3EFE"/>
    <w:rsid w:val="006D4232"/>
    <w:rsid w:val="006F09BD"/>
    <w:rsid w:val="0070421E"/>
    <w:rsid w:val="00707730"/>
    <w:rsid w:val="007340C9"/>
    <w:rsid w:val="00740ABC"/>
    <w:rsid w:val="00797DAE"/>
    <w:rsid w:val="007C297D"/>
    <w:rsid w:val="007E0ECB"/>
    <w:rsid w:val="007F0930"/>
    <w:rsid w:val="00812CC4"/>
    <w:rsid w:val="00813829"/>
    <w:rsid w:val="008160D5"/>
    <w:rsid w:val="00855966"/>
    <w:rsid w:val="008758B3"/>
    <w:rsid w:val="0088615B"/>
    <w:rsid w:val="00886A19"/>
    <w:rsid w:val="008A1FFB"/>
    <w:rsid w:val="008A379D"/>
    <w:rsid w:val="008D5A30"/>
    <w:rsid w:val="009201E3"/>
    <w:rsid w:val="00955B62"/>
    <w:rsid w:val="009664BD"/>
    <w:rsid w:val="00966BF6"/>
    <w:rsid w:val="0098226F"/>
    <w:rsid w:val="00996C0F"/>
    <w:rsid w:val="009A4A4E"/>
    <w:rsid w:val="009A544E"/>
    <w:rsid w:val="009A631B"/>
    <w:rsid w:val="009B1C6E"/>
    <w:rsid w:val="009D7FEB"/>
    <w:rsid w:val="00A02DDB"/>
    <w:rsid w:val="00A14DB0"/>
    <w:rsid w:val="00A24AE7"/>
    <w:rsid w:val="00A75545"/>
    <w:rsid w:val="00AB06AB"/>
    <w:rsid w:val="00AC1D62"/>
    <w:rsid w:val="00AF4E55"/>
    <w:rsid w:val="00B10BC6"/>
    <w:rsid w:val="00B10D3E"/>
    <w:rsid w:val="00B166C5"/>
    <w:rsid w:val="00B30C9E"/>
    <w:rsid w:val="00B5402C"/>
    <w:rsid w:val="00B6498F"/>
    <w:rsid w:val="00B73D8A"/>
    <w:rsid w:val="00BA6CAA"/>
    <w:rsid w:val="00BB0A3F"/>
    <w:rsid w:val="00BC2AD1"/>
    <w:rsid w:val="00BD3406"/>
    <w:rsid w:val="00BE003B"/>
    <w:rsid w:val="00BE21D5"/>
    <w:rsid w:val="00BF6342"/>
    <w:rsid w:val="00C1408A"/>
    <w:rsid w:val="00C213A8"/>
    <w:rsid w:val="00C35383"/>
    <w:rsid w:val="00C36433"/>
    <w:rsid w:val="00C419B1"/>
    <w:rsid w:val="00C46600"/>
    <w:rsid w:val="00C63F21"/>
    <w:rsid w:val="00C66A40"/>
    <w:rsid w:val="00C7180F"/>
    <w:rsid w:val="00C94BE8"/>
    <w:rsid w:val="00CA7EC0"/>
    <w:rsid w:val="00CB0384"/>
    <w:rsid w:val="00CB1040"/>
    <w:rsid w:val="00CC478F"/>
    <w:rsid w:val="00CD1AF3"/>
    <w:rsid w:val="00CE38AA"/>
    <w:rsid w:val="00CE5348"/>
    <w:rsid w:val="00CF5DA6"/>
    <w:rsid w:val="00D0197F"/>
    <w:rsid w:val="00D86A5A"/>
    <w:rsid w:val="00DC11B6"/>
    <w:rsid w:val="00DC484D"/>
    <w:rsid w:val="00E00EDB"/>
    <w:rsid w:val="00E01445"/>
    <w:rsid w:val="00E0395C"/>
    <w:rsid w:val="00E14E18"/>
    <w:rsid w:val="00E25828"/>
    <w:rsid w:val="00E41A31"/>
    <w:rsid w:val="00E41FED"/>
    <w:rsid w:val="00E51446"/>
    <w:rsid w:val="00EA0114"/>
    <w:rsid w:val="00ED11D8"/>
    <w:rsid w:val="00EE21F0"/>
    <w:rsid w:val="00EF3CF6"/>
    <w:rsid w:val="00F05262"/>
    <w:rsid w:val="00F10867"/>
    <w:rsid w:val="00F4011B"/>
    <w:rsid w:val="00F56D78"/>
    <w:rsid w:val="00F94756"/>
    <w:rsid w:val="00FA522B"/>
    <w:rsid w:val="00FB05D0"/>
    <w:rsid w:val="00FB0BE2"/>
    <w:rsid w:val="00FC00EC"/>
    <w:rsid w:val="00FE3AFB"/>
    <w:rsid w:val="00FE57D5"/>
    <w:rsid w:val="00FF7A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C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2CC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12CC4"/>
    <w:pPr>
      <w:ind w:left="720"/>
      <w:contextualSpacing/>
    </w:pPr>
  </w:style>
  <w:style w:type="table" w:styleId="TableGrid">
    <w:name w:val="Table Grid"/>
    <w:basedOn w:val="TableNormal"/>
    <w:uiPriority w:val="99"/>
    <w:rsid w:val="00812C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12CC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12CC4"/>
  </w:style>
  <w:style w:type="paragraph" w:styleId="Footer">
    <w:name w:val="footer"/>
    <w:basedOn w:val="Normal"/>
    <w:link w:val="FooterChar"/>
    <w:uiPriority w:val="99"/>
    <w:unhideWhenUsed/>
    <w:rsid w:val="00812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CC4"/>
  </w:style>
  <w:style w:type="paragraph" w:styleId="BalloonText">
    <w:name w:val="Balloon Text"/>
    <w:basedOn w:val="Normal"/>
    <w:link w:val="BalloonTextChar"/>
    <w:uiPriority w:val="99"/>
    <w:semiHidden/>
    <w:unhideWhenUsed/>
    <w:rsid w:val="00812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CC4"/>
    <w:rPr>
      <w:rFonts w:ascii="Tahoma" w:hAnsi="Tahoma" w:cs="Tahoma"/>
      <w:sz w:val="16"/>
      <w:szCs w:val="16"/>
    </w:rPr>
  </w:style>
  <w:style w:type="paragraph" w:styleId="NoSpacing">
    <w:name w:val="No Spacing"/>
    <w:uiPriority w:val="1"/>
    <w:qFormat/>
    <w:rsid w:val="00F10867"/>
    <w:pPr>
      <w:spacing w:after="0" w:line="240" w:lineRule="auto"/>
    </w:pPr>
  </w:style>
  <w:style w:type="character" w:styleId="Hyperlink">
    <w:name w:val="Hyperlink"/>
    <w:basedOn w:val="DefaultParagraphFont"/>
    <w:uiPriority w:val="99"/>
    <w:unhideWhenUsed/>
    <w:rsid w:val="00886A19"/>
    <w:rPr>
      <w:color w:val="0000FF" w:themeColor="hyperlink"/>
      <w:u w:val="single"/>
    </w:rPr>
  </w:style>
  <w:style w:type="character" w:styleId="Emphasis">
    <w:name w:val="Emphasis"/>
    <w:basedOn w:val="DefaultParagraphFont"/>
    <w:uiPriority w:val="20"/>
    <w:qFormat/>
    <w:rsid w:val="009A4A4E"/>
    <w:rPr>
      <w:i/>
      <w:iCs/>
    </w:rPr>
  </w:style>
  <w:style w:type="character" w:customStyle="1" w:styleId="DefaultParagraphFontPHPDOCX">
    <w:name w:val="Default Paragraph Font PHPDOCX"/>
    <w:uiPriority w:val="1"/>
    <w:semiHidden/>
    <w:unhideWhenUsed/>
    <w:rsid w:val="004E3E6F"/>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rsid w:val="004E3E6F"/>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1250963636">
      <w:bodyDiv w:val="1"/>
      <w:marLeft w:val="0"/>
      <w:marRight w:val="0"/>
      <w:marTop w:val="0"/>
      <w:marBottom w:val="0"/>
      <w:divBdr>
        <w:top w:val="none" w:sz="0" w:space="0" w:color="auto"/>
        <w:left w:val="none" w:sz="0" w:space="0" w:color="auto"/>
        <w:bottom w:val="none" w:sz="0" w:space="0" w:color="auto"/>
        <w:right w:val="none" w:sz="0" w:space="0" w:color="auto"/>
      </w:divBdr>
      <w:divsChild>
        <w:div w:id="1832208731">
          <w:marLeft w:val="0"/>
          <w:marRight w:val="0"/>
          <w:marTop w:val="0"/>
          <w:marBottom w:val="0"/>
          <w:divBdr>
            <w:top w:val="none" w:sz="0" w:space="0" w:color="auto"/>
            <w:left w:val="none" w:sz="0" w:space="0" w:color="auto"/>
            <w:bottom w:val="none" w:sz="0" w:space="0" w:color="auto"/>
            <w:right w:val="none" w:sz="0" w:space="0" w:color="auto"/>
          </w:divBdr>
          <w:divsChild>
            <w:div w:id="51638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3731">
      <w:bodyDiv w:val="1"/>
      <w:marLeft w:val="0"/>
      <w:marRight w:val="0"/>
      <w:marTop w:val="0"/>
      <w:marBottom w:val="0"/>
      <w:divBdr>
        <w:top w:val="none" w:sz="0" w:space="0" w:color="auto"/>
        <w:left w:val="none" w:sz="0" w:space="0" w:color="auto"/>
        <w:bottom w:val="none" w:sz="0" w:space="0" w:color="auto"/>
        <w:right w:val="none" w:sz="0" w:space="0" w:color="auto"/>
      </w:divBdr>
      <w:divsChild>
        <w:div w:id="1023558650">
          <w:marLeft w:val="0"/>
          <w:marRight w:val="0"/>
          <w:marTop w:val="0"/>
          <w:marBottom w:val="0"/>
          <w:divBdr>
            <w:top w:val="none" w:sz="0" w:space="0" w:color="auto"/>
            <w:left w:val="none" w:sz="0" w:space="0" w:color="auto"/>
            <w:bottom w:val="none" w:sz="0" w:space="0" w:color="auto"/>
            <w:right w:val="none" w:sz="0" w:space="0" w:color="auto"/>
          </w:divBdr>
          <w:divsChild>
            <w:div w:id="94790216">
              <w:marLeft w:val="0"/>
              <w:marRight w:val="0"/>
              <w:marTop w:val="0"/>
              <w:marBottom w:val="0"/>
              <w:divBdr>
                <w:top w:val="none" w:sz="0" w:space="0" w:color="auto"/>
                <w:left w:val="none" w:sz="0" w:space="0" w:color="auto"/>
                <w:bottom w:val="none" w:sz="0" w:space="0" w:color="auto"/>
                <w:right w:val="none" w:sz="0" w:space="0" w:color="auto"/>
              </w:divBdr>
              <w:divsChild>
                <w:div w:id="972756402">
                  <w:marLeft w:val="0"/>
                  <w:marRight w:val="0"/>
                  <w:marTop w:val="0"/>
                  <w:marBottom w:val="0"/>
                  <w:divBdr>
                    <w:top w:val="none" w:sz="0" w:space="0" w:color="auto"/>
                    <w:left w:val="none" w:sz="0" w:space="0" w:color="auto"/>
                    <w:bottom w:val="none" w:sz="0" w:space="0" w:color="auto"/>
                    <w:right w:val="none" w:sz="0" w:space="0" w:color="auto"/>
                  </w:divBdr>
                  <w:divsChild>
                    <w:div w:id="126357977">
                      <w:marLeft w:val="0"/>
                      <w:marRight w:val="0"/>
                      <w:marTop w:val="0"/>
                      <w:marBottom w:val="0"/>
                      <w:divBdr>
                        <w:top w:val="none" w:sz="0" w:space="0" w:color="auto"/>
                        <w:left w:val="none" w:sz="0" w:space="0" w:color="auto"/>
                        <w:bottom w:val="none" w:sz="0" w:space="0" w:color="auto"/>
                        <w:right w:val="none" w:sz="0" w:space="0" w:color="auto"/>
                      </w:divBdr>
                    </w:div>
                    <w:div w:id="781534454">
                      <w:marLeft w:val="0"/>
                      <w:marRight w:val="0"/>
                      <w:marTop w:val="0"/>
                      <w:marBottom w:val="0"/>
                      <w:divBdr>
                        <w:top w:val="none" w:sz="0" w:space="0" w:color="auto"/>
                        <w:left w:val="none" w:sz="0" w:space="0" w:color="auto"/>
                        <w:bottom w:val="none" w:sz="0" w:space="0" w:color="auto"/>
                        <w:right w:val="none" w:sz="0" w:space="0" w:color="auto"/>
                      </w:divBdr>
                    </w:div>
                  </w:divsChild>
                </w:div>
                <w:div w:id="1825586581">
                  <w:marLeft w:val="0"/>
                  <w:marRight w:val="0"/>
                  <w:marTop w:val="0"/>
                  <w:marBottom w:val="0"/>
                  <w:divBdr>
                    <w:top w:val="none" w:sz="0" w:space="0" w:color="auto"/>
                    <w:left w:val="none" w:sz="0" w:space="0" w:color="auto"/>
                    <w:bottom w:val="none" w:sz="0" w:space="0" w:color="auto"/>
                    <w:right w:val="none" w:sz="0" w:space="0" w:color="auto"/>
                  </w:divBdr>
                  <w:divsChild>
                    <w:div w:id="374813203">
                      <w:marLeft w:val="0"/>
                      <w:marRight w:val="0"/>
                      <w:marTop w:val="0"/>
                      <w:marBottom w:val="0"/>
                      <w:divBdr>
                        <w:top w:val="none" w:sz="0" w:space="0" w:color="auto"/>
                        <w:left w:val="none" w:sz="0" w:space="0" w:color="auto"/>
                        <w:bottom w:val="none" w:sz="0" w:space="0" w:color="auto"/>
                        <w:right w:val="none" w:sz="0" w:space="0" w:color="auto"/>
                      </w:divBdr>
                      <w:divsChild>
                        <w:div w:id="1399088179">
                          <w:marLeft w:val="0"/>
                          <w:marRight w:val="0"/>
                          <w:marTop w:val="0"/>
                          <w:marBottom w:val="0"/>
                          <w:divBdr>
                            <w:top w:val="none" w:sz="0" w:space="0" w:color="auto"/>
                            <w:left w:val="none" w:sz="0" w:space="0" w:color="auto"/>
                            <w:bottom w:val="none" w:sz="0" w:space="0" w:color="auto"/>
                            <w:right w:val="none" w:sz="0" w:space="0" w:color="auto"/>
                          </w:divBdr>
                          <w:divsChild>
                            <w:div w:id="144260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6431">
              <w:marLeft w:val="0"/>
              <w:marRight w:val="0"/>
              <w:marTop w:val="0"/>
              <w:marBottom w:val="0"/>
              <w:divBdr>
                <w:top w:val="none" w:sz="0" w:space="0" w:color="auto"/>
                <w:left w:val="none" w:sz="0" w:space="0" w:color="auto"/>
                <w:bottom w:val="none" w:sz="0" w:space="0" w:color="auto"/>
                <w:right w:val="none" w:sz="0" w:space="0" w:color="auto"/>
              </w:divBdr>
              <w:divsChild>
                <w:div w:id="788546134">
                  <w:marLeft w:val="0"/>
                  <w:marRight w:val="0"/>
                  <w:marTop w:val="0"/>
                  <w:marBottom w:val="0"/>
                  <w:divBdr>
                    <w:top w:val="none" w:sz="0" w:space="0" w:color="auto"/>
                    <w:left w:val="none" w:sz="0" w:space="0" w:color="auto"/>
                    <w:bottom w:val="none" w:sz="0" w:space="0" w:color="auto"/>
                    <w:right w:val="none" w:sz="0" w:space="0" w:color="auto"/>
                  </w:divBdr>
                  <w:divsChild>
                    <w:div w:id="2132938535">
                      <w:marLeft w:val="0"/>
                      <w:marRight w:val="0"/>
                      <w:marTop w:val="0"/>
                      <w:marBottom w:val="0"/>
                      <w:divBdr>
                        <w:top w:val="none" w:sz="0" w:space="0" w:color="auto"/>
                        <w:left w:val="none" w:sz="0" w:space="0" w:color="auto"/>
                        <w:bottom w:val="none" w:sz="0" w:space="0" w:color="auto"/>
                        <w:right w:val="none" w:sz="0" w:space="0" w:color="auto"/>
                      </w:divBdr>
                    </w:div>
                    <w:div w:id="1620645854">
                      <w:marLeft w:val="0"/>
                      <w:marRight w:val="0"/>
                      <w:marTop w:val="0"/>
                      <w:marBottom w:val="0"/>
                      <w:divBdr>
                        <w:top w:val="none" w:sz="0" w:space="0" w:color="auto"/>
                        <w:left w:val="none" w:sz="0" w:space="0" w:color="auto"/>
                        <w:bottom w:val="none" w:sz="0" w:space="0" w:color="auto"/>
                        <w:right w:val="none" w:sz="0" w:space="0" w:color="auto"/>
                      </w:divBdr>
                    </w:div>
                  </w:divsChild>
                </w:div>
                <w:div w:id="1597982698">
                  <w:marLeft w:val="0"/>
                  <w:marRight w:val="0"/>
                  <w:marTop w:val="0"/>
                  <w:marBottom w:val="0"/>
                  <w:divBdr>
                    <w:top w:val="none" w:sz="0" w:space="0" w:color="auto"/>
                    <w:left w:val="none" w:sz="0" w:space="0" w:color="auto"/>
                    <w:bottom w:val="none" w:sz="0" w:space="0" w:color="auto"/>
                    <w:right w:val="none" w:sz="0" w:space="0" w:color="auto"/>
                  </w:divBdr>
                  <w:divsChild>
                    <w:div w:id="677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5428">
              <w:marLeft w:val="0"/>
              <w:marRight w:val="0"/>
              <w:marTop w:val="0"/>
              <w:marBottom w:val="0"/>
              <w:divBdr>
                <w:top w:val="none" w:sz="0" w:space="0" w:color="auto"/>
                <w:left w:val="none" w:sz="0" w:space="0" w:color="auto"/>
                <w:bottom w:val="none" w:sz="0" w:space="0" w:color="auto"/>
                <w:right w:val="none" w:sz="0" w:space="0" w:color="auto"/>
              </w:divBdr>
              <w:divsChild>
                <w:div w:id="688874437">
                  <w:marLeft w:val="0"/>
                  <w:marRight w:val="0"/>
                  <w:marTop w:val="0"/>
                  <w:marBottom w:val="0"/>
                  <w:divBdr>
                    <w:top w:val="none" w:sz="0" w:space="0" w:color="auto"/>
                    <w:left w:val="none" w:sz="0" w:space="0" w:color="auto"/>
                    <w:bottom w:val="none" w:sz="0" w:space="0" w:color="auto"/>
                    <w:right w:val="none" w:sz="0" w:space="0" w:color="auto"/>
                  </w:divBdr>
                  <w:divsChild>
                    <w:div w:id="773325500">
                      <w:marLeft w:val="0"/>
                      <w:marRight w:val="0"/>
                      <w:marTop w:val="0"/>
                      <w:marBottom w:val="0"/>
                      <w:divBdr>
                        <w:top w:val="none" w:sz="0" w:space="0" w:color="auto"/>
                        <w:left w:val="none" w:sz="0" w:space="0" w:color="auto"/>
                        <w:bottom w:val="none" w:sz="0" w:space="0" w:color="auto"/>
                        <w:right w:val="none" w:sz="0" w:space="0" w:color="auto"/>
                      </w:divBdr>
                    </w:div>
                    <w:div w:id="1633320603">
                      <w:marLeft w:val="0"/>
                      <w:marRight w:val="0"/>
                      <w:marTop w:val="0"/>
                      <w:marBottom w:val="0"/>
                      <w:divBdr>
                        <w:top w:val="none" w:sz="0" w:space="0" w:color="auto"/>
                        <w:left w:val="none" w:sz="0" w:space="0" w:color="auto"/>
                        <w:bottom w:val="none" w:sz="0" w:space="0" w:color="auto"/>
                        <w:right w:val="none" w:sz="0" w:space="0" w:color="auto"/>
                      </w:divBdr>
                    </w:div>
                  </w:divsChild>
                </w:div>
                <w:div w:id="1276795">
                  <w:marLeft w:val="0"/>
                  <w:marRight w:val="0"/>
                  <w:marTop w:val="0"/>
                  <w:marBottom w:val="0"/>
                  <w:divBdr>
                    <w:top w:val="none" w:sz="0" w:space="0" w:color="auto"/>
                    <w:left w:val="none" w:sz="0" w:space="0" w:color="auto"/>
                    <w:bottom w:val="none" w:sz="0" w:space="0" w:color="auto"/>
                    <w:right w:val="none" w:sz="0" w:space="0" w:color="auto"/>
                  </w:divBdr>
                  <w:divsChild>
                    <w:div w:id="847603259">
                      <w:marLeft w:val="0"/>
                      <w:marRight w:val="0"/>
                      <w:marTop w:val="0"/>
                      <w:marBottom w:val="0"/>
                      <w:divBdr>
                        <w:top w:val="none" w:sz="0" w:space="0" w:color="auto"/>
                        <w:left w:val="none" w:sz="0" w:space="0" w:color="auto"/>
                        <w:bottom w:val="none" w:sz="0" w:space="0" w:color="auto"/>
                        <w:right w:val="none" w:sz="0" w:space="0" w:color="auto"/>
                      </w:divBdr>
                      <w:divsChild>
                        <w:div w:id="583148572">
                          <w:marLeft w:val="0"/>
                          <w:marRight w:val="0"/>
                          <w:marTop w:val="0"/>
                          <w:marBottom w:val="0"/>
                          <w:divBdr>
                            <w:top w:val="none" w:sz="0" w:space="0" w:color="auto"/>
                            <w:left w:val="none" w:sz="0" w:space="0" w:color="auto"/>
                            <w:bottom w:val="none" w:sz="0" w:space="0" w:color="auto"/>
                            <w:right w:val="none" w:sz="0" w:space="0" w:color="auto"/>
                          </w:divBdr>
                        </w:div>
                        <w:div w:id="15753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9442">
              <w:marLeft w:val="0"/>
              <w:marRight w:val="0"/>
              <w:marTop w:val="0"/>
              <w:marBottom w:val="0"/>
              <w:divBdr>
                <w:top w:val="none" w:sz="0" w:space="0" w:color="auto"/>
                <w:left w:val="none" w:sz="0" w:space="0" w:color="auto"/>
                <w:bottom w:val="none" w:sz="0" w:space="0" w:color="auto"/>
                <w:right w:val="none" w:sz="0" w:space="0" w:color="auto"/>
              </w:divBdr>
              <w:divsChild>
                <w:div w:id="687947456">
                  <w:marLeft w:val="0"/>
                  <w:marRight w:val="0"/>
                  <w:marTop w:val="0"/>
                  <w:marBottom w:val="0"/>
                  <w:divBdr>
                    <w:top w:val="none" w:sz="0" w:space="0" w:color="auto"/>
                    <w:left w:val="none" w:sz="0" w:space="0" w:color="auto"/>
                    <w:bottom w:val="none" w:sz="0" w:space="0" w:color="auto"/>
                    <w:right w:val="none" w:sz="0" w:space="0" w:color="auto"/>
                  </w:divBdr>
                  <w:divsChild>
                    <w:div w:id="1016735281">
                      <w:marLeft w:val="0"/>
                      <w:marRight w:val="0"/>
                      <w:marTop w:val="0"/>
                      <w:marBottom w:val="0"/>
                      <w:divBdr>
                        <w:top w:val="none" w:sz="0" w:space="0" w:color="auto"/>
                        <w:left w:val="none" w:sz="0" w:space="0" w:color="auto"/>
                        <w:bottom w:val="none" w:sz="0" w:space="0" w:color="auto"/>
                        <w:right w:val="none" w:sz="0" w:space="0" w:color="auto"/>
                      </w:divBdr>
                    </w:div>
                    <w:div w:id="678849281">
                      <w:marLeft w:val="0"/>
                      <w:marRight w:val="0"/>
                      <w:marTop w:val="0"/>
                      <w:marBottom w:val="0"/>
                      <w:divBdr>
                        <w:top w:val="none" w:sz="0" w:space="0" w:color="auto"/>
                        <w:left w:val="none" w:sz="0" w:space="0" w:color="auto"/>
                        <w:bottom w:val="none" w:sz="0" w:space="0" w:color="auto"/>
                        <w:right w:val="none" w:sz="0" w:space="0" w:color="auto"/>
                      </w:divBdr>
                    </w:div>
                  </w:divsChild>
                </w:div>
                <w:div w:id="208692975">
                  <w:marLeft w:val="0"/>
                  <w:marRight w:val="0"/>
                  <w:marTop w:val="0"/>
                  <w:marBottom w:val="0"/>
                  <w:divBdr>
                    <w:top w:val="none" w:sz="0" w:space="0" w:color="auto"/>
                    <w:left w:val="none" w:sz="0" w:space="0" w:color="auto"/>
                    <w:bottom w:val="none" w:sz="0" w:space="0" w:color="auto"/>
                    <w:right w:val="none" w:sz="0" w:space="0" w:color="auto"/>
                  </w:divBdr>
                  <w:divsChild>
                    <w:div w:id="221336679">
                      <w:marLeft w:val="0"/>
                      <w:marRight w:val="0"/>
                      <w:marTop w:val="0"/>
                      <w:marBottom w:val="0"/>
                      <w:divBdr>
                        <w:top w:val="none" w:sz="0" w:space="0" w:color="auto"/>
                        <w:left w:val="none" w:sz="0" w:space="0" w:color="auto"/>
                        <w:bottom w:val="none" w:sz="0" w:space="0" w:color="auto"/>
                        <w:right w:val="none" w:sz="0" w:space="0" w:color="auto"/>
                      </w:divBdr>
                      <w:divsChild>
                        <w:div w:id="2000885482">
                          <w:marLeft w:val="0"/>
                          <w:marRight w:val="0"/>
                          <w:marTop w:val="0"/>
                          <w:marBottom w:val="0"/>
                          <w:divBdr>
                            <w:top w:val="none" w:sz="0" w:space="0" w:color="auto"/>
                            <w:left w:val="none" w:sz="0" w:space="0" w:color="auto"/>
                            <w:bottom w:val="none" w:sz="0" w:space="0" w:color="auto"/>
                            <w:right w:val="none" w:sz="0" w:space="0" w:color="auto"/>
                          </w:divBdr>
                        </w:div>
                        <w:div w:id="667364458">
                          <w:marLeft w:val="0"/>
                          <w:marRight w:val="0"/>
                          <w:marTop w:val="0"/>
                          <w:marBottom w:val="0"/>
                          <w:divBdr>
                            <w:top w:val="none" w:sz="0" w:space="0" w:color="auto"/>
                            <w:left w:val="none" w:sz="0" w:space="0" w:color="auto"/>
                            <w:bottom w:val="none" w:sz="0" w:space="0" w:color="auto"/>
                            <w:right w:val="none" w:sz="0" w:space="0" w:color="auto"/>
                          </w:divBdr>
                        </w:div>
                        <w:div w:id="16797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043808">
              <w:marLeft w:val="0"/>
              <w:marRight w:val="0"/>
              <w:marTop w:val="0"/>
              <w:marBottom w:val="0"/>
              <w:divBdr>
                <w:top w:val="none" w:sz="0" w:space="0" w:color="auto"/>
                <w:left w:val="none" w:sz="0" w:space="0" w:color="auto"/>
                <w:bottom w:val="none" w:sz="0" w:space="0" w:color="auto"/>
                <w:right w:val="none" w:sz="0" w:space="0" w:color="auto"/>
              </w:divBdr>
              <w:divsChild>
                <w:div w:id="1363433757">
                  <w:marLeft w:val="0"/>
                  <w:marRight w:val="0"/>
                  <w:marTop w:val="0"/>
                  <w:marBottom w:val="0"/>
                  <w:divBdr>
                    <w:top w:val="none" w:sz="0" w:space="0" w:color="auto"/>
                    <w:left w:val="none" w:sz="0" w:space="0" w:color="auto"/>
                    <w:bottom w:val="none" w:sz="0" w:space="0" w:color="auto"/>
                    <w:right w:val="none" w:sz="0" w:space="0" w:color="auto"/>
                  </w:divBdr>
                  <w:divsChild>
                    <w:div w:id="1859661993">
                      <w:marLeft w:val="0"/>
                      <w:marRight w:val="0"/>
                      <w:marTop w:val="0"/>
                      <w:marBottom w:val="0"/>
                      <w:divBdr>
                        <w:top w:val="none" w:sz="0" w:space="0" w:color="auto"/>
                        <w:left w:val="none" w:sz="0" w:space="0" w:color="auto"/>
                        <w:bottom w:val="none" w:sz="0" w:space="0" w:color="auto"/>
                        <w:right w:val="none" w:sz="0" w:space="0" w:color="auto"/>
                      </w:divBdr>
                    </w:div>
                    <w:div w:id="1793595929">
                      <w:marLeft w:val="0"/>
                      <w:marRight w:val="0"/>
                      <w:marTop w:val="0"/>
                      <w:marBottom w:val="0"/>
                      <w:divBdr>
                        <w:top w:val="none" w:sz="0" w:space="0" w:color="auto"/>
                        <w:left w:val="none" w:sz="0" w:space="0" w:color="auto"/>
                        <w:bottom w:val="none" w:sz="0" w:space="0" w:color="auto"/>
                        <w:right w:val="none" w:sz="0" w:space="0" w:color="auto"/>
                      </w:divBdr>
                    </w:div>
                  </w:divsChild>
                </w:div>
                <w:div w:id="1007516711">
                  <w:marLeft w:val="0"/>
                  <w:marRight w:val="0"/>
                  <w:marTop w:val="0"/>
                  <w:marBottom w:val="0"/>
                  <w:divBdr>
                    <w:top w:val="none" w:sz="0" w:space="0" w:color="auto"/>
                    <w:left w:val="none" w:sz="0" w:space="0" w:color="auto"/>
                    <w:bottom w:val="none" w:sz="0" w:space="0" w:color="auto"/>
                    <w:right w:val="none" w:sz="0" w:space="0" w:color="auto"/>
                  </w:divBdr>
                  <w:divsChild>
                    <w:div w:id="10241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4406">
              <w:marLeft w:val="0"/>
              <w:marRight w:val="0"/>
              <w:marTop w:val="0"/>
              <w:marBottom w:val="0"/>
              <w:divBdr>
                <w:top w:val="none" w:sz="0" w:space="0" w:color="auto"/>
                <w:left w:val="none" w:sz="0" w:space="0" w:color="auto"/>
                <w:bottom w:val="none" w:sz="0" w:space="0" w:color="auto"/>
                <w:right w:val="none" w:sz="0" w:space="0" w:color="auto"/>
              </w:divBdr>
              <w:divsChild>
                <w:div w:id="1477143314">
                  <w:marLeft w:val="0"/>
                  <w:marRight w:val="0"/>
                  <w:marTop w:val="0"/>
                  <w:marBottom w:val="0"/>
                  <w:divBdr>
                    <w:top w:val="none" w:sz="0" w:space="0" w:color="auto"/>
                    <w:left w:val="none" w:sz="0" w:space="0" w:color="auto"/>
                    <w:bottom w:val="none" w:sz="0" w:space="0" w:color="auto"/>
                    <w:right w:val="none" w:sz="0" w:space="0" w:color="auto"/>
                  </w:divBdr>
                  <w:divsChild>
                    <w:div w:id="386877935">
                      <w:marLeft w:val="0"/>
                      <w:marRight w:val="0"/>
                      <w:marTop w:val="0"/>
                      <w:marBottom w:val="0"/>
                      <w:divBdr>
                        <w:top w:val="none" w:sz="0" w:space="0" w:color="auto"/>
                        <w:left w:val="none" w:sz="0" w:space="0" w:color="auto"/>
                        <w:bottom w:val="none" w:sz="0" w:space="0" w:color="auto"/>
                        <w:right w:val="none" w:sz="0" w:space="0" w:color="auto"/>
                      </w:divBdr>
                    </w:div>
                    <w:div w:id="14156208">
                      <w:marLeft w:val="0"/>
                      <w:marRight w:val="0"/>
                      <w:marTop w:val="0"/>
                      <w:marBottom w:val="0"/>
                      <w:divBdr>
                        <w:top w:val="none" w:sz="0" w:space="0" w:color="auto"/>
                        <w:left w:val="none" w:sz="0" w:space="0" w:color="auto"/>
                        <w:bottom w:val="none" w:sz="0" w:space="0" w:color="auto"/>
                        <w:right w:val="none" w:sz="0" w:space="0" w:color="auto"/>
                      </w:divBdr>
                    </w:div>
                  </w:divsChild>
                </w:div>
                <w:div w:id="130295243">
                  <w:marLeft w:val="0"/>
                  <w:marRight w:val="0"/>
                  <w:marTop w:val="0"/>
                  <w:marBottom w:val="0"/>
                  <w:divBdr>
                    <w:top w:val="none" w:sz="0" w:space="0" w:color="auto"/>
                    <w:left w:val="none" w:sz="0" w:space="0" w:color="auto"/>
                    <w:bottom w:val="none" w:sz="0" w:space="0" w:color="auto"/>
                    <w:right w:val="none" w:sz="0" w:space="0" w:color="auto"/>
                  </w:divBdr>
                  <w:divsChild>
                    <w:div w:id="496846039">
                      <w:marLeft w:val="0"/>
                      <w:marRight w:val="0"/>
                      <w:marTop w:val="0"/>
                      <w:marBottom w:val="0"/>
                      <w:divBdr>
                        <w:top w:val="none" w:sz="0" w:space="0" w:color="auto"/>
                        <w:left w:val="none" w:sz="0" w:space="0" w:color="auto"/>
                        <w:bottom w:val="none" w:sz="0" w:space="0" w:color="auto"/>
                        <w:right w:val="none" w:sz="0" w:space="0" w:color="auto"/>
                      </w:divBdr>
                      <w:divsChild>
                        <w:div w:id="1145898499">
                          <w:marLeft w:val="0"/>
                          <w:marRight w:val="0"/>
                          <w:marTop w:val="0"/>
                          <w:marBottom w:val="0"/>
                          <w:divBdr>
                            <w:top w:val="none" w:sz="0" w:space="0" w:color="auto"/>
                            <w:left w:val="none" w:sz="0" w:space="0" w:color="auto"/>
                            <w:bottom w:val="none" w:sz="0" w:space="0" w:color="auto"/>
                            <w:right w:val="none" w:sz="0" w:space="0" w:color="auto"/>
                          </w:divBdr>
                        </w:div>
                        <w:div w:id="878667931">
                          <w:marLeft w:val="0"/>
                          <w:marRight w:val="0"/>
                          <w:marTop w:val="0"/>
                          <w:marBottom w:val="0"/>
                          <w:divBdr>
                            <w:top w:val="none" w:sz="0" w:space="0" w:color="auto"/>
                            <w:left w:val="none" w:sz="0" w:space="0" w:color="auto"/>
                            <w:bottom w:val="none" w:sz="0" w:space="0" w:color="auto"/>
                            <w:right w:val="none" w:sz="0" w:space="0" w:color="auto"/>
                          </w:divBdr>
                        </w:div>
                        <w:div w:id="9532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549381">
              <w:marLeft w:val="0"/>
              <w:marRight w:val="0"/>
              <w:marTop w:val="0"/>
              <w:marBottom w:val="0"/>
              <w:divBdr>
                <w:top w:val="none" w:sz="0" w:space="0" w:color="auto"/>
                <w:left w:val="none" w:sz="0" w:space="0" w:color="auto"/>
                <w:bottom w:val="none" w:sz="0" w:space="0" w:color="auto"/>
                <w:right w:val="none" w:sz="0" w:space="0" w:color="auto"/>
              </w:divBdr>
              <w:divsChild>
                <w:div w:id="1471048895">
                  <w:marLeft w:val="0"/>
                  <w:marRight w:val="0"/>
                  <w:marTop w:val="0"/>
                  <w:marBottom w:val="0"/>
                  <w:divBdr>
                    <w:top w:val="none" w:sz="0" w:space="0" w:color="auto"/>
                    <w:left w:val="none" w:sz="0" w:space="0" w:color="auto"/>
                    <w:bottom w:val="none" w:sz="0" w:space="0" w:color="auto"/>
                    <w:right w:val="none" w:sz="0" w:space="0" w:color="auto"/>
                  </w:divBdr>
                  <w:divsChild>
                    <w:div w:id="264309928">
                      <w:marLeft w:val="0"/>
                      <w:marRight w:val="0"/>
                      <w:marTop w:val="0"/>
                      <w:marBottom w:val="0"/>
                      <w:divBdr>
                        <w:top w:val="none" w:sz="0" w:space="0" w:color="auto"/>
                        <w:left w:val="none" w:sz="0" w:space="0" w:color="auto"/>
                        <w:bottom w:val="none" w:sz="0" w:space="0" w:color="auto"/>
                        <w:right w:val="none" w:sz="0" w:space="0" w:color="auto"/>
                      </w:divBdr>
                    </w:div>
                    <w:div w:id="429666616">
                      <w:marLeft w:val="0"/>
                      <w:marRight w:val="0"/>
                      <w:marTop w:val="0"/>
                      <w:marBottom w:val="0"/>
                      <w:divBdr>
                        <w:top w:val="none" w:sz="0" w:space="0" w:color="auto"/>
                        <w:left w:val="none" w:sz="0" w:space="0" w:color="auto"/>
                        <w:bottom w:val="none" w:sz="0" w:space="0" w:color="auto"/>
                        <w:right w:val="none" w:sz="0" w:space="0" w:color="auto"/>
                      </w:divBdr>
                    </w:div>
                  </w:divsChild>
                </w:div>
                <w:div w:id="1519612812">
                  <w:marLeft w:val="0"/>
                  <w:marRight w:val="0"/>
                  <w:marTop w:val="0"/>
                  <w:marBottom w:val="0"/>
                  <w:divBdr>
                    <w:top w:val="none" w:sz="0" w:space="0" w:color="auto"/>
                    <w:left w:val="none" w:sz="0" w:space="0" w:color="auto"/>
                    <w:bottom w:val="none" w:sz="0" w:space="0" w:color="auto"/>
                    <w:right w:val="none" w:sz="0" w:space="0" w:color="auto"/>
                  </w:divBdr>
                  <w:divsChild>
                    <w:div w:id="20615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6981">
              <w:marLeft w:val="0"/>
              <w:marRight w:val="0"/>
              <w:marTop w:val="0"/>
              <w:marBottom w:val="0"/>
              <w:divBdr>
                <w:top w:val="none" w:sz="0" w:space="0" w:color="auto"/>
                <w:left w:val="none" w:sz="0" w:space="0" w:color="auto"/>
                <w:bottom w:val="none" w:sz="0" w:space="0" w:color="auto"/>
                <w:right w:val="none" w:sz="0" w:space="0" w:color="auto"/>
              </w:divBdr>
              <w:divsChild>
                <w:div w:id="104732092">
                  <w:marLeft w:val="0"/>
                  <w:marRight w:val="0"/>
                  <w:marTop w:val="0"/>
                  <w:marBottom w:val="0"/>
                  <w:divBdr>
                    <w:top w:val="none" w:sz="0" w:space="0" w:color="auto"/>
                    <w:left w:val="none" w:sz="0" w:space="0" w:color="auto"/>
                    <w:bottom w:val="none" w:sz="0" w:space="0" w:color="auto"/>
                    <w:right w:val="none" w:sz="0" w:space="0" w:color="auto"/>
                  </w:divBdr>
                  <w:divsChild>
                    <w:div w:id="385108509">
                      <w:marLeft w:val="0"/>
                      <w:marRight w:val="0"/>
                      <w:marTop w:val="0"/>
                      <w:marBottom w:val="0"/>
                      <w:divBdr>
                        <w:top w:val="none" w:sz="0" w:space="0" w:color="auto"/>
                        <w:left w:val="none" w:sz="0" w:space="0" w:color="auto"/>
                        <w:bottom w:val="none" w:sz="0" w:space="0" w:color="auto"/>
                        <w:right w:val="none" w:sz="0" w:space="0" w:color="auto"/>
                      </w:divBdr>
                    </w:div>
                    <w:div w:id="1714770696">
                      <w:marLeft w:val="0"/>
                      <w:marRight w:val="0"/>
                      <w:marTop w:val="0"/>
                      <w:marBottom w:val="0"/>
                      <w:divBdr>
                        <w:top w:val="none" w:sz="0" w:space="0" w:color="auto"/>
                        <w:left w:val="none" w:sz="0" w:space="0" w:color="auto"/>
                        <w:bottom w:val="none" w:sz="0" w:space="0" w:color="auto"/>
                        <w:right w:val="none" w:sz="0" w:space="0" w:color="auto"/>
                      </w:divBdr>
                    </w:div>
                  </w:divsChild>
                </w:div>
                <w:div w:id="376517386">
                  <w:marLeft w:val="0"/>
                  <w:marRight w:val="0"/>
                  <w:marTop w:val="0"/>
                  <w:marBottom w:val="0"/>
                  <w:divBdr>
                    <w:top w:val="none" w:sz="0" w:space="0" w:color="auto"/>
                    <w:left w:val="none" w:sz="0" w:space="0" w:color="auto"/>
                    <w:bottom w:val="none" w:sz="0" w:space="0" w:color="auto"/>
                    <w:right w:val="none" w:sz="0" w:space="0" w:color="auto"/>
                  </w:divBdr>
                  <w:divsChild>
                    <w:div w:id="1677419701">
                      <w:marLeft w:val="0"/>
                      <w:marRight w:val="0"/>
                      <w:marTop w:val="0"/>
                      <w:marBottom w:val="0"/>
                      <w:divBdr>
                        <w:top w:val="none" w:sz="0" w:space="0" w:color="auto"/>
                        <w:left w:val="none" w:sz="0" w:space="0" w:color="auto"/>
                        <w:bottom w:val="none" w:sz="0" w:space="0" w:color="auto"/>
                        <w:right w:val="none" w:sz="0" w:space="0" w:color="auto"/>
                      </w:divBdr>
                      <w:divsChild>
                        <w:div w:id="1259218475">
                          <w:marLeft w:val="0"/>
                          <w:marRight w:val="0"/>
                          <w:marTop w:val="0"/>
                          <w:marBottom w:val="0"/>
                          <w:divBdr>
                            <w:top w:val="none" w:sz="0" w:space="0" w:color="auto"/>
                            <w:left w:val="none" w:sz="0" w:space="0" w:color="auto"/>
                            <w:bottom w:val="none" w:sz="0" w:space="0" w:color="auto"/>
                            <w:right w:val="none" w:sz="0" w:space="0" w:color="auto"/>
                          </w:divBdr>
                        </w:div>
                        <w:div w:id="1473795250">
                          <w:marLeft w:val="0"/>
                          <w:marRight w:val="0"/>
                          <w:marTop w:val="0"/>
                          <w:marBottom w:val="0"/>
                          <w:divBdr>
                            <w:top w:val="none" w:sz="0" w:space="0" w:color="auto"/>
                            <w:left w:val="none" w:sz="0" w:space="0" w:color="auto"/>
                            <w:bottom w:val="none" w:sz="0" w:space="0" w:color="auto"/>
                            <w:right w:val="none" w:sz="0" w:space="0" w:color="auto"/>
                          </w:divBdr>
                          <w:divsChild>
                            <w:div w:id="1235385851">
                              <w:marLeft w:val="0"/>
                              <w:marRight w:val="0"/>
                              <w:marTop w:val="0"/>
                              <w:marBottom w:val="0"/>
                              <w:divBdr>
                                <w:top w:val="none" w:sz="0" w:space="0" w:color="auto"/>
                                <w:left w:val="none" w:sz="0" w:space="0" w:color="auto"/>
                                <w:bottom w:val="none" w:sz="0" w:space="0" w:color="auto"/>
                                <w:right w:val="none" w:sz="0" w:space="0" w:color="auto"/>
                              </w:divBdr>
                            </w:div>
                            <w:div w:id="632292168">
                              <w:marLeft w:val="0"/>
                              <w:marRight w:val="0"/>
                              <w:marTop w:val="0"/>
                              <w:marBottom w:val="0"/>
                              <w:divBdr>
                                <w:top w:val="none" w:sz="0" w:space="0" w:color="auto"/>
                                <w:left w:val="none" w:sz="0" w:space="0" w:color="auto"/>
                                <w:bottom w:val="none" w:sz="0" w:space="0" w:color="auto"/>
                                <w:right w:val="none" w:sz="0" w:space="0" w:color="auto"/>
                              </w:divBdr>
                            </w:div>
                            <w:div w:id="1717316470">
                              <w:marLeft w:val="0"/>
                              <w:marRight w:val="0"/>
                              <w:marTop w:val="0"/>
                              <w:marBottom w:val="0"/>
                              <w:divBdr>
                                <w:top w:val="none" w:sz="0" w:space="0" w:color="auto"/>
                                <w:left w:val="none" w:sz="0" w:space="0" w:color="auto"/>
                                <w:bottom w:val="none" w:sz="0" w:space="0" w:color="auto"/>
                                <w:right w:val="none" w:sz="0" w:space="0" w:color="auto"/>
                              </w:divBdr>
                            </w:div>
                            <w:div w:id="1866793807">
                              <w:marLeft w:val="0"/>
                              <w:marRight w:val="0"/>
                              <w:marTop w:val="0"/>
                              <w:marBottom w:val="0"/>
                              <w:divBdr>
                                <w:top w:val="none" w:sz="0" w:space="0" w:color="auto"/>
                                <w:left w:val="none" w:sz="0" w:space="0" w:color="auto"/>
                                <w:bottom w:val="none" w:sz="0" w:space="0" w:color="auto"/>
                                <w:right w:val="none" w:sz="0" w:space="0" w:color="auto"/>
                              </w:divBdr>
                            </w:div>
                            <w:div w:id="1873616833">
                              <w:marLeft w:val="0"/>
                              <w:marRight w:val="0"/>
                              <w:marTop w:val="0"/>
                              <w:marBottom w:val="0"/>
                              <w:divBdr>
                                <w:top w:val="none" w:sz="0" w:space="0" w:color="auto"/>
                                <w:left w:val="none" w:sz="0" w:space="0" w:color="auto"/>
                                <w:bottom w:val="none" w:sz="0" w:space="0" w:color="auto"/>
                                <w:right w:val="none" w:sz="0" w:space="0" w:color="auto"/>
                              </w:divBdr>
                            </w:div>
                            <w:div w:id="1359356910">
                              <w:marLeft w:val="0"/>
                              <w:marRight w:val="0"/>
                              <w:marTop w:val="0"/>
                              <w:marBottom w:val="0"/>
                              <w:divBdr>
                                <w:top w:val="none" w:sz="0" w:space="0" w:color="auto"/>
                                <w:left w:val="none" w:sz="0" w:space="0" w:color="auto"/>
                                <w:bottom w:val="none" w:sz="0" w:space="0" w:color="auto"/>
                                <w:right w:val="none" w:sz="0" w:space="0" w:color="auto"/>
                              </w:divBdr>
                            </w:div>
                            <w:div w:id="5254545">
                              <w:marLeft w:val="0"/>
                              <w:marRight w:val="0"/>
                              <w:marTop w:val="0"/>
                              <w:marBottom w:val="0"/>
                              <w:divBdr>
                                <w:top w:val="none" w:sz="0" w:space="0" w:color="auto"/>
                                <w:left w:val="none" w:sz="0" w:space="0" w:color="auto"/>
                                <w:bottom w:val="none" w:sz="0" w:space="0" w:color="auto"/>
                                <w:right w:val="none" w:sz="0" w:space="0" w:color="auto"/>
                              </w:divBdr>
                            </w:div>
                            <w:div w:id="625743324">
                              <w:marLeft w:val="0"/>
                              <w:marRight w:val="0"/>
                              <w:marTop w:val="0"/>
                              <w:marBottom w:val="0"/>
                              <w:divBdr>
                                <w:top w:val="none" w:sz="0" w:space="0" w:color="auto"/>
                                <w:left w:val="none" w:sz="0" w:space="0" w:color="auto"/>
                                <w:bottom w:val="none" w:sz="0" w:space="0" w:color="auto"/>
                                <w:right w:val="none" w:sz="0" w:space="0" w:color="auto"/>
                              </w:divBdr>
                            </w:div>
                            <w:div w:id="713113978">
                              <w:marLeft w:val="0"/>
                              <w:marRight w:val="0"/>
                              <w:marTop w:val="0"/>
                              <w:marBottom w:val="0"/>
                              <w:divBdr>
                                <w:top w:val="none" w:sz="0" w:space="0" w:color="auto"/>
                                <w:left w:val="none" w:sz="0" w:space="0" w:color="auto"/>
                                <w:bottom w:val="none" w:sz="0" w:space="0" w:color="auto"/>
                                <w:right w:val="none" w:sz="0" w:space="0" w:color="auto"/>
                              </w:divBdr>
                            </w:div>
                            <w:div w:id="1976908566">
                              <w:marLeft w:val="0"/>
                              <w:marRight w:val="0"/>
                              <w:marTop w:val="0"/>
                              <w:marBottom w:val="0"/>
                              <w:divBdr>
                                <w:top w:val="none" w:sz="0" w:space="0" w:color="auto"/>
                                <w:left w:val="none" w:sz="0" w:space="0" w:color="auto"/>
                                <w:bottom w:val="none" w:sz="0" w:space="0" w:color="auto"/>
                                <w:right w:val="none" w:sz="0" w:space="0" w:color="auto"/>
                              </w:divBdr>
                            </w:div>
                            <w:div w:id="1298218131">
                              <w:marLeft w:val="0"/>
                              <w:marRight w:val="0"/>
                              <w:marTop w:val="0"/>
                              <w:marBottom w:val="0"/>
                              <w:divBdr>
                                <w:top w:val="none" w:sz="0" w:space="0" w:color="auto"/>
                                <w:left w:val="none" w:sz="0" w:space="0" w:color="auto"/>
                                <w:bottom w:val="none" w:sz="0" w:space="0" w:color="auto"/>
                                <w:right w:val="none" w:sz="0" w:space="0" w:color="auto"/>
                              </w:divBdr>
                            </w:div>
                            <w:div w:id="1829204651">
                              <w:marLeft w:val="0"/>
                              <w:marRight w:val="0"/>
                              <w:marTop w:val="0"/>
                              <w:marBottom w:val="0"/>
                              <w:divBdr>
                                <w:top w:val="none" w:sz="0" w:space="0" w:color="auto"/>
                                <w:left w:val="none" w:sz="0" w:space="0" w:color="auto"/>
                                <w:bottom w:val="none" w:sz="0" w:space="0" w:color="auto"/>
                                <w:right w:val="none" w:sz="0" w:space="0" w:color="auto"/>
                              </w:divBdr>
                            </w:div>
                            <w:div w:id="10086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image" Target="media/image1.jpeg"/><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C64EFA-66AC-483C-B1CE-B8B8E8A49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BA</cp:lastModifiedBy>
  <cp:revision>25</cp:revision>
  <dcterms:created xsi:type="dcterms:W3CDTF">2014-04-21T04:12:00Z</dcterms:created>
  <dcterms:modified xsi:type="dcterms:W3CDTF">2018-08-20T12:22:00Z</dcterms:modified>
</cp:coreProperties>
</file>