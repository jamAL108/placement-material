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bwmode="white" o:targetscreensize="1024,768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 xml:space="preserve">TCS Ninja - </w:t>
            </w:r>
            <w:r w:rsidR="005F6F1C">
              <w:rPr>
                <w:rStyle w:val="Emphasis"/>
                <w:b/>
                <w:i w:val="0"/>
                <w:sz w:val="16"/>
                <w:szCs w:val="16"/>
              </w:rPr>
              <w:t>Coding</w:t>
            </w:r>
            <w:r w:rsidR="00935AB5">
              <w:rPr>
                <w:rStyle w:val="Emphasis"/>
                <w:b/>
                <w:i w:val="0"/>
                <w:sz w:val="16"/>
                <w:szCs w:val="16"/>
              </w:rPr>
              <w:t>_4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</w:t>
            </w:r>
            <w:r w:rsidR="005F6F1C">
              <w:rPr>
                <w:rStyle w:val="Emphasis"/>
                <w:i w:val="0"/>
                <w:sz w:val="16"/>
                <w:szCs w:val="16"/>
              </w:rPr>
              <w:t>1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  <w:p w:rsidR="00BD3406" w:rsidRPr="00264C04" w:rsidRDefault="00BD3406" w:rsidP="005F6F1C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5F6F1C">
              <w:rPr>
                <w:rStyle w:val="Emphasis"/>
                <w:i w:val="0"/>
                <w:sz w:val="16"/>
                <w:szCs w:val="16"/>
              </w:rPr>
              <w:t>NA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4F1B09" w:rsidRDefault="004F1B09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4F1B09" w:rsidSect="00FA522B">
          <w:headerReference w:type="default" r:id="rId10"/>
          <w:footerReference w:type="default" r:id="rId11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BC2AD1" w:rsidRDefault="005F6F1C" w:rsidP="00BC2AD1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CODING</w:t>
      </w:r>
    </w:p>
    <w:p w:rsidR="004758CD" w:rsidRDefault="004758CD" w:rsidP="00BC2AD1">
      <w:pPr>
        <w:spacing w:after="0" w:line="240" w:lineRule="auto"/>
        <w:rPr>
          <w:rFonts w:cstheme="minorHAnsi"/>
          <w:b/>
        </w:rPr>
      </w:pPr>
    </w:p>
    <w:p w:rsidR="004F1B09" w:rsidRDefault="00A916C2" w:rsidP="00BC2AD1">
      <w:pPr>
        <w:spacing w:after="0" w:line="240" w:lineRule="auto"/>
        <w:rPr>
          <w:rFonts w:cstheme="minorHAnsi"/>
          <w:b/>
        </w:rPr>
      </w:pPr>
      <w:r w:rsidRPr="00A916C2">
        <w:rPr>
          <w:rFonts w:cstheme="minorHAnsi"/>
          <w:b/>
        </w:rPr>
        <w:t>Write a program to find the Factorial of the given number</w:t>
      </w:r>
    </w:p>
    <w:p w:rsidR="004758CD" w:rsidRDefault="004758CD" w:rsidP="004758CD">
      <w:pPr>
        <w:spacing w:after="0" w:line="240" w:lineRule="auto"/>
        <w:rPr>
          <w:rFonts w:cstheme="minorHAnsi"/>
        </w:rPr>
      </w:pP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>#include &lt;stdio.h&gt;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>int main()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>{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   long int fact=1;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int i,num;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//printf("\nPlease enter a number to find factorial : ");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scanf("%d",&amp;num);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if (num&lt;0)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{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 //printf("\nPlease enter a positive number to");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 return 1;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}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for(i=1;i&lt;=num;i++)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{</w:t>
      </w:r>
      <w:bookmarkStart w:id="0" w:name="_GoBack"/>
      <w:bookmarkEnd w:id="0"/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</w:t>
      </w:r>
      <w:r w:rsidRPr="004758CD">
        <w:rPr>
          <w:rFonts w:cstheme="minorHAnsi"/>
        </w:rPr>
        <w:tab/>
        <w:t>fact=fact*i;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}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printf("%ld\n",fact);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 xml:space="preserve"> return 0;</w:t>
      </w:r>
    </w:p>
    <w:p w:rsidR="004758CD" w:rsidRPr="004758CD" w:rsidRDefault="004758CD" w:rsidP="004758CD">
      <w:pPr>
        <w:spacing w:after="0" w:line="240" w:lineRule="auto"/>
        <w:rPr>
          <w:rFonts w:cstheme="minorHAnsi"/>
        </w:rPr>
      </w:pPr>
      <w:r w:rsidRPr="004758CD">
        <w:rPr>
          <w:rFonts w:cstheme="minorHAnsi"/>
        </w:rPr>
        <w:t>}</w:t>
      </w:r>
    </w:p>
    <w:sectPr w:rsidR="004758CD" w:rsidRPr="004758CD" w:rsidSect="005F6F1C">
      <w:type w:val="continuous"/>
      <w:pgSz w:w="11906" w:h="16838" w:code="9"/>
      <w:pgMar w:top="851" w:right="851" w:bottom="851" w:left="851" w:header="709" w:footer="709" w:gutter="0"/>
      <w:cols w:sep="1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62" w:rsidRDefault="00654A62" w:rsidP="00812CC4">
      <w:pPr>
        <w:spacing w:after="0" w:line="240" w:lineRule="auto"/>
      </w:pPr>
      <w:r>
        <w:separator/>
      </w:r>
    </w:p>
  </w:endnote>
  <w:endnote w:type="continuationSeparator" w:id="0">
    <w:p w:rsidR="00654A62" w:rsidRDefault="00654A62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4758CD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E57D3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E57D37" w:rsidRPr="00FA522B">
              <w:rPr>
                <w:sz w:val="20"/>
                <w:szCs w:val="20"/>
              </w:rPr>
              <w:fldChar w:fldCharType="separate"/>
            </w:r>
            <w:r w:rsidR="004758CD">
              <w:rPr>
                <w:noProof/>
                <w:sz w:val="20"/>
                <w:szCs w:val="20"/>
              </w:rPr>
              <w:t>1</w:t>
            </w:r>
            <w:r w:rsidR="00E57D37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62" w:rsidRDefault="00654A62" w:rsidP="00812CC4">
      <w:pPr>
        <w:spacing w:after="0" w:line="240" w:lineRule="auto"/>
      </w:pPr>
      <w:r>
        <w:separator/>
      </w:r>
    </w:p>
  </w:footnote>
  <w:footnote w:type="continuationSeparator" w:id="0">
    <w:p w:rsidR="00654A62" w:rsidRDefault="00654A62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 xml:space="preserve">TCS Ninja - </w:t>
    </w:r>
    <w:r w:rsidR="005F6F1C">
      <w:rPr>
        <w:b/>
        <w:sz w:val="20"/>
        <w:szCs w:val="20"/>
      </w:rPr>
      <w:t>Coding</w:t>
    </w:r>
    <w:r w:rsidR="00935AB5">
      <w:rPr>
        <w:b/>
        <w:sz w:val="20"/>
        <w:szCs w:val="20"/>
      </w:rPr>
      <w:t>_4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610C5"/>
    <w:multiLevelType w:val="hybridMultilevel"/>
    <w:tmpl w:val="ED380A36"/>
    <w:lvl w:ilvl="0" w:tplc="73833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3"/>
  </w:num>
  <w:num w:numId="10">
    <w:abstractNumId w:val="20"/>
  </w:num>
  <w:num w:numId="11">
    <w:abstractNumId w:val="6"/>
  </w:num>
  <w:num w:numId="12">
    <w:abstractNumId w:val="18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9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7"/>
  </w:num>
  <w:num w:numId="25">
    <w:abstractNumId w:val="3"/>
  </w:num>
  <w:num w:numId="26">
    <w:abstractNumId w:val="38"/>
  </w:num>
  <w:num w:numId="27">
    <w:abstractNumId w:val="14"/>
  </w:num>
  <w:num w:numId="28">
    <w:abstractNumId w:val="12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9"/>
  </w:num>
  <w:num w:numId="37">
    <w:abstractNumId w:val="11"/>
  </w:num>
  <w:num w:numId="38">
    <w:abstractNumId w:val="55"/>
  </w:num>
  <w:num w:numId="39">
    <w:abstractNumId w:val="10"/>
  </w:num>
  <w:num w:numId="40">
    <w:abstractNumId w:val="52"/>
  </w:num>
  <w:num w:numId="41">
    <w:abstractNumId w:val="31"/>
  </w:num>
  <w:num w:numId="42">
    <w:abstractNumId w:val="22"/>
  </w:num>
  <w:num w:numId="43">
    <w:abstractNumId w:val="41"/>
  </w:num>
  <w:num w:numId="44">
    <w:abstractNumId w:val="51"/>
  </w:num>
  <w:num w:numId="45">
    <w:abstractNumId w:val="28"/>
  </w:num>
  <w:num w:numId="46">
    <w:abstractNumId w:val="16"/>
  </w:num>
  <w:num w:numId="47">
    <w:abstractNumId w:val="39"/>
  </w:num>
  <w:num w:numId="48">
    <w:abstractNumId w:val="46"/>
  </w:num>
  <w:num w:numId="49">
    <w:abstractNumId w:val="58"/>
  </w:num>
  <w:num w:numId="50">
    <w:abstractNumId w:val="21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5"/>
  </w:num>
  <w:num w:numId="57">
    <w:abstractNumId w:val="35"/>
  </w:num>
  <w:num w:numId="58">
    <w:abstractNumId w:val="33"/>
  </w:num>
  <w:num w:numId="59">
    <w:abstractNumId w:val="8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2CC4"/>
    <w:rsid w:val="00004F7D"/>
    <w:rsid w:val="00033DA6"/>
    <w:rsid w:val="00034F7D"/>
    <w:rsid w:val="000554DF"/>
    <w:rsid w:val="00087F08"/>
    <w:rsid w:val="000A378D"/>
    <w:rsid w:val="000B5947"/>
    <w:rsid w:val="000C224D"/>
    <w:rsid w:val="000C5DF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37C80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C3856"/>
    <w:rsid w:val="001D636C"/>
    <w:rsid w:val="00207326"/>
    <w:rsid w:val="00224A20"/>
    <w:rsid w:val="00257527"/>
    <w:rsid w:val="00270A8B"/>
    <w:rsid w:val="002926F8"/>
    <w:rsid w:val="002A2D3A"/>
    <w:rsid w:val="002B29FC"/>
    <w:rsid w:val="002B316E"/>
    <w:rsid w:val="002C41BC"/>
    <w:rsid w:val="002C5F95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B310F"/>
    <w:rsid w:val="003C6169"/>
    <w:rsid w:val="003D3DCB"/>
    <w:rsid w:val="003E6801"/>
    <w:rsid w:val="003F7BAE"/>
    <w:rsid w:val="00467CE5"/>
    <w:rsid w:val="004758CD"/>
    <w:rsid w:val="0047718B"/>
    <w:rsid w:val="004A6A1E"/>
    <w:rsid w:val="004B228D"/>
    <w:rsid w:val="004D4346"/>
    <w:rsid w:val="004D76CC"/>
    <w:rsid w:val="004E3E6F"/>
    <w:rsid w:val="004F09CC"/>
    <w:rsid w:val="004F1B09"/>
    <w:rsid w:val="004F779D"/>
    <w:rsid w:val="00507C2B"/>
    <w:rsid w:val="00511D35"/>
    <w:rsid w:val="0051395B"/>
    <w:rsid w:val="00594BD9"/>
    <w:rsid w:val="00597DE1"/>
    <w:rsid w:val="005C228B"/>
    <w:rsid w:val="005C71D4"/>
    <w:rsid w:val="005E132B"/>
    <w:rsid w:val="005E1C27"/>
    <w:rsid w:val="005E421D"/>
    <w:rsid w:val="005F6F1C"/>
    <w:rsid w:val="00642A22"/>
    <w:rsid w:val="00654A62"/>
    <w:rsid w:val="00661709"/>
    <w:rsid w:val="0066542D"/>
    <w:rsid w:val="006C3E68"/>
    <w:rsid w:val="006C3EFE"/>
    <w:rsid w:val="006D4232"/>
    <w:rsid w:val="006F09BD"/>
    <w:rsid w:val="0070421E"/>
    <w:rsid w:val="00707730"/>
    <w:rsid w:val="007340C9"/>
    <w:rsid w:val="00740ABC"/>
    <w:rsid w:val="00797DAE"/>
    <w:rsid w:val="007C297D"/>
    <w:rsid w:val="007E0ECB"/>
    <w:rsid w:val="007F0930"/>
    <w:rsid w:val="00812CC4"/>
    <w:rsid w:val="00813829"/>
    <w:rsid w:val="008160D5"/>
    <w:rsid w:val="00833431"/>
    <w:rsid w:val="00855966"/>
    <w:rsid w:val="008758B3"/>
    <w:rsid w:val="0088615B"/>
    <w:rsid w:val="00886A19"/>
    <w:rsid w:val="008A1FFB"/>
    <w:rsid w:val="008A379D"/>
    <w:rsid w:val="008D5A30"/>
    <w:rsid w:val="008F4EEF"/>
    <w:rsid w:val="00913F82"/>
    <w:rsid w:val="009201E3"/>
    <w:rsid w:val="00935AB5"/>
    <w:rsid w:val="00955B62"/>
    <w:rsid w:val="009664BD"/>
    <w:rsid w:val="00966BF6"/>
    <w:rsid w:val="0098226F"/>
    <w:rsid w:val="00996C0F"/>
    <w:rsid w:val="009A4A4E"/>
    <w:rsid w:val="009A544E"/>
    <w:rsid w:val="009A631B"/>
    <w:rsid w:val="009B1C6E"/>
    <w:rsid w:val="009D7FEB"/>
    <w:rsid w:val="00A02DDB"/>
    <w:rsid w:val="00A14DB0"/>
    <w:rsid w:val="00A24AE7"/>
    <w:rsid w:val="00A75545"/>
    <w:rsid w:val="00A916C2"/>
    <w:rsid w:val="00AB06AB"/>
    <w:rsid w:val="00AC1D62"/>
    <w:rsid w:val="00AE673C"/>
    <w:rsid w:val="00AF4E55"/>
    <w:rsid w:val="00B10BC6"/>
    <w:rsid w:val="00B10D3E"/>
    <w:rsid w:val="00B166C5"/>
    <w:rsid w:val="00B30C9E"/>
    <w:rsid w:val="00B5402C"/>
    <w:rsid w:val="00B6498F"/>
    <w:rsid w:val="00B73D8A"/>
    <w:rsid w:val="00BA6CAA"/>
    <w:rsid w:val="00BB0A3F"/>
    <w:rsid w:val="00BC2AD1"/>
    <w:rsid w:val="00BD3406"/>
    <w:rsid w:val="00BE003B"/>
    <w:rsid w:val="00BE21D5"/>
    <w:rsid w:val="00BF6342"/>
    <w:rsid w:val="00C1408A"/>
    <w:rsid w:val="00C213A8"/>
    <w:rsid w:val="00C35383"/>
    <w:rsid w:val="00C36433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EDB"/>
    <w:rsid w:val="00E01445"/>
    <w:rsid w:val="00E0395C"/>
    <w:rsid w:val="00E14E18"/>
    <w:rsid w:val="00E25828"/>
    <w:rsid w:val="00E41A31"/>
    <w:rsid w:val="00E41FED"/>
    <w:rsid w:val="00E51446"/>
    <w:rsid w:val="00E57D37"/>
    <w:rsid w:val="00EA0114"/>
    <w:rsid w:val="00ED11D8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3AFB"/>
    <w:rsid w:val="00FE57D5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7AC49"/>
  <w15:docId w15:val="{29EC9270-E2D2-4985-9D76-8A92DF628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4E3E6F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4E3E6F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09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3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0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4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31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36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6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1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84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8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29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6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6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7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8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29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316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7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61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31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9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21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20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985F3-078B-4B60-AEF6-C59D4C50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</cp:lastModifiedBy>
  <cp:revision>40</cp:revision>
  <dcterms:created xsi:type="dcterms:W3CDTF">2014-04-21T04:12:00Z</dcterms:created>
  <dcterms:modified xsi:type="dcterms:W3CDTF">2018-08-21T10:35:00Z</dcterms:modified>
</cp:coreProperties>
</file>