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xsdef" recolor="t" type="frame"/>
    </v:background>
  </w:background>
  <w:body>
    <w:p w:rsidR="00257527" w:rsidRDefault="00257527" w:rsidP="002D4254">
      <w:pPr>
        <w:pStyle w:val="Default"/>
        <w:rPr>
          <w:rFonts w:asciiTheme="minorHAnsi" w:hAnsiTheme="minorHAnsi"/>
          <w:b/>
          <w:bCs/>
          <w:sz w:val="20"/>
          <w:szCs w:val="20"/>
        </w:rPr>
      </w:pPr>
    </w:p>
    <w:tbl>
      <w:tblPr>
        <w:tblStyle w:val="TableGrid"/>
        <w:tblpPr w:leftFromText="180" w:rightFromText="180" w:vertAnchor="page" w:horzAnchor="margin" w:tblpXSpec="right" w:tblpY="1262"/>
        <w:tblW w:w="2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tblGrid>
      <w:tr w:rsidR="00BD3406" w:rsidRPr="00264C04" w:rsidTr="00BD3406">
        <w:trPr>
          <w:trHeight w:val="1072"/>
        </w:trPr>
        <w:tc>
          <w:tcPr>
            <w:tcW w:w="2978" w:type="dxa"/>
          </w:tcPr>
          <w:p w:rsidR="00BD3406" w:rsidRPr="00BD3406" w:rsidRDefault="00BD3406" w:rsidP="00BD3406">
            <w:pPr>
              <w:tabs>
                <w:tab w:val="left" w:pos="1701"/>
                <w:tab w:val="left" w:pos="1758"/>
                <w:tab w:val="left" w:pos="1835"/>
              </w:tabs>
              <w:jc w:val="both"/>
              <w:rPr>
                <w:rStyle w:val="Emphasis"/>
                <w:b/>
                <w:i w:val="0"/>
                <w:sz w:val="16"/>
                <w:szCs w:val="16"/>
              </w:rPr>
            </w:pPr>
            <w:r w:rsidRPr="00BD3406">
              <w:rPr>
                <w:rStyle w:val="Emphasis"/>
                <w:b/>
                <w:i w:val="0"/>
                <w:sz w:val="16"/>
                <w:szCs w:val="16"/>
              </w:rPr>
              <w:t>TEST CODE</w:t>
            </w:r>
            <w:r w:rsidRPr="00BD3406">
              <w:rPr>
                <w:rStyle w:val="Emphasis"/>
                <w:b/>
                <w:i w:val="0"/>
                <w:sz w:val="16"/>
                <w:szCs w:val="16"/>
              </w:rPr>
              <w:tab/>
              <w:t xml:space="preserve">: </w:t>
            </w:r>
            <w:r>
              <w:rPr>
                <w:rStyle w:val="Emphasis"/>
                <w:b/>
                <w:i w:val="0"/>
                <w:sz w:val="16"/>
                <w:szCs w:val="16"/>
              </w:rPr>
              <w:t>TCS Ninja - Quantitative Aptitude_4</w:t>
            </w:r>
          </w:p>
          <w:p w:rsidR="00BD3406" w:rsidRPr="002D4254" w:rsidRDefault="00BD3406" w:rsidP="00BD3406">
            <w:pPr>
              <w:tabs>
                <w:tab w:val="left" w:pos="1701"/>
                <w:tab w:val="left" w:pos="1758"/>
                <w:tab w:val="left" w:pos="1835"/>
              </w:tabs>
              <w:jc w:val="both"/>
              <w:rPr>
                <w:rStyle w:val="Emphasis"/>
                <w:i w:val="0"/>
                <w:sz w:val="16"/>
                <w:szCs w:val="16"/>
              </w:rPr>
            </w:pPr>
            <w:r>
              <w:rPr>
                <w:rStyle w:val="Emphasis"/>
                <w:i w:val="0"/>
                <w:sz w:val="16"/>
                <w:szCs w:val="16"/>
              </w:rPr>
              <w:t>Total number of question</w:t>
            </w:r>
            <w:r>
              <w:rPr>
                <w:rStyle w:val="Emphasis"/>
                <w:i w:val="0"/>
                <w:sz w:val="16"/>
                <w:szCs w:val="16"/>
              </w:rPr>
              <w:tab/>
            </w:r>
            <w:r w:rsidRPr="002D4254">
              <w:rPr>
                <w:rStyle w:val="Emphasis"/>
                <w:i w:val="0"/>
                <w:sz w:val="16"/>
                <w:szCs w:val="16"/>
              </w:rPr>
              <w:t>:</w:t>
            </w:r>
            <w:r w:rsidR="000D7826">
              <w:rPr>
                <w:rStyle w:val="Emphasis"/>
                <w:i w:val="0"/>
                <w:sz w:val="16"/>
                <w:szCs w:val="16"/>
              </w:rPr>
              <w:t xml:space="preserve"> 20</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Test duration (min)</w:t>
            </w:r>
            <w:r>
              <w:rPr>
                <w:rStyle w:val="Emphasis"/>
                <w:i w:val="0"/>
                <w:sz w:val="16"/>
                <w:szCs w:val="16"/>
              </w:rPr>
              <w:tab/>
            </w:r>
            <w:r w:rsidRPr="002D4254">
              <w:rPr>
                <w:rStyle w:val="Emphasis"/>
                <w:i w:val="0"/>
                <w:sz w:val="16"/>
                <w:szCs w:val="16"/>
              </w:rPr>
              <w:t xml:space="preserve">: </w:t>
            </w:r>
            <w:r w:rsidR="000D7826">
              <w:rPr>
                <w:rStyle w:val="Emphasis"/>
                <w:i w:val="0"/>
                <w:sz w:val="16"/>
                <w:szCs w:val="16"/>
              </w:rPr>
              <w:t>40 min</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Correct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1</w:t>
            </w:r>
            <w:r w:rsidRPr="002D4254">
              <w:rPr>
                <w:rStyle w:val="Emphasis"/>
                <w:i w:val="0"/>
                <w:sz w:val="16"/>
                <w:szCs w:val="16"/>
              </w:rPr>
              <w:t xml:space="preserve"> </w:t>
            </w:r>
          </w:p>
          <w:p w:rsidR="00BD3406" w:rsidRPr="00264C04" w:rsidRDefault="00BD3406" w:rsidP="000D7826">
            <w:pPr>
              <w:tabs>
                <w:tab w:val="left" w:pos="1701"/>
                <w:tab w:val="left" w:pos="1758"/>
                <w:tab w:val="left" w:pos="1835"/>
              </w:tabs>
              <w:jc w:val="both"/>
              <w:rPr>
                <w:b/>
                <w:sz w:val="20"/>
                <w:szCs w:val="20"/>
              </w:rPr>
            </w:pPr>
            <w:r w:rsidRPr="002D4254">
              <w:rPr>
                <w:rStyle w:val="Emphasis"/>
                <w:i w:val="0"/>
                <w:sz w:val="16"/>
                <w:szCs w:val="16"/>
              </w:rPr>
              <w:t>Wrong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-0.33</w:t>
            </w:r>
          </w:p>
        </w:tc>
      </w:tr>
    </w:tbl>
    <w:p w:rsidR="00812CC4" w:rsidRPr="0098226F" w:rsidRDefault="00BD3406" w:rsidP="002D4254">
      <w:pPr>
        <w:pStyle w:val="Default"/>
        <w:rPr>
          <w:rFonts w:cs="Calibri"/>
          <w:b/>
          <w:bCs/>
          <w:color w:val="222222"/>
          <w:sz w:val="20"/>
          <w:szCs w:val="20"/>
        </w:rPr>
      </w:pPr>
      <w:r>
        <w:rPr>
          <w:rFonts w:cs="Calibri"/>
          <w:b/>
          <w:bCs/>
          <w:noProof/>
          <w:color w:val="222222"/>
          <w:sz w:val="20"/>
          <w:szCs w:val="20"/>
          <w:lang w:val="en-US"/>
        </w:rPr>
        <w:drawing>
          <wp:anchor distT="0" distB="0" distL="114300" distR="114300" simplePos="0" relativeHeight="251659264" behindDoc="1" locked="0" layoutInCell="1" allowOverlap="1">
            <wp:simplePos x="0" y="0"/>
            <wp:positionH relativeFrom="column">
              <wp:posOffset>-2720</wp:posOffset>
            </wp:positionH>
            <wp:positionV relativeFrom="paragraph">
              <wp:posOffset>7535</wp:posOffset>
            </wp:positionV>
            <wp:extent cx="4368705" cy="791570"/>
            <wp:effectExtent l="19050" t="0" r="0" b="0"/>
            <wp:wrapNone/>
            <wp:docPr id="4" name="Picture 7" descr="logo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grey"/>
                    <pic:cNvPicPr>
                      <a:picLocks noChangeAspect="1" noChangeArrowheads="1"/>
                    </pic:cNvPicPr>
                  </pic:nvPicPr>
                  <pic:blipFill>
                    <a:blip r:embed="rId9" cstate="print"/>
                    <a:srcRect/>
                    <a:stretch>
                      <a:fillRect/>
                    </a:stretch>
                  </pic:blipFill>
                  <pic:spPr bwMode="auto">
                    <a:xfrm>
                      <a:off x="0" y="0"/>
                      <a:ext cx="4368705" cy="791570"/>
                    </a:xfrm>
                    <a:prstGeom prst="rect">
                      <a:avLst/>
                    </a:prstGeom>
                    <a:noFill/>
                    <a:ln w="9525">
                      <a:noFill/>
                      <a:miter lim="800000"/>
                      <a:headEnd/>
                      <a:tailEnd/>
                    </a:ln>
                  </pic:spPr>
                </pic:pic>
              </a:graphicData>
            </a:graphic>
          </wp:anchor>
        </w:drawing>
      </w: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Default="00812CC4" w:rsidP="00CF5DA6">
      <w:pPr>
        <w:autoSpaceDE w:val="0"/>
        <w:autoSpaceDN w:val="0"/>
        <w:adjustRightInd w:val="0"/>
        <w:spacing w:after="0" w:line="240" w:lineRule="auto"/>
        <w:jc w:val="both"/>
        <w:rPr>
          <w:rFonts w:cs="Calibri"/>
          <w:b/>
          <w:bCs/>
          <w:color w:val="222222"/>
          <w:sz w:val="20"/>
          <w:szCs w:val="20"/>
        </w:rPr>
      </w:pPr>
    </w:p>
    <w:p w:rsidR="00BE003B" w:rsidRDefault="00BE003B" w:rsidP="00FA522B">
      <w:pPr>
        <w:tabs>
          <w:tab w:val="left" w:pos="10206"/>
        </w:tabs>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sectPr w:rsidR="00BE003B" w:rsidSect="00FA522B">
          <w:headerReference w:type="default" r:id="rId10"/>
          <w:footerReference w:type="default" r:id="rId11"/>
          <w:type w:val="continuous"/>
          <w:pgSz w:w="11906" w:h="16838" w:code="9"/>
          <w:pgMar w:top="851" w:right="851" w:bottom="851" w:left="851" w:header="567" w:footer="567" w:gutter="0"/>
          <w:cols w:sep="1" w:space="284"/>
          <w:docGrid w:linePitch="360"/>
        </w:sectPr>
      </w:pPr>
    </w:p>
    <w:p w:rsidR="00517C02" w:rsidRDefault="00517C02" w:rsidP="00517C02">
      <w:pPr>
        <w:spacing w:after="0" w:line="240" w:lineRule="auto"/>
        <w:rPr>
          <w:rFonts w:cstheme="minorHAnsi"/>
          <w:b/>
        </w:rPr>
      </w:pPr>
      <w:r w:rsidRPr="00517C02">
        <w:rPr>
          <w:rFonts w:cstheme="minorHAnsi"/>
          <w:b/>
        </w:rPr>
        <w:t>QUANTITATIVE APTITUDE</w:t>
      </w:r>
    </w:p>
    <w:p w:rsidR="0013625A" w:rsidRPr="00517C02" w:rsidRDefault="0013625A" w:rsidP="00517C02">
      <w:pPr>
        <w:spacing w:after="0" w:line="240" w:lineRule="auto"/>
        <w:rPr>
          <w:rFonts w:cstheme="minorHAnsi"/>
          <w:b/>
        </w:rPr>
      </w:pPr>
    </w:p>
    <w:p w:rsidR="00517C02" w:rsidRPr="00517C02" w:rsidRDefault="00517C02" w:rsidP="00517C02">
      <w:pPr>
        <w:spacing w:after="0" w:line="240" w:lineRule="auto"/>
        <w:rPr>
          <w:rFonts w:cstheme="minorHAnsi"/>
        </w:rPr>
      </w:pPr>
      <w:r w:rsidRPr="009A1C6B">
        <w:rPr>
          <w:rFonts w:cstheme="minorHAnsi"/>
          <w:b/>
        </w:rPr>
        <w:t>1</w:t>
      </w:r>
      <w:r>
        <w:rPr>
          <w:rFonts w:cstheme="minorHAnsi"/>
        </w:rPr>
        <w:t xml:space="preserve">. </w:t>
      </w:r>
      <w:r w:rsidRPr="00517C02">
        <w:rPr>
          <w:rFonts w:cstheme="minorHAnsi"/>
        </w:rPr>
        <w:t>The difference between the ages of two of my three grandchildren is 3. My eldest grandchild is three times older than the age of my youngest grandchild and my eldest grandchild’s age is two years more than the ages of my two youngest grandchildren added together. How old is my eldest grandchild?</w:t>
      </w:r>
    </w:p>
    <w:p w:rsidR="00517C02" w:rsidRDefault="00517C02" w:rsidP="00517C02">
      <w:pPr>
        <w:spacing w:after="0" w:line="240" w:lineRule="auto"/>
        <w:rPr>
          <w:rFonts w:cstheme="minorHAnsi"/>
        </w:rPr>
      </w:pPr>
      <w:r>
        <w:rPr>
          <w:rFonts w:cstheme="minorHAnsi"/>
        </w:rPr>
        <w:t>a. 12</w:t>
      </w:r>
      <w:r>
        <w:rPr>
          <w:rFonts w:cstheme="minorHAnsi"/>
        </w:rPr>
        <w:tab/>
      </w:r>
      <w:r>
        <w:rPr>
          <w:rFonts w:cstheme="minorHAnsi"/>
        </w:rPr>
        <w:tab/>
        <w:t>b. 13</w:t>
      </w:r>
      <w:r>
        <w:rPr>
          <w:rFonts w:cstheme="minorHAnsi"/>
        </w:rPr>
        <w:tab/>
      </w:r>
      <w:r>
        <w:rPr>
          <w:rFonts w:cstheme="minorHAnsi"/>
        </w:rPr>
        <w:tab/>
        <w:t>c. 10</w:t>
      </w:r>
      <w:r>
        <w:rPr>
          <w:rFonts w:cstheme="minorHAnsi"/>
        </w:rPr>
        <w:tab/>
      </w:r>
      <w:r>
        <w:rPr>
          <w:rFonts w:cstheme="minorHAnsi"/>
        </w:rPr>
        <w:tab/>
        <w:t xml:space="preserve">d. </w:t>
      </w:r>
      <w:r w:rsidRPr="00517C02">
        <w:rPr>
          <w:rFonts w:cstheme="minorHAnsi"/>
        </w:rPr>
        <w:t>15</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D</w:t>
      </w:r>
    </w:p>
    <w:p w:rsidR="00517C02" w:rsidRDefault="00517C02" w:rsidP="00517C02">
      <w:pPr>
        <w:spacing w:after="0" w:line="240" w:lineRule="auto"/>
        <w:rPr>
          <w:rFonts w:cstheme="minorHAnsi"/>
        </w:rPr>
      </w:pPr>
    </w:p>
    <w:p w:rsidR="00517C02" w:rsidRPr="00517C02" w:rsidRDefault="00517C02" w:rsidP="00517C02">
      <w:pPr>
        <w:spacing w:after="0" w:line="240" w:lineRule="auto"/>
        <w:rPr>
          <w:rFonts w:cstheme="minorHAnsi"/>
          <w:b/>
        </w:rPr>
      </w:pPr>
      <w:r>
        <w:rPr>
          <w:rFonts w:cstheme="minorHAnsi"/>
          <w:b/>
        </w:rPr>
        <w:t>Explanation</w:t>
      </w:r>
      <w:r w:rsidRPr="00517C02">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Youngest</w:t>
      </w:r>
      <w:r>
        <w:rPr>
          <w:rFonts w:cstheme="minorHAnsi"/>
        </w:rPr>
        <w:t xml:space="preserve"> be x</w:t>
      </w:r>
      <w:r w:rsidRPr="00517C02">
        <w:rPr>
          <w:rFonts w:cstheme="minorHAnsi"/>
        </w:rPr>
        <w:t>, then eldest = 3x.</w:t>
      </w:r>
    </w:p>
    <w:p w:rsidR="00517C02" w:rsidRPr="00517C02" w:rsidRDefault="00517C02" w:rsidP="00517C02">
      <w:pPr>
        <w:spacing w:after="0" w:line="240" w:lineRule="auto"/>
        <w:rPr>
          <w:rFonts w:cstheme="minorHAnsi"/>
        </w:rPr>
      </w:pPr>
      <w:r w:rsidRPr="00517C02">
        <w:rPr>
          <w:rFonts w:cstheme="minorHAnsi"/>
        </w:rPr>
        <w:t>3x = y + x + 2 =&gt; y = 2x -2</w:t>
      </w:r>
    </w:p>
    <w:p w:rsidR="00517C02" w:rsidRPr="00517C02" w:rsidRDefault="00517C02" w:rsidP="00517C02">
      <w:pPr>
        <w:spacing w:after="0" w:line="240" w:lineRule="auto"/>
        <w:rPr>
          <w:rFonts w:cstheme="minorHAnsi"/>
        </w:rPr>
      </w:pPr>
      <w:r w:rsidRPr="00517C02">
        <w:rPr>
          <w:rFonts w:cstheme="minorHAnsi"/>
        </w:rPr>
        <w:t>So</w:t>
      </w:r>
      <w:r>
        <w:rPr>
          <w:rFonts w:cstheme="minorHAnsi"/>
        </w:rPr>
        <w:t xml:space="preserve"> ages are 3x</w:t>
      </w:r>
      <w:r w:rsidRPr="00517C02">
        <w:rPr>
          <w:rFonts w:cstheme="minorHAnsi"/>
        </w:rPr>
        <w:t>, 2x-2 and x respectively.</w:t>
      </w:r>
    </w:p>
    <w:p w:rsidR="00517C02" w:rsidRPr="00517C02" w:rsidRDefault="00517C02" w:rsidP="00517C02">
      <w:pPr>
        <w:spacing w:after="0" w:line="240" w:lineRule="auto"/>
        <w:rPr>
          <w:rFonts w:cstheme="minorHAnsi"/>
        </w:rPr>
      </w:pPr>
      <w:r w:rsidRPr="00517C02">
        <w:rPr>
          <w:rFonts w:cstheme="minorHAnsi"/>
        </w:rPr>
        <w:t>Now check the options. 10 and 13 are not suitable in place of 3x so on taking 12 for 3x, x=4 so ages are 12,6,4 but this answer is not possible according to the condition- The difference between the ages of two of my three grandchildren is 3</w:t>
      </w:r>
    </w:p>
    <w:p w:rsidR="00517C02" w:rsidRPr="00517C02" w:rsidRDefault="00517C02" w:rsidP="00517C02">
      <w:pPr>
        <w:spacing w:after="0" w:line="240" w:lineRule="auto"/>
        <w:rPr>
          <w:rFonts w:cstheme="minorHAnsi"/>
        </w:rPr>
      </w:pPr>
      <w:r w:rsidRPr="00517C02">
        <w:rPr>
          <w:rFonts w:cstheme="minorHAnsi"/>
        </w:rPr>
        <w:t>So take 3x=15, x=5 so ages are 15, 8,</w:t>
      </w:r>
      <w:r>
        <w:rPr>
          <w:rFonts w:cstheme="minorHAnsi"/>
        </w:rPr>
        <w:t xml:space="preserve"> </w:t>
      </w:r>
      <w:r w:rsidRPr="00517C02">
        <w:rPr>
          <w:rFonts w:cstheme="minorHAnsi"/>
        </w:rPr>
        <w:t>5 and 8-5 =3 so 15 is the correct answer</w:t>
      </w:r>
      <w:r>
        <w:rPr>
          <w:rFonts w:cstheme="minorHAnsi"/>
        </w:rPr>
        <w:t>.</w:t>
      </w:r>
    </w:p>
    <w:p w:rsidR="00517C02" w:rsidRPr="00517C02" w:rsidRDefault="00517C02" w:rsidP="00517C02">
      <w:pPr>
        <w:spacing w:after="0" w:line="240" w:lineRule="auto"/>
        <w:rPr>
          <w:rFonts w:cstheme="minorHAnsi"/>
        </w:rPr>
      </w:pPr>
    </w:p>
    <w:p w:rsidR="00517C02" w:rsidRPr="00517C02" w:rsidRDefault="009A1C6B" w:rsidP="00517C02">
      <w:pPr>
        <w:spacing w:after="0" w:line="240" w:lineRule="auto"/>
        <w:rPr>
          <w:rFonts w:cstheme="minorHAnsi"/>
        </w:rPr>
      </w:pPr>
      <w:r w:rsidRPr="00CD6029">
        <w:rPr>
          <w:rFonts w:cstheme="minorHAnsi"/>
          <w:b/>
        </w:rPr>
        <w:t>2</w:t>
      </w:r>
      <w:r>
        <w:rPr>
          <w:rFonts w:cstheme="minorHAnsi"/>
        </w:rPr>
        <w:t xml:space="preserve">. </w:t>
      </w:r>
      <w:r w:rsidR="00517C02" w:rsidRPr="00517C02">
        <w:rPr>
          <w:rFonts w:cstheme="minorHAnsi"/>
        </w:rPr>
        <w:t>A greengrocer was selling apple at a penny each, chickoos at 2 for a penny and peanuts at 3 for a penny. A father spent 7 pennies and got the same amount of each type of fruit for each of his three children. What did each child get?</w:t>
      </w:r>
    </w:p>
    <w:p w:rsidR="00517C02" w:rsidRPr="00517C02" w:rsidRDefault="009A1C6B" w:rsidP="00517C02">
      <w:pPr>
        <w:spacing w:after="0" w:line="240" w:lineRule="auto"/>
        <w:rPr>
          <w:rFonts w:cstheme="minorHAnsi"/>
        </w:rPr>
      </w:pPr>
      <w:r>
        <w:rPr>
          <w:rFonts w:cstheme="minorHAnsi"/>
        </w:rPr>
        <w:t xml:space="preserve">a. </w:t>
      </w:r>
      <w:r w:rsidR="00517C02" w:rsidRPr="00517C02">
        <w:rPr>
          <w:rFonts w:cstheme="minorHAnsi"/>
        </w:rPr>
        <w:t>1 apple, 2 chickoos, 2 peanuts</w:t>
      </w:r>
    </w:p>
    <w:p w:rsidR="00517C02" w:rsidRPr="00517C02" w:rsidRDefault="009A1C6B" w:rsidP="00517C02">
      <w:pPr>
        <w:spacing w:after="0" w:line="240" w:lineRule="auto"/>
        <w:rPr>
          <w:rFonts w:cstheme="minorHAnsi"/>
        </w:rPr>
      </w:pPr>
      <w:r>
        <w:rPr>
          <w:rFonts w:cstheme="minorHAnsi"/>
        </w:rPr>
        <w:t xml:space="preserve">b. </w:t>
      </w:r>
      <w:r w:rsidR="00517C02" w:rsidRPr="00517C02">
        <w:rPr>
          <w:rFonts w:cstheme="minorHAnsi"/>
        </w:rPr>
        <w:t>1 apple, 2 chickoos, 1 peanut</w:t>
      </w:r>
    </w:p>
    <w:p w:rsidR="00517C02" w:rsidRPr="00517C02" w:rsidRDefault="009A1C6B" w:rsidP="00517C02">
      <w:pPr>
        <w:spacing w:after="0" w:line="240" w:lineRule="auto"/>
        <w:rPr>
          <w:rFonts w:cstheme="minorHAnsi"/>
        </w:rPr>
      </w:pPr>
      <w:r>
        <w:rPr>
          <w:rFonts w:cstheme="minorHAnsi"/>
        </w:rPr>
        <w:t xml:space="preserve">c. </w:t>
      </w:r>
      <w:r w:rsidR="00517C02" w:rsidRPr="00517C02">
        <w:rPr>
          <w:rFonts w:cstheme="minorHAnsi"/>
        </w:rPr>
        <w:t>1 apple, 3 chickoos, 2 peanuts</w:t>
      </w:r>
    </w:p>
    <w:p w:rsidR="00517C02" w:rsidRDefault="009A1C6B" w:rsidP="00517C02">
      <w:pPr>
        <w:spacing w:after="0" w:line="240" w:lineRule="auto"/>
        <w:rPr>
          <w:rFonts w:cstheme="minorHAnsi"/>
        </w:rPr>
      </w:pPr>
      <w:r>
        <w:rPr>
          <w:rFonts w:cstheme="minorHAnsi"/>
        </w:rPr>
        <w:t xml:space="preserve">d. </w:t>
      </w:r>
      <w:r w:rsidR="00517C02" w:rsidRPr="00517C02">
        <w:rPr>
          <w:rFonts w:cstheme="minorHAnsi"/>
        </w:rPr>
        <w:t>1 apple, 1 chickoo, 1 peanut</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B</w:t>
      </w:r>
    </w:p>
    <w:p w:rsidR="009A1C6B" w:rsidRDefault="009A1C6B" w:rsidP="00517C02">
      <w:pPr>
        <w:spacing w:after="0" w:line="240" w:lineRule="auto"/>
        <w:rPr>
          <w:rFonts w:cstheme="minorHAnsi"/>
        </w:rPr>
      </w:pPr>
    </w:p>
    <w:p w:rsidR="00517C02" w:rsidRPr="009A1C6B" w:rsidRDefault="009A1C6B" w:rsidP="00517C02">
      <w:pPr>
        <w:spacing w:after="0" w:line="240" w:lineRule="auto"/>
        <w:rPr>
          <w:rFonts w:cstheme="minorHAnsi"/>
          <w:b/>
        </w:rPr>
      </w:pPr>
      <w:r>
        <w:rPr>
          <w:rFonts w:cstheme="minorHAnsi"/>
          <w:b/>
        </w:rPr>
        <w:t>Explanation</w:t>
      </w:r>
      <w:r w:rsidR="00517C02" w:rsidRPr="009A1C6B">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1 apple costs 1 penny ===&gt; 3 apples for 3 pennies,</w:t>
      </w:r>
    </w:p>
    <w:p w:rsidR="00517C02" w:rsidRPr="00517C02" w:rsidRDefault="00517C02" w:rsidP="00517C02">
      <w:pPr>
        <w:spacing w:after="0" w:line="240" w:lineRule="auto"/>
        <w:rPr>
          <w:rFonts w:cstheme="minorHAnsi"/>
        </w:rPr>
      </w:pPr>
      <w:r w:rsidRPr="00517C02">
        <w:rPr>
          <w:rFonts w:cstheme="minorHAnsi"/>
        </w:rPr>
        <w:t>2</w:t>
      </w:r>
      <w:r w:rsidR="009A1C6B">
        <w:rPr>
          <w:rFonts w:cstheme="minorHAnsi"/>
        </w:rPr>
        <w:t xml:space="preserve"> chickoos cost one pen</w:t>
      </w:r>
      <w:r w:rsidRPr="00517C02">
        <w:rPr>
          <w:rFonts w:cstheme="minorHAnsi"/>
        </w:rPr>
        <w:t>ny ===&gt; 3 kids * 2 chickoos each for 3 pennies</w:t>
      </w:r>
    </w:p>
    <w:p w:rsidR="00517C02" w:rsidRPr="00517C02" w:rsidRDefault="00517C02" w:rsidP="00517C02">
      <w:pPr>
        <w:spacing w:after="0" w:line="240" w:lineRule="auto"/>
        <w:rPr>
          <w:rFonts w:cstheme="minorHAnsi"/>
        </w:rPr>
      </w:pPr>
      <w:r w:rsidRPr="00517C02">
        <w:rPr>
          <w:rFonts w:cstheme="minorHAnsi"/>
        </w:rPr>
        <w:t>3 peanuts cost one penny ===&gt; 3 peanuts from the balance penny</w:t>
      </w:r>
    </w:p>
    <w:p w:rsidR="00517C02" w:rsidRPr="00517C02" w:rsidRDefault="009A1C6B" w:rsidP="00517C02">
      <w:pPr>
        <w:spacing w:after="0" w:line="240" w:lineRule="auto"/>
        <w:rPr>
          <w:rFonts w:cstheme="minorHAnsi"/>
        </w:rPr>
      </w:pPr>
      <w:r w:rsidRPr="00517C02">
        <w:rPr>
          <w:rFonts w:cstheme="minorHAnsi"/>
        </w:rPr>
        <w:t>Spending</w:t>
      </w:r>
      <w:r w:rsidR="00517C02" w:rsidRPr="00517C02">
        <w:rPr>
          <w:rFonts w:cstheme="minorHAnsi"/>
        </w:rPr>
        <w:t xml:space="preserve"> 7 pennies and giving each child 1 apple, 2 chickoos and 1 peanut each</w:t>
      </w:r>
      <w:r w:rsidR="00CD6029">
        <w:rPr>
          <w:rFonts w:cstheme="minorHAnsi"/>
        </w:rPr>
        <w:t>.</w:t>
      </w:r>
    </w:p>
    <w:p w:rsidR="00517C02" w:rsidRPr="00517C02" w:rsidRDefault="00517C02" w:rsidP="00517C02">
      <w:pPr>
        <w:spacing w:after="0" w:line="240" w:lineRule="auto"/>
        <w:rPr>
          <w:rFonts w:cstheme="minorHAnsi"/>
        </w:rPr>
      </w:pPr>
    </w:p>
    <w:p w:rsidR="00517C02" w:rsidRPr="00517C02" w:rsidRDefault="00CD6029" w:rsidP="00517C02">
      <w:pPr>
        <w:spacing w:after="0" w:line="240" w:lineRule="auto"/>
        <w:rPr>
          <w:rFonts w:cstheme="minorHAnsi"/>
        </w:rPr>
      </w:pPr>
      <w:r w:rsidRPr="006A441A">
        <w:rPr>
          <w:rFonts w:cstheme="minorHAnsi"/>
          <w:b/>
        </w:rPr>
        <w:t>3</w:t>
      </w:r>
      <w:r>
        <w:rPr>
          <w:rFonts w:cstheme="minorHAnsi"/>
        </w:rPr>
        <w:t xml:space="preserve">. </w:t>
      </w:r>
      <w:r w:rsidR="00517C02" w:rsidRPr="00517C02">
        <w:rPr>
          <w:rFonts w:cstheme="minorHAnsi"/>
        </w:rPr>
        <w:t xml:space="preserve">The IT giant Tirnop has recently crossed a head count of 150000 and earnings of $7 billion. As one of the forerunners in the technology front, Tirnop continues to lead the way in products and services in India. At Tirnop, all programmers are equal in every respect. They receive identical salaries and also write code at the same </w:t>
      </w:r>
      <w:r w:rsidRPr="00517C02">
        <w:rPr>
          <w:rFonts w:cstheme="minorHAnsi"/>
        </w:rPr>
        <w:t>rate. Suppose</w:t>
      </w:r>
      <w:r w:rsidR="00517C02" w:rsidRPr="00517C02">
        <w:rPr>
          <w:rFonts w:cstheme="minorHAnsi"/>
        </w:rPr>
        <w:t xml:space="preserve"> 12 such programmers take 12 minutes to write 12 lines of code in total. How long will it take 72 programmers to write 72 lines of code in total?</w:t>
      </w:r>
    </w:p>
    <w:p w:rsidR="00517C02" w:rsidRDefault="00CD6029" w:rsidP="00517C02">
      <w:pPr>
        <w:spacing w:after="0" w:line="240" w:lineRule="auto"/>
        <w:rPr>
          <w:rFonts w:cstheme="minorHAnsi"/>
        </w:rPr>
      </w:pPr>
      <w:r>
        <w:rPr>
          <w:rFonts w:cstheme="minorHAnsi"/>
        </w:rPr>
        <w:t>a. 12</w:t>
      </w:r>
      <w:r>
        <w:rPr>
          <w:rFonts w:cstheme="minorHAnsi"/>
        </w:rPr>
        <w:tab/>
      </w:r>
      <w:r>
        <w:rPr>
          <w:rFonts w:cstheme="minorHAnsi"/>
        </w:rPr>
        <w:tab/>
        <w:t>b. 18</w:t>
      </w:r>
      <w:r>
        <w:rPr>
          <w:rFonts w:cstheme="minorHAnsi"/>
        </w:rPr>
        <w:tab/>
      </w:r>
      <w:r>
        <w:rPr>
          <w:rFonts w:cstheme="minorHAnsi"/>
        </w:rPr>
        <w:tab/>
        <w:t>c. 6</w:t>
      </w:r>
      <w:r>
        <w:rPr>
          <w:rFonts w:cstheme="minorHAnsi"/>
        </w:rPr>
        <w:tab/>
      </w:r>
      <w:r>
        <w:rPr>
          <w:rFonts w:cstheme="minorHAnsi"/>
        </w:rPr>
        <w:tab/>
        <w:t xml:space="preserve">d. </w:t>
      </w:r>
      <w:r w:rsidR="00517C02" w:rsidRPr="00517C02">
        <w:rPr>
          <w:rFonts w:cstheme="minorHAnsi"/>
        </w:rPr>
        <w:t>72</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A</w:t>
      </w:r>
    </w:p>
    <w:p w:rsidR="006A441A" w:rsidRDefault="006A441A" w:rsidP="00517C02">
      <w:pPr>
        <w:spacing w:after="0" w:line="240" w:lineRule="auto"/>
        <w:rPr>
          <w:rFonts w:cstheme="minorHAnsi"/>
          <w:b/>
        </w:rPr>
      </w:pPr>
    </w:p>
    <w:p w:rsidR="00517C02" w:rsidRPr="006A441A" w:rsidRDefault="006A441A" w:rsidP="00517C02">
      <w:pPr>
        <w:spacing w:after="0" w:line="240" w:lineRule="auto"/>
        <w:rPr>
          <w:rFonts w:cstheme="minorHAnsi"/>
          <w:b/>
        </w:rPr>
      </w:pPr>
      <w:r>
        <w:rPr>
          <w:rFonts w:cstheme="minorHAnsi"/>
          <w:b/>
        </w:rPr>
        <w:t>Explanation</w:t>
      </w:r>
      <w:r w:rsidR="00517C02" w:rsidRPr="006A441A">
        <w:rPr>
          <w:rFonts w:cstheme="minorHAnsi"/>
          <w:b/>
        </w:rPr>
        <w:t xml:space="preserve">: </w:t>
      </w:r>
    </w:p>
    <w:p w:rsidR="00517C02" w:rsidRPr="00517C02" w:rsidRDefault="006A441A" w:rsidP="00517C02">
      <w:pPr>
        <w:spacing w:after="0" w:line="240" w:lineRule="auto"/>
        <w:rPr>
          <w:rFonts w:cstheme="minorHAnsi"/>
        </w:rPr>
      </w:pPr>
      <w:r>
        <w:rPr>
          <w:rFonts w:cstheme="minorHAnsi"/>
        </w:rPr>
        <w:t xml:space="preserve"> </w:t>
      </w:r>
      <w:r w:rsidRPr="00517C02">
        <w:rPr>
          <w:rFonts w:cstheme="minorHAnsi"/>
        </w:rPr>
        <w:t>Use</w:t>
      </w:r>
      <w:r w:rsidR="00517C02" w:rsidRPr="00517C02">
        <w:rPr>
          <w:rFonts w:cstheme="minorHAnsi"/>
        </w:rPr>
        <w:t xml:space="preserve"> the eqn (men*time)/work</w:t>
      </w:r>
    </w:p>
    <w:p w:rsidR="00517C02" w:rsidRPr="00517C02" w:rsidRDefault="00517C02" w:rsidP="00517C02">
      <w:pPr>
        <w:spacing w:after="0" w:line="240" w:lineRule="auto"/>
        <w:rPr>
          <w:rFonts w:cstheme="minorHAnsi"/>
        </w:rPr>
      </w:pPr>
      <w:r w:rsidRPr="00517C02">
        <w:rPr>
          <w:rFonts w:cstheme="minorHAnsi"/>
        </w:rPr>
        <w:t>(p1*t1)/l1=(p2*t2)/l2</w:t>
      </w:r>
    </w:p>
    <w:p w:rsidR="00517C02" w:rsidRPr="00517C02" w:rsidRDefault="00517C02" w:rsidP="00517C02">
      <w:pPr>
        <w:spacing w:after="0" w:line="240" w:lineRule="auto"/>
        <w:rPr>
          <w:rFonts w:cstheme="minorHAnsi"/>
        </w:rPr>
      </w:pPr>
      <w:r w:rsidRPr="00517C02">
        <w:rPr>
          <w:rFonts w:cstheme="minorHAnsi"/>
        </w:rPr>
        <w:t>(12*12)/14=(72*t2)/72</w:t>
      </w:r>
    </w:p>
    <w:p w:rsidR="00517C02" w:rsidRPr="00517C02" w:rsidRDefault="00517C02" w:rsidP="00517C02">
      <w:pPr>
        <w:spacing w:after="0" w:line="240" w:lineRule="auto"/>
        <w:rPr>
          <w:rFonts w:cstheme="minorHAnsi"/>
        </w:rPr>
      </w:pPr>
      <w:r w:rsidRPr="00517C02">
        <w:rPr>
          <w:rFonts w:cstheme="minorHAnsi"/>
        </w:rPr>
        <w:t>12=t2</w:t>
      </w:r>
    </w:p>
    <w:p w:rsidR="00517C02" w:rsidRDefault="006A441A" w:rsidP="00517C02">
      <w:pPr>
        <w:spacing w:after="0" w:line="240" w:lineRule="auto"/>
        <w:rPr>
          <w:rFonts w:cstheme="minorHAnsi"/>
        </w:rPr>
      </w:pPr>
      <w:r w:rsidRPr="00517C02">
        <w:rPr>
          <w:rFonts w:cstheme="minorHAnsi"/>
        </w:rPr>
        <w:t>Time</w:t>
      </w:r>
      <w:r w:rsidR="00517C02" w:rsidRPr="00517C02">
        <w:rPr>
          <w:rFonts w:cstheme="minorHAnsi"/>
        </w:rPr>
        <w:t xml:space="preserve"> taken = 12</w:t>
      </w:r>
    </w:p>
    <w:p w:rsidR="006A441A" w:rsidRPr="00517C02" w:rsidRDefault="006A441A" w:rsidP="00517C02">
      <w:pPr>
        <w:spacing w:after="0" w:line="240" w:lineRule="auto"/>
        <w:rPr>
          <w:rFonts w:cstheme="minorHAnsi"/>
        </w:rPr>
      </w:pPr>
    </w:p>
    <w:p w:rsidR="00517C02" w:rsidRPr="00517C02" w:rsidRDefault="006A441A" w:rsidP="00517C02">
      <w:pPr>
        <w:spacing w:after="0" w:line="240" w:lineRule="auto"/>
        <w:rPr>
          <w:rFonts w:cstheme="minorHAnsi"/>
        </w:rPr>
      </w:pPr>
      <w:r w:rsidRPr="006554B0">
        <w:rPr>
          <w:rFonts w:cstheme="minorHAnsi"/>
          <w:b/>
        </w:rPr>
        <w:t>4</w:t>
      </w:r>
      <w:r>
        <w:rPr>
          <w:rFonts w:cstheme="minorHAnsi"/>
        </w:rPr>
        <w:t xml:space="preserve">. </w:t>
      </w:r>
      <w:r w:rsidR="00517C02" w:rsidRPr="00517C02">
        <w:rPr>
          <w:rFonts w:cstheme="minorHAnsi"/>
        </w:rPr>
        <w:t>One day Rapunzel meets Dwarf and Byte in the Forest of forgetfulness. She knows that Dwarf lies on Mondays, Tuesdays and Wednesdays, and tells the truth on the other days of the week. Byte, on the other hand, lies on Thursdays, Fridays and Saturdays, but tells the truth on the other days of the week. Now they make the following statements to Rapunzel - Dwarf: Yesterday was one of those days when I lie. Byte: Yesterday was one of those days when I lie too. What day is it?</w:t>
      </w:r>
    </w:p>
    <w:p w:rsidR="00517C02" w:rsidRPr="00517C02" w:rsidRDefault="006A441A" w:rsidP="00517C02">
      <w:pPr>
        <w:spacing w:after="0" w:line="240" w:lineRule="auto"/>
        <w:rPr>
          <w:rFonts w:cstheme="minorHAnsi"/>
        </w:rPr>
      </w:pPr>
      <w:r>
        <w:rPr>
          <w:rFonts w:cstheme="minorHAnsi"/>
        </w:rPr>
        <w:t>a. Monday</w:t>
      </w:r>
      <w:r>
        <w:rPr>
          <w:rFonts w:cstheme="minorHAnsi"/>
        </w:rPr>
        <w:tab/>
      </w:r>
      <w:r>
        <w:rPr>
          <w:rFonts w:cstheme="minorHAnsi"/>
        </w:rPr>
        <w:tab/>
      </w:r>
      <w:r>
        <w:rPr>
          <w:rFonts w:cstheme="minorHAnsi"/>
        </w:rPr>
        <w:tab/>
        <w:t xml:space="preserve">b. </w:t>
      </w:r>
      <w:r w:rsidR="00517C02" w:rsidRPr="00517C02">
        <w:rPr>
          <w:rFonts w:cstheme="minorHAnsi"/>
        </w:rPr>
        <w:t>Sunday</w:t>
      </w:r>
    </w:p>
    <w:p w:rsidR="00517C02" w:rsidRDefault="006A441A" w:rsidP="00517C02">
      <w:pPr>
        <w:spacing w:after="0" w:line="240" w:lineRule="auto"/>
        <w:rPr>
          <w:rFonts w:cstheme="minorHAnsi"/>
        </w:rPr>
      </w:pPr>
      <w:r>
        <w:rPr>
          <w:rFonts w:cstheme="minorHAnsi"/>
        </w:rPr>
        <w:t xml:space="preserve">c. </w:t>
      </w:r>
      <w:r w:rsidR="00517C02" w:rsidRPr="00517C02">
        <w:rPr>
          <w:rFonts w:cstheme="minorHAnsi"/>
        </w:rPr>
        <w:t>Thursday</w:t>
      </w:r>
      <w:r w:rsidR="00517C02" w:rsidRPr="00517C02">
        <w:rPr>
          <w:rFonts w:cstheme="minorHAnsi"/>
        </w:rPr>
        <w:tab/>
      </w:r>
      <w:r>
        <w:rPr>
          <w:rFonts w:cstheme="minorHAnsi"/>
        </w:rPr>
        <w:tab/>
      </w:r>
      <w:r>
        <w:rPr>
          <w:rFonts w:cstheme="minorHAnsi"/>
        </w:rPr>
        <w:tab/>
      </w:r>
      <w:r w:rsidR="00517C02" w:rsidRPr="00517C02">
        <w:rPr>
          <w:rFonts w:cstheme="minorHAnsi"/>
        </w:rPr>
        <w:t>d</w:t>
      </w:r>
      <w:r>
        <w:rPr>
          <w:rFonts w:cstheme="minorHAnsi"/>
        </w:rPr>
        <w:t xml:space="preserve">. </w:t>
      </w:r>
      <w:r w:rsidR="00517C02" w:rsidRPr="00517C02">
        <w:rPr>
          <w:rFonts w:cstheme="minorHAnsi"/>
        </w:rPr>
        <w:t>Saturday</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C</w:t>
      </w:r>
    </w:p>
    <w:p w:rsidR="006A441A" w:rsidRDefault="006A441A" w:rsidP="00517C02">
      <w:pPr>
        <w:spacing w:after="0" w:line="240" w:lineRule="auto"/>
        <w:rPr>
          <w:rFonts w:cstheme="minorHAnsi"/>
        </w:rPr>
      </w:pPr>
    </w:p>
    <w:p w:rsidR="00517C02" w:rsidRPr="006A441A" w:rsidRDefault="006A441A" w:rsidP="00517C02">
      <w:pPr>
        <w:spacing w:after="0" w:line="240" w:lineRule="auto"/>
        <w:rPr>
          <w:rFonts w:cstheme="minorHAnsi"/>
          <w:b/>
        </w:rPr>
      </w:pPr>
      <w:r>
        <w:rPr>
          <w:rFonts w:cstheme="minorHAnsi"/>
          <w:b/>
        </w:rPr>
        <w:t>Explanation</w:t>
      </w:r>
      <w:r w:rsidR="00517C02" w:rsidRPr="006A441A">
        <w:rPr>
          <w:rFonts w:cstheme="minorHAnsi"/>
          <w:b/>
        </w:rPr>
        <w:t xml:space="preserve">: </w:t>
      </w:r>
    </w:p>
    <w:p w:rsidR="00517C02" w:rsidRPr="00517C02" w:rsidRDefault="006A441A" w:rsidP="00517C02">
      <w:pPr>
        <w:spacing w:after="0" w:line="240" w:lineRule="auto"/>
        <w:rPr>
          <w:rFonts w:cstheme="minorHAnsi"/>
        </w:rPr>
      </w:pPr>
      <w:r>
        <w:rPr>
          <w:rFonts w:cstheme="minorHAnsi"/>
        </w:rPr>
        <w:t xml:space="preserve"> </w:t>
      </w:r>
      <w:r w:rsidRPr="00517C02">
        <w:rPr>
          <w:rFonts w:cstheme="minorHAnsi"/>
        </w:rPr>
        <w:t>Answer</w:t>
      </w:r>
      <w:r w:rsidR="00517C02" w:rsidRPr="00517C02">
        <w:rPr>
          <w:rFonts w:cstheme="minorHAnsi"/>
        </w:rPr>
        <w:t xml:space="preserve"> is </w:t>
      </w:r>
      <w:r w:rsidRPr="00517C02">
        <w:rPr>
          <w:rFonts w:cstheme="minorHAnsi"/>
        </w:rPr>
        <w:t>Thursday</w:t>
      </w:r>
    </w:p>
    <w:p w:rsidR="00517C02" w:rsidRPr="00517C02" w:rsidRDefault="006554B0" w:rsidP="00517C02">
      <w:pPr>
        <w:spacing w:after="0" w:line="240" w:lineRule="auto"/>
        <w:rPr>
          <w:rFonts w:cstheme="minorHAnsi"/>
        </w:rPr>
      </w:pPr>
      <w:r w:rsidRPr="00517C02">
        <w:rPr>
          <w:rFonts w:cstheme="minorHAnsi"/>
        </w:rPr>
        <w:t>As</w:t>
      </w:r>
      <w:r w:rsidR="00517C02" w:rsidRPr="00517C02">
        <w:rPr>
          <w:rFonts w:cstheme="minorHAnsi"/>
        </w:rPr>
        <w:t xml:space="preserve"> the condition says that the dwarf lie on </w:t>
      </w:r>
      <w:r w:rsidR="006A441A" w:rsidRPr="00517C02">
        <w:rPr>
          <w:rFonts w:cstheme="minorHAnsi"/>
        </w:rPr>
        <w:t>Monday</w:t>
      </w:r>
      <w:r w:rsidR="00517C02" w:rsidRPr="00517C02">
        <w:rPr>
          <w:rFonts w:cstheme="minorHAnsi"/>
        </w:rPr>
        <w:t xml:space="preserve">, </w:t>
      </w:r>
      <w:r w:rsidR="006A441A" w:rsidRPr="00517C02">
        <w:rPr>
          <w:rFonts w:cstheme="minorHAnsi"/>
        </w:rPr>
        <w:t>Tuesday</w:t>
      </w:r>
      <w:r w:rsidR="00517C02" w:rsidRPr="00517C02">
        <w:rPr>
          <w:rFonts w:cstheme="minorHAnsi"/>
        </w:rPr>
        <w:t xml:space="preserve"> &amp; </w:t>
      </w:r>
      <w:r w:rsidR="006A441A" w:rsidRPr="00517C02">
        <w:rPr>
          <w:rFonts w:cstheme="minorHAnsi"/>
        </w:rPr>
        <w:t>Wednesday</w:t>
      </w:r>
      <w:r w:rsidR="00517C02" w:rsidRPr="00517C02">
        <w:rPr>
          <w:rFonts w:cstheme="minorHAnsi"/>
        </w:rPr>
        <w:t xml:space="preserve"> so they will speak truth that they lied on </w:t>
      </w:r>
      <w:r w:rsidR="006A441A" w:rsidRPr="00517C02">
        <w:rPr>
          <w:rFonts w:cstheme="minorHAnsi"/>
        </w:rPr>
        <w:t>Thursday</w:t>
      </w:r>
      <w:r w:rsidR="00517C02" w:rsidRPr="00517C02">
        <w:rPr>
          <w:rFonts w:cstheme="minorHAnsi"/>
        </w:rPr>
        <w:t xml:space="preserve"> also on the other side the bytes speak lie on </w:t>
      </w:r>
      <w:r w:rsidR="006A441A" w:rsidRPr="00517C02">
        <w:rPr>
          <w:rFonts w:cstheme="minorHAnsi"/>
        </w:rPr>
        <w:t>Thursday</w:t>
      </w:r>
      <w:r w:rsidR="00517C02" w:rsidRPr="00517C02">
        <w:rPr>
          <w:rFonts w:cstheme="minorHAnsi"/>
        </w:rPr>
        <w:t xml:space="preserve"> and will tell that they spoke lie on </w:t>
      </w:r>
      <w:r w:rsidR="006A441A" w:rsidRPr="00517C02">
        <w:rPr>
          <w:rFonts w:cstheme="minorHAnsi"/>
        </w:rPr>
        <w:t>Wednesday</w:t>
      </w:r>
      <w:r w:rsidR="00517C02" w:rsidRPr="00517C02">
        <w:rPr>
          <w:rFonts w:cstheme="minorHAnsi"/>
        </w:rPr>
        <w:t xml:space="preserve">. So the day has to be </w:t>
      </w:r>
      <w:r w:rsidR="006A441A" w:rsidRPr="00517C02">
        <w:rPr>
          <w:rFonts w:cstheme="minorHAnsi"/>
        </w:rPr>
        <w:t>Thursday</w:t>
      </w:r>
      <w:r w:rsidR="00517C02" w:rsidRPr="00517C02">
        <w:rPr>
          <w:rFonts w:cstheme="minorHAnsi"/>
        </w:rPr>
        <w:t xml:space="preserve"> as no other option satisfies the condition also.</w:t>
      </w:r>
    </w:p>
    <w:p w:rsidR="00517C02" w:rsidRPr="00517C02" w:rsidRDefault="00517C02" w:rsidP="00517C02">
      <w:pPr>
        <w:spacing w:after="0" w:line="240" w:lineRule="auto"/>
        <w:rPr>
          <w:rFonts w:cstheme="minorHAnsi"/>
        </w:rPr>
      </w:pPr>
    </w:p>
    <w:p w:rsidR="00517C02" w:rsidRPr="00517C02" w:rsidRDefault="006554B0" w:rsidP="00517C02">
      <w:pPr>
        <w:spacing w:after="0" w:line="240" w:lineRule="auto"/>
        <w:rPr>
          <w:rFonts w:cstheme="minorHAnsi"/>
        </w:rPr>
      </w:pPr>
      <w:r w:rsidRPr="006554B0">
        <w:rPr>
          <w:rFonts w:cstheme="minorHAnsi"/>
          <w:b/>
        </w:rPr>
        <w:lastRenderedPageBreak/>
        <w:t>5</w:t>
      </w:r>
      <w:r>
        <w:rPr>
          <w:rFonts w:cstheme="minorHAnsi"/>
        </w:rPr>
        <w:t xml:space="preserve">. </w:t>
      </w:r>
      <w:r w:rsidR="00517C02" w:rsidRPr="00517C02">
        <w:rPr>
          <w:rFonts w:cstheme="minorHAnsi"/>
        </w:rPr>
        <w:t>A sheet of paper has statements numbered from 1 to 40. For each value of n from 1 to 40, statement n says "At least n of the statements on this sheet are true." Which statements are true and which are false?</w:t>
      </w:r>
    </w:p>
    <w:p w:rsidR="00517C02" w:rsidRPr="00517C02" w:rsidRDefault="006554B0" w:rsidP="00517C02">
      <w:pPr>
        <w:spacing w:after="0" w:line="240" w:lineRule="auto"/>
        <w:rPr>
          <w:rFonts w:cstheme="minorHAnsi"/>
        </w:rPr>
      </w:pPr>
      <w:r>
        <w:rPr>
          <w:rFonts w:cstheme="minorHAnsi"/>
        </w:rPr>
        <w:t xml:space="preserve">a. </w:t>
      </w:r>
      <w:r w:rsidR="00517C02" w:rsidRPr="00517C02">
        <w:rPr>
          <w:rFonts w:cstheme="minorHAnsi"/>
        </w:rPr>
        <w:t>The even numbered statements are true and the odd numbered are false.</w:t>
      </w:r>
    </w:p>
    <w:p w:rsidR="00517C02" w:rsidRPr="00517C02" w:rsidRDefault="006554B0" w:rsidP="00517C02">
      <w:pPr>
        <w:spacing w:after="0" w:line="240" w:lineRule="auto"/>
        <w:rPr>
          <w:rFonts w:cstheme="minorHAnsi"/>
        </w:rPr>
      </w:pPr>
      <w:r>
        <w:rPr>
          <w:rFonts w:cstheme="minorHAnsi"/>
        </w:rPr>
        <w:t xml:space="preserve">b. </w:t>
      </w:r>
      <w:r w:rsidR="00517C02" w:rsidRPr="00517C02">
        <w:rPr>
          <w:rFonts w:cstheme="minorHAnsi"/>
        </w:rPr>
        <w:t>The first 26 statements are false and the rest are true.</w:t>
      </w:r>
    </w:p>
    <w:p w:rsidR="00517C02" w:rsidRPr="00517C02" w:rsidRDefault="006554B0" w:rsidP="00517C02">
      <w:pPr>
        <w:spacing w:after="0" w:line="240" w:lineRule="auto"/>
        <w:rPr>
          <w:rFonts w:cstheme="minorHAnsi"/>
        </w:rPr>
      </w:pPr>
      <w:r>
        <w:rPr>
          <w:rFonts w:cstheme="minorHAnsi"/>
        </w:rPr>
        <w:t xml:space="preserve">c. </w:t>
      </w:r>
      <w:r w:rsidR="00517C02" w:rsidRPr="00517C02">
        <w:rPr>
          <w:rFonts w:cstheme="minorHAnsi"/>
        </w:rPr>
        <w:t>The first 13 statements are true and the rest are false.</w:t>
      </w:r>
    </w:p>
    <w:p w:rsidR="00517C02" w:rsidRDefault="006554B0" w:rsidP="00517C02">
      <w:pPr>
        <w:spacing w:after="0" w:line="240" w:lineRule="auto"/>
        <w:rPr>
          <w:rFonts w:cstheme="minorHAnsi"/>
        </w:rPr>
      </w:pPr>
      <w:r>
        <w:rPr>
          <w:rFonts w:cstheme="minorHAnsi"/>
        </w:rPr>
        <w:t xml:space="preserve">d. </w:t>
      </w:r>
      <w:r w:rsidR="00517C02" w:rsidRPr="00517C02">
        <w:rPr>
          <w:rFonts w:cstheme="minorHAnsi"/>
        </w:rPr>
        <w:t>The odd numbered statements are true and the even numbered are false.</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C</w:t>
      </w:r>
    </w:p>
    <w:p w:rsidR="006554B0" w:rsidRDefault="006554B0" w:rsidP="00517C02">
      <w:pPr>
        <w:spacing w:after="0" w:line="240" w:lineRule="auto"/>
        <w:rPr>
          <w:rFonts w:cstheme="minorHAnsi"/>
        </w:rPr>
      </w:pPr>
    </w:p>
    <w:p w:rsidR="00517C02" w:rsidRPr="006554B0" w:rsidRDefault="006554B0" w:rsidP="00517C02">
      <w:pPr>
        <w:spacing w:after="0" w:line="240" w:lineRule="auto"/>
        <w:rPr>
          <w:rFonts w:cstheme="minorHAnsi"/>
          <w:b/>
        </w:rPr>
      </w:pPr>
      <w:r>
        <w:rPr>
          <w:rFonts w:cstheme="minorHAnsi"/>
          <w:b/>
        </w:rPr>
        <w:t>Explanation</w:t>
      </w:r>
      <w:r w:rsidR="00517C02" w:rsidRPr="006554B0">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"The first 13 statements are true and the rest are false." is the correct answer.</w:t>
      </w:r>
    </w:p>
    <w:p w:rsidR="00517C02" w:rsidRPr="00517C02" w:rsidRDefault="00517C02" w:rsidP="00517C02">
      <w:pPr>
        <w:spacing w:after="0" w:line="240" w:lineRule="auto"/>
        <w:rPr>
          <w:rFonts w:cstheme="minorHAnsi"/>
        </w:rPr>
      </w:pPr>
      <w:r w:rsidRPr="00517C02">
        <w:rPr>
          <w:rFonts w:cstheme="minorHAnsi"/>
        </w:rPr>
        <w:t xml:space="preserve">All others do not satisfy the rule and contradict itself. </w:t>
      </w:r>
    </w:p>
    <w:p w:rsidR="00517C02" w:rsidRPr="00517C02" w:rsidRDefault="00517C02" w:rsidP="00517C02">
      <w:pPr>
        <w:spacing w:after="0" w:line="240" w:lineRule="auto"/>
        <w:rPr>
          <w:rFonts w:cstheme="minorHAnsi"/>
        </w:rPr>
      </w:pPr>
    </w:p>
    <w:p w:rsidR="00517C02" w:rsidRPr="00517C02" w:rsidRDefault="00517C02" w:rsidP="00517C02">
      <w:pPr>
        <w:spacing w:after="0" w:line="240" w:lineRule="auto"/>
        <w:rPr>
          <w:rFonts w:cstheme="minorHAnsi"/>
        </w:rPr>
      </w:pPr>
      <w:r w:rsidRPr="006554B0">
        <w:rPr>
          <w:rFonts w:cstheme="minorHAnsi"/>
          <w:b/>
        </w:rPr>
        <w:t>6</w:t>
      </w:r>
      <w:r w:rsidR="006554B0">
        <w:rPr>
          <w:rFonts w:cstheme="minorHAnsi"/>
        </w:rPr>
        <w:t xml:space="preserve">. </w:t>
      </w:r>
      <w:r w:rsidRPr="00517C02">
        <w:rPr>
          <w:rFonts w:cstheme="minorHAnsi"/>
        </w:rPr>
        <w:t>10 suspects are rounded by the police and questioned about a bank robbery. Only one of them is guilty. The suspects are made to stand in a line and each person declares that the person next to him on his right is guilty. The rightmost person is not questioned. Which of the following possibilities are true?</w:t>
      </w:r>
    </w:p>
    <w:p w:rsidR="00517C02" w:rsidRPr="00517C02" w:rsidRDefault="006554B0" w:rsidP="00517C02">
      <w:pPr>
        <w:spacing w:after="0" w:line="240" w:lineRule="auto"/>
        <w:rPr>
          <w:rFonts w:cstheme="minorHAnsi"/>
        </w:rPr>
      </w:pPr>
      <w:r>
        <w:rPr>
          <w:rFonts w:cstheme="minorHAnsi"/>
        </w:rPr>
        <w:t xml:space="preserve">a. </w:t>
      </w:r>
      <w:r w:rsidR="00517C02" w:rsidRPr="00517C02">
        <w:rPr>
          <w:rFonts w:cstheme="minorHAnsi"/>
        </w:rPr>
        <w:t>(I) All suspects are lying or the leftmost suspect is innocent.</w:t>
      </w:r>
    </w:p>
    <w:p w:rsidR="00517C02" w:rsidRPr="00517C02" w:rsidRDefault="006554B0" w:rsidP="00517C02">
      <w:pPr>
        <w:spacing w:after="0" w:line="240" w:lineRule="auto"/>
        <w:rPr>
          <w:rFonts w:cstheme="minorHAnsi"/>
        </w:rPr>
      </w:pPr>
      <w:r>
        <w:rPr>
          <w:rFonts w:cstheme="minorHAnsi"/>
        </w:rPr>
        <w:t xml:space="preserve">b. </w:t>
      </w:r>
      <w:r w:rsidR="00517C02" w:rsidRPr="00517C02">
        <w:rPr>
          <w:rFonts w:cstheme="minorHAnsi"/>
        </w:rPr>
        <w:t>(II) All suspects are lying and the leftmost suspect is innocent</w:t>
      </w:r>
    </w:p>
    <w:p w:rsidR="00517C02" w:rsidRPr="00517C02" w:rsidRDefault="006554B0" w:rsidP="00517C02">
      <w:pPr>
        <w:spacing w:after="0" w:line="240" w:lineRule="auto"/>
        <w:rPr>
          <w:rFonts w:cstheme="minorHAnsi"/>
        </w:rPr>
      </w:pPr>
      <w:r>
        <w:rPr>
          <w:rFonts w:cstheme="minorHAnsi"/>
        </w:rPr>
        <w:t xml:space="preserve">c. </w:t>
      </w:r>
      <w:r w:rsidR="00517C02" w:rsidRPr="00517C02">
        <w:rPr>
          <w:rFonts w:cstheme="minorHAnsi"/>
        </w:rPr>
        <w:t>Both (I) and (II)</w:t>
      </w:r>
    </w:p>
    <w:p w:rsidR="00517C02" w:rsidRDefault="006554B0" w:rsidP="00517C02">
      <w:pPr>
        <w:spacing w:after="0" w:line="240" w:lineRule="auto"/>
        <w:rPr>
          <w:rFonts w:cstheme="minorHAnsi"/>
        </w:rPr>
      </w:pPr>
      <w:r>
        <w:rPr>
          <w:rFonts w:cstheme="minorHAnsi"/>
        </w:rPr>
        <w:t xml:space="preserve">d. </w:t>
      </w:r>
      <w:r w:rsidR="00517C02" w:rsidRPr="00517C02">
        <w:rPr>
          <w:rFonts w:cstheme="minorHAnsi"/>
        </w:rPr>
        <w:t>Neither (I) nor (II)</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A</w:t>
      </w:r>
    </w:p>
    <w:p w:rsidR="006554B0" w:rsidRDefault="006554B0" w:rsidP="00517C02">
      <w:pPr>
        <w:spacing w:after="0" w:line="240" w:lineRule="auto"/>
        <w:rPr>
          <w:rFonts w:cstheme="minorHAnsi"/>
        </w:rPr>
      </w:pPr>
    </w:p>
    <w:p w:rsidR="00517C02" w:rsidRPr="006554B0" w:rsidRDefault="006554B0" w:rsidP="00517C02">
      <w:pPr>
        <w:spacing w:after="0" w:line="240" w:lineRule="auto"/>
        <w:rPr>
          <w:rFonts w:cstheme="minorHAnsi"/>
          <w:b/>
        </w:rPr>
      </w:pPr>
      <w:r>
        <w:rPr>
          <w:rFonts w:cstheme="minorHAnsi"/>
          <w:b/>
        </w:rPr>
        <w:t>Explanation</w:t>
      </w:r>
      <w:r w:rsidR="00517C02" w:rsidRPr="006554B0">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"All suspects are lying" means the leftmost is guilty.</w:t>
      </w:r>
    </w:p>
    <w:p w:rsidR="00517C02" w:rsidRPr="00517C02" w:rsidRDefault="00517C02" w:rsidP="00517C02">
      <w:pPr>
        <w:spacing w:after="0" w:line="240" w:lineRule="auto"/>
        <w:rPr>
          <w:rFonts w:cstheme="minorHAnsi"/>
        </w:rPr>
      </w:pPr>
      <w:r w:rsidRPr="00517C02">
        <w:rPr>
          <w:rFonts w:cstheme="minorHAnsi"/>
        </w:rPr>
        <w:t>"All suspects are lying or the leftmost suspect is innocent." is true because, it is either leftmost is guilty or innocent.</w:t>
      </w:r>
    </w:p>
    <w:p w:rsidR="00517C02" w:rsidRDefault="006554B0" w:rsidP="00517C02">
      <w:pPr>
        <w:spacing w:after="0" w:line="240" w:lineRule="auto"/>
        <w:rPr>
          <w:rFonts w:cstheme="minorHAnsi"/>
        </w:rPr>
      </w:pPr>
      <w:r>
        <w:rPr>
          <w:rFonts w:cstheme="minorHAnsi"/>
        </w:rPr>
        <w:t>”</w:t>
      </w:r>
      <w:r w:rsidR="00517C02" w:rsidRPr="00517C02">
        <w:rPr>
          <w:rFonts w:cstheme="minorHAnsi"/>
        </w:rPr>
        <w:t>All suspects are lying and the leftmost suspect is innocent" has "and" in it, so, the statement becomes contradictory and so cannot be true.</w:t>
      </w:r>
    </w:p>
    <w:p w:rsidR="006554B0" w:rsidRPr="00517C02" w:rsidRDefault="006554B0" w:rsidP="00517C02">
      <w:pPr>
        <w:spacing w:after="0" w:line="240" w:lineRule="auto"/>
        <w:rPr>
          <w:rFonts w:cstheme="minorHAnsi"/>
        </w:rPr>
      </w:pPr>
    </w:p>
    <w:p w:rsidR="00517C02" w:rsidRPr="00517C02" w:rsidRDefault="006554B0" w:rsidP="00517C02">
      <w:pPr>
        <w:spacing w:after="0" w:line="240" w:lineRule="auto"/>
        <w:rPr>
          <w:rFonts w:cstheme="minorHAnsi"/>
        </w:rPr>
      </w:pPr>
      <w:r w:rsidRPr="006554B0">
        <w:rPr>
          <w:rFonts w:cstheme="minorHAnsi"/>
          <w:b/>
        </w:rPr>
        <w:t>7</w:t>
      </w:r>
      <w:r>
        <w:rPr>
          <w:rFonts w:cstheme="minorHAnsi"/>
        </w:rPr>
        <w:t xml:space="preserve">. </w:t>
      </w:r>
      <w:r w:rsidR="00517C02" w:rsidRPr="00517C02">
        <w:rPr>
          <w:rFonts w:cstheme="minorHAnsi"/>
        </w:rPr>
        <w:t>The citizens of planet nigiet are 8 fingered and have thus developed their decimal system in base 8. A certain street in nigiet contains 1000 (in base 8) buildings numbered 1 to 1000. How many 3s are used in numbering these buildings?</w:t>
      </w:r>
    </w:p>
    <w:p w:rsidR="00517C02" w:rsidRDefault="006554B0" w:rsidP="00517C02">
      <w:pPr>
        <w:spacing w:after="0" w:line="240" w:lineRule="auto"/>
        <w:rPr>
          <w:rFonts w:cstheme="minorHAnsi"/>
        </w:rPr>
      </w:pPr>
      <w:r>
        <w:rPr>
          <w:rFonts w:cstheme="minorHAnsi"/>
        </w:rPr>
        <w:t>a. 75</w:t>
      </w:r>
      <w:r>
        <w:rPr>
          <w:rFonts w:cstheme="minorHAnsi"/>
        </w:rPr>
        <w:tab/>
      </w:r>
      <w:r>
        <w:rPr>
          <w:rFonts w:cstheme="minorHAnsi"/>
        </w:rPr>
        <w:tab/>
        <w:t>b. 64</w:t>
      </w:r>
      <w:r>
        <w:rPr>
          <w:rFonts w:cstheme="minorHAnsi"/>
        </w:rPr>
        <w:tab/>
      </w:r>
      <w:r>
        <w:rPr>
          <w:rFonts w:cstheme="minorHAnsi"/>
        </w:rPr>
        <w:tab/>
        <w:t>c. 192</w:t>
      </w:r>
      <w:r>
        <w:rPr>
          <w:rFonts w:cstheme="minorHAnsi"/>
        </w:rPr>
        <w:tab/>
      </w:r>
      <w:r>
        <w:rPr>
          <w:rFonts w:cstheme="minorHAnsi"/>
        </w:rPr>
        <w:tab/>
        <w:t xml:space="preserve">d. </w:t>
      </w:r>
      <w:r w:rsidR="00517C02" w:rsidRPr="00517C02">
        <w:rPr>
          <w:rFonts w:cstheme="minorHAnsi"/>
        </w:rPr>
        <w:t>102</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C</w:t>
      </w:r>
    </w:p>
    <w:p w:rsidR="00B02B72" w:rsidRDefault="00B02B72" w:rsidP="00517C02">
      <w:pPr>
        <w:spacing w:after="0" w:line="240" w:lineRule="auto"/>
        <w:rPr>
          <w:rFonts w:cstheme="minorHAnsi"/>
        </w:rPr>
      </w:pPr>
    </w:p>
    <w:p w:rsidR="00517C02" w:rsidRPr="00B02B72" w:rsidRDefault="00B02B72" w:rsidP="00517C02">
      <w:pPr>
        <w:spacing w:after="0" w:line="240" w:lineRule="auto"/>
        <w:rPr>
          <w:rFonts w:cstheme="minorHAnsi"/>
          <w:b/>
        </w:rPr>
      </w:pPr>
      <w:r>
        <w:rPr>
          <w:rFonts w:cstheme="minorHAnsi"/>
          <w:b/>
        </w:rPr>
        <w:t>Explanation</w:t>
      </w:r>
      <w:r w:rsidR="00517C02" w:rsidRPr="00B02B72">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There will be 20 3s in between 1 to 100</w:t>
      </w:r>
    </w:p>
    <w:p w:rsidR="00517C02" w:rsidRPr="00517C02" w:rsidRDefault="00B02B72" w:rsidP="00517C02">
      <w:pPr>
        <w:spacing w:after="0" w:line="240" w:lineRule="auto"/>
        <w:rPr>
          <w:rFonts w:cstheme="minorHAnsi"/>
        </w:rPr>
      </w:pPr>
      <w:r>
        <w:rPr>
          <w:rFonts w:cstheme="minorHAnsi"/>
        </w:rPr>
        <w:t xml:space="preserve">Similarly, 20 3s in between 200 to 300 but </w:t>
      </w:r>
      <w:r w:rsidR="00517C02" w:rsidRPr="00517C02">
        <w:rPr>
          <w:rFonts w:cstheme="minorHAnsi"/>
        </w:rPr>
        <w:t>(100+20) in between 300 to 400  (because at unit place 19 3s and 10's plac</w:t>
      </w:r>
      <w:r>
        <w:rPr>
          <w:rFonts w:cstheme="minorHAnsi"/>
        </w:rPr>
        <w:t xml:space="preserve">e 1 and 100 3s at 100's place ) and </w:t>
      </w:r>
      <w:r w:rsidR="00517C02" w:rsidRPr="00517C02">
        <w:rPr>
          <w:rFonts w:cstheme="minorHAnsi"/>
        </w:rPr>
        <w:t>20 3s in between 400 to 500</w:t>
      </w:r>
    </w:p>
    <w:p w:rsidR="00517C02" w:rsidRPr="00517C02" w:rsidRDefault="00517C02" w:rsidP="00517C02">
      <w:pPr>
        <w:spacing w:after="0" w:line="240" w:lineRule="auto"/>
        <w:rPr>
          <w:rFonts w:cstheme="minorHAnsi"/>
        </w:rPr>
      </w:pPr>
      <w:r w:rsidRPr="00517C02">
        <w:rPr>
          <w:rFonts w:cstheme="minorHAnsi"/>
        </w:rPr>
        <w:t>20 3s in between 500 to 600</w:t>
      </w:r>
    </w:p>
    <w:p w:rsidR="00517C02" w:rsidRPr="00517C02" w:rsidRDefault="00517C02" w:rsidP="00517C02">
      <w:pPr>
        <w:spacing w:after="0" w:line="240" w:lineRule="auto"/>
        <w:rPr>
          <w:rFonts w:cstheme="minorHAnsi"/>
        </w:rPr>
      </w:pPr>
      <w:r w:rsidRPr="00517C02">
        <w:rPr>
          <w:rFonts w:cstheme="minorHAnsi"/>
        </w:rPr>
        <w:t>20 3s in between 600 to 700</w:t>
      </w:r>
    </w:p>
    <w:p w:rsidR="00517C02" w:rsidRPr="00517C02" w:rsidRDefault="00517C02" w:rsidP="00517C02">
      <w:pPr>
        <w:spacing w:after="0" w:line="240" w:lineRule="auto"/>
        <w:rPr>
          <w:rFonts w:cstheme="minorHAnsi"/>
        </w:rPr>
      </w:pPr>
      <w:r w:rsidRPr="00517C02">
        <w:rPr>
          <w:rFonts w:cstheme="minorHAnsi"/>
        </w:rPr>
        <w:t>20 3s in between 700 to 800</w:t>
      </w:r>
    </w:p>
    <w:p w:rsidR="00517C02" w:rsidRPr="00517C02" w:rsidRDefault="00517C02" w:rsidP="00517C02">
      <w:pPr>
        <w:spacing w:after="0" w:line="240" w:lineRule="auto"/>
        <w:rPr>
          <w:rFonts w:cstheme="minorHAnsi"/>
        </w:rPr>
      </w:pPr>
      <w:r w:rsidRPr="00517C02">
        <w:rPr>
          <w:rFonts w:cstheme="minorHAnsi"/>
        </w:rPr>
        <w:t>20 3s in between 800 to 900</w:t>
      </w:r>
    </w:p>
    <w:p w:rsidR="00517C02" w:rsidRPr="00517C02" w:rsidRDefault="00517C02" w:rsidP="00517C02">
      <w:pPr>
        <w:spacing w:after="0" w:line="240" w:lineRule="auto"/>
        <w:rPr>
          <w:rFonts w:cstheme="minorHAnsi"/>
        </w:rPr>
      </w:pPr>
      <w:r w:rsidRPr="00517C02">
        <w:rPr>
          <w:rFonts w:cstheme="minorHAnsi"/>
        </w:rPr>
        <w:t>20 3s in between 900 to 1000</w:t>
      </w:r>
    </w:p>
    <w:p w:rsidR="00517C02" w:rsidRPr="00517C02" w:rsidRDefault="00517C02" w:rsidP="00517C02">
      <w:pPr>
        <w:spacing w:after="0" w:line="240" w:lineRule="auto"/>
        <w:rPr>
          <w:rFonts w:cstheme="minorHAnsi"/>
        </w:rPr>
      </w:pPr>
      <w:r w:rsidRPr="00517C02">
        <w:rPr>
          <w:rFonts w:cstheme="minorHAnsi"/>
        </w:rPr>
        <w:t>So total number of 3s will be 180+19+1+100 = 300</w:t>
      </w:r>
    </w:p>
    <w:p w:rsidR="00517C02" w:rsidRPr="00517C02" w:rsidRDefault="00517C02" w:rsidP="00517C02">
      <w:pPr>
        <w:spacing w:after="0" w:line="240" w:lineRule="auto"/>
        <w:rPr>
          <w:rFonts w:cstheme="minorHAnsi"/>
        </w:rPr>
      </w:pPr>
      <w:r w:rsidRPr="00517C02">
        <w:rPr>
          <w:rFonts w:cstheme="minorHAnsi"/>
        </w:rPr>
        <w:t>This count is in decimal but in question base value is</w:t>
      </w:r>
      <w:r w:rsidR="00B02B72">
        <w:rPr>
          <w:rFonts w:cstheme="minorHAnsi"/>
        </w:rPr>
        <w:t xml:space="preserve"> 8 so we need to convert (300)8</w:t>
      </w:r>
      <w:r w:rsidRPr="00517C02">
        <w:rPr>
          <w:rFonts w:cstheme="minorHAnsi"/>
        </w:rPr>
        <w:t xml:space="preserve"> = 192</w:t>
      </w:r>
    </w:p>
    <w:p w:rsidR="00517C02" w:rsidRPr="00517C02" w:rsidRDefault="00517C02" w:rsidP="00517C02">
      <w:pPr>
        <w:spacing w:after="0" w:line="240" w:lineRule="auto"/>
        <w:rPr>
          <w:rFonts w:cstheme="minorHAnsi"/>
        </w:rPr>
      </w:pPr>
    </w:p>
    <w:p w:rsidR="00517C02" w:rsidRPr="00517C02" w:rsidRDefault="007A11B5" w:rsidP="00517C02">
      <w:pPr>
        <w:spacing w:after="0" w:line="240" w:lineRule="auto"/>
        <w:rPr>
          <w:rFonts w:cstheme="minorHAnsi"/>
        </w:rPr>
      </w:pPr>
      <w:r w:rsidRPr="00EA7129">
        <w:rPr>
          <w:rFonts w:cstheme="minorHAnsi"/>
          <w:b/>
        </w:rPr>
        <w:t>8</w:t>
      </w:r>
      <w:r>
        <w:rPr>
          <w:rFonts w:cstheme="minorHAnsi"/>
        </w:rPr>
        <w:t xml:space="preserve">. </w:t>
      </w:r>
      <w:r w:rsidR="00517C02" w:rsidRPr="00517C02">
        <w:rPr>
          <w:rFonts w:cstheme="minorHAnsi"/>
        </w:rPr>
        <w:t xml:space="preserve">On planet zorba, a solar blast has melted the ice caps on its equator. 8 years after the ice melts, tiny plantoids called echina start growing on the rocks. </w:t>
      </w:r>
      <w:r w:rsidRPr="00517C02">
        <w:rPr>
          <w:rFonts w:cstheme="minorHAnsi"/>
        </w:rPr>
        <w:t>Echina</w:t>
      </w:r>
      <w:r w:rsidR="00517C02" w:rsidRPr="00517C02">
        <w:rPr>
          <w:rFonts w:cstheme="minorHAnsi"/>
        </w:rPr>
        <w:t xml:space="preserve"> grows in the form of a circle and the r</w:t>
      </w:r>
      <w:r>
        <w:rPr>
          <w:rFonts w:cstheme="minorHAnsi"/>
        </w:rPr>
        <w:t>elationship between the diamete</w:t>
      </w:r>
      <w:r w:rsidR="00517C02" w:rsidRPr="00517C02">
        <w:rPr>
          <w:rFonts w:cstheme="minorHAnsi"/>
        </w:rPr>
        <w:t>r of this circle and the age of echina is given by the formula d = 4 * √ (t - 8) for t ≥ 8 where d represents the diameter in mm and t the number of years since the solar blast. Jagan recorded the radius of some echina at a particular spot as 8mm. How many years back did the solar blast occur?</w:t>
      </w:r>
    </w:p>
    <w:p w:rsidR="00517C02" w:rsidRDefault="007A11B5" w:rsidP="00517C02">
      <w:pPr>
        <w:spacing w:after="0" w:line="240" w:lineRule="auto"/>
        <w:rPr>
          <w:rFonts w:cstheme="minorHAnsi"/>
        </w:rPr>
      </w:pPr>
      <w:r>
        <w:rPr>
          <w:rFonts w:cstheme="minorHAnsi"/>
        </w:rPr>
        <w:t>a. 8</w:t>
      </w:r>
      <w:r>
        <w:rPr>
          <w:rFonts w:cstheme="minorHAnsi"/>
        </w:rPr>
        <w:tab/>
      </w:r>
      <w:r>
        <w:rPr>
          <w:rFonts w:cstheme="minorHAnsi"/>
        </w:rPr>
        <w:tab/>
        <w:t>b. 12</w:t>
      </w:r>
      <w:r>
        <w:rPr>
          <w:rFonts w:cstheme="minorHAnsi"/>
        </w:rPr>
        <w:tab/>
      </w:r>
      <w:r>
        <w:rPr>
          <w:rFonts w:cstheme="minorHAnsi"/>
        </w:rPr>
        <w:tab/>
        <w:t>c. 16</w:t>
      </w:r>
      <w:r>
        <w:rPr>
          <w:rFonts w:cstheme="minorHAnsi"/>
        </w:rPr>
        <w:tab/>
      </w:r>
      <w:r>
        <w:rPr>
          <w:rFonts w:cstheme="minorHAnsi"/>
        </w:rPr>
        <w:tab/>
        <w:t xml:space="preserve">d. </w:t>
      </w:r>
      <w:r w:rsidR="00517C02" w:rsidRPr="00517C02">
        <w:rPr>
          <w:rFonts w:cstheme="minorHAnsi"/>
        </w:rPr>
        <w:t>24</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sidR="00BB44CC">
        <w:rPr>
          <w:rFonts w:cstheme="minorHAnsi"/>
        </w:rPr>
        <w:t xml:space="preserve"> C</w:t>
      </w:r>
    </w:p>
    <w:p w:rsidR="007A11B5" w:rsidRDefault="007A11B5" w:rsidP="00517C02">
      <w:pPr>
        <w:spacing w:after="0" w:line="240" w:lineRule="auto"/>
        <w:rPr>
          <w:rFonts w:cstheme="minorHAnsi"/>
        </w:rPr>
      </w:pPr>
    </w:p>
    <w:p w:rsidR="00517C02" w:rsidRPr="007A11B5" w:rsidRDefault="007A11B5" w:rsidP="00517C02">
      <w:pPr>
        <w:spacing w:after="0" w:line="240" w:lineRule="auto"/>
        <w:rPr>
          <w:rFonts w:cstheme="minorHAnsi"/>
          <w:b/>
        </w:rPr>
      </w:pPr>
      <w:r>
        <w:rPr>
          <w:rFonts w:cstheme="minorHAnsi"/>
          <w:b/>
        </w:rPr>
        <w:t>Explanation</w:t>
      </w:r>
      <w:r w:rsidR="00517C02" w:rsidRPr="007A11B5">
        <w:rPr>
          <w:rFonts w:cstheme="minorHAnsi"/>
          <w:b/>
        </w:rPr>
        <w:t xml:space="preserve">: </w:t>
      </w:r>
    </w:p>
    <w:p w:rsidR="00517C02" w:rsidRPr="00517C02" w:rsidRDefault="007A11B5" w:rsidP="00517C02">
      <w:pPr>
        <w:spacing w:after="0" w:line="240" w:lineRule="auto"/>
        <w:rPr>
          <w:rFonts w:cstheme="minorHAnsi"/>
        </w:rPr>
      </w:pPr>
      <w:r>
        <w:rPr>
          <w:rFonts w:cstheme="minorHAnsi"/>
        </w:rPr>
        <w:t xml:space="preserve"> </w:t>
      </w:r>
      <w:r w:rsidR="00517C02" w:rsidRPr="00517C02">
        <w:rPr>
          <w:rFonts w:cstheme="minorHAnsi"/>
        </w:rPr>
        <w:t>t=24</w:t>
      </w:r>
    </w:p>
    <w:p w:rsidR="00517C02" w:rsidRPr="00517C02" w:rsidRDefault="00517C02" w:rsidP="00517C02">
      <w:pPr>
        <w:spacing w:after="0" w:line="240" w:lineRule="auto"/>
        <w:rPr>
          <w:rFonts w:cstheme="minorHAnsi"/>
        </w:rPr>
      </w:pPr>
      <w:r w:rsidRPr="00517C02">
        <w:rPr>
          <w:rFonts w:cstheme="minorHAnsi"/>
        </w:rPr>
        <w:t>D = 4*sqrt(24 - 8)</w:t>
      </w:r>
    </w:p>
    <w:p w:rsidR="00517C02" w:rsidRPr="00517C02" w:rsidRDefault="00517C02" w:rsidP="00517C02">
      <w:pPr>
        <w:spacing w:after="0" w:line="240" w:lineRule="auto"/>
        <w:rPr>
          <w:rFonts w:cstheme="minorHAnsi"/>
        </w:rPr>
      </w:pPr>
      <w:r w:rsidRPr="00517C02">
        <w:rPr>
          <w:rFonts w:cstheme="minorHAnsi"/>
        </w:rPr>
        <w:t>D = 4*sqrt(16)</w:t>
      </w:r>
    </w:p>
    <w:p w:rsidR="00517C02" w:rsidRPr="00517C02" w:rsidRDefault="00517C02" w:rsidP="00517C02">
      <w:pPr>
        <w:spacing w:after="0" w:line="240" w:lineRule="auto"/>
        <w:rPr>
          <w:rFonts w:cstheme="minorHAnsi"/>
        </w:rPr>
      </w:pPr>
      <w:r w:rsidRPr="00517C02">
        <w:rPr>
          <w:rFonts w:cstheme="minorHAnsi"/>
        </w:rPr>
        <w:t>D = 4*4</w:t>
      </w:r>
    </w:p>
    <w:p w:rsidR="00517C02" w:rsidRPr="00517C02" w:rsidRDefault="00517C02" w:rsidP="00517C02">
      <w:pPr>
        <w:spacing w:after="0" w:line="240" w:lineRule="auto"/>
        <w:rPr>
          <w:rFonts w:cstheme="minorHAnsi"/>
        </w:rPr>
      </w:pPr>
      <w:r w:rsidRPr="00517C02">
        <w:rPr>
          <w:rFonts w:cstheme="minorHAnsi"/>
        </w:rPr>
        <w:t>D = 16</w:t>
      </w:r>
    </w:p>
    <w:p w:rsidR="00517C02" w:rsidRPr="00517C02" w:rsidRDefault="00517C02" w:rsidP="00517C02">
      <w:pPr>
        <w:spacing w:after="0" w:line="240" w:lineRule="auto"/>
        <w:rPr>
          <w:rFonts w:cstheme="minorHAnsi"/>
        </w:rPr>
      </w:pPr>
    </w:p>
    <w:p w:rsidR="00517C02" w:rsidRPr="00517C02" w:rsidRDefault="00517C02" w:rsidP="00517C02">
      <w:pPr>
        <w:spacing w:after="0" w:line="240" w:lineRule="auto"/>
        <w:rPr>
          <w:rFonts w:cstheme="minorHAnsi"/>
        </w:rPr>
      </w:pPr>
      <w:r w:rsidRPr="00EA7129">
        <w:rPr>
          <w:rFonts w:cstheme="minorHAnsi"/>
          <w:b/>
        </w:rPr>
        <w:t>9</w:t>
      </w:r>
      <w:r w:rsidR="00EA7129">
        <w:rPr>
          <w:rFonts w:cstheme="minorHAnsi"/>
        </w:rPr>
        <w:t xml:space="preserve">. </w:t>
      </w:r>
      <w:r w:rsidRPr="00517C02">
        <w:rPr>
          <w:rFonts w:cstheme="minorHAnsi"/>
        </w:rPr>
        <w:t xml:space="preserve">A circular dartboard of radius 1 foot is at a distance of 20 feet from you. You throw a dart at it and it hits the dartboard at some point Q in the circle. What is the probability that Q is closer to the </w:t>
      </w:r>
      <w:r w:rsidR="00EA7129">
        <w:rPr>
          <w:rFonts w:cstheme="minorHAnsi"/>
        </w:rPr>
        <w:t>ce</w:t>
      </w:r>
      <w:r w:rsidR="00EA7129" w:rsidRPr="00517C02">
        <w:rPr>
          <w:rFonts w:cstheme="minorHAnsi"/>
        </w:rPr>
        <w:t>ntre</w:t>
      </w:r>
      <w:r w:rsidRPr="00517C02">
        <w:rPr>
          <w:rFonts w:cstheme="minorHAnsi"/>
        </w:rPr>
        <w:t xml:space="preserve"> of the circle than the periphery?</w:t>
      </w:r>
    </w:p>
    <w:p w:rsidR="00517C02" w:rsidRPr="00517C02" w:rsidRDefault="00EA7129" w:rsidP="00517C02">
      <w:pPr>
        <w:spacing w:after="0" w:line="240" w:lineRule="auto"/>
        <w:rPr>
          <w:rFonts w:cstheme="minorHAnsi"/>
        </w:rPr>
      </w:pPr>
      <w:r>
        <w:rPr>
          <w:rFonts w:cstheme="minorHAnsi"/>
        </w:rPr>
        <w:t>a. 1/3</w:t>
      </w:r>
      <w:r>
        <w:rPr>
          <w:rFonts w:cstheme="minorHAnsi"/>
        </w:rPr>
        <w:tab/>
      </w:r>
      <w:r>
        <w:rPr>
          <w:rFonts w:cstheme="minorHAnsi"/>
        </w:rPr>
        <w:tab/>
      </w:r>
      <w:r w:rsidR="00517C02" w:rsidRPr="00517C02">
        <w:rPr>
          <w:rFonts w:cstheme="minorHAnsi"/>
        </w:rPr>
        <w:t>b</w:t>
      </w:r>
      <w:r>
        <w:rPr>
          <w:rFonts w:cstheme="minorHAnsi"/>
        </w:rPr>
        <w:t>. ½</w:t>
      </w:r>
      <w:r>
        <w:rPr>
          <w:rFonts w:cstheme="minorHAnsi"/>
        </w:rPr>
        <w:tab/>
      </w:r>
      <w:r>
        <w:rPr>
          <w:rFonts w:cstheme="minorHAnsi"/>
        </w:rPr>
        <w:tab/>
        <w:t>c. ¾</w:t>
      </w:r>
      <w:r>
        <w:rPr>
          <w:rFonts w:cstheme="minorHAnsi"/>
        </w:rPr>
        <w:tab/>
      </w:r>
      <w:r>
        <w:rPr>
          <w:rFonts w:cstheme="minorHAnsi"/>
        </w:rPr>
        <w:tab/>
        <w:t xml:space="preserve">d. </w:t>
      </w:r>
      <w:r w:rsidR="00517C02" w:rsidRPr="00517C02">
        <w:rPr>
          <w:rFonts w:cstheme="minorHAnsi"/>
        </w:rPr>
        <w:t>1/4</w:t>
      </w:r>
    </w:p>
    <w:p w:rsidR="00625F22" w:rsidRDefault="00625F22" w:rsidP="00517C02">
      <w:pPr>
        <w:spacing w:after="0" w:line="240" w:lineRule="auto"/>
        <w:rPr>
          <w:rFonts w:cstheme="minorHAnsi"/>
        </w:rPr>
      </w:pPr>
    </w:p>
    <w:p w:rsidR="00EA53A3" w:rsidRDefault="00EA53A3" w:rsidP="00517C02">
      <w:pPr>
        <w:spacing w:after="0" w:line="240" w:lineRule="auto"/>
        <w:rPr>
          <w:rFonts w:cstheme="minorHAnsi"/>
        </w:rPr>
      </w:pPr>
      <w:r w:rsidRPr="00EA53A3">
        <w:rPr>
          <w:rFonts w:cstheme="minorHAnsi"/>
          <w:b/>
        </w:rPr>
        <w:t>Answer:</w:t>
      </w:r>
      <w:r>
        <w:rPr>
          <w:rFonts w:cstheme="minorHAnsi"/>
        </w:rPr>
        <w:t xml:space="preserve"> D</w:t>
      </w:r>
    </w:p>
    <w:p w:rsidR="00EA53A3" w:rsidRDefault="00EA53A3" w:rsidP="00517C02">
      <w:pPr>
        <w:spacing w:after="0" w:line="240" w:lineRule="auto"/>
        <w:rPr>
          <w:rFonts w:cstheme="minorHAnsi"/>
        </w:rPr>
      </w:pPr>
    </w:p>
    <w:p w:rsidR="00517C02" w:rsidRPr="00625F22" w:rsidRDefault="00625F22" w:rsidP="00517C02">
      <w:pPr>
        <w:spacing w:after="0" w:line="240" w:lineRule="auto"/>
        <w:rPr>
          <w:rFonts w:cstheme="minorHAnsi"/>
          <w:b/>
        </w:rPr>
      </w:pPr>
      <w:r>
        <w:rPr>
          <w:rFonts w:cstheme="minorHAnsi"/>
          <w:b/>
        </w:rPr>
        <w:t>Explanation</w:t>
      </w:r>
      <w:r w:rsidR="00517C02" w:rsidRPr="00625F22">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0.25.</w:t>
      </w:r>
    </w:p>
    <w:p w:rsidR="00517C02" w:rsidRPr="00517C02" w:rsidRDefault="00517C02" w:rsidP="00517C02">
      <w:pPr>
        <w:spacing w:after="0" w:line="240" w:lineRule="auto"/>
        <w:rPr>
          <w:rFonts w:cstheme="minorHAnsi"/>
        </w:rPr>
      </w:pPr>
      <w:r w:rsidRPr="00517C02">
        <w:rPr>
          <w:rFonts w:cstheme="minorHAnsi"/>
        </w:rPr>
        <w:t>Total area of board = Pi*1^2= Pi</w:t>
      </w:r>
    </w:p>
    <w:p w:rsidR="00517C02" w:rsidRPr="00517C02" w:rsidRDefault="00625F22" w:rsidP="00517C02">
      <w:pPr>
        <w:spacing w:after="0" w:line="240" w:lineRule="auto"/>
        <w:rPr>
          <w:rFonts w:cstheme="minorHAnsi"/>
        </w:rPr>
      </w:pPr>
      <w:r w:rsidRPr="00517C02">
        <w:rPr>
          <w:rFonts w:cstheme="minorHAnsi"/>
        </w:rPr>
        <w:t>Preferred</w:t>
      </w:r>
      <w:r w:rsidR="00517C02" w:rsidRPr="00517C02">
        <w:rPr>
          <w:rFonts w:cstheme="minorHAnsi"/>
        </w:rPr>
        <w:t xml:space="preserve"> are =Pi (1/2)^2= Pi/4</w:t>
      </w:r>
    </w:p>
    <w:p w:rsidR="00517C02" w:rsidRPr="00517C02" w:rsidRDefault="00625F22" w:rsidP="00517C02">
      <w:pPr>
        <w:spacing w:after="0" w:line="240" w:lineRule="auto"/>
        <w:rPr>
          <w:rFonts w:cstheme="minorHAnsi"/>
        </w:rPr>
      </w:pPr>
      <w:r w:rsidRPr="00517C02">
        <w:rPr>
          <w:rFonts w:cstheme="minorHAnsi"/>
        </w:rPr>
        <w:t>So</w:t>
      </w:r>
      <w:r w:rsidR="00517C02" w:rsidRPr="00517C02">
        <w:rPr>
          <w:rFonts w:cstheme="minorHAnsi"/>
        </w:rPr>
        <w:t xml:space="preserve"> prob = (pi/4)/pi =1/4= 0.25</w:t>
      </w:r>
    </w:p>
    <w:p w:rsidR="00517C02" w:rsidRPr="00517C02" w:rsidRDefault="00517C02" w:rsidP="00517C02">
      <w:pPr>
        <w:spacing w:after="0" w:line="240" w:lineRule="auto"/>
        <w:rPr>
          <w:rFonts w:cstheme="minorHAnsi"/>
        </w:rPr>
      </w:pPr>
    </w:p>
    <w:p w:rsidR="00517C02" w:rsidRPr="00517C02" w:rsidRDefault="00517C02" w:rsidP="00517C02">
      <w:pPr>
        <w:spacing w:after="0" w:line="240" w:lineRule="auto"/>
        <w:rPr>
          <w:rFonts w:cstheme="minorHAnsi"/>
        </w:rPr>
      </w:pPr>
      <w:r w:rsidRPr="004D5BA1">
        <w:rPr>
          <w:rFonts w:cstheme="minorHAnsi"/>
          <w:b/>
        </w:rPr>
        <w:lastRenderedPageBreak/>
        <w:t>10</w:t>
      </w:r>
      <w:r w:rsidR="004D5BA1">
        <w:rPr>
          <w:rFonts w:cstheme="minorHAnsi"/>
        </w:rPr>
        <w:t xml:space="preserve">. </w:t>
      </w:r>
      <w:r w:rsidRPr="00517C02">
        <w:rPr>
          <w:rFonts w:cstheme="minorHAnsi"/>
        </w:rPr>
        <w:t>After the typist writes 12 letters and addresses 12 envelopes, she inserts the letters randomly into the envelopes (1 letter per envelope). What is the probability that exactly 1 letter is inserted in an improper envelope?</w:t>
      </w:r>
    </w:p>
    <w:p w:rsidR="00517C02" w:rsidRDefault="004D5BA1" w:rsidP="00517C02">
      <w:pPr>
        <w:spacing w:after="0" w:line="240" w:lineRule="auto"/>
        <w:rPr>
          <w:rFonts w:cstheme="minorHAnsi"/>
        </w:rPr>
      </w:pPr>
      <w:r>
        <w:rPr>
          <w:rFonts w:cstheme="minorHAnsi"/>
        </w:rPr>
        <w:t>a. 11/12                b. 0</w:t>
      </w:r>
      <w:r>
        <w:rPr>
          <w:rFonts w:cstheme="minorHAnsi"/>
        </w:rPr>
        <w:tab/>
        <w:t xml:space="preserve">              c. 1/12</w:t>
      </w:r>
      <w:r>
        <w:rPr>
          <w:rFonts w:cstheme="minorHAnsi"/>
        </w:rPr>
        <w:tab/>
        <w:t xml:space="preserve">                d. </w:t>
      </w:r>
      <w:r w:rsidR="00517C02" w:rsidRPr="00517C02">
        <w:rPr>
          <w:rFonts w:cstheme="minorHAnsi"/>
        </w:rPr>
        <w:t>1/6</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B</w:t>
      </w:r>
    </w:p>
    <w:p w:rsidR="004D5BA1" w:rsidRDefault="004D5BA1" w:rsidP="00517C02">
      <w:pPr>
        <w:spacing w:after="0" w:line="240" w:lineRule="auto"/>
        <w:rPr>
          <w:rFonts w:cstheme="minorHAnsi"/>
          <w:b/>
        </w:rPr>
      </w:pPr>
    </w:p>
    <w:p w:rsidR="00517C02" w:rsidRPr="004D5BA1" w:rsidRDefault="004D5BA1" w:rsidP="00517C02">
      <w:pPr>
        <w:spacing w:after="0" w:line="240" w:lineRule="auto"/>
        <w:rPr>
          <w:rFonts w:cstheme="minorHAnsi"/>
          <w:b/>
        </w:rPr>
      </w:pPr>
      <w:r>
        <w:rPr>
          <w:rFonts w:cstheme="minorHAnsi"/>
          <w:b/>
        </w:rPr>
        <w:t>Explanation</w:t>
      </w:r>
      <w:r w:rsidR="00517C02" w:rsidRPr="004D5BA1">
        <w:rPr>
          <w:rFonts w:cstheme="minorHAnsi"/>
          <w:b/>
        </w:rPr>
        <w:t xml:space="preserve">: </w:t>
      </w:r>
    </w:p>
    <w:p w:rsidR="00517C02" w:rsidRDefault="004D5BA1" w:rsidP="00517C02">
      <w:pPr>
        <w:spacing w:after="0" w:line="240" w:lineRule="auto"/>
        <w:rPr>
          <w:rFonts w:cstheme="minorHAnsi"/>
        </w:rPr>
      </w:pPr>
      <w:r>
        <w:rPr>
          <w:rFonts w:cstheme="minorHAnsi"/>
        </w:rPr>
        <w:t xml:space="preserve"> </w:t>
      </w:r>
      <w:r w:rsidR="00517C02" w:rsidRPr="00517C02">
        <w:rPr>
          <w:rFonts w:cstheme="minorHAnsi"/>
        </w:rPr>
        <w:t>If one letter is in wrong envelope, one other letter must also be in wrong en</w:t>
      </w:r>
      <w:r w:rsidR="00A95F44">
        <w:rPr>
          <w:rFonts w:cstheme="minorHAnsi"/>
        </w:rPr>
        <w:t xml:space="preserve">velope. </w:t>
      </w:r>
      <w:r w:rsidR="00517C02" w:rsidRPr="00517C02">
        <w:rPr>
          <w:rFonts w:cstheme="minorHAnsi"/>
        </w:rPr>
        <w:t>So zero is the probability that exactly 1 letter is inserted in an improper envelope.</w:t>
      </w:r>
    </w:p>
    <w:p w:rsidR="00A95F44" w:rsidRPr="00517C02" w:rsidRDefault="00A95F44" w:rsidP="00517C02">
      <w:pPr>
        <w:spacing w:after="0" w:line="240" w:lineRule="auto"/>
        <w:rPr>
          <w:rFonts w:cstheme="minorHAnsi"/>
        </w:rPr>
      </w:pPr>
    </w:p>
    <w:p w:rsidR="00517C02" w:rsidRPr="00517C02" w:rsidRDefault="00A95F44" w:rsidP="00517C02">
      <w:pPr>
        <w:spacing w:after="0" w:line="240" w:lineRule="auto"/>
        <w:rPr>
          <w:rFonts w:cstheme="minorHAnsi"/>
        </w:rPr>
      </w:pPr>
      <w:r w:rsidRPr="00C40CE3">
        <w:rPr>
          <w:rFonts w:cstheme="minorHAnsi"/>
          <w:b/>
        </w:rPr>
        <w:t>11</w:t>
      </w:r>
      <w:r>
        <w:rPr>
          <w:rFonts w:cstheme="minorHAnsi"/>
        </w:rPr>
        <w:t xml:space="preserve">. </w:t>
      </w:r>
      <w:r w:rsidR="00517C02" w:rsidRPr="00517C02">
        <w:rPr>
          <w:rFonts w:cstheme="minorHAnsi"/>
        </w:rPr>
        <w:t>Alok is attending a workshop "How to do more with less" and today’s the</w:t>
      </w:r>
      <w:r>
        <w:rPr>
          <w:rFonts w:cstheme="minorHAnsi"/>
        </w:rPr>
        <w:t xml:space="preserve">me is working with fewer digits. </w:t>
      </w:r>
      <w:r w:rsidR="00517C02" w:rsidRPr="00517C02">
        <w:rPr>
          <w:rFonts w:cstheme="minorHAnsi"/>
        </w:rPr>
        <w:t>The speakers discuss how a lot of miraculous mathematics can be achieved if mankind (as well as womankind) had only worked with fewer digits. The problem posed at the end of the workshop is How many 5 digit numbers can be formed using the digits 1, 2, 3, 4, 5 (but with repetition) that are divisible by 4?Can you help Alok find the answer?</w:t>
      </w:r>
    </w:p>
    <w:p w:rsidR="00517C02" w:rsidRDefault="00C40CE3" w:rsidP="00517C02">
      <w:pPr>
        <w:spacing w:after="0" w:line="240" w:lineRule="auto"/>
        <w:rPr>
          <w:rFonts w:cstheme="minorHAnsi"/>
        </w:rPr>
      </w:pPr>
      <w:r>
        <w:rPr>
          <w:rFonts w:cstheme="minorHAnsi"/>
        </w:rPr>
        <w:t>a. 375</w:t>
      </w:r>
      <w:r>
        <w:rPr>
          <w:rFonts w:cstheme="minorHAnsi"/>
        </w:rPr>
        <w:tab/>
        <w:t xml:space="preserve">        b. 625</w:t>
      </w:r>
      <w:r>
        <w:rPr>
          <w:rFonts w:cstheme="minorHAnsi"/>
        </w:rPr>
        <w:tab/>
        <w:t xml:space="preserve">    c.500</w:t>
      </w:r>
      <w:r>
        <w:rPr>
          <w:rFonts w:cstheme="minorHAnsi"/>
        </w:rPr>
        <w:tab/>
        <w:t xml:space="preserve">                    d. </w:t>
      </w:r>
      <w:r w:rsidR="00517C02" w:rsidRPr="00517C02">
        <w:rPr>
          <w:rFonts w:cstheme="minorHAnsi"/>
        </w:rPr>
        <w:t>3125</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B</w:t>
      </w:r>
    </w:p>
    <w:p w:rsidR="00C40CE3" w:rsidRDefault="00C40CE3" w:rsidP="00517C02">
      <w:pPr>
        <w:spacing w:after="0" w:line="240" w:lineRule="auto"/>
        <w:rPr>
          <w:rFonts w:cstheme="minorHAnsi"/>
        </w:rPr>
      </w:pPr>
    </w:p>
    <w:p w:rsidR="00517C02" w:rsidRPr="00C40CE3" w:rsidRDefault="00C40CE3" w:rsidP="00517C02">
      <w:pPr>
        <w:spacing w:after="0" w:line="240" w:lineRule="auto"/>
        <w:rPr>
          <w:rFonts w:cstheme="minorHAnsi"/>
          <w:b/>
        </w:rPr>
      </w:pPr>
      <w:r>
        <w:rPr>
          <w:rFonts w:cstheme="minorHAnsi"/>
          <w:b/>
        </w:rPr>
        <w:t>Explanation</w:t>
      </w:r>
      <w:r w:rsidR="00517C02" w:rsidRPr="00C40CE3">
        <w:rPr>
          <w:rFonts w:cstheme="minorHAnsi"/>
          <w:b/>
        </w:rPr>
        <w:t xml:space="preserve">: </w:t>
      </w:r>
    </w:p>
    <w:p w:rsidR="00517C02" w:rsidRPr="00517C02" w:rsidRDefault="00C40CE3" w:rsidP="00517C02">
      <w:pPr>
        <w:spacing w:after="0" w:line="240" w:lineRule="auto"/>
        <w:rPr>
          <w:rFonts w:cstheme="minorHAnsi"/>
        </w:rPr>
      </w:pPr>
      <w:r>
        <w:rPr>
          <w:rFonts w:cstheme="minorHAnsi"/>
        </w:rPr>
        <w:t xml:space="preserve"> </w:t>
      </w:r>
      <w:r w:rsidR="00517C02" w:rsidRPr="00517C02">
        <w:rPr>
          <w:rFonts w:cstheme="minorHAnsi"/>
        </w:rPr>
        <w:t>For a number to be divisible by 4,we must check that the last two digits should be divisible by 4.</w:t>
      </w:r>
    </w:p>
    <w:p w:rsidR="00517C02" w:rsidRPr="00517C02" w:rsidRDefault="00517C02" w:rsidP="00517C02">
      <w:pPr>
        <w:spacing w:after="0" w:line="240" w:lineRule="auto"/>
        <w:rPr>
          <w:rFonts w:cstheme="minorHAnsi"/>
        </w:rPr>
      </w:pPr>
      <w:r w:rsidRPr="00517C02">
        <w:rPr>
          <w:rFonts w:cstheme="minorHAnsi"/>
        </w:rPr>
        <w:t>The combinations of digits formed by 1,2,3,4,</w:t>
      </w:r>
      <w:r w:rsidR="00C40CE3">
        <w:rPr>
          <w:rFonts w:cstheme="minorHAnsi"/>
        </w:rPr>
        <w:t xml:space="preserve">5 which are divisible by 4 are </w:t>
      </w:r>
      <w:r w:rsidRPr="00517C02">
        <w:rPr>
          <w:rFonts w:cstheme="minorHAnsi"/>
        </w:rPr>
        <w:t>(1,2),(2,4),(3,2)(4,4),(5,2)</w:t>
      </w:r>
    </w:p>
    <w:p w:rsidR="00517C02" w:rsidRPr="00517C02" w:rsidRDefault="00517C02" w:rsidP="00517C02">
      <w:pPr>
        <w:spacing w:after="0" w:line="240" w:lineRule="auto"/>
        <w:rPr>
          <w:rFonts w:cstheme="minorHAnsi"/>
        </w:rPr>
      </w:pPr>
      <w:r w:rsidRPr="00517C02">
        <w:rPr>
          <w:rFonts w:cstheme="minorHAnsi"/>
        </w:rPr>
        <w:t>So out of these 5 pairs we must select 1 pair for the number to be divisible by 4.</w:t>
      </w:r>
    </w:p>
    <w:p w:rsidR="00517C02" w:rsidRPr="00517C02" w:rsidRDefault="00517C02" w:rsidP="00517C02">
      <w:pPr>
        <w:spacing w:after="0" w:line="240" w:lineRule="auto"/>
        <w:rPr>
          <w:rFonts w:cstheme="minorHAnsi"/>
        </w:rPr>
      </w:pPr>
      <w:r w:rsidRPr="00517C02">
        <w:rPr>
          <w:rFonts w:cstheme="minorHAnsi"/>
        </w:rPr>
        <w:t>So probability is 5C1 =5</w:t>
      </w:r>
    </w:p>
    <w:p w:rsidR="00517C02" w:rsidRPr="00517C02" w:rsidRDefault="00517C02" w:rsidP="00517C02">
      <w:pPr>
        <w:spacing w:after="0" w:line="240" w:lineRule="auto"/>
        <w:rPr>
          <w:rFonts w:cstheme="minorHAnsi"/>
        </w:rPr>
      </w:pPr>
      <w:r w:rsidRPr="00517C02">
        <w:rPr>
          <w:rFonts w:cstheme="minorHAnsi"/>
        </w:rPr>
        <w:t xml:space="preserve">Now we have to select the first 3 digits in a </w:t>
      </w:r>
      <w:r w:rsidR="00C40CE3" w:rsidRPr="00517C02">
        <w:rPr>
          <w:rFonts w:cstheme="minorHAnsi"/>
        </w:rPr>
        <w:t>number. They</w:t>
      </w:r>
      <w:r w:rsidRPr="00517C02">
        <w:rPr>
          <w:rFonts w:cstheme="minorHAnsi"/>
        </w:rPr>
        <w:t xml:space="preserve"> can be any digits </w:t>
      </w:r>
      <w:r w:rsidR="00C40CE3" w:rsidRPr="00517C02">
        <w:rPr>
          <w:rFonts w:cstheme="minorHAnsi"/>
        </w:rPr>
        <w:t>i.e.</w:t>
      </w:r>
      <w:r w:rsidRPr="00517C02">
        <w:rPr>
          <w:rFonts w:cstheme="minorHAnsi"/>
        </w:rPr>
        <w:t xml:space="preserve"> (1,</w:t>
      </w:r>
      <w:r w:rsidR="00C40CE3">
        <w:rPr>
          <w:rFonts w:cstheme="minorHAnsi"/>
        </w:rPr>
        <w:t xml:space="preserve"> </w:t>
      </w:r>
      <w:r w:rsidRPr="00517C02">
        <w:rPr>
          <w:rFonts w:cstheme="minorHAnsi"/>
        </w:rPr>
        <w:t>2,</w:t>
      </w:r>
      <w:r w:rsidR="00C40CE3">
        <w:rPr>
          <w:rFonts w:cstheme="minorHAnsi"/>
        </w:rPr>
        <w:t xml:space="preserve"> </w:t>
      </w:r>
      <w:r w:rsidRPr="00517C02">
        <w:rPr>
          <w:rFonts w:cstheme="minorHAnsi"/>
        </w:rPr>
        <w:t>3,</w:t>
      </w:r>
      <w:r w:rsidR="00C40CE3">
        <w:rPr>
          <w:rFonts w:cstheme="minorHAnsi"/>
        </w:rPr>
        <w:t xml:space="preserve"> </w:t>
      </w:r>
      <w:r w:rsidRPr="00517C02">
        <w:rPr>
          <w:rFonts w:cstheme="minorHAnsi"/>
        </w:rPr>
        <w:t>4,</w:t>
      </w:r>
      <w:r w:rsidR="00C40CE3">
        <w:rPr>
          <w:rFonts w:cstheme="minorHAnsi"/>
        </w:rPr>
        <w:t xml:space="preserve"> </w:t>
      </w:r>
      <w:r w:rsidRPr="00517C02">
        <w:rPr>
          <w:rFonts w:cstheme="minorHAnsi"/>
        </w:rPr>
        <w:t xml:space="preserve">5) because repetition is allowed </w:t>
      </w:r>
    </w:p>
    <w:p w:rsidR="00517C02" w:rsidRPr="00517C02" w:rsidRDefault="00517C02" w:rsidP="00517C02">
      <w:pPr>
        <w:spacing w:after="0" w:line="240" w:lineRule="auto"/>
        <w:rPr>
          <w:rFonts w:cstheme="minorHAnsi"/>
        </w:rPr>
      </w:pPr>
      <w:r w:rsidRPr="00517C02">
        <w:rPr>
          <w:rFonts w:cstheme="minorHAnsi"/>
        </w:rPr>
        <w:t>Number of possibilities for 1st place =5</w:t>
      </w:r>
    </w:p>
    <w:p w:rsidR="00517C02" w:rsidRPr="00517C02" w:rsidRDefault="00517C02" w:rsidP="00517C02">
      <w:pPr>
        <w:spacing w:after="0" w:line="240" w:lineRule="auto"/>
        <w:rPr>
          <w:rFonts w:cstheme="minorHAnsi"/>
        </w:rPr>
      </w:pPr>
      <w:r w:rsidRPr="00517C02">
        <w:rPr>
          <w:rFonts w:cstheme="minorHAnsi"/>
        </w:rPr>
        <w:t>Number of possibilities for 2nd place =5</w:t>
      </w:r>
    </w:p>
    <w:p w:rsidR="00517C02" w:rsidRPr="00517C02" w:rsidRDefault="00517C02" w:rsidP="00517C02">
      <w:pPr>
        <w:spacing w:after="0" w:line="240" w:lineRule="auto"/>
        <w:rPr>
          <w:rFonts w:cstheme="minorHAnsi"/>
        </w:rPr>
      </w:pPr>
      <w:r w:rsidRPr="00517C02">
        <w:rPr>
          <w:rFonts w:cstheme="minorHAnsi"/>
        </w:rPr>
        <w:t>Number of possibilities for 3rd place =5</w:t>
      </w:r>
    </w:p>
    <w:p w:rsidR="00517C02" w:rsidRPr="00517C02" w:rsidRDefault="00517C02" w:rsidP="00517C02">
      <w:pPr>
        <w:spacing w:after="0" w:line="240" w:lineRule="auto"/>
        <w:rPr>
          <w:rFonts w:cstheme="minorHAnsi"/>
        </w:rPr>
      </w:pPr>
      <w:r w:rsidRPr="00517C02">
        <w:rPr>
          <w:rFonts w:cstheme="minorHAnsi"/>
        </w:rPr>
        <w:t>So total possibilities at 1st,</w:t>
      </w:r>
      <w:r w:rsidR="00C40CE3">
        <w:rPr>
          <w:rFonts w:cstheme="minorHAnsi"/>
        </w:rPr>
        <w:t xml:space="preserve"> </w:t>
      </w:r>
      <w:r w:rsidRPr="00517C02">
        <w:rPr>
          <w:rFonts w:cstheme="minorHAnsi"/>
        </w:rPr>
        <w:t>2nd,</w:t>
      </w:r>
      <w:r w:rsidR="00C40CE3">
        <w:rPr>
          <w:rFonts w:cstheme="minorHAnsi"/>
        </w:rPr>
        <w:t xml:space="preserve"> </w:t>
      </w:r>
      <w:r w:rsidRPr="00517C02">
        <w:rPr>
          <w:rFonts w:cstheme="minorHAnsi"/>
        </w:rPr>
        <w:t>3rd place =5^3</w:t>
      </w:r>
    </w:p>
    <w:p w:rsidR="00517C02" w:rsidRDefault="00517C02" w:rsidP="00517C02">
      <w:pPr>
        <w:spacing w:after="0" w:line="240" w:lineRule="auto"/>
        <w:rPr>
          <w:rFonts w:cstheme="minorHAnsi"/>
        </w:rPr>
      </w:pPr>
      <w:r w:rsidRPr="00517C02">
        <w:rPr>
          <w:rFonts w:cstheme="minorHAnsi"/>
        </w:rPr>
        <w:t xml:space="preserve">Total </w:t>
      </w:r>
      <w:r w:rsidR="00C40CE3" w:rsidRPr="00517C02">
        <w:rPr>
          <w:rFonts w:cstheme="minorHAnsi"/>
        </w:rPr>
        <w:t>proba</w:t>
      </w:r>
      <w:r w:rsidR="00C40CE3">
        <w:rPr>
          <w:rFonts w:cstheme="minorHAnsi"/>
        </w:rPr>
        <w:t>bil</w:t>
      </w:r>
      <w:r w:rsidR="00C40CE3" w:rsidRPr="00517C02">
        <w:rPr>
          <w:rFonts w:cstheme="minorHAnsi"/>
        </w:rPr>
        <w:t>ity</w:t>
      </w:r>
      <w:r w:rsidRPr="00517C02">
        <w:rPr>
          <w:rFonts w:cstheme="minorHAnsi"/>
        </w:rPr>
        <w:t xml:space="preserve"> is=5^3+5C1 = 5^4= 625.</w:t>
      </w:r>
    </w:p>
    <w:p w:rsidR="00C40CE3" w:rsidRPr="00517C02" w:rsidRDefault="00C40CE3" w:rsidP="00517C02">
      <w:pPr>
        <w:spacing w:after="0" w:line="240" w:lineRule="auto"/>
        <w:rPr>
          <w:rFonts w:cstheme="minorHAnsi"/>
        </w:rPr>
      </w:pPr>
    </w:p>
    <w:p w:rsidR="00517C02" w:rsidRPr="00517C02" w:rsidRDefault="00517C02" w:rsidP="00517C02">
      <w:pPr>
        <w:spacing w:after="0" w:line="240" w:lineRule="auto"/>
        <w:rPr>
          <w:rFonts w:cstheme="minorHAnsi"/>
        </w:rPr>
      </w:pPr>
      <w:r w:rsidRPr="007D7F48">
        <w:rPr>
          <w:rFonts w:cstheme="minorHAnsi"/>
          <w:b/>
        </w:rPr>
        <w:t>12</w:t>
      </w:r>
      <w:r w:rsidR="007D7F48">
        <w:rPr>
          <w:rFonts w:cstheme="minorHAnsi"/>
        </w:rPr>
        <w:t>.</w:t>
      </w:r>
      <w:r w:rsidRPr="00517C02">
        <w:rPr>
          <w:rFonts w:cstheme="minorHAnsi"/>
        </w:rPr>
        <w:t>Given 3 lines in the plane such that the points of intersection form a triangle with sides of length 20, 20 and 30, the number of points equidistant from all the 3 lines is</w:t>
      </w:r>
    </w:p>
    <w:p w:rsidR="00517C02" w:rsidRDefault="007D7F48" w:rsidP="00517C02">
      <w:pPr>
        <w:spacing w:after="0" w:line="240" w:lineRule="auto"/>
        <w:rPr>
          <w:rFonts w:cstheme="minorHAnsi"/>
        </w:rPr>
      </w:pPr>
      <w:r>
        <w:rPr>
          <w:rFonts w:cstheme="minorHAnsi"/>
        </w:rPr>
        <w:t>a. 1</w:t>
      </w:r>
      <w:r>
        <w:rPr>
          <w:rFonts w:cstheme="minorHAnsi"/>
        </w:rPr>
        <w:tab/>
      </w:r>
      <w:r>
        <w:rPr>
          <w:rFonts w:cstheme="minorHAnsi"/>
        </w:rPr>
        <w:tab/>
        <w:t>b. 0</w:t>
      </w:r>
      <w:r>
        <w:rPr>
          <w:rFonts w:cstheme="minorHAnsi"/>
        </w:rPr>
        <w:tab/>
      </w:r>
      <w:r>
        <w:rPr>
          <w:rFonts w:cstheme="minorHAnsi"/>
        </w:rPr>
        <w:tab/>
        <w:t>c. 4</w:t>
      </w:r>
      <w:r>
        <w:rPr>
          <w:rFonts w:cstheme="minorHAnsi"/>
        </w:rPr>
        <w:tab/>
      </w:r>
      <w:r>
        <w:rPr>
          <w:rFonts w:cstheme="minorHAnsi"/>
        </w:rPr>
        <w:tab/>
        <w:t xml:space="preserve">d. </w:t>
      </w:r>
      <w:r w:rsidR="00517C02" w:rsidRPr="00517C02">
        <w:rPr>
          <w:rFonts w:cstheme="minorHAnsi"/>
        </w:rPr>
        <w:t>2</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C</w:t>
      </w:r>
    </w:p>
    <w:p w:rsidR="007D7F48" w:rsidRDefault="007D7F48" w:rsidP="00517C02">
      <w:pPr>
        <w:spacing w:after="0" w:line="240" w:lineRule="auto"/>
        <w:rPr>
          <w:rFonts w:cstheme="minorHAnsi"/>
        </w:rPr>
      </w:pPr>
    </w:p>
    <w:p w:rsidR="00517C02" w:rsidRPr="007D7F48" w:rsidRDefault="00517C02" w:rsidP="00517C02">
      <w:pPr>
        <w:spacing w:after="0" w:line="240" w:lineRule="auto"/>
        <w:rPr>
          <w:rFonts w:cstheme="minorHAnsi"/>
          <w:b/>
        </w:rPr>
      </w:pPr>
      <w:r w:rsidRPr="007D7F48">
        <w:rPr>
          <w:rFonts w:cstheme="minorHAnsi"/>
          <w:b/>
        </w:rPr>
        <w:t>Explanation</w:t>
      </w:r>
      <w:r w:rsidR="007D7F48">
        <w:rPr>
          <w:rFonts w:cstheme="minorHAnsi"/>
          <w:b/>
        </w:rPr>
        <w:t>:</w:t>
      </w:r>
    </w:p>
    <w:p w:rsidR="007D7F48" w:rsidRDefault="00517C02" w:rsidP="00517C02">
      <w:pPr>
        <w:spacing w:after="0" w:line="240" w:lineRule="auto"/>
        <w:rPr>
          <w:rFonts w:cstheme="minorHAnsi"/>
        </w:rPr>
      </w:pPr>
      <w:r w:rsidRPr="00517C02">
        <w:rPr>
          <w:rFonts w:cstheme="minorHAnsi"/>
        </w:rPr>
        <w:t xml:space="preserve"> There are 4 such points. One point i</w:t>
      </w:r>
      <w:r w:rsidR="007D7F48">
        <w:rPr>
          <w:rFonts w:cstheme="minorHAnsi"/>
        </w:rPr>
        <w:t>s the incenter of the triangle.</w:t>
      </w:r>
      <w:r w:rsidR="007D7F48" w:rsidRPr="00517C02">
        <w:rPr>
          <w:rFonts w:cstheme="minorHAnsi"/>
        </w:rPr>
        <w:t>3 is</w:t>
      </w:r>
      <w:r w:rsidRPr="00517C02">
        <w:rPr>
          <w:rFonts w:cstheme="minorHAnsi"/>
        </w:rPr>
        <w:t xml:space="preserve"> the excenters with respect to each angle of the triangle. In the picture given below, I is the incenter and JA, JB, JC are excenters.</w:t>
      </w:r>
    </w:p>
    <w:p w:rsidR="007D7F48" w:rsidRDefault="007D7F48" w:rsidP="00517C02">
      <w:pPr>
        <w:spacing w:after="0" w:line="240" w:lineRule="auto"/>
        <w:rPr>
          <w:rFonts w:cstheme="minorHAnsi"/>
        </w:rPr>
      </w:pPr>
      <w:r>
        <w:rPr>
          <w:noProof/>
          <w:lang w:val="en-US"/>
        </w:rPr>
        <w:drawing>
          <wp:inline distT="0" distB="0" distL="0" distR="0">
            <wp:extent cx="2476500" cy="1708785"/>
            <wp:effectExtent l="0" t="0" r="0" b="0"/>
            <wp:docPr id="16" name="Picture 16" descr="https://facenow.in/modules/emanager/ques/img/9602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acenow.in/modules/emanager/ques/img/96024444.png"/>
                    <pic:cNvPicPr>
                      <a:picLocks noChangeAspect="1" noChangeArrowheads="1"/>
                    </pic:cNvPicPr>
                  </pic:nvPicPr>
                  <pic:blipFill>
                    <a:blip r:embed="rId12"/>
                    <a:srcRect/>
                    <a:stretch>
                      <a:fillRect/>
                    </a:stretch>
                  </pic:blipFill>
                  <pic:spPr bwMode="auto">
                    <a:xfrm>
                      <a:off x="0" y="0"/>
                      <a:ext cx="2503542" cy="1727444"/>
                    </a:xfrm>
                    <a:prstGeom prst="rect">
                      <a:avLst/>
                    </a:prstGeom>
                    <a:noFill/>
                    <a:ln w="9525">
                      <a:noFill/>
                      <a:miter lim="800000"/>
                      <a:headEnd/>
                      <a:tailEnd/>
                    </a:ln>
                  </pic:spPr>
                </pic:pic>
              </a:graphicData>
            </a:graphic>
          </wp:inline>
        </w:drawing>
      </w:r>
    </w:p>
    <w:p w:rsidR="00517C02" w:rsidRPr="00517C02" w:rsidRDefault="00517C02" w:rsidP="00517C02">
      <w:pPr>
        <w:spacing w:after="0" w:line="240" w:lineRule="auto"/>
        <w:rPr>
          <w:rFonts w:cstheme="minorHAnsi"/>
        </w:rPr>
      </w:pPr>
      <w:r w:rsidRPr="00517C02">
        <w:rPr>
          <w:rFonts w:cstheme="minorHAnsi"/>
        </w:rPr>
        <w:t xml:space="preserve">   </w:t>
      </w:r>
    </w:p>
    <w:p w:rsidR="00517C02" w:rsidRPr="00517C02" w:rsidRDefault="007D7F48" w:rsidP="00517C02">
      <w:pPr>
        <w:spacing w:after="0" w:line="240" w:lineRule="auto"/>
        <w:rPr>
          <w:rFonts w:cstheme="minorHAnsi"/>
        </w:rPr>
      </w:pPr>
      <w:r w:rsidRPr="007D7F48">
        <w:rPr>
          <w:rFonts w:cstheme="minorHAnsi"/>
          <w:b/>
        </w:rPr>
        <w:t>13</w:t>
      </w:r>
      <w:r>
        <w:rPr>
          <w:rFonts w:cstheme="minorHAnsi"/>
        </w:rPr>
        <w:t xml:space="preserve">. </w:t>
      </w:r>
      <w:r w:rsidR="00517C02" w:rsidRPr="00517C02">
        <w:rPr>
          <w:rFonts w:cstheme="minorHAnsi"/>
        </w:rPr>
        <w:t>The</w:t>
      </w:r>
      <w:r>
        <w:rPr>
          <w:rFonts w:cstheme="minorHAnsi"/>
        </w:rPr>
        <w:t xml:space="preserve"> </w:t>
      </w:r>
      <w:r w:rsidR="00517C02" w:rsidRPr="00517C02">
        <w:rPr>
          <w:rFonts w:cstheme="minorHAnsi"/>
        </w:rPr>
        <w:t>pacelength P is the distance between the rear of two consecutive footprints. For men, the formula, n/P = 144 gives an approximate relationship between n and P where, n = number of steps per minute and P = pacelength in meters. Bernard knows his pacelength is 164cm. The formula applies to Bernard’s walking. Calculate Bernard’s walking speed kmph.</w:t>
      </w:r>
    </w:p>
    <w:p w:rsidR="00517C02" w:rsidRDefault="007D7F48" w:rsidP="00517C02">
      <w:pPr>
        <w:spacing w:after="0" w:line="240" w:lineRule="auto"/>
        <w:rPr>
          <w:rFonts w:cstheme="minorHAnsi"/>
        </w:rPr>
      </w:pPr>
      <w:r>
        <w:rPr>
          <w:rFonts w:cstheme="minorHAnsi"/>
        </w:rPr>
        <w:t>a. 236.16</w:t>
      </w:r>
      <w:r>
        <w:rPr>
          <w:rFonts w:cstheme="minorHAnsi"/>
        </w:rPr>
        <w:tab/>
        <w:t>b. 11.39</w:t>
      </w:r>
      <w:r>
        <w:rPr>
          <w:rFonts w:cstheme="minorHAnsi"/>
        </w:rPr>
        <w:tab/>
        <w:t>c. 8.78</w:t>
      </w:r>
      <w:r>
        <w:rPr>
          <w:rFonts w:cstheme="minorHAnsi"/>
        </w:rPr>
        <w:tab/>
        <w:t xml:space="preserve">           d. </w:t>
      </w:r>
      <w:r w:rsidR="00517C02" w:rsidRPr="00517C02">
        <w:rPr>
          <w:rFonts w:cstheme="minorHAnsi"/>
        </w:rPr>
        <w:t>23.24</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D</w:t>
      </w:r>
    </w:p>
    <w:p w:rsidR="007D7F48" w:rsidRDefault="007D7F48" w:rsidP="00517C02">
      <w:pPr>
        <w:spacing w:after="0" w:line="240" w:lineRule="auto"/>
        <w:rPr>
          <w:rFonts w:cstheme="minorHAnsi"/>
        </w:rPr>
      </w:pPr>
    </w:p>
    <w:p w:rsidR="00517C02" w:rsidRPr="007D7F48" w:rsidRDefault="007D7F48" w:rsidP="00517C02">
      <w:pPr>
        <w:spacing w:after="0" w:line="240" w:lineRule="auto"/>
        <w:rPr>
          <w:rFonts w:cstheme="minorHAnsi"/>
          <w:b/>
        </w:rPr>
      </w:pPr>
      <w:r>
        <w:rPr>
          <w:rFonts w:cstheme="minorHAnsi"/>
          <w:b/>
        </w:rPr>
        <w:t>Explanation</w:t>
      </w:r>
      <w:r w:rsidR="00517C02" w:rsidRPr="007D7F48">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n/P = 144 gives an approximate relationship between n and P where, n = number of steps per minute and P = pacelength in meters. Bernard knows his pacelength is 164cm.</w:t>
      </w:r>
    </w:p>
    <w:p w:rsidR="00517C02" w:rsidRPr="00517C02" w:rsidRDefault="00517C02" w:rsidP="00517C02">
      <w:pPr>
        <w:spacing w:after="0" w:line="240" w:lineRule="auto"/>
        <w:rPr>
          <w:rFonts w:cstheme="minorHAnsi"/>
        </w:rPr>
      </w:pPr>
      <w:r w:rsidRPr="00517C02">
        <w:rPr>
          <w:rFonts w:cstheme="minorHAnsi"/>
        </w:rPr>
        <w:t xml:space="preserve">Number of steps in one minute = 144*1.64 </w:t>
      </w:r>
    </w:p>
    <w:p w:rsidR="00517C02" w:rsidRPr="00517C02" w:rsidRDefault="00517C02" w:rsidP="00517C02">
      <w:pPr>
        <w:spacing w:after="0" w:line="240" w:lineRule="auto"/>
        <w:rPr>
          <w:rFonts w:cstheme="minorHAnsi"/>
        </w:rPr>
      </w:pPr>
      <w:r w:rsidRPr="00517C02">
        <w:rPr>
          <w:rFonts w:cstheme="minorHAnsi"/>
        </w:rPr>
        <w:t xml:space="preserve">Distance travelled in 1 minute = 144*1.64*1.64 </w:t>
      </w:r>
      <w:r w:rsidR="007D7F48" w:rsidRPr="00517C02">
        <w:rPr>
          <w:rFonts w:cstheme="minorHAnsi"/>
        </w:rPr>
        <w:t>metres</w:t>
      </w:r>
    </w:p>
    <w:p w:rsidR="00517C02" w:rsidRDefault="00517C02" w:rsidP="00517C02">
      <w:pPr>
        <w:spacing w:after="0" w:line="240" w:lineRule="auto"/>
        <w:rPr>
          <w:rFonts w:cstheme="minorHAnsi"/>
        </w:rPr>
      </w:pPr>
      <w:r w:rsidRPr="00517C02">
        <w:rPr>
          <w:rFonts w:cstheme="minorHAnsi"/>
        </w:rPr>
        <w:t>Distance travelled in one hr = 144*1.64*1.64*60/1000 km = 23.24 km approx</w:t>
      </w:r>
    </w:p>
    <w:p w:rsidR="007D7F48" w:rsidRPr="00517C02" w:rsidRDefault="007D7F48" w:rsidP="00517C02">
      <w:pPr>
        <w:spacing w:after="0" w:line="240" w:lineRule="auto"/>
        <w:rPr>
          <w:rFonts w:cstheme="minorHAnsi"/>
        </w:rPr>
      </w:pPr>
    </w:p>
    <w:p w:rsidR="00517C02" w:rsidRPr="00517C02" w:rsidRDefault="00517C02" w:rsidP="00517C02">
      <w:pPr>
        <w:spacing w:after="0" w:line="240" w:lineRule="auto"/>
        <w:rPr>
          <w:rFonts w:cstheme="minorHAnsi"/>
        </w:rPr>
      </w:pPr>
      <w:r w:rsidRPr="009D4759">
        <w:rPr>
          <w:rFonts w:cstheme="minorHAnsi"/>
          <w:b/>
        </w:rPr>
        <w:t>14</w:t>
      </w:r>
      <w:r w:rsidR="009D4759">
        <w:rPr>
          <w:rFonts w:cstheme="minorHAnsi"/>
        </w:rPr>
        <w:t xml:space="preserve">. </w:t>
      </w:r>
      <w:r w:rsidRPr="00517C02">
        <w:rPr>
          <w:rFonts w:cstheme="minorHAnsi"/>
        </w:rPr>
        <w:t>Alice and Bob play the following coins-on-a-stack game. 20 coins are stacked one above the other. One of them is a special (gold) coin and the rest are ordinary coins. The goal is to bring the gold c</w:t>
      </w:r>
      <w:r w:rsidR="009D4759">
        <w:rPr>
          <w:rFonts w:cstheme="minorHAnsi"/>
        </w:rPr>
        <w:t>oin to the top by repeatedly mo</w:t>
      </w:r>
      <w:r w:rsidRPr="00517C02">
        <w:rPr>
          <w:rFonts w:cstheme="minorHAnsi"/>
        </w:rPr>
        <w:t xml:space="preserve">ving the topmost coin to another position in the </w:t>
      </w:r>
      <w:r w:rsidR="009D4759" w:rsidRPr="00517C02">
        <w:rPr>
          <w:rFonts w:cstheme="minorHAnsi"/>
        </w:rPr>
        <w:t>stack. Alice</w:t>
      </w:r>
      <w:r w:rsidRPr="00517C02">
        <w:rPr>
          <w:rFonts w:cstheme="minorHAnsi"/>
        </w:rPr>
        <w:t xml:space="preserve"> starts and the players take turns. A turn consists of moving the coin on the top to a position i below the top coin (0 ≤ i ≤ 20). We will call this an i-move (thus a 0-move implies doing nothing). The proviso is that an i-move cannot be repeated; for example once a player makes a 2-move, on subsequent turns neither player can make a 2-move. If the gold coin happens to be on top when it’s a player’s turn then the player wins the game. Initially, the gold </w:t>
      </w:r>
      <w:r w:rsidR="009D4759" w:rsidRPr="00517C02">
        <w:rPr>
          <w:rFonts w:cstheme="minorHAnsi"/>
        </w:rPr>
        <w:t>coin</w:t>
      </w:r>
      <w:r w:rsidR="009D4759">
        <w:rPr>
          <w:rFonts w:cstheme="minorHAnsi"/>
        </w:rPr>
        <w:t>i</w:t>
      </w:r>
      <w:r w:rsidR="009D4759" w:rsidRPr="00517C02">
        <w:rPr>
          <w:rFonts w:cstheme="minorHAnsi"/>
        </w:rPr>
        <w:t>s</w:t>
      </w:r>
      <w:r w:rsidRPr="00517C02">
        <w:rPr>
          <w:rFonts w:cstheme="minorHAnsi"/>
        </w:rPr>
        <w:t xml:space="preserve"> the third coin from the top. Then</w:t>
      </w:r>
    </w:p>
    <w:p w:rsidR="00517C02" w:rsidRPr="00517C02" w:rsidRDefault="009D4759" w:rsidP="00517C02">
      <w:pPr>
        <w:spacing w:after="0" w:line="240" w:lineRule="auto"/>
        <w:rPr>
          <w:rFonts w:cstheme="minorHAnsi"/>
        </w:rPr>
      </w:pPr>
      <w:r>
        <w:rPr>
          <w:rFonts w:cstheme="minorHAnsi"/>
        </w:rPr>
        <w:lastRenderedPageBreak/>
        <w:t xml:space="preserve">a. </w:t>
      </w:r>
      <w:r w:rsidR="00517C02" w:rsidRPr="00517C02">
        <w:rPr>
          <w:rFonts w:cstheme="minorHAnsi"/>
        </w:rPr>
        <w:t>In order to win, Alice’s first move should be a 0-move.</w:t>
      </w:r>
    </w:p>
    <w:p w:rsidR="00517C02" w:rsidRPr="00517C02" w:rsidRDefault="009D4759" w:rsidP="00517C02">
      <w:pPr>
        <w:spacing w:after="0" w:line="240" w:lineRule="auto"/>
        <w:rPr>
          <w:rFonts w:cstheme="minorHAnsi"/>
        </w:rPr>
      </w:pPr>
      <w:r>
        <w:rPr>
          <w:rFonts w:cstheme="minorHAnsi"/>
        </w:rPr>
        <w:t xml:space="preserve">b. </w:t>
      </w:r>
      <w:r w:rsidR="00517C02" w:rsidRPr="00517C02">
        <w:rPr>
          <w:rFonts w:cstheme="minorHAnsi"/>
        </w:rPr>
        <w:t>In order to win, Alice’s first move should be a 1-move.</w:t>
      </w:r>
    </w:p>
    <w:p w:rsidR="00517C02" w:rsidRPr="00517C02" w:rsidRDefault="009D4759" w:rsidP="00517C02">
      <w:pPr>
        <w:spacing w:after="0" w:line="240" w:lineRule="auto"/>
        <w:rPr>
          <w:rFonts w:cstheme="minorHAnsi"/>
        </w:rPr>
      </w:pPr>
      <w:r>
        <w:rPr>
          <w:rFonts w:cstheme="minorHAnsi"/>
        </w:rPr>
        <w:t xml:space="preserve">c. </w:t>
      </w:r>
      <w:r w:rsidR="00517C02" w:rsidRPr="00517C02">
        <w:rPr>
          <w:rFonts w:cstheme="minorHAnsi"/>
        </w:rPr>
        <w:t>Alice has no winning strategy</w:t>
      </w:r>
    </w:p>
    <w:p w:rsidR="00517C02" w:rsidRDefault="009D4759" w:rsidP="00517C02">
      <w:pPr>
        <w:spacing w:after="0" w:line="240" w:lineRule="auto"/>
        <w:rPr>
          <w:rFonts w:cstheme="minorHAnsi"/>
        </w:rPr>
      </w:pPr>
      <w:r>
        <w:rPr>
          <w:rFonts w:cstheme="minorHAnsi"/>
        </w:rPr>
        <w:t xml:space="preserve">d. </w:t>
      </w:r>
      <w:r w:rsidR="00517C02" w:rsidRPr="00517C02">
        <w:rPr>
          <w:rFonts w:cstheme="minorHAnsi"/>
        </w:rPr>
        <w:t>In order to win, Alice’s first move can be a 0-move or a 1-move</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B</w:t>
      </w:r>
    </w:p>
    <w:p w:rsidR="009D4759" w:rsidRDefault="009D4759" w:rsidP="00517C02">
      <w:pPr>
        <w:spacing w:after="0" w:line="240" w:lineRule="auto"/>
        <w:rPr>
          <w:rFonts w:cstheme="minorHAnsi"/>
        </w:rPr>
      </w:pPr>
    </w:p>
    <w:p w:rsidR="00517C02" w:rsidRPr="009D4759" w:rsidRDefault="009D4759" w:rsidP="00517C02">
      <w:pPr>
        <w:spacing w:after="0" w:line="240" w:lineRule="auto"/>
        <w:rPr>
          <w:rFonts w:cstheme="minorHAnsi"/>
          <w:b/>
        </w:rPr>
      </w:pPr>
      <w:r>
        <w:rPr>
          <w:rFonts w:cstheme="minorHAnsi"/>
          <w:b/>
        </w:rPr>
        <w:t>Explanation</w:t>
      </w:r>
      <w:r w:rsidR="00517C02" w:rsidRPr="009D4759">
        <w:rPr>
          <w:rFonts w:cstheme="minorHAnsi"/>
          <w:b/>
        </w:rPr>
        <w:t xml:space="preserve">: </w:t>
      </w:r>
    </w:p>
    <w:p w:rsidR="00517C02" w:rsidRPr="00517C02" w:rsidRDefault="009D4759" w:rsidP="00517C02">
      <w:pPr>
        <w:spacing w:after="0" w:line="240" w:lineRule="auto"/>
        <w:rPr>
          <w:rFonts w:cstheme="minorHAnsi"/>
        </w:rPr>
      </w:pPr>
      <w:r>
        <w:rPr>
          <w:rFonts w:cstheme="minorHAnsi"/>
        </w:rPr>
        <w:t xml:space="preserve"> </w:t>
      </w:r>
      <w:r w:rsidR="00517C02" w:rsidRPr="00517C02">
        <w:rPr>
          <w:rFonts w:cstheme="minorHAnsi"/>
        </w:rPr>
        <w:t xml:space="preserve">In order to win, Alice's first move should be a 1-move.Because there are two </w:t>
      </w:r>
      <w:r w:rsidRPr="00517C02">
        <w:rPr>
          <w:rFonts w:cstheme="minorHAnsi"/>
        </w:rPr>
        <w:t>possibilities</w:t>
      </w:r>
      <w:r w:rsidR="00517C02" w:rsidRPr="00517C02">
        <w:rPr>
          <w:rFonts w:cstheme="minorHAnsi"/>
        </w:rPr>
        <w:t xml:space="preserve"> after 1- move by Alice:-</w:t>
      </w:r>
    </w:p>
    <w:p w:rsidR="00517C02" w:rsidRPr="00517C02" w:rsidRDefault="00517C02" w:rsidP="00517C02">
      <w:pPr>
        <w:spacing w:after="0" w:line="240" w:lineRule="auto"/>
        <w:rPr>
          <w:rFonts w:cstheme="minorHAnsi"/>
        </w:rPr>
      </w:pPr>
      <w:r w:rsidRPr="00517C02">
        <w:rPr>
          <w:rFonts w:cstheme="minorHAnsi"/>
        </w:rPr>
        <w:t xml:space="preserve">1. When bob takes 0-move, then the coin config is same. But now </w:t>
      </w:r>
      <w:r w:rsidR="00013768" w:rsidRPr="00517C02">
        <w:rPr>
          <w:rFonts w:cstheme="minorHAnsi"/>
        </w:rPr>
        <w:t>Alice</w:t>
      </w:r>
      <w:r w:rsidRPr="00517C02">
        <w:rPr>
          <w:rFonts w:cstheme="minorHAnsi"/>
        </w:rPr>
        <w:t xml:space="preserve"> can neither take 1-move nor 0-move, so she has to take 2 or greater move (let it be 2 </w:t>
      </w:r>
      <w:r w:rsidR="00013768" w:rsidRPr="00517C02">
        <w:rPr>
          <w:rFonts w:cstheme="minorHAnsi"/>
        </w:rPr>
        <w:t>moves</w:t>
      </w:r>
      <w:r w:rsidR="00013768">
        <w:rPr>
          <w:rFonts w:cstheme="minorHAnsi"/>
        </w:rPr>
        <w:t>).</w:t>
      </w:r>
      <w:r w:rsidRPr="00517C02">
        <w:rPr>
          <w:rFonts w:cstheme="minorHAnsi"/>
        </w:rPr>
        <w:t>Now we have on</w:t>
      </w:r>
      <w:r w:rsidR="00013768">
        <w:rPr>
          <w:rFonts w:cstheme="minorHAnsi"/>
        </w:rPr>
        <w:t xml:space="preserve">ly one coin above the gold coin. </w:t>
      </w:r>
      <w:r w:rsidRPr="00517C02">
        <w:rPr>
          <w:rFonts w:cstheme="minorHAnsi"/>
        </w:rPr>
        <w:t>Bob can neither take 1-move nor 0-move nor 2-moves. So she</w:t>
      </w:r>
      <w:r w:rsidR="00013768">
        <w:rPr>
          <w:rFonts w:cstheme="minorHAnsi"/>
        </w:rPr>
        <w:t xml:space="preserve"> has to take 3 or greater move. At</w:t>
      </w:r>
      <w:r w:rsidRPr="00517C02">
        <w:rPr>
          <w:rFonts w:cstheme="minorHAnsi"/>
        </w:rPr>
        <w:t xml:space="preserve"> the move greater than 2-move brings gold coin on top that makes </w:t>
      </w:r>
      <w:r w:rsidR="00013768" w:rsidRPr="00517C02">
        <w:rPr>
          <w:rFonts w:cstheme="minorHAnsi"/>
        </w:rPr>
        <w:t>Alice</w:t>
      </w:r>
      <w:r w:rsidRPr="00517C02">
        <w:rPr>
          <w:rFonts w:cstheme="minorHAnsi"/>
        </w:rPr>
        <w:t xml:space="preserve"> win.</w:t>
      </w:r>
    </w:p>
    <w:p w:rsidR="00517C02" w:rsidRPr="00517C02" w:rsidRDefault="00517C02" w:rsidP="00517C02">
      <w:pPr>
        <w:spacing w:after="0" w:line="240" w:lineRule="auto"/>
        <w:rPr>
          <w:rFonts w:cstheme="minorHAnsi"/>
        </w:rPr>
      </w:pPr>
      <w:r w:rsidRPr="00517C02">
        <w:rPr>
          <w:rFonts w:cstheme="minorHAnsi"/>
        </w:rPr>
        <w:t>2.</w:t>
      </w:r>
      <w:r w:rsidR="00013768">
        <w:rPr>
          <w:rFonts w:cstheme="minorHAnsi"/>
        </w:rPr>
        <w:t xml:space="preserve"> </w:t>
      </w:r>
      <w:r w:rsidRPr="00517C02">
        <w:rPr>
          <w:rFonts w:cstheme="minorHAnsi"/>
        </w:rPr>
        <w:t xml:space="preserve">Now bob takes 2-move after </w:t>
      </w:r>
      <w:r w:rsidR="00013768" w:rsidRPr="00517C02">
        <w:rPr>
          <w:rFonts w:cstheme="minorHAnsi"/>
        </w:rPr>
        <w:t>Alice’s</w:t>
      </w:r>
      <w:r w:rsidRPr="00517C02">
        <w:rPr>
          <w:rFonts w:cstheme="minorHAnsi"/>
        </w:rPr>
        <w:t xml:space="preserve"> first move. Now there is only one coin above the gold </w:t>
      </w:r>
      <w:r w:rsidR="00013768" w:rsidRPr="00517C02">
        <w:rPr>
          <w:rFonts w:cstheme="minorHAnsi"/>
        </w:rPr>
        <w:t>coin. So</w:t>
      </w:r>
      <w:r w:rsidRPr="00517C02">
        <w:rPr>
          <w:rFonts w:cstheme="minorHAnsi"/>
        </w:rPr>
        <w:t xml:space="preserve"> Alice takes 0-move.Now we have only one coin above the</w:t>
      </w:r>
      <w:r w:rsidR="00013768">
        <w:rPr>
          <w:rFonts w:cstheme="minorHAnsi"/>
        </w:rPr>
        <w:t xml:space="preserve"> </w:t>
      </w:r>
      <w:r w:rsidRPr="00517C02">
        <w:rPr>
          <w:rFonts w:cstheme="minorHAnsi"/>
        </w:rPr>
        <w:t xml:space="preserve">gold </w:t>
      </w:r>
      <w:r w:rsidR="00013768" w:rsidRPr="00517C02">
        <w:rPr>
          <w:rFonts w:cstheme="minorHAnsi"/>
        </w:rPr>
        <w:t>coin. Bob</w:t>
      </w:r>
      <w:r w:rsidRPr="00517C02">
        <w:rPr>
          <w:rFonts w:cstheme="minorHAnsi"/>
        </w:rPr>
        <w:t xml:space="preserve"> can neither take 1-move nor 0-move nor 2-move. So she has to take 3 or greater move.</w:t>
      </w:r>
    </w:p>
    <w:p w:rsidR="00517C02" w:rsidRPr="00517C02" w:rsidRDefault="00517C02" w:rsidP="00517C02">
      <w:pPr>
        <w:spacing w:after="0" w:line="240" w:lineRule="auto"/>
        <w:rPr>
          <w:rFonts w:cstheme="minorHAnsi"/>
        </w:rPr>
      </w:pPr>
      <w:r w:rsidRPr="00517C02">
        <w:rPr>
          <w:rFonts w:cstheme="minorHAnsi"/>
        </w:rPr>
        <w:t xml:space="preserve">But the move greater then 2-move brings gold coin on top that makes </w:t>
      </w:r>
      <w:r w:rsidR="00013768" w:rsidRPr="00517C02">
        <w:rPr>
          <w:rFonts w:cstheme="minorHAnsi"/>
        </w:rPr>
        <w:t>Alice</w:t>
      </w:r>
      <w:r w:rsidRPr="00517C02">
        <w:rPr>
          <w:rFonts w:cstheme="minorHAnsi"/>
        </w:rPr>
        <w:t xml:space="preserve"> win.</w:t>
      </w:r>
    </w:p>
    <w:p w:rsidR="00517C02" w:rsidRPr="00517C02" w:rsidRDefault="00517C02" w:rsidP="00517C02">
      <w:pPr>
        <w:spacing w:after="0" w:line="240" w:lineRule="auto"/>
        <w:rPr>
          <w:rFonts w:cstheme="minorHAnsi"/>
        </w:rPr>
      </w:pPr>
    </w:p>
    <w:p w:rsidR="00517C02" w:rsidRPr="00517C02" w:rsidRDefault="00AC2E0D" w:rsidP="00517C02">
      <w:pPr>
        <w:spacing w:after="0" w:line="240" w:lineRule="auto"/>
        <w:rPr>
          <w:rFonts w:cstheme="minorHAnsi"/>
        </w:rPr>
      </w:pPr>
      <w:r w:rsidRPr="00AC2E0D">
        <w:rPr>
          <w:rFonts w:cstheme="minorHAnsi"/>
          <w:b/>
        </w:rPr>
        <w:t>15</w:t>
      </w:r>
      <w:r>
        <w:rPr>
          <w:rFonts w:cstheme="minorHAnsi"/>
        </w:rPr>
        <w:t xml:space="preserve">. </w:t>
      </w:r>
      <w:r w:rsidR="00517C02" w:rsidRPr="00517C02">
        <w:rPr>
          <w:rFonts w:cstheme="minorHAnsi"/>
        </w:rPr>
        <w:t xml:space="preserve">For the FIFA world cup, Paul the octopus has been predicting the winner of each match with amazing success. It is </w:t>
      </w:r>
      <w:r w:rsidRPr="00517C02">
        <w:rPr>
          <w:rFonts w:cstheme="minorHAnsi"/>
        </w:rPr>
        <w:t>rumoured</w:t>
      </w:r>
      <w:r w:rsidR="00517C02" w:rsidRPr="00517C02">
        <w:rPr>
          <w:rFonts w:cstheme="minorHAnsi"/>
        </w:rPr>
        <w:t xml:space="preserve"> that in a match between 2 teams A and B, Paul picks A with the same probability as A’s chances of winning. Let’s assume such </w:t>
      </w:r>
      <w:r w:rsidRPr="00517C02">
        <w:rPr>
          <w:rFonts w:cstheme="minorHAnsi"/>
        </w:rPr>
        <w:t>rumours</w:t>
      </w:r>
      <w:r w:rsidR="00517C02" w:rsidRPr="00517C02">
        <w:rPr>
          <w:rFonts w:cstheme="minorHAnsi"/>
        </w:rPr>
        <w:t xml:space="preserve"> to be true and that in a match between Ghana and Bolivia, Ghana the stronger team has a probability of 2/3 of winning the game. What is the probability that Paul will correctly pick the winner of the Ghana- Bolivia game?</w:t>
      </w:r>
    </w:p>
    <w:p w:rsidR="00517C02" w:rsidRDefault="00AC2E0D" w:rsidP="00517C02">
      <w:pPr>
        <w:spacing w:after="0" w:line="240" w:lineRule="auto"/>
        <w:rPr>
          <w:rFonts w:cstheme="minorHAnsi"/>
        </w:rPr>
      </w:pPr>
      <w:r>
        <w:rPr>
          <w:rFonts w:cstheme="minorHAnsi"/>
        </w:rPr>
        <w:t>a. 5/9</w:t>
      </w:r>
      <w:r>
        <w:rPr>
          <w:rFonts w:cstheme="minorHAnsi"/>
        </w:rPr>
        <w:tab/>
      </w:r>
      <w:r>
        <w:rPr>
          <w:rFonts w:cstheme="minorHAnsi"/>
        </w:rPr>
        <w:tab/>
        <w:t>b. 1/9</w:t>
      </w:r>
      <w:r>
        <w:rPr>
          <w:rFonts w:cstheme="minorHAnsi"/>
        </w:rPr>
        <w:tab/>
      </w:r>
      <w:r>
        <w:rPr>
          <w:rFonts w:cstheme="minorHAnsi"/>
        </w:rPr>
        <w:tab/>
        <w:t>c. 2/3</w:t>
      </w:r>
      <w:r>
        <w:rPr>
          <w:rFonts w:cstheme="minorHAnsi"/>
        </w:rPr>
        <w:tab/>
      </w:r>
      <w:r>
        <w:rPr>
          <w:rFonts w:cstheme="minorHAnsi"/>
        </w:rPr>
        <w:tab/>
        <w:t xml:space="preserve">d. </w:t>
      </w:r>
      <w:r w:rsidR="00517C02" w:rsidRPr="00517C02">
        <w:rPr>
          <w:rFonts w:cstheme="minorHAnsi"/>
        </w:rPr>
        <w:t>1/3</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A</w:t>
      </w:r>
    </w:p>
    <w:p w:rsidR="00AC2E0D" w:rsidRDefault="00AC2E0D" w:rsidP="00517C02">
      <w:pPr>
        <w:spacing w:after="0" w:line="240" w:lineRule="auto"/>
        <w:rPr>
          <w:rFonts w:cstheme="minorHAnsi"/>
        </w:rPr>
      </w:pPr>
    </w:p>
    <w:p w:rsidR="00517C02" w:rsidRPr="00AC2E0D" w:rsidRDefault="00AC2E0D" w:rsidP="00517C02">
      <w:pPr>
        <w:spacing w:after="0" w:line="240" w:lineRule="auto"/>
        <w:rPr>
          <w:rFonts w:cstheme="minorHAnsi"/>
          <w:b/>
        </w:rPr>
      </w:pPr>
      <w:r>
        <w:rPr>
          <w:rFonts w:cstheme="minorHAnsi"/>
          <w:b/>
        </w:rPr>
        <w:t>Explanation</w:t>
      </w:r>
      <w:r w:rsidR="00517C02" w:rsidRPr="00AC2E0D">
        <w:rPr>
          <w:rFonts w:cstheme="minorHAnsi"/>
          <w:b/>
        </w:rPr>
        <w:t xml:space="preserve">: </w:t>
      </w:r>
    </w:p>
    <w:p w:rsidR="00517C02" w:rsidRPr="00517C02" w:rsidRDefault="00AC2E0D" w:rsidP="00517C02">
      <w:pPr>
        <w:spacing w:after="0" w:line="240" w:lineRule="auto"/>
        <w:rPr>
          <w:rFonts w:cstheme="minorHAnsi"/>
        </w:rPr>
      </w:pPr>
      <w:r>
        <w:rPr>
          <w:rFonts w:cstheme="minorHAnsi"/>
        </w:rPr>
        <w:t xml:space="preserve"> </w:t>
      </w:r>
      <w:r w:rsidR="00517C02" w:rsidRPr="00517C02">
        <w:rPr>
          <w:rFonts w:cstheme="minorHAnsi"/>
        </w:rPr>
        <w:t>Paul picks A with the same probability as A’s chances of winning.</w:t>
      </w:r>
    </w:p>
    <w:p w:rsidR="00517C02" w:rsidRPr="00517C02" w:rsidRDefault="00517C02" w:rsidP="00517C02">
      <w:pPr>
        <w:spacing w:after="0" w:line="240" w:lineRule="auto"/>
        <w:rPr>
          <w:rFonts w:cstheme="minorHAnsi"/>
        </w:rPr>
      </w:pPr>
      <w:r w:rsidRPr="00517C02">
        <w:rPr>
          <w:rFonts w:cstheme="minorHAnsi"/>
        </w:rPr>
        <w:t>Chance of A winning = 2/3</w:t>
      </w:r>
    </w:p>
    <w:p w:rsidR="00517C02" w:rsidRPr="00517C02" w:rsidRDefault="00517C02" w:rsidP="00517C02">
      <w:pPr>
        <w:spacing w:after="0" w:line="240" w:lineRule="auto"/>
        <w:rPr>
          <w:rFonts w:cstheme="minorHAnsi"/>
        </w:rPr>
      </w:pPr>
      <w:r w:rsidRPr="00517C02">
        <w:rPr>
          <w:rFonts w:cstheme="minorHAnsi"/>
        </w:rPr>
        <w:t>Prediction of octopus is also = 2/3 (given in ques</w:t>
      </w:r>
      <w:r w:rsidR="00AC2E0D">
        <w:rPr>
          <w:rFonts w:cstheme="minorHAnsi"/>
        </w:rPr>
        <w:t>tion</w:t>
      </w:r>
      <w:r w:rsidRPr="00517C02">
        <w:rPr>
          <w:rFonts w:cstheme="minorHAnsi"/>
        </w:rPr>
        <w:t>)</w:t>
      </w:r>
    </w:p>
    <w:p w:rsidR="00517C02" w:rsidRPr="00517C02" w:rsidRDefault="00517C02" w:rsidP="00517C02">
      <w:pPr>
        <w:spacing w:after="0" w:line="240" w:lineRule="auto"/>
        <w:rPr>
          <w:rFonts w:cstheme="minorHAnsi"/>
        </w:rPr>
      </w:pPr>
      <w:r w:rsidRPr="00517C02">
        <w:rPr>
          <w:rFonts w:cstheme="minorHAnsi"/>
        </w:rPr>
        <w:t>Chance of B winning = 1/3</w:t>
      </w:r>
    </w:p>
    <w:p w:rsidR="00517C02" w:rsidRPr="00517C02" w:rsidRDefault="00517C02" w:rsidP="00517C02">
      <w:pPr>
        <w:spacing w:after="0" w:line="240" w:lineRule="auto"/>
        <w:rPr>
          <w:rFonts w:cstheme="minorHAnsi"/>
        </w:rPr>
      </w:pPr>
      <w:r w:rsidRPr="00517C02">
        <w:rPr>
          <w:rFonts w:cstheme="minorHAnsi"/>
        </w:rPr>
        <w:t>Octopus prediction = 1/3</w:t>
      </w:r>
    </w:p>
    <w:p w:rsidR="00517C02" w:rsidRPr="00517C02" w:rsidRDefault="00517C02" w:rsidP="00517C02">
      <w:pPr>
        <w:spacing w:after="0" w:line="240" w:lineRule="auto"/>
        <w:rPr>
          <w:rFonts w:cstheme="minorHAnsi"/>
        </w:rPr>
      </w:pPr>
      <w:r w:rsidRPr="00517C02">
        <w:rPr>
          <w:rFonts w:cstheme="minorHAnsi"/>
        </w:rPr>
        <w:t>So prob</w:t>
      </w:r>
      <w:r w:rsidR="00AC2E0D">
        <w:rPr>
          <w:rFonts w:cstheme="minorHAnsi"/>
        </w:rPr>
        <w:t>ability of picking a winner = (</w:t>
      </w:r>
      <w:r w:rsidRPr="00517C02">
        <w:rPr>
          <w:rFonts w:cstheme="minorHAnsi"/>
        </w:rPr>
        <w:t xml:space="preserve">prob picking of </w:t>
      </w:r>
      <w:r w:rsidR="00AC2E0D" w:rsidRPr="00517C02">
        <w:rPr>
          <w:rFonts w:cstheme="minorHAnsi"/>
        </w:rPr>
        <w:t>Ghana</w:t>
      </w:r>
      <w:r w:rsidRPr="00517C02">
        <w:rPr>
          <w:rFonts w:cstheme="minorHAnsi"/>
        </w:rPr>
        <w:t xml:space="preserve"> * </w:t>
      </w:r>
      <w:r w:rsidR="00AC2E0D" w:rsidRPr="00517C02">
        <w:rPr>
          <w:rFonts w:cstheme="minorHAnsi"/>
        </w:rPr>
        <w:t>Ghana</w:t>
      </w:r>
      <w:r w:rsidRPr="00517C02">
        <w:rPr>
          <w:rFonts w:cstheme="minorHAnsi"/>
        </w:rPr>
        <w:t xml:space="preserve"> winning + prob picking of </w:t>
      </w:r>
      <w:r w:rsidR="00AC2E0D" w:rsidRPr="00517C02">
        <w:rPr>
          <w:rFonts w:cstheme="minorHAnsi"/>
        </w:rPr>
        <w:t>Bolivia</w:t>
      </w:r>
      <w:r w:rsidRPr="00517C02">
        <w:rPr>
          <w:rFonts w:cstheme="minorHAnsi"/>
        </w:rPr>
        <w:t xml:space="preserve"> * </w:t>
      </w:r>
      <w:r w:rsidR="00AC2E0D" w:rsidRPr="00517C02">
        <w:rPr>
          <w:rFonts w:cstheme="minorHAnsi"/>
        </w:rPr>
        <w:t>Bolivia</w:t>
      </w:r>
      <w:r w:rsidRPr="00517C02">
        <w:rPr>
          <w:rFonts w:cstheme="minorHAnsi"/>
        </w:rPr>
        <w:t xml:space="preserve"> </w:t>
      </w:r>
      <w:r w:rsidR="00AC2E0D" w:rsidRPr="00517C02">
        <w:rPr>
          <w:rFonts w:cstheme="minorHAnsi"/>
        </w:rPr>
        <w:t>winning)</w:t>
      </w:r>
    </w:p>
    <w:p w:rsidR="00517C02" w:rsidRDefault="00517C02" w:rsidP="00517C02">
      <w:pPr>
        <w:spacing w:after="0" w:line="240" w:lineRule="auto"/>
        <w:rPr>
          <w:rFonts w:cstheme="minorHAnsi"/>
        </w:rPr>
      </w:pPr>
      <w:r w:rsidRPr="00517C02">
        <w:rPr>
          <w:rFonts w:cstheme="minorHAnsi"/>
        </w:rPr>
        <w:t>= (2/3)*(2/3) +(1/3)*(1/3) = 5/9.</w:t>
      </w:r>
    </w:p>
    <w:p w:rsidR="00AC2E0D" w:rsidRPr="00517C02" w:rsidRDefault="00AC2E0D" w:rsidP="00517C02">
      <w:pPr>
        <w:spacing w:after="0" w:line="240" w:lineRule="auto"/>
        <w:rPr>
          <w:rFonts w:cstheme="minorHAnsi"/>
        </w:rPr>
      </w:pPr>
    </w:p>
    <w:p w:rsidR="00517C02" w:rsidRPr="00AC2E0D" w:rsidRDefault="00517C02" w:rsidP="00517C02">
      <w:pPr>
        <w:spacing w:after="0" w:line="240" w:lineRule="auto"/>
        <w:rPr>
          <w:rFonts w:cstheme="minorHAnsi"/>
          <w:b/>
        </w:rPr>
      </w:pPr>
      <w:r w:rsidRPr="00AC2E0D">
        <w:rPr>
          <w:rFonts w:cstheme="minorHAnsi"/>
          <w:b/>
        </w:rPr>
        <w:t>ADVANCE QUANTITATIVE APTITUDE</w:t>
      </w:r>
    </w:p>
    <w:p w:rsidR="00517C02" w:rsidRPr="00517C02" w:rsidRDefault="00AC2E0D" w:rsidP="00517C02">
      <w:pPr>
        <w:spacing w:after="0" w:line="240" w:lineRule="auto"/>
        <w:rPr>
          <w:rFonts w:cstheme="minorHAnsi"/>
        </w:rPr>
      </w:pPr>
      <w:r w:rsidRPr="00AC2E0D">
        <w:rPr>
          <w:rFonts w:cstheme="minorHAnsi"/>
          <w:b/>
        </w:rPr>
        <w:t>16</w:t>
      </w:r>
      <w:r>
        <w:rPr>
          <w:rFonts w:cstheme="minorHAnsi"/>
        </w:rPr>
        <w:t xml:space="preserve">. </w:t>
      </w:r>
      <w:r w:rsidR="00517C02" w:rsidRPr="00517C02">
        <w:rPr>
          <w:rFonts w:cstheme="minorHAnsi"/>
        </w:rPr>
        <w:t xml:space="preserve">Alok and Bhanu play the following min-max game. Given the expression N = 9 + X + Y – </w:t>
      </w:r>
      <w:r w:rsidRPr="00517C02">
        <w:rPr>
          <w:rFonts w:cstheme="minorHAnsi"/>
        </w:rPr>
        <w:t>Z, where</w:t>
      </w:r>
      <w:r w:rsidR="00517C02" w:rsidRPr="00517C02">
        <w:rPr>
          <w:rFonts w:cstheme="minorHAnsi"/>
        </w:rPr>
        <w:t xml:space="preserve"> X, Y and Z are variables representing single digits (0 to 9), Alok would like to maximize N while Bhanu 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 strategies, the value of N at the end of the game would be</w:t>
      </w:r>
    </w:p>
    <w:p w:rsidR="00517C02" w:rsidRDefault="00AC2E0D" w:rsidP="00517C02">
      <w:pPr>
        <w:spacing w:after="0" w:line="240" w:lineRule="auto"/>
        <w:rPr>
          <w:rFonts w:cstheme="minorHAnsi"/>
        </w:rPr>
      </w:pPr>
      <w:r>
        <w:rPr>
          <w:rFonts w:cstheme="minorHAnsi"/>
        </w:rPr>
        <w:t>a. 20</w:t>
      </w:r>
      <w:r>
        <w:rPr>
          <w:rFonts w:cstheme="minorHAnsi"/>
        </w:rPr>
        <w:tab/>
      </w:r>
      <w:r>
        <w:rPr>
          <w:rFonts w:cstheme="minorHAnsi"/>
        </w:rPr>
        <w:tab/>
        <w:t>b. 18</w:t>
      </w:r>
      <w:r>
        <w:rPr>
          <w:rFonts w:cstheme="minorHAnsi"/>
        </w:rPr>
        <w:tab/>
      </w:r>
      <w:r>
        <w:rPr>
          <w:rFonts w:cstheme="minorHAnsi"/>
        </w:rPr>
        <w:tab/>
        <w:t>c. 27</w:t>
      </w:r>
      <w:r>
        <w:rPr>
          <w:rFonts w:cstheme="minorHAnsi"/>
        </w:rPr>
        <w:tab/>
      </w:r>
      <w:r>
        <w:rPr>
          <w:rFonts w:cstheme="minorHAnsi"/>
        </w:rPr>
        <w:tab/>
        <w:t xml:space="preserve">d. </w:t>
      </w:r>
      <w:r w:rsidR="00517C02" w:rsidRPr="00517C02">
        <w:rPr>
          <w:rFonts w:cstheme="minorHAnsi"/>
        </w:rPr>
        <w:t>0</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B</w:t>
      </w:r>
    </w:p>
    <w:p w:rsidR="00AC2E0D" w:rsidRDefault="00AC2E0D" w:rsidP="00517C02">
      <w:pPr>
        <w:spacing w:after="0" w:line="240" w:lineRule="auto"/>
        <w:rPr>
          <w:rFonts w:cstheme="minorHAnsi"/>
        </w:rPr>
      </w:pPr>
    </w:p>
    <w:p w:rsidR="00517C02" w:rsidRPr="00AC2E0D" w:rsidRDefault="00AC2E0D" w:rsidP="00517C02">
      <w:pPr>
        <w:spacing w:after="0" w:line="240" w:lineRule="auto"/>
        <w:rPr>
          <w:rFonts w:cstheme="minorHAnsi"/>
          <w:b/>
        </w:rPr>
      </w:pPr>
      <w:r>
        <w:rPr>
          <w:rFonts w:cstheme="minorHAnsi"/>
          <w:b/>
        </w:rPr>
        <w:t>Explanation</w:t>
      </w:r>
      <w:r w:rsidR="00517C02" w:rsidRPr="00AC2E0D">
        <w:rPr>
          <w:rFonts w:cstheme="minorHAnsi"/>
          <w:b/>
        </w:rPr>
        <w:t xml:space="preserve">: </w:t>
      </w:r>
    </w:p>
    <w:p w:rsidR="00517C02" w:rsidRPr="00517C02" w:rsidRDefault="00AC2E0D" w:rsidP="00517C02">
      <w:pPr>
        <w:spacing w:after="0" w:line="240" w:lineRule="auto"/>
        <w:rPr>
          <w:rFonts w:cstheme="minorHAnsi"/>
        </w:rPr>
      </w:pPr>
      <w:r>
        <w:rPr>
          <w:rFonts w:cstheme="minorHAnsi"/>
        </w:rPr>
        <w:t xml:space="preserve"> </w:t>
      </w:r>
      <w:r w:rsidR="00517C02" w:rsidRPr="00517C02">
        <w:rPr>
          <w:rFonts w:cstheme="minorHAnsi"/>
        </w:rPr>
        <w:t xml:space="preserve">Actually only Alok chooses numbers. </w:t>
      </w:r>
    </w:p>
    <w:p w:rsidR="00517C02" w:rsidRPr="00517C02" w:rsidRDefault="00517C02" w:rsidP="00517C02">
      <w:pPr>
        <w:spacing w:after="0" w:line="240" w:lineRule="auto"/>
        <w:rPr>
          <w:rFonts w:cstheme="minorHAnsi"/>
        </w:rPr>
      </w:pPr>
      <w:r w:rsidRPr="00517C02">
        <w:rPr>
          <w:rFonts w:cstheme="minorHAnsi"/>
        </w:rPr>
        <w:t>So he wants to maximize the numbers.</w:t>
      </w:r>
    </w:p>
    <w:p w:rsidR="00517C02" w:rsidRPr="00517C02" w:rsidRDefault="00517C02" w:rsidP="00517C02">
      <w:pPr>
        <w:spacing w:after="0" w:line="240" w:lineRule="auto"/>
        <w:rPr>
          <w:rFonts w:cstheme="minorHAnsi"/>
        </w:rPr>
      </w:pPr>
      <w:r w:rsidRPr="00517C02">
        <w:rPr>
          <w:rFonts w:cstheme="minorHAnsi"/>
        </w:rPr>
        <w:t>Since there are two positive and one negative sign, he will definitely choose 9 so as to get the maximum value.</w:t>
      </w:r>
    </w:p>
    <w:p w:rsidR="00517C02" w:rsidRPr="00517C02" w:rsidRDefault="00517C02" w:rsidP="00517C02">
      <w:pPr>
        <w:spacing w:after="0" w:line="240" w:lineRule="auto"/>
        <w:rPr>
          <w:rFonts w:cstheme="minorHAnsi"/>
        </w:rPr>
      </w:pPr>
      <w:r w:rsidRPr="00517C02">
        <w:rPr>
          <w:rFonts w:cstheme="minorHAnsi"/>
        </w:rPr>
        <w:t>Since maximum of x+y-z can be obtained only from that way</w:t>
      </w:r>
    </w:p>
    <w:p w:rsidR="00517C02" w:rsidRDefault="00517C02" w:rsidP="00517C02">
      <w:pPr>
        <w:spacing w:after="0" w:line="240" w:lineRule="auto"/>
        <w:rPr>
          <w:rFonts w:cstheme="minorHAnsi"/>
        </w:rPr>
      </w:pPr>
      <w:r w:rsidRPr="00517C02">
        <w:rPr>
          <w:rFonts w:cstheme="minorHAnsi"/>
        </w:rPr>
        <w:t>So 9+9+9-9 = 18.</w:t>
      </w:r>
    </w:p>
    <w:p w:rsidR="00EA53A3" w:rsidRPr="00517C02" w:rsidRDefault="00EA53A3" w:rsidP="00517C02">
      <w:pPr>
        <w:spacing w:after="0" w:line="240" w:lineRule="auto"/>
        <w:rPr>
          <w:rFonts w:cstheme="minorHAnsi"/>
        </w:rPr>
      </w:pPr>
    </w:p>
    <w:p w:rsidR="00517C02" w:rsidRPr="00517C02" w:rsidRDefault="00517C02" w:rsidP="00517C02">
      <w:pPr>
        <w:spacing w:after="0" w:line="240" w:lineRule="auto"/>
        <w:rPr>
          <w:rFonts w:cstheme="minorHAnsi"/>
        </w:rPr>
      </w:pPr>
      <w:r w:rsidRPr="005E14BC">
        <w:rPr>
          <w:rFonts w:cstheme="minorHAnsi"/>
          <w:b/>
        </w:rPr>
        <w:t>17</w:t>
      </w:r>
      <w:r w:rsidR="005E14BC">
        <w:rPr>
          <w:rFonts w:cstheme="minorHAnsi"/>
        </w:rPr>
        <w:t xml:space="preserve">. </w:t>
      </w:r>
      <w:r w:rsidRPr="00517C02">
        <w:rPr>
          <w:rFonts w:cstheme="minorHAnsi"/>
        </w:rPr>
        <w:t>Two bikers Rohan and Ajay are practicing with two different sports bike; Yamaha and Honda, on the circular racing track, for the bike racing tournament to be held next month. Both Rohan and Ajay start from the same point on the circular track. Rohan completes one round of the track in 1 min and Ajay takes 2 min to complete a round. While Rohan maintains speed for all the rounds, Ajay halves his speed after the completion of each round. How many times Rohan and Ajay will meet between 4th round and 7th round of Sunil (4th and 7th round is excluded)? Assume that the speed of Sunil remains steady throughout each round and changes only after the completion of that round.</w:t>
      </w:r>
    </w:p>
    <w:p w:rsidR="00517C02" w:rsidRPr="00517C02" w:rsidRDefault="00517C02" w:rsidP="00517C02">
      <w:pPr>
        <w:spacing w:after="0" w:line="240" w:lineRule="auto"/>
        <w:rPr>
          <w:rFonts w:cstheme="minorHAnsi"/>
        </w:rPr>
      </w:pPr>
    </w:p>
    <w:p w:rsidR="00517C02" w:rsidRDefault="005E14BC" w:rsidP="00517C02">
      <w:pPr>
        <w:spacing w:after="0" w:line="240" w:lineRule="auto"/>
        <w:rPr>
          <w:rFonts w:cstheme="minorHAnsi"/>
        </w:rPr>
      </w:pPr>
      <w:r>
        <w:rPr>
          <w:rFonts w:cstheme="minorHAnsi"/>
        </w:rPr>
        <w:t>a. 47</w:t>
      </w:r>
      <w:r>
        <w:rPr>
          <w:rFonts w:cstheme="minorHAnsi"/>
        </w:rPr>
        <w:tab/>
      </w:r>
      <w:r>
        <w:rPr>
          <w:rFonts w:cstheme="minorHAnsi"/>
        </w:rPr>
        <w:tab/>
        <w:t>b. 94</w:t>
      </w:r>
      <w:r>
        <w:rPr>
          <w:rFonts w:cstheme="minorHAnsi"/>
        </w:rPr>
        <w:tab/>
      </w:r>
      <w:r>
        <w:rPr>
          <w:rFonts w:cstheme="minorHAnsi"/>
        </w:rPr>
        <w:tab/>
        <w:t>c. 60</w:t>
      </w:r>
      <w:r>
        <w:rPr>
          <w:rFonts w:cstheme="minorHAnsi"/>
        </w:rPr>
        <w:tab/>
      </w:r>
      <w:r>
        <w:rPr>
          <w:rFonts w:cstheme="minorHAnsi"/>
        </w:rPr>
        <w:tab/>
        <w:t xml:space="preserve">d. </w:t>
      </w:r>
      <w:r w:rsidR="00517C02" w:rsidRPr="00517C02">
        <w:rPr>
          <w:rFonts w:cstheme="minorHAnsi"/>
        </w:rPr>
        <w:t>120</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B</w:t>
      </w:r>
    </w:p>
    <w:p w:rsidR="005E14BC" w:rsidRDefault="005E14BC" w:rsidP="00517C02">
      <w:pPr>
        <w:spacing w:after="0" w:line="240" w:lineRule="auto"/>
        <w:rPr>
          <w:rFonts w:cstheme="minorHAnsi"/>
        </w:rPr>
      </w:pPr>
    </w:p>
    <w:p w:rsidR="00517C02" w:rsidRPr="005E14BC" w:rsidRDefault="005E14BC" w:rsidP="00517C02">
      <w:pPr>
        <w:spacing w:after="0" w:line="240" w:lineRule="auto"/>
        <w:rPr>
          <w:rFonts w:cstheme="minorHAnsi"/>
          <w:b/>
        </w:rPr>
      </w:pPr>
      <w:r>
        <w:rPr>
          <w:rFonts w:cstheme="minorHAnsi"/>
          <w:b/>
        </w:rPr>
        <w:t>Explanation</w:t>
      </w:r>
      <w:r w:rsidR="00517C02" w:rsidRPr="005E14BC">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Time taken by Ajay for 1st round = 2 min</w:t>
      </w:r>
    </w:p>
    <w:p w:rsidR="00517C02" w:rsidRPr="00517C02" w:rsidRDefault="00517C02" w:rsidP="00517C02">
      <w:pPr>
        <w:spacing w:after="0" w:line="240" w:lineRule="auto"/>
        <w:rPr>
          <w:rFonts w:cstheme="minorHAnsi"/>
        </w:rPr>
      </w:pPr>
      <w:r w:rsidRPr="00517C02">
        <w:rPr>
          <w:rFonts w:cstheme="minorHAnsi"/>
        </w:rPr>
        <w:t>2nd round = 4minutes</w:t>
      </w:r>
    </w:p>
    <w:p w:rsidR="00517C02" w:rsidRPr="00517C02" w:rsidRDefault="00517C02" w:rsidP="00517C02">
      <w:pPr>
        <w:spacing w:after="0" w:line="240" w:lineRule="auto"/>
        <w:rPr>
          <w:rFonts w:cstheme="minorHAnsi"/>
        </w:rPr>
      </w:pPr>
      <w:r w:rsidRPr="00517C02">
        <w:rPr>
          <w:rFonts w:cstheme="minorHAnsi"/>
        </w:rPr>
        <w:lastRenderedPageBreak/>
        <w:t>3rd round = 8 minutes</w:t>
      </w:r>
    </w:p>
    <w:p w:rsidR="00517C02" w:rsidRPr="00517C02" w:rsidRDefault="00517C02" w:rsidP="00517C02">
      <w:pPr>
        <w:spacing w:after="0" w:line="240" w:lineRule="auto"/>
        <w:rPr>
          <w:rFonts w:cstheme="minorHAnsi"/>
        </w:rPr>
      </w:pPr>
      <w:r w:rsidRPr="00517C02">
        <w:rPr>
          <w:rFonts w:cstheme="minorHAnsi"/>
        </w:rPr>
        <w:t>4th round = 16 minutes</w:t>
      </w:r>
    </w:p>
    <w:p w:rsidR="00517C02" w:rsidRPr="00517C02" w:rsidRDefault="00517C02" w:rsidP="00517C02">
      <w:pPr>
        <w:spacing w:after="0" w:line="240" w:lineRule="auto"/>
        <w:rPr>
          <w:rFonts w:cstheme="minorHAnsi"/>
        </w:rPr>
      </w:pPr>
      <w:r w:rsidRPr="00517C02">
        <w:rPr>
          <w:rFonts w:cstheme="minorHAnsi"/>
        </w:rPr>
        <w:t>5th round = 32 minutes</w:t>
      </w:r>
    </w:p>
    <w:p w:rsidR="00517C02" w:rsidRPr="00517C02" w:rsidRDefault="00517C02" w:rsidP="00517C02">
      <w:pPr>
        <w:spacing w:after="0" w:line="240" w:lineRule="auto"/>
        <w:rPr>
          <w:rFonts w:cstheme="minorHAnsi"/>
        </w:rPr>
      </w:pPr>
      <w:r w:rsidRPr="00517C02">
        <w:rPr>
          <w:rFonts w:cstheme="minorHAnsi"/>
        </w:rPr>
        <w:t>6th round = 64 min   Rohan tales one minute for every round.</w:t>
      </w:r>
    </w:p>
    <w:p w:rsidR="00517C02" w:rsidRPr="00517C02" w:rsidRDefault="00517C02" w:rsidP="00517C02">
      <w:pPr>
        <w:spacing w:after="0" w:line="240" w:lineRule="auto"/>
        <w:rPr>
          <w:rFonts w:cstheme="minorHAnsi"/>
        </w:rPr>
      </w:pPr>
      <w:r w:rsidRPr="00517C02">
        <w:rPr>
          <w:rFonts w:cstheme="minorHAnsi"/>
        </w:rPr>
        <w:t>He meets 31 times in 5th and 63 times in 6th round</w:t>
      </w:r>
    </w:p>
    <w:p w:rsidR="00517C02" w:rsidRDefault="00517C02" w:rsidP="00517C02">
      <w:pPr>
        <w:spacing w:after="0" w:line="240" w:lineRule="auto"/>
        <w:rPr>
          <w:rFonts w:cstheme="minorHAnsi"/>
        </w:rPr>
      </w:pPr>
      <w:r w:rsidRPr="00517C02">
        <w:rPr>
          <w:rFonts w:cstheme="minorHAnsi"/>
        </w:rPr>
        <w:t>Total meet = 31 + 63 = 94</w:t>
      </w:r>
      <w:r w:rsidR="005E14BC">
        <w:rPr>
          <w:rFonts w:cstheme="minorHAnsi"/>
        </w:rPr>
        <w:t>.</w:t>
      </w:r>
    </w:p>
    <w:p w:rsidR="005E14BC" w:rsidRPr="00517C02" w:rsidRDefault="005E14BC" w:rsidP="00517C02">
      <w:pPr>
        <w:spacing w:after="0" w:line="240" w:lineRule="auto"/>
        <w:rPr>
          <w:rFonts w:cstheme="minorHAnsi"/>
        </w:rPr>
      </w:pPr>
    </w:p>
    <w:p w:rsidR="00517C02" w:rsidRPr="00517C02" w:rsidRDefault="00517C02" w:rsidP="00517C02">
      <w:pPr>
        <w:spacing w:after="0" w:line="240" w:lineRule="auto"/>
        <w:rPr>
          <w:rFonts w:cstheme="minorHAnsi"/>
        </w:rPr>
      </w:pPr>
      <w:r w:rsidRPr="005E14BC">
        <w:rPr>
          <w:rFonts w:cstheme="minorHAnsi"/>
          <w:b/>
        </w:rPr>
        <w:t>18</w:t>
      </w:r>
      <w:r w:rsidR="005E14BC">
        <w:rPr>
          <w:rFonts w:cstheme="minorHAnsi"/>
        </w:rPr>
        <w:t xml:space="preserve">. </w:t>
      </w:r>
      <w:r w:rsidRPr="00517C02">
        <w:rPr>
          <w:rFonts w:cstheme="minorHAnsi"/>
        </w:rPr>
        <w:t>Events A, B, C are mutua</w:t>
      </w:r>
      <w:r w:rsidR="005E14BC">
        <w:rPr>
          <w:rFonts w:cstheme="minorHAnsi"/>
        </w:rPr>
        <w:t xml:space="preserve">lly exclusive events such that: </w:t>
      </w:r>
      <w:r w:rsidRPr="00517C02">
        <w:rPr>
          <w:rFonts w:cstheme="minorHAnsi"/>
        </w:rPr>
        <w:t>The set of possible values of x are in the interval</w:t>
      </w:r>
    </w:p>
    <w:p w:rsidR="00517C02" w:rsidRPr="00517C02" w:rsidRDefault="005E14BC" w:rsidP="00517C02">
      <w:pPr>
        <w:spacing w:after="0" w:line="240" w:lineRule="auto"/>
        <w:rPr>
          <w:rFonts w:cstheme="minorHAnsi"/>
        </w:rPr>
      </w:pPr>
      <w:r>
        <w:rPr>
          <w:rFonts w:cstheme="minorHAnsi"/>
        </w:rPr>
        <w:t>a. 1/3, ½</w:t>
      </w:r>
      <w:r>
        <w:rPr>
          <w:rFonts w:cstheme="minorHAnsi"/>
        </w:rPr>
        <w:tab/>
      </w:r>
      <w:r>
        <w:rPr>
          <w:rFonts w:cstheme="minorHAnsi"/>
        </w:rPr>
        <w:tab/>
      </w:r>
      <w:r>
        <w:rPr>
          <w:rFonts w:cstheme="minorHAnsi"/>
        </w:rPr>
        <w:tab/>
        <w:t xml:space="preserve">b. </w:t>
      </w:r>
      <w:r w:rsidR="00517C02" w:rsidRPr="00517C02">
        <w:rPr>
          <w:rFonts w:cstheme="minorHAnsi"/>
        </w:rPr>
        <w:t>1/3, 2/3</w:t>
      </w:r>
    </w:p>
    <w:p w:rsidR="005E14BC" w:rsidRDefault="005E14BC" w:rsidP="00517C02">
      <w:pPr>
        <w:spacing w:after="0" w:line="240" w:lineRule="auto"/>
        <w:rPr>
          <w:rFonts w:cstheme="minorHAnsi"/>
        </w:rPr>
      </w:pPr>
      <w:r>
        <w:rPr>
          <w:rFonts w:cstheme="minorHAnsi"/>
        </w:rPr>
        <w:t>c. 1/3, 13/3</w:t>
      </w:r>
      <w:r>
        <w:rPr>
          <w:rFonts w:cstheme="minorHAnsi"/>
        </w:rPr>
        <w:tab/>
      </w:r>
      <w:r>
        <w:rPr>
          <w:rFonts w:cstheme="minorHAnsi"/>
        </w:rPr>
        <w:tab/>
      </w:r>
      <w:r>
        <w:rPr>
          <w:rFonts w:cstheme="minorHAnsi"/>
        </w:rPr>
        <w:tab/>
        <w:t xml:space="preserve">d. </w:t>
      </w:r>
      <w:r w:rsidR="00517C02" w:rsidRPr="00517C02">
        <w:rPr>
          <w:rFonts w:cstheme="minorHAnsi"/>
        </w:rPr>
        <w:t>0,1</w:t>
      </w:r>
    </w:p>
    <w:p w:rsidR="00EA53A3" w:rsidRDefault="00EA53A3" w:rsidP="00517C02">
      <w:pPr>
        <w:spacing w:after="0" w:line="240" w:lineRule="auto"/>
        <w:rPr>
          <w:rFonts w:cstheme="minorHAnsi"/>
        </w:rPr>
      </w:pPr>
    </w:p>
    <w:p w:rsidR="00EA53A3" w:rsidRDefault="00EA53A3" w:rsidP="00517C02">
      <w:pPr>
        <w:spacing w:after="0" w:line="240" w:lineRule="auto"/>
        <w:rPr>
          <w:rFonts w:cstheme="minorHAnsi"/>
        </w:rPr>
      </w:pPr>
      <w:r w:rsidRPr="00EA53A3">
        <w:rPr>
          <w:rFonts w:cstheme="minorHAnsi"/>
          <w:b/>
        </w:rPr>
        <w:t>Answer:</w:t>
      </w:r>
      <w:r>
        <w:rPr>
          <w:rFonts w:cstheme="minorHAnsi"/>
        </w:rPr>
        <w:t xml:space="preserve"> A</w:t>
      </w:r>
    </w:p>
    <w:p w:rsidR="00EA53A3" w:rsidRDefault="00EA53A3" w:rsidP="00517C02">
      <w:pPr>
        <w:spacing w:after="0" w:line="240" w:lineRule="auto"/>
        <w:rPr>
          <w:rFonts w:cstheme="minorHAnsi"/>
        </w:rPr>
      </w:pPr>
    </w:p>
    <w:p w:rsidR="00517C02" w:rsidRPr="005E14BC" w:rsidRDefault="005E14BC" w:rsidP="00517C02">
      <w:pPr>
        <w:spacing w:after="0" w:line="240" w:lineRule="auto"/>
        <w:rPr>
          <w:rFonts w:cstheme="minorHAnsi"/>
        </w:rPr>
      </w:pPr>
      <w:r>
        <w:rPr>
          <w:rFonts w:cstheme="minorHAnsi"/>
          <w:b/>
        </w:rPr>
        <w:t>Explanation</w:t>
      </w:r>
      <w:r w:rsidR="00517C02" w:rsidRPr="005E14BC">
        <w:rPr>
          <w:rFonts w:cstheme="minorHAnsi"/>
          <w:b/>
        </w:rPr>
        <w:t xml:space="preserve">: </w:t>
      </w:r>
      <w:r>
        <w:rPr>
          <w:noProof/>
          <w:lang w:val="en-US"/>
        </w:rPr>
        <w:drawing>
          <wp:inline distT="0" distB="0" distL="0" distR="0">
            <wp:extent cx="2848508" cy="3678851"/>
            <wp:effectExtent l="19050" t="0" r="8992" b="0"/>
            <wp:docPr id="5" name="Picture 19" descr="http://d1gyfhtoityo9s.cloudfront.net/modules/emanager/ques/img/tmp_ba95d78a7c9425713178185308775a97a3a02108863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1gyfhtoityo9s.cloudfront.net/modules/emanager/ques/img/tmp_ba95d78a7c9425713178185308775a97a3a02108863675.png"/>
                    <pic:cNvPicPr>
                      <a:picLocks noChangeAspect="1" noChangeArrowheads="1"/>
                    </pic:cNvPicPr>
                  </pic:nvPicPr>
                  <pic:blipFill>
                    <a:blip r:embed="rId13"/>
                    <a:srcRect/>
                    <a:stretch>
                      <a:fillRect/>
                    </a:stretch>
                  </pic:blipFill>
                  <pic:spPr bwMode="auto">
                    <a:xfrm>
                      <a:off x="0" y="0"/>
                      <a:ext cx="2851783" cy="3683080"/>
                    </a:xfrm>
                    <a:prstGeom prst="rect">
                      <a:avLst/>
                    </a:prstGeom>
                    <a:noFill/>
                    <a:ln w="9525">
                      <a:noFill/>
                      <a:miter lim="800000"/>
                      <a:headEnd/>
                      <a:tailEnd/>
                    </a:ln>
                  </pic:spPr>
                </pic:pic>
              </a:graphicData>
            </a:graphic>
          </wp:inline>
        </w:drawing>
      </w:r>
    </w:p>
    <w:p w:rsidR="005E14BC" w:rsidRPr="005E14BC" w:rsidRDefault="005E14BC" w:rsidP="00517C02">
      <w:pPr>
        <w:spacing w:after="0" w:line="240" w:lineRule="auto"/>
        <w:rPr>
          <w:rFonts w:cstheme="minorHAnsi"/>
          <w:b/>
        </w:rPr>
      </w:pPr>
    </w:p>
    <w:p w:rsidR="00517C02" w:rsidRPr="00517C02" w:rsidRDefault="00517C02" w:rsidP="00517C02">
      <w:pPr>
        <w:spacing w:after="0" w:line="240" w:lineRule="auto"/>
        <w:rPr>
          <w:rFonts w:cstheme="minorHAnsi"/>
        </w:rPr>
      </w:pPr>
      <w:r w:rsidRPr="00517C02">
        <w:rPr>
          <w:rFonts w:cstheme="minorHAnsi"/>
        </w:rPr>
        <w:t xml:space="preserve"> </w:t>
      </w:r>
    </w:p>
    <w:p w:rsidR="00517C02" w:rsidRPr="00517C02" w:rsidRDefault="001044C6" w:rsidP="00517C02">
      <w:pPr>
        <w:spacing w:after="0" w:line="240" w:lineRule="auto"/>
        <w:rPr>
          <w:rFonts w:cstheme="minorHAnsi"/>
        </w:rPr>
      </w:pPr>
      <w:r w:rsidRPr="00AF3CD5">
        <w:rPr>
          <w:rFonts w:cstheme="minorHAnsi"/>
          <w:b/>
        </w:rPr>
        <w:t>19</w:t>
      </w:r>
      <w:r>
        <w:rPr>
          <w:rFonts w:cstheme="minorHAnsi"/>
        </w:rPr>
        <w:t xml:space="preserve">. </w:t>
      </w:r>
      <w:r w:rsidR="00517C02" w:rsidRPr="00517C02">
        <w:rPr>
          <w:rFonts w:cstheme="minorHAnsi"/>
        </w:rPr>
        <w:t>The ratio of a two-digit natural number to a number form</w:t>
      </w:r>
      <w:r w:rsidR="00E13704">
        <w:rPr>
          <w:rFonts w:cstheme="minorHAnsi"/>
        </w:rPr>
        <w:t>ed by reversing its digits is 4</w:t>
      </w:r>
      <w:r w:rsidR="00517C02" w:rsidRPr="00517C02">
        <w:rPr>
          <w:rFonts w:cstheme="minorHAnsi"/>
        </w:rPr>
        <w:t xml:space="preserve">: 7. Which of </w:t>
      </w:r>
      <w:r w:rsidR="00517C02" w:rsidRPr="00517C02">
        <w:rPr>
          <w:rFonts w:cstheme="minorHAnsi"/>
        </w:rPr>
        <w:t>the following is the sum of all the numbers of all such pairs?</w:t>
      </w:r>
    </w:p>
    <w:p w:rsidR="00517C02" w:rsidRDefault="001044C6" w:rsidP="00517C02">
      <w:pPr>
        <w:spacing w:after="0" w:line="240" w:lineRule="auto"/>
        <w:rPr>
          <w:rFonts w:cstheme="minorHAnsi"/>
        </w:rPr>
      </w:pPr>
      <w:r>
        <w:rPr>
          <w:rFonts w:cstheme="minorHAnsi"/>
        </w:rPr>
        <w:t>a. 99</w:t>
      </w:r>
      <w:r>
        <w:rPr>
          <w:rFonts w:cstheme="minorHAnsi"/>
        </w:rPr>
        <w:tab/>
      </w:r>
      <w:r>
        <w:rPr>
          <w:rFonts w:cstheme="minorHAnsi"/>
        </w:rPr>
        <w:tab/>
        <w:t>b. 198</w:t>
      </w:r>
      <w:r>
        <w:rPr>
          <w:rFonts w:cstheme="minorHAnsi"/>
        </w:rPr>
        <w:tab/>
      </w:r>
      <w:r>
        <w:rPr>
          <w:rFonts w:cstheme="minorHAnsi"/>
        </w:rPr>
        <w:tab/>
        <w:t>c. 330</w:t>
      </w:r>
      <w:r>
        <w:rPr>
          <w:rFonts w:cstheme="minorHAnsi"/>
        </w:rPr>
        <w:tab/>
      </w:r>
      <w:r>
        <w:rPr>
          <w:rFonts w:cstheme="minorHAnsi"/>
        </w:rPr>
        <w:tab/>
        <w:t xml:space="preserve">d. </w:t>
      </w:r>
      <w:r w:rsidR="00517C02" w:rsidRPr="00517C02">
        <w:rPr>
          <w:rFonts w:cstheme="minorHAnsi"/>
        </w:rPr>
        <w:t>132</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C</w:t>
      </w:r>
    </w:p>
    <w:p w:rsidR="00530ECC" w:rsidRDefault="00530ECC" w:rsidP="00517C02">
      <w:pPr>
        <w:spacing w:after="0" w:line="240" w:lineRule="auto"/>
        <w:rPr>
          <w:rFonts w:cstheme="minorHAnsi"/>
        </w:rPr>
      </w:pPr>
    </w:p>
    <w:p w:rsidR="00517C02" w:rsidRPr="00E13704" w:rsidRDefault="00E13704" w:rsidP="00517C02">
      <w:pPr>
        <w:spacing w:after="0" w:line="240" w:lineRule="auto"/>
        <w:rPr>
          <w:rFonts w:cstheme="minorHAnsi"/>
          <w:b/>
        </w:rPr>
      </w:pPr>
      <w:r>
        <w:rPr>
          <w:rFonts w:cstheme="minorHAnsi"/>
          <w:b/>
        </w:rPr>
        <w:t>Explanation</w:t>
      </w:r>
      <w:r w:rsidR="00517C02" w:rsidRPr="00E13704">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Let the two digit number be 10a + b and the number formed by reversing its digits be 10b + a.</w:t>
      </w:r>
    </w:p>
    <w:p w:rsidR="00517C02" w:rsidRPr="00517C02" w:rsidRDefault="00517C02" w:rsidP="00517C02">
      <w:pPr>
        <w:spacing w:after="0" w:line="240" w:lineRule="auto"/>
        <w:rPr>
          <w:rFonts w:cstheme="minorHAnsi"/>
        </w:rPr>
      </w:pPr>
      <w:r w:rsidRPr="00517C02">
        <w:rPr>
          <w:rFonts w:cstheme="minorHAnsi"/>
        </w:rPr>
        <w:t>10a + b/10b + a= 4/7</w:t>
      </w:r>
    </w:p>
    <w:p w:rsidR="00517C02" w:rsidRPr="00517C02" w:rsidRDefault="00517C02" w:rsidP="00517C02">
      <w:pPr>
        <w:spacing w:after="0" w:line="240" w:lineRule="auto"/>
        <w:rPr>
          <w:rFonts w:cstheme="minorHAnsi"/>
        </w:rPr>
      </w:pPr>
      <w:r w:rsidRPr="00517C02">
        <w:rPr>
          <w:rFonts w:cstheme="minorHAnsi"/>
        </w:rPr>
        <w:t>70a + 7b = 40b + 4a</w:t>
      </w:r>
    </w:p>
    <w:p w:rsidR="00517C02" w:rsidRPr="00517C02" w:rsidRDefault="00517C02" w:rsidP="00517C02">
      <w:pPr>
        <w:spacing w:after="0" w:line="240" w:lineRule="auto"/>
        <w:rPr>
          <w:rFonts w:cstheme="minorHAnsi"/>
        </w:rPr>
      </w:pPr>
      <w:r w:rsidRPr="00517C02">
        <w:rPr>
          <w:rFonts w:cstheme="minorHAnsi"/>
        </w:rPr>
        <w:t>66a = 33b</w:t>
      </w:r>
    </w:p>
    <w:p w:rsidR="00517C02" w:rsidRPr="00517C02" w:rsidRDefault="00517C02" w:rsidP="00517C02">
      <w:pPr>
        <w:spacing w:after="0" w:line="240" w:lineRule="auto"/>
        <w:rPr>
          <w:rFonts w:cstheme="minorHAnsi"/>
        </w:rPr>
      </w:pPr>
      <w:r w:rsidRPr="00517C02">
        <w:rPr>
          <w:rFonts w:cstheme="minorHAnsi"/>
        </w:rPr>
        <w:t xml:space="preserve">Therefore, </w:t>
      </w:r>
    </w:p>
    <w:p w:rsidR="00517C02" w:rsidRPr="00517C02" w:rsidRDefault="00517C02" w:rsidP="00517C02">
      <w:pPr>
        <w:spacing w:after="0" w:line="240" w:lineRule="auto"/>
        <w:rPr>
          <w:rFonts w:cstheme="minorHAnsi"/>
        </w:rPr>
      </w:pPr>
      <w:r w:rsidRPr="00517C02">
        <w:rPr>
          <w:rFonts w:cstheme="minorHAnsi"/>
        </w:rPr>
        <w:t>a/b= 1/2</w:t>
      </w:r>
    </w:p>
    <w:p w:rsidR="00517C02" w:rsidRPr="00517C02" w:rsidRDefault="00517C02" w:rsidP="00517C02">
      <w:pPr>
        <w:spacing w:after="0" w:line="240" w:lineRule="auto"/>
        <w:rPr>
          <w:rFonts w:cstheme="minorHAnsi"/>
        </w:rPr>
      </w:pPr>
      <w:r w:rsidRPr="00517C02">
        <w:rPr>
          <w:rFonts w:cstheme="minorHAnsi"/>
        </w:rPr>
        <w:t>So, let us list down all possible values for a and b.</w:t>
      </w:r>
    </w:p>
    <w:p w:rsidR="00517C02" w:rsidRPr="00517C02" w:rsidRDefault="00517C02" w:rsidP="00517C02">
      <w:pPr>
        <w:spacing w:after="0" w:line="240" w:lineRule="auto"/>
        <w:rPr>
          <w:rFonts w:cstheme="minorHAnsi"/>
        </w:rPr>
      </w:pPr>
      <w:r w:rsidRPr="00517C02">
        <w:rPr>
          <w:rFonts w:cstheme="minorHAnsi"/>
        </w:rPr>
        <w:t>a b Number Reversed Number</w:t>
      </w:r>
    </w:p>
    <w:p w:rsidR="00517C02" w:rsidRPr="00517C02" w:rsidRDefault="00517C02" w:rsidP="00517C02">
      <w:pPr>
        <w:spacing w:after="0" w:line="240" w:lineRule="auto"/>
        <w:rPr>
          <w:rFonts w:cstheme="minorHAnsi"/>
        </w:rPr>
      </w:pPr>
      <w:r w:rsidRPr="00517C02">
        <w:rPr>
          <w:rFonts w:cstheme="minorHAnsi"/>
        </w:rPr>
        <w:t>1 2 12 21</w:t>
      </w:r>
    </w:p>
    <w:p w:rsidR="00517C02" w:rsidRPr="00517C02" w:rsidRDefault="00517C02" w:rsidP="00517C02">
      <w:pPr>
        <w:spacing w:after="0" w:line="240" w:lineRule="auto"/>
        <w:rPr>
          <w:rFonts w:cstheme="minorHAnsi"/>
        </w:rPr>
      </w:pPr>
      <w:r w:rsidRPr="00517C02">
        <w:rPr>
          <w:rFonts w:cstheme="minorHAnsi"/>
        </w:rPr>
        <w:t>2 4 24 42</w:t>
      </w:r>
    </w:p>
    <w:p w:rsidR="00517C02" w:rsidRPr="00517C02" w:rsidRDefault="00517C02" w:rsidP="00517C02">
      <w:pPr>
        <w:spacing w:after="0" w:line="240" w:lineRule="auto"/>
        <w:rPr>
          <w:rFonts w:cstheme="minorHAnsi"/>
        </w:rPr>
      </w:pPr>
      <w:r w:rsidRPr="00517C02">
        <w:rPr>
          <w:rFonts w:cstheme="minorHAnsi"/>
        </w:rPr>
        <w:t>3 6 36 63</w:t>
      </w:r>
    </w:p>
    <w:p w:rsidR="00517C02" w:rsidRPr="00517C02" w:rsidRDefault="00517C02" w:rsidP="00517C02">
      <w:pPr>
        <w:spacing w:after="0" w:line="240" w:lineRule="auto"/>
        <w:rPr>
          <w:rFonts w:cstheme="minorHAnsi"/>
        </w:rPr>
      </w:pPr>
      <w:r w:rsidRPr="00517C02">
        <w:rPr>
          <w:rFonts w:cstheme="minorHAnsi"/>
        </w:rPr>
        <w:t>4 8 48 84</w:t>
      </w:r>
    </w:p>
    <w:p w:rsidR="00517C02" w:rsidRPr="00517C02" w:rsidRDefault="00517C02" w:rsidP="00517C02">
      <w:pPr>
        <w:spacing w:after="0" w:line="240" w:lineRule="auto"/>
        <w:rPr>
          <w:rFonts w:cstheme="minorHAnsi"/>
        </w:rPr>
      </w:pPr>
      <w:r w:rsidRPr="00517C02">
        <w:rPr>
          <w:rFonts w:cstheme="minorHAnsi"/>
        </w:rPr>
        <w:t xml:space="preserve">Hence, the sum of all the numbers would be, </w:t>
      </w:r>
    </w:p>
    <w:p w:rsidR="00517C02" w:rsidRPr="00517C02" w:rsidRDefault="00517C02" w:rsidP="00517C02">
      <w:pPr>
        <w:spacing w:after="0" w:line="240" w:lineRule="auto"/>
        <w:rPr>
          <w:rFonts w:cstheme="minorHAnsi"/>
        </w:rPr>
      </w:pPr>
      <w:r w:rsidRPr="00517C02">
        <w:rPr>
          <w:rFonts w:cstheme="minorHAnsi"/>
        </w:rPr>
        <w:t>12 + 21 + 24 + 42 + 36 + 63 + 48 + 84 = 330.</w:t>
      </w:r>
    </w:p>
    <w:p w:rsidR="00517C02" w:rsidRPr="00517C02" w:rsidRDefault="00517C02" w:rsidP="00517C02">
      <w:pPr>
        <w:spacing w:after="0" w:line="240" w:lineRule="auto"/>
        <w:rPr>
          <w:rFonts w:cstheme="minorHAnsi"/>
        </w:rPr>
      </w:pPr>
    </w:p>
    <w:p w:rsidR="00517C02" w:rsidRPr="00517C02" w:rsidRDefault="00E13704" w:rsidP="00517C02">
      <w:pPr>
        <w:spacing w:after="0" w:line="240" w:lineRule="auto"/>
        <w:rPr>
          <w:rFonts w:cstheme="minorHAnsi"/>
        </w:rPr>
      </w:pPr>
      <w:r w:rsidRPr="00AF3CD5">
        <w:rPr>
          <w:rFonts w:cstheme="minorHAnsi"/>
          <w:b/>
        </w:rPr>
        <w:t>20</w:t>
      </w:r>
      <w:r>
        <w:rPr>
          <w:rFonts w:cstheme="minorHAnsi"/>
        </w:rPr>
        <w:t xml:space="preserve">. </w:t>
      </w:r>
      <w:r w:rsidR="00517C02" w:rsidRPr="00517C02">
        <w:rPr>
          <w:rFonts w:cstheme="minorHAnsi"/>
        </w:rPr>
        <w:t xml:space="preserve">When 40! </w:t>
      </w:r>
      <w:r w:rsidRPr="00517C02">
        <w:rPr>
          <w:rFonts w:cstheme="minorHAnsi"/>
        </w:rPr>
        <w:t>Is</w:t>
      </w:r>
      <w:r w:rsidR="00517C02" w:rsidRPr="00517C02">
        <w:rPr>
          <w:rFonts w:cstheme="minorHAnsi"/>
        </w:rPr>
        <w:t xml:space="preserve"> expressed in base 8 form, what is the last non–zero digit in the base 8 expansion?</w:t>
      </w:r>
    </w:p>
    <w:p w:rsidR="00517C02" w:rsidRDefault="00E13704" w:rsidP="00517C02">
      <w:pPr>
        <w:spacing w:after="0" w:line="240" w:lineRule="auto"/>
        <w:rPr>
          <w:rFonts w:cstheme="minorHAnsi"/>
        </w:rPr>
      </w:pPr>
      <w:r>
        <w:rPr>
          <w:rFonts w:cstheme="minorHAnsi"/>
        </w:rPr>
        <w:t>a. 2</w:t>
      </w:r>
      <w:r>
        <w:rPr>
          <w:rFonts w:cstheme="minorHAnsi"/>
        </w:rPr>
        <w:tab/>
      </w:r>
      <w:r>
        <w:rPr>
          <w:rFonts w:cstheme="minorHAnsi"/>
        </w:rPr>
        <w:tab/>
        <w:t>b. 6</w:t>
      </w:r>
      <w:r>
        <w:rPr>
          <w:rFonts w:cstheme="minorHAnsi"/>
        </w:rPr>
        <w:tab/>
        <w:t xml:space="preserve">        c. 4</w:t>
      </w:r>
      <w:r>
        <w:rPr>
          <w:rFonts w:cstheme="minorHAnsi"/>
        </w:rPr>
        <w:tab/>
      </w:r>
      <w:r>
        <w:rPr>
          <w:rFonts w:cstheme="minorHAnsi"/>
        </w:rPr>
        <w:tab/>
        <w:t xml:space="preserve">d. </w:t>
      </w:r>
      <w:r w:rsidR="00517C02" w:rsidRPr="00517C02">
        <w:rPr>
          <w:rFonts w:cstheme="minorHAnsi"/>
        </w:rPr>
        <w:t>2 or 6</w:t>
      </w:r>
    </w:p>
    <w:p w:rsidR="00EA53A3" w:rsidRDefault="00EA53A3" w:rsidP="00517C02">
      <w:pPr>
        <w:spacing w:after="0" w:line="240" w:lineRule="auto"/>
        <w:rPr>
          <w:rFonts w:cstheme="minorHAnsi"/>
        </w:rPr>
      </w:pPr>
    </w:p>
    <w:p w:rsidR="00EA53A3" w:rsidRPr="00517C02" w:rsidRDefault="00EA53A3" w:rsidP="00517C02">
      <w:pPr>
        <w:spacing w:after="0" w:line="240" w:lineRule="auto"/>
        <w:rPr>
          <w:rFonts w:cstheme="minorHAnsi"/>
        </w:rPr>
      </w:pPr>
      <w:r w:rsidRPr="00EA53A3">
        <w:rPr>
          <w:rFonts w:cstheme="minorHAnsi"/>
          <w:b/>
        </w:rPr>
        <w:t>Answer:</w:t>
      </w:r>
      <w:r>
        <w:rPr>
          <w:rFonts w:cstheme="minorHAnsi"/>
        </w:rPr>
        <w:t xml:space="preserve"> C</w:t>
      </w:r>
    </w:p>
    <w:p w:rsidR="00E13704" w:rsidRDefault="00E13704" w:rsidP="00517C02">
      <w:pPr>
        <w:spacing w:after="0" w:line="240" w:lineRule="auto"/>
        <w:rPr>
          <w:rFonts w:cstheme="minorHAnsi"/>
        </w:rPr>
      </w:pPr>
    </w:p>
    <w:p w:rsidR="00517C02" w:rsidRPr="00E13704" w:rsidRDefault="00E13704" w:rsidP="00517C02">
      <w:pPr>
        <w:spacing w:after="0" w:line="240" w:lineRule="auto"/>
        <w:rPr>
          <w:rFonts w:cstheme="minorHAnsi"/>
          <w:b/>
        </w:rPr>
      </w:pPr>
      <w:r>
        <w:rPr>
          <w:rFonts w:cstheme="minorHAnsi"/>
          <w:b/>
        </w:rPr>
        <w:t>Explanation</w:t>
      </w:r>
      <w:r w:rsidR="00517C02" w:rsidRPr="00E13704">
        <w:rPr>
          <w:rFonts w:cstheme="minorHAnsi"/>
          <w:b/>
        </w:rPr>
        <w:t xml:space="preserve">: </w:t>
      </w:r>
    </w:p>
    <w:p w:rsidR="00517C02" w:rsidRPr="00517C02" w:rsidRDefault="00517C02" w:rsidP="00517C02">
      <w:pPr>
        <w:spacing w:after="0" w:line="240" w:lineRule="auto"/>
        <w:rPr>
          <w:rFonts w:cstheme="minorHAnsi"/>
        </w:rPr>
      </w:pPr>
      <w:r w:rsidRPr="00517C02">
        <w:rPr>
          <w:rFonts w:cstheme="minorHAnsi"/>
        </w:rPr>
        <w:t xml:space="preserve"> We need to find the largest power of 8 that divides 40!. </w:t>
      </w:r>
    </w:p>
    <w:p w:rsidR="00517C02" w:rsidRPr="00517C02" w:rsidRDefault="00517C02" w:rsidP="00517C02">
      <w:pPr>
        <w:spacing w:after="0" w:line="240" w:lineRule="auto"/>
        <w:rPr>
          <w:rFonts w:cstheme="minorHAnsi"/>
        </w:rPr>
      </w:pPr>
      <w:r w:rsidRPr="00517C02">
        <w:rPr>
          <w:rFonts w:cstheme="minorHAnsi"/>
        </w:rPr>
        <w:t xml:space="preserve">We need to find the largest power of 2 that divides 40! </w:t>
      </w:r>
    </w:p>
    <w:p w:rsidR="00517C02" w:rsidRPr="00517C02" w:rsidRDefault="00517C02" w:rsidP="00517C02">
      <w:pPr>
        <w:spacing w:after="0" w:line="240" w:lineRule="auto"/>
        <w:rPr>
          <w:rFonts w:cstheme="minorHAnsi"/>
        </w:rPr>
      </w:pPr>
      <w:r w:rsidRPr="00517C02">
        <w:rPr>
          <w:rFonts w:cstheme="minorHAnsi"/>
        </w:rPr>
        <w:t xml:space="preserve">This is given by (40/2) and then successive division by 2. = 20 + 10 + 5 + 2 + 1 = 38 </w:t>
      </w:r>
    </w:p>
    <w:p w:rsidR="00517C02" w:rsidRPr="00517C02" w:rsidRDefault="00517C02" w:rsidP="00517C02">
      <w:pPr>
        <w:spacing w:after="0" w:line="240" w:lineRule="auto"/>
        <w:rPr>
          <w:rFonts w:cstheme="minorHAnsi"/>
        </w:rPr>
      </w:pPr>
      <w:r w:rsidRPr="00517C02">
        <w:rPr>
          <w:rFonts w:cstheme="minorHAnsi"/>
        </w:rPr>
        <w:t xml:space="preserve">So, 238 </w:t>
      </w:r>
      <w:r w:rsidR="00AF3CD5" w:rsidRPr="00517C02">
        <w:rPr>
          <w:rFonts w:cstheme="minorHAnsi"/>
        </w:rPr>
        <w:t>divide</w:t>
      </w:r>
      <w:r w:rsidRPr="00517C02">
        <w:rPr>
          <w:rFonts w:cstheme="minorHAnsi"/>
        </w:rPr>
        <w:t xml:space="preserve"> 40! Or, (23)12 × 22 divides 40!</w:t>
      </w:r>
    </w:p>
    <w:p w:rsidR="00517C02" w:rsidRPr="00517C02" w:rsidRDefault="00517C02" w:rsidP="00517C02">
      <w:pPr>
        <w:spacing w:after="0" w:line="240" w:lineRule="auto"/>
        <w:rPr>
          <w:rFonts w:cstheme="minorHAnsi"/>
        </w:rPr>
      </w:pPr>
      <w:r w:rsidRPr="00517C02">
        <w:rPr>
          <w:rFonts w:cstheme="minorHAnsi"/>
        </w:rPr>
        <w:t xml:space="preserve">(23)12 divides the </w:t>
      </w:r>
      <w:r w:rsidR="00AF3CD5" w:rsidRPr="00517C02">
        <w:rPr>
          <w:rFonts w:cstheme="minorHAnsi"/>
        </w:rPr>
        <w:t>number</w:t>
      </w:r>
      <w:r w:rsidRPr="00517C02">
        <w:rPr>
          <w:rFonts w:cstheme="minorHAnsi"/>
        </w:rPr>
        <w:t xml:space="preserve"> or the base 8 representation ends with 12 zeroes. Now, the base 8 representation of this number will be some (abcd…n)8 × (1000000000000)8. Now, (abcd…n)8 does not end in 0 and is a multiple of 22. The last digit has to be 4. </w:t>
      </w:r>
    </w:p>
    <w:p w:rsidR="006C6E73" w:rsidRDefault="00517C02" w:rsidP="00517C02">
      <w:pPr>
        <w:spacing w:after="0" w:line="240" w:lineRule="auto"/>
        <w:rPr>
          <w:rFonts w:cstheme="minorHAnsi"/>
        </w:rPr>
        <w:sectPr w:rsidR="006C6E73" w:rsidSect="00FA522B">
          <w:type w:val="continuous"/>
          <w:pgSz w:w="11906" w:h="16838" w:code="9"/>
          <w:pgMar w:top="851" w:right="851" w:bottom="851" w:left="851" w:header="709" w:footer="709" w:gutter="0"/>
          <w:cols w:num="2" w:sep="1" w:space="284"/>
          <w:docGrid w:linePitch="360"/>
        </w:sectPr>
      </w:pPr>
      <w:r w:rsidRPr="00517C02">
        <w:rPr>
          <w:rFonts w:cstheme="minorHAnsi"/>
        </w:rPr>
        <w:t>The last non–zero digit is 4</w:t>
      </w:r>
      <w:r w:rsidR="00E13704">
        <w:rPr>
          <w:rFonts w:cstheme="minorHAnsi"/>
        </w:rPr>
        <w:t>.</w:t>
      </w:r>
    </w:p>
    <w:p w:rsidR="0064067A" w:rsidRDefault="0064067A" w:rsidP="00517C02">
      <w:pPr>
        <w:spacing w:after="0" w:line="240" w:lineRule="auto"/>
      </w:pPr>
      <w:bookmarkStart w:id="0" w:name="_GoBack"/>
      <w:bookmarkEnd w:id="0"/>
    </w:p>
    <w:sectPr w:rsidR="0064067A" w:rsidSect="006C6E73">
      <w:type w:val="continuous"/>
      <w:pgSz w:w="11906" w:h="16838" w:code="9"/>
      <w:pgMar w:top="851" w:right="851" w:bottom="851" w:left="851" w:header="709" w:footer="709"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4E6" w:rsidRDefault="000134E6" w:rsidP="00812CC4">
      <w:pPr>
        <w:spacing w:after="0" w:line="240" w:lineRule="auto"/>
      </w:pPr>
      <w:r>
        <w:separator/>
      </w:r>
    </w:p>
  </w:endnote>
  <w:endnote w:type="continuationSeparator" w:id="0">
    <w:p w:rsidR="000134E6" w:rsidRDefault="000134E6" w:rsidP="00812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22B" w:rsidRPr="00DC11B6" w:rsidRDefault="00FA522B" w:rsidP="00FA522B">
    <w:pPr>
      <w:pStyle w:val="Footer"/>
      <w:jc w:val="right"/>
      <w:rPr>
        <w:sz w:val="20"/>
        <w:szCs w:val="20"/>
      </w:rPr>
    </w:pPr>
    <w:r w:rsidRPr="00DC11B6">
      <w:rPr>
        <w:sz w:val="20"/>
        <w:szCs w:val="20"/>
      </w:rPr>
      <w:t>______________________________________________________________________________________________________</w:t>
    </w:r>
  </w:p>
  <w:p w:rsidR="00FA522B" w:rsidRDefault="00FA522B" w:rsidP="00FA522B">
    <w:pPr>
      <w:pStyle w:val="Footer"/>
      <w:tabs>
        <w:tab w:val="clear" w:pos="9026"/>
        <w:tab w:val="right" w:pos="10206"/>
      </w:tabs>
    </w:pPr>
    <w:r w:rsidRPr="00DC11B6">
      <w:rPr>
        <w:sz w:val="20"/>
        <w:szCs w:val="20"/>
      </w:rPr>
      <w:t xml:space="preserve">Focus Academy for Career Enhancement </w:t>
    </w:r>
    <w:r>
      <w:rPr>
        <w:sz w:val="20"/>
        <w:szCs w:val="20"/>
      </w:rPr>
      <w:tab/>
    </w:r>
    <w:r>
      <w:rPr>
        <w:sz w:val="20"/>
        <w:szCs w:val="20"/>
      </w:rPr>
      <w:tab/>
    </w:r>
    <w:sdt>
      <w:sdtPr>
        <w:rPr>
          <w:sz w:val="20"/>
          <w:szCs w:val="20"/>
        </w:rPr>
        <w:id w:val="825913"/>
        <w:docPartObj>
          <w:docPartGallery w:val="Page Numbers (Bottom of Page)"/>
          <w:docPartUnique/>
        </w:docPartObj>
      </w:sdtPr>
      <w:sdtEndPr>
        <w:rPr>
          <w:sz w:val="22"/>
          <w:szCs w:val="22"/>
        </w:rPr>
      </w:sdtEndPr>
      <w:sdtContent>
        <w:sdt>
          <w:sdtPr>
            <w:rPr>
              <w:sz w:val="20"/>
              <w:szCs w:val="20"/>
            </w:rPr>
            <w:id w:val="825914"/>
            <w:docPartObj>
              <w:docPartGallery w:val="Page Numbers (Top of Page)"/>
              <w:docPartUnique/>
            </w:docPartObj>
          </w:sdtPr>
          <w:sdtEndPr>
            <w:rPr>
              <w:sz w:val="22"/>
              <w:szCs w:val="22"/>
            </w:rPr>
          </w:sdtEndPr>
          <w:sdtContent>
            <w:r w:rsidRPr="00FA522B">
              <w:rPr>
                <w:sz w:val="20"/>
                <w:szCs w:val="20"/>
              </w:rPr>
              <w:t xml:space="preserve">Page </w:t>
            </w:r>
            <w:r w:rsidR="0064067A" w:rsidRPr="00FA522B">
              <w:rPr>
                <w:sz w:val="20"/>
                <w:szCs w:val="20"/>
              </w:rPr>
              <w:fldChar w:fldCharType="begin"/>
            </w:r>
            <w:r w:rsidRPr="00FA522B">
              <w:rPr>
                <w:sz w:val="20"/>
                <w:szCs w:val="20"/>
              </w:rPr>
              <w:instrText xml:space="preserve"> PAGE </w:instrText>
            </w:r>
            <w:r w:rsidR="0064067A" w:rsidRPr="00FA522B">
              <w:rPr>
                <w:sz w:val="20"/>
                <w:szCs w:val="20"/>
              </w:rPr>
              <w:fldChar w:fldCharType="separate"/>
            </w:r>
            <w:r w:rsidR="006C6E73">
              <w:rPr>
                <w:noProof/>
                <w:sz w:val="20"/>
                <w:szCs w:val="20"/>
              </w:rPr>
              <w:t>5</w:t>
            </w:r>
            <w:r w:rsidR="0064067A" w:rsidRPr="00FA522B">
              <w:rPr>
                <w:sz w:val="20"/>
                <w:szCs w:val="20"/>
              </w:rPr>
              <w:fldChar w:fldCharType="end"/>
            </w:r>
            <w:r w:rsidRPr="00FA522B">
              <w:rPr>
                <w:sz w:val="20"/>
                <w:szCs w:val="20"/>
              </w:rPr>
              <w:t xml:space="preserve"> of </w:t>
            </w:r>
            <w:r w:rsidR="0064067A" w:rsidRPr="00FA522B">
              <w:rPr>
                <w:sz w:val="20"/>
                <w:szCs w:val="20"/>
              </w:rPr>
              <w:fldChar w:fldCharType="begin"/>
            </w:r>
            <w:r w:rsidRPr="00FA522B">
              <w:rPr>
                <w:sz w:val="20"/>
                <w:szCs w:val="20"/>
              </w:rPr>
              <w:instrText xml:space="preserve"> NUMPAGES  </w:instrText>
            </w:r>
            <w:r w:rsidR="0064067A" w:rsidRPr="00FA522B">
              <w:rPr>
                <w:sz w:val="20"/>
                <w:szCs w:val="20"/>
              </w:rPr>
              <w:fldChar w:fldCharType="separate"/>
            </w:r>
            <w:r w:rsidR="006C6E73">
              <w:rPr>
                <w:noProof/>
                <w:sz w:val="20"/>
                <w:szCs w:val="20"/>
              </w:rPr>
              <w:t>5</w:t>
            </w:r>
            <w:r w:rsidR="0064067A" w:rsidRPr="00FA522B">
              <w:rPr>
                <w:sz w:val="20"/>
                <w:szCs w:val="20"/>
              </w:rPr>
              <w:fldChar w:fldCharType="end"/>
            </w:r>
          </w:sdtContent>
        </w:sdt>
      </w:sdtContent>
    </w:sdt>
  </w:p>
  <w:p w:rsidR="00507C2B" w:rsidRPr="00DC11B6" w:rsidRDefault="00507C2B" w:rsidP="008A1FFB">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4E6" w:rsidRDefault="000134E6" w:rsidP="00812CC4">
      <w:pPr>
        <w:spacing w:after="0" w:line="240" w:lineRule="auto"/>
      </w:pPr>
      <w:r>
        <w:separator/>
      </w:r>
    </w:p>
  </w:footnote>
  <w:footnote w:type="continuationSeparator" w:id="0">
    <w:p w:rsidR="000134E6" w:rsidRDefault="000134E6" w:rsidP="00812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C2B" w:rsidRPr="00DC11B6" w:rsidRDefault="00507C2B">
    <w:pPr>
      <w:pStyle w:val="Header"/>
      <w:rPr>
        <w:b/>
        <w:sz w:val="20"/>
        <w:szCs w:val="20"/>
      </w:rPr>
    </w:pPr>
    <w:r w:rsidRPr="00DC11B6">
      <w:rPr>
        <w:b/>
        <w:sz w:val="20"/>
        <w:szCs w:val="20"/>
      </w:rPr>
      <w:t>FACE</w:t>
    </w:r>
    <w:r w:rsidRPr="00DC11B6">
      <w:rPr>
        <w:b/>
        <w:sz w:val="20"/>
        <w:szCs w:val="20"/>
      </w:rPr>
      <w:ptab w:relativeTo="margin" w:alignment="center" w:leader="none"/>
    </w:r>
    <w:r w:rsidRPr="00DC11B6">
      <w:rPr>
        <w:b/>
        <w:sz w:val="20"/>
        <w:szCs w:val="20"/>
      </w:rPr>
      <w:ptab w:relativeTo="margin" w:alignment="right" w:leader="none"/>
    </w:r>
    <w:r w:rsidR="001B6CB4">
      <w:rPr>
        <w:b/>
        <w:sz w:val="20"/>
        <w:szCs w:val="20"/>
      </w:rPr>
      <w:t>TCS Ninja - Quantitative Aptitude_4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181"/>
    <w:multiLevelType w:val="hybridMultilevel"/>
    <w:tmpl w:val="A82AC9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7143C"/>
    <w:multiLevelType w:val="hybridMultilevel"/>
    <w:tmpl w:val="0B7850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F06C9C"/>
    <w:multiLevelType w:val="hybridMultilevel"/>
    <w:tmpl w:val="C64AA1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CF11CB"/>
    <w:multiLevelType w:val="hybridMultilevel"/>
    <w:tmpl w:val="9B48C6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876FA"/>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BC2369"/>
    <w:multiLevelType w:val="hybridMultilevel"/>
    <w:tmpl w:val="7A94E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A82149"/>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187FB3"/>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6930E3"/>
    <w:multiLevelType w:val="hybridMultilevel"/>
    <w:tmpl w:val="7ECCC7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777C"/>
    <w:multiLevelType w:val="hybridMultilevel"/>
    <w:tmpl w:val="2FD45A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6C55F7"/>
    <w:multiLevelType w:val="hybridMultilevel"/>
    <w:tmpl w:val="44FE3C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CB1B3F"/>
    <w:multiLevelType w:val="hybridMultilevel"/>
    <w:tmpl w:val="0B8A0C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1C1764"/>
    <w:multiLevelType w:val="hybridMultilevel"/>
    <w:tmpl w:val="108ADD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283487"/>
    <w:multiLevelType w:val="hybridMultilevel"/>
    <w:tmpl w:val="85162CB0"/>
    <w:lvl w:ilvl="0" w:tplc="892450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770C02"/>
    <w:multiLevelType w:val="hybridMultilevel"/>
    <w:tmpl w:val="CE4E43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593555"/>
    <w:multiLevelType w:val="hybridMultilevel"/>
    <w:tmpl w:val="379CEAB0"/>
    <w:lvl w:ilvl="0" w:tplc="971EF5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A815A2C"/>
    <w:multiLevelType w:val="hybridMultilevel"/>
    <w:tmpl w:val="3CAC0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AA5FD0"/>
    <w:multiLevelType w:val="hybridMultilevel"/>
    <w:tmpl w:val="FED25F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8B70A8"/>
    <w:multiLevelType w:val="hybridMultilevel"/>
    <w:tmpl w:val="3606E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8F090E"/>
    <w:multiLevelType w:val="hybridMultilevel"/>
    <w:tmpl w:val="23FE22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A1349D"/>
    <w:multiLevelType w:val="hybridMultilevel"/>
    <w:tmpl w:val="67520A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3B1A47"/>
    <w:multiLevelType w:val="hybridMultilevel"/>
    <w:tmpl w:val="9A461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7F17AC"/>
    <w:multiLevelType w:val="hybridMultilevel"/>
    <w:tmpl w:val="B75CCE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C26497"/>
    <w:multiLevelType w:val="hybridMultilevel"/>
    <w:tmpl w:val="83C222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D40BD3"/>
    <w:multiLevelType w:val="hybridMultilevel"/>
    <w:tmpl w:val="96E8B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787EDA"/>
    <w:multiLevelType w:val="hybridMultilevel"/>
    <w:tmpl w:val="723035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D41BF3"/>
    <w:multiLevelType w:val="hybridMultilevel"/>
    <w:tmpl w:val="F19E01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E213D87"/>
    <w:multiLevelType w:val="hybridMultilevel"/>
    <w:tmpl w:val="373A1B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CD3630"/>
    <w:multiLevelType w:val="hybridMultilevel"/>
    <w:tmpl w:val="F5F08F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311E1B"/>
    <w:multiLevelType w:val="hybridMultilevel"/>
    <w:tmpl w:val="6B74B6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49090F"/>
    <w:multiLevelType w:val="hybridMultilevel"/>
    <w:tmpl w:val="4642B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6112EBC"/>
    <w:multiLevelType w:val="hybridMultilevel"/>
    <w:tmpl w:val="50D8D8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7764F3F"/>
    <w:multiLevelType w:val="hybridMultilevel"/>
    <w:tmpl w:val="E41239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8110727"/>
    <w:multiLevelType w:val="hybridMultilevel"/>
    <w:tmpl w:val="0CAED8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A4E5C90"/>
    <w:multiLevelType w:val="hybridMultilevel"/>
    <w:tmpl w:val="B23C50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AE1343"/>
    <w:multiLevelType w:val="hybridMultilevel"/>
    <w:tmpl w:val="4E4C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051B04"/>
    <w:multiLevelType w:val="hybridMultilevel"/>
    <w:tmpl w:val="1C4C15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644198"/>
    <w:multiLevelType w:val="hybridMultilevel"/>
    <w:tmpl w:val="80E4298A"/>
    <w:lvl w:ilvl="0" w:tplc="39C80F2C">
      <w:start w:val="1"/>
      <w:numFmt w:val="bullet"/>
      <w:lvlText w:val=""/>
      <w:lvlJc w:val="left"/>
      <w:pPr>
        <w:ind w:left="1134" w:hanging="425"/>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8A457E7"/>
    <w:multiLevelType w:val="hybridMultilevel"/>
    <w:tmpl w:val="E820D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97D56EB"/>
    <w:multiLevelType w:val="hybridMultilevel"/>
    <w:tmpl w:val="62BE9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6A262F"/>
    <w:multiLevelType w:val="hybridMultilevel"/>
    <w:tmpl w:val="13EEFB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DDE4F1D"/>
    <w:multiLevelType w:val="hybridMultilevel"/>
    <w:tmpl w:val="C3FAF7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050222A"/>
    <w:multiLevelType w:val="hybridMultilevel"/>
    <w:tmpl w:val="C0FE4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1670A13"/>
    <w:multiLevelType w:val="hybridMultilevel"/>
    <w:tmpl w:val="5EC413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787AFB"/>
    <w:multiLevelType w:val="hybridMultilevel"/>
    <w:tmpl w:val="67DA6F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985C90"/>
    <w:multiLevelType w:val="hybridMultilevel"/>
    <w:tmpl w:val="97A891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21046FD"/>
    <w:multiLevelType w:val="hybridMultilevel"/>
    <w:tmpl w:val="1194B0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25C1D0E"/>
    <w:multiLevelType w:val="hybridMultilevel"/>
    <w:tmpl w:val="A9E8C6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800A72"/>
    <w:multiLevelType w:val="hybridMultilevel"/>
    <w:tmpl w:val="CBA65B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8FD7506"/>
    <w:multiLevelType w:val="hybridMultilevel"/>
    <w:tmpl w:val="6930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939013A"/>
    <w:multiLevelType w:val="hybridMultilevel"/>
    <w:tmpl w:val="98D46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517C60"/>
    <w:multiLevelType w:val="hybridMultilevel"/>
    <w:tmpl w:val="7640ED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C234F60"/>
    <w:multiLevelType w:val="hybridMultilevel"/>
    <w:tmpl w:val="9B14EB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EA447B4"/>
    <w:multiLevelType w:val="hybridMultilevel"/>
    <w:tmpl w:val="F27C01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EE06455"/>
    <w:multiLevelType w:val="hybridMultilevel"/>
    <w:tmpl w:val="BD866D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EFD3EC4"/>
    <w:multiLevelType w:val="hybridMultilevel"/>
    <w:tmpl w:val="4D2ACB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AFD2014"/>
    <w:multiLevelType w:val="hybridMultilevel"/>
    <w:tmpl w:val="BD6448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B652149"/>
    <w:multiLevelType w:val="hybridMultilevel"/>
    <w:tmpl w:val="6EAC5D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BA81F16"/>
    <w:multiLevelType w:val="hybridMultilevel"/>
    <w:tmpl w:val="ADE4B0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42"/>
  </w:num>
  <w:num w:numId="3">
    <w:abstractNumId w:val="5"/>
  </w:num>
  <w:num w:numId="4">
    <w:abstractNumId w:val="57"/>
  </w:num>
  <w:num w:numId="5">
    <w:abstractNumId w:val="25"/>
  </w:num>
  <w:num w:numId="6">
    <w:abstractNumId w:val="34"/>
  </w:num>
  <w:num w:numId="7">
    <w:abstractNumId w:val="26"/>
  </w:num>
  <w:num w:numId="8">
    <w:abstractNumId w:val="1"/>
  </w:num>
  <w:num w:numId="9">
    <w:abstractNumId w:val="12"/>
  </w:num>
  <w:num w:numId="10">
    <w:abstractNumId w:val="20"/>
  </w:num>
  <w:num w:numId="11">
    <w:abstractNumId w:val="6"/>
  </w:num>
  <w:num w:numId="12">
    <w:abstractNumId w:val="18"/>
  </w:num>
  <w:num w:numId="13">
    <w:abstractNumId w:val="44"/>
  </w:num>
  <w:num w:numId="14">
    <w:abstractNumId w:val="47"/>
  </w:num>
  <w:num w:numId="15">
    <w:abstractNumId w:val="50"/>
  </w:num>
  <w:num w:numId="16">
    <w:abstractNumId w:val="29"/>
  </w:num>
  <w:num w:numId="17">
    <w:abstractNumId w:val="30"/>
  </w:num>
  <w:num w:numId="18">
    <w:abstractNumId w:val="32"/>
  </w:num>
  <w:num w:numId="19">
    <w:abstractNumId w:val="19"/>
  </w:num>
  <w:num w:numId="20">
    <w:abstractNumId w:val="54"/>
  </w:num>
  <w:num w:numId="21">
    <w:abstractNumId w:val="27"/>
  </w:num>
  <w:num w:numId="22">
    <w:abstractNumId w:val="36"/>
  </w:num>
  <w:num w:numId="23">
    <w:abstractNumId w:val="40"/>
  </w:num>
  <w:num w:numId="24">
    <w:abstractNumId w:val="17"/>
  </w:num>
  <w:num w:numId="25">
    <w:abstractNumId w:val="3"/>
  </w:num>
  <w:num w:numId="26">
    <w:abstractNumId w:val="38"/>
  </w:num>
  <w:num w:numId="27">
    <w:abstractNumId w:val="14"/>
  </w:num>
  <w:num w:numId="28">
    <w:abstractNumId w:val="11"/>
  </w:num>
  <w:num w:numId="29">
    <w:abstractNumId w:val="56"/>
  </w:num>
  <w:num w:numId="30">
    <w:abstractNumId w:val="0"/>
  </w:num>
  <w:num w:numId="31">
    <w:abstractNumId w:val="2"/>
  </w:num>
  <w:num w:numId="32">
    <w:abstractNumId w:val="49"/>
  </w:num>
  <w:num w:numId="33">
    <w:abstractNumId w:val="45"/>
  </w:num>
  <w:num w:numId="34">
    <w:abstractNumId w:val="53"/>
  </w:num>
  <w:num w:numId="35">
    <w:abstractNumId w:val="23"/>
  </w:num>
  <w:num w:numId="36">
    <w:abstractNumId w:val="8"/>
  </w:num>
  <w:num w:numId="37">
    <w:abstractNumId w:val="10"/>
  </w:num>
  <w:num w:numId="38">
    <w:abstractNumId w:val="55"/>
  </w:num>
  <w:num w:numId="39">
    <w:abstractNumId w:val="9"/>
  </w:num>
  <w:num w:numId="40">
    <w:abstractNumId w:val="52"/>
  </w:num>
  <w:num w:numId="41">
    <w:abstractNumId w:val="31"/>
  </w:num>
  <w:num w:numId="42">
    <w:abstractNumId w:val="22"/>
  </w:num>
  <w:num w:numId="43">
    <w:abstractNumId w:val="41"/>
  </w:num>
  <w:num w:numId="44">
    <w:abstractNumId w:val="51"/>
  </w:num>
  <w:num w:numId="45">
    <w:abstractNumId w:val="28"/>
  </w:num>
  <w:num w:numId="46">
    <w:abstractNumId w:val="16"/>
  </w:num>
  <w:num w:numId="47">
    <w:abstractNumId w:val="39"/>
  </w:num>
  <w:num w:numId="48">
    <w:abstractNumId w:val="46"/>
  </w:num>
  <w:num w:numId="49">
    <w:abstractNumId w:val="58"/>
  </w:num>
  <w:num w:numId="50">
    <w:abstractNumId w:val="21"/>
  </w:num>
  <w:num w:numId="51">
    <w:abstractNumId w:val="48"/>
  </w:num>
  <w:num w:numId="52">
    <w:abstractNumId w:val="43"/>
  </w:num>
  <w:num w:numId="53">
    <w:abstractNumId w:val="24"/>
  </w:num>
  <w:num w:numId="54">
    <w:abstractNumId w:val="4"/>
  </w:num>
  <w:num w:numId="55">
    <w:abstractNumId w:val="7"/>
  </w:num>
  <w:num w:numId="56">
    <w:abstractNumId w:val="15"/>
  </w:num>
  <w:num w:numId="57">
    <w:abstractNumId w:val="35"/>
  </w:num>
  <w:num w:numId="58">
    <w:abstractNumId w:val="33"/>
  </w:num>
  <w:num w:numId="59">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2CC4"/>
    <w:rsid w:val="00004F7D"/>
    <w:rsid w:val="000134E6"/>
    <w:rsid w:val="00013768"/>
    <w:rsid w:val="00033DA6"/>
    <w:rsid w:val="00034F7D"/>
    <w:rsid w:val="00087F08"/>
    <w:rsid w:val="000A378D"/>
    <w:rsid w:val="000C224D"/>
    <w:rsid w:val="000C6F5C"/>
    <w:rsid w:val="000D05CF"/>
    <w:rsid w:val="000D6145"/>
    <w:rsid w:val="000D7826"/>
    <w:rsid w:val="000E0121"/>
    <w:rsid w:val="000F644F"/>
    <w:rsid w:val="0010121D"/>
    <w:rsid w:val="00103C11"/>
    <w:rsid w:val="001044C6"/>
    <w:rsid w:val="00110B98"/>
    <w:rsid w:val="0013625A"/>
    <w:rsid w:val="0015441D"/>
    <w:rsid w:val="00154A77"/>
    <w:rsid w:val="00162184"/>
    <w:rsid w:val="00165587"/>
    <w:rsid w:val="0016683D"/>
    <w:rsid w:val="001845F2"/>
    <w:rsid w:val="001B26CB"/>
    <w:rsid w:val="001B3E2A"/>
    <w:rsid w:val="001B6CB4"/>
    <w:rsid w:val="001D636C"/>
    <w:rsid w:val="00207326"/>
    <w:rsid w:val="00224A20"/>
    <w:rsid w:val="00257527"/>
    <w:rsid w:val="002926F8"/>
    <w:rsid w:val="002A2D3A"/>
    <w:rsid w:val="002B29FC"/>
    <w:rsid w:val="002B316E"/>
    <w:rsid w:val="002C41BC"/>
    <w:rsid w:val="002D4254"/>
    <w:rsid w:val="002E2606"/>
    <w:rsid w:val="002F3CAD"/>
    <w:rsid w:val="00302D43"/>
    <w:rsid w:val="00307B81"/>
    <w:rsid w:val="00311C04"/>
    <w:rsid w:val="003305E9"/>
    <w:rsid w:val="00350276"/>
    <w:rsid w:val="003726C2"/>
    <w:rsid w:val="00376A2A"/>
    <w:rsid w:val="003A0ABF"/>
    <w:rsid w:val="003A3560"/>
    <w:rsid w:val="003D3DCB"/>
    <w:rsid w:val="003F7BAE"/>
    <w:rsid w:val="00467CE5"/>
    <w:rsid w:val="004B10F9"/>
    <w:rsid w:val="004D4346"/>
    <w:rsid w:val="004D5BA1"/>
    <w:rsid w:val="004D76CC"/>
    <w:rsid w:val="004F779D"/>
    <w:rsid w:val="00507C2B"/>
    <w:rsid w:val="00511D35"/>
    <w:rsid w:val="0051395B"/>
    <w:rsid w:val="00517C02"/>
    <w:rsid w:val="00530ECC"/>
    <w:rsid w:val="00546BDB"/>
    <w:rsid w:val="00580C7C"/>
    <w:rsid w:val="00597DE1"/>
    <w:rsid w:val="005C228B"/>
    <w:rsid w:val="005C71D4"/>
    <w:rsid w:val="005E132B"/>
    <w:rsid w:val="005E14BC"/>
    <w:rsid w:val="005E1C27"/>
    <w:rsid w:val="005E421D"/>
    <w:rsid w:val="00625F22"/>
    <w:rsid w:val="0064067A"/>
    <w:rsid w:val="00642A22"/>
    <w:rsid w:val="006554B0"/>
    <w:rsid w:val="00661709"/>
    <w:rsid w:val="0066542D"/>
    <w:rsid w:val="006A441A"/>
    <w:rsid w:val="006C3E68"/>
    <w:rsid w:val="006C3EFE"/>
    <w:rsid w:val="006C6E73"/>
    <w:rsid w:val="006D4232"/>
    <w:rsid w:val="006F09BD"/>
    <w:rsid w:val="0070421E"/>
    <w:rsid w:val="00707730"/>
    <w:rsid w:val="007340C9"/>
    <w:rsid w:val="00740ABC"/>
    <w:rsid w:val="007A11B5"/>
    <w:rsid w:val="007C297D"/>
    <w:rsid w:val="007D7F48"/>
    <w:rsid w:val="007E0ECB"/>
    <w:rsid w:val="007F0930"/>
    <w:rsid w:val="00812CC4"/>
    <w:rsid w:val="00813829"/>
    <w:rsid w:val="008160D5"/>
    <w:rsid w:val="00855966"/>
    <w:rsid w:val="008758B3"/>
    <w:rsid w:val="0088615B"/>
    <w:rsid w:val="00886A19"/>
    <w:rsid w:val="008A1FFB"/>
    <w:rsid w:val="008A379D"/>
    <w:rsid w:val="008D5A30"/>
    <w:rsid w:val="00955B62"/>
    <w:rsid w:val="009664BD"/>
    <w:rsid w:val="00966BF6"/>
    <w:rsid w:val="0098226F"/>
    <w:rsid w:val="00996C0F"/>
    <w:rsid w:val="009A1C6B"/>
    <w:rsid w:val="009A4A4E"/>
    <w:rsid w:val="009A631B"/>
    <w:rsid w:val="009D4759"/>
    <w:rsid w:val="009D7FEB"/>
    <w:rsid w:val="00A02DDB"/>
    <w:rsid w:val="00A14DB0"/>
    <w:rsid w:val="00A24AE7"/>
    <w:rsid w:val="00A75545"/>
    <w:rsid w:val="00A95F44"/>
    <w:rsid w:val="00AB06AB"/>
    <w:rsid w:val="00AB402A"/>
    <w:rsid w:val="00AC1D62"/>
    <w:rsid w:val="00AC2E0D"/>
    <w:rsid w:val="00AF3CD5"/>
    <w:rsid w:val="00AF4E55"/>
    <w:rsid w:val="00B02B72"/>
    <w:rsid w:val="00B10D3E"/>
    <w:rsid w:val="00B166C5"/>
    <w:rsid w:val="00B30C9E"/>
    <w:rsid w:val="00B6498F"/>
    <w:rsid w:val="00B73D8A"/>
    <w:rsid w:val="00BA6CAA"/>
    <w:rsid w:val="00BB0A3F"/>
    <w:rsid w:val="00BB44CC"/>
    <w:rsid w:val="00BD3406"/>
    <w:rsid w:val="00BE003B"/>
    <w:rsid w:val="00BE21D5"/>
    <w:rsid w:val="00BF6342"/>
    <w:rsid w:val="00C1408A"/>
    <w:rsid w:val="00C213A8"/>
    <w:rsid w:val="00C35383"/>
    <w:rsid w:val="00C36433"/>
    <w:rsid w:val="00C40CE3"/>
    <w:rsid w:val="00C419B1"/>
    <w:rsid w:val="00C46600"/>
    <w:rsid w:val="00C63F21"/>
    <w:rsid w:val="00C66A40"/>
    <w:rsid w:val="00C7180F"/>
    <w:rsid w:val="00C94BE8"/>
    <w:rsid w:val="00CA7EC0"/>
    <w:rsid w:val="00CB0384"/>
    <w:rsid w:val="00CB1040"/>
    <w:rsid w:val="00CC478F"/>
    <w:rsid w:val="00CD1AF3"/>
    <w:rsid w:val="00CD6029"/>
    <w:rsid w:val="00CE38AA"/>
    <w:rsid w:val="00CE5348"/>
    <w:rsid w:val="00CF5DA6"/>
    <w:rsid w:val="00D0197F"/>
    <w:rsid w:val="00D86A5A"/>
    <w:rsid w:val="00DC11B6"/>
    <w:rsid w:val="00DC484D"/>
    <w:rsid w:val="00E00EDB"/>
    <w:rsid w:val="00E01445"/>
    <w:rsid w:val="00E0395C"/>
    <w:rsid w:val="00E13704"/>
    <w:rsid w:val="00E14E18"/>
    <w:rsid w:val="00E25828"/>
    <w:rsid w:val="00E41A31"/>
    <w:rsid w:val="00E51446"/>
    <w:rsid w:val="00EA0114"/>
    <w:rsid w:val="00EA53A3"/>
    <w:rsid w:val="00EA7129"/>
    <w:rsid w:val="00EE21F0"/>
    <w:rsid w:val="00EF3CF6"/>
    <w:rsid w:val="00F05262"/>
    <w:rsid w:val="00F10867"/>
    <w:rsid w:val="00F4011B"/>
    <w:rsid w:val="00F56D78"/>
    <w:rsid w:val="00F94756"/>
    <w:rsid w:val="00FA522B"/>
    <w:rsid w:val="00FB05D0"/>
    <w:rsid w:val="00FB0BE2"/>
    <w:rsid w:val="00FC00EC"/>
    <w:rsid w:val="00FE57D5"/>
    <w:rsid w:val="00FF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9495B4-CF54-4129-83FF-32447F18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2C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2CC4"/>
    <w:pPr>
      <w:ind w:left="720"/>
      <w:contextualSpacing/>
    </w:pPr>
  </w:style>
  <w:style w:type="table" w:styleId="TableGrid">
    <w:name w:val="Table Grid"/>
    <w:basedOn w:val="TableNormal"/>
    <w:uiPriority w:val="99"/>
    <w:rsid w:val="0081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81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2CC4"/>
  </w:style>
  <w:style w:type="paragraph" w:styleId="Footer">
    <w:name w:val="footer"/>
    <w:basedOn w:val="Normal"/>
    <w:link w:val="FooterChar"/>
    <w:uiPriority w:val="99"/>
    <w:unhideWhenUsed/>
    <w:rsid w:val="00812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C4"/>
  </w:style>
  <w:style w:type="paragraph" w:styleId="BalloonText">
    <w:name w:val="Balloon Text"/>
    <w:basedOn w:val="Normal"/>
    <w:link w:val="BalloonTextChar"/>
    <w:uiPriority w:val="99"/>
    <w:semiHidden/>
    <w:unhideWhenUsed/>
    <w:rsid w:val="0081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C4"/>
    <w:rPr>
      <w:rFonts w:ascii="Tahoma" w:hAnsi="Tahoma" w:cs="Tahoma"/>
      <w:sz w:val="16"/>
      <w:szCs w:val="16"/>
    </w:rPr>
  </w:style>
  <w:style w:type="paragraph" w:styleId="NoSpacing">
    <w:name w:val="No Spacing"/>
    <w:uiPriority w:val="1"/>
    <w:qFormat/>
    <w:rsid w:val="00F10867"/>
    <w:pPr>
      <w:spacing w:after="0" w:line="240" w:lineRule="auto"/>
    </w:pPr>
  </w:style>
  <w:style w:type="character" w:styleId="Hyperlink">
    <w:name w:val="Hyperlink"/>
    <w:basedOn w:val="DefaultParagraphFont"/>
    <w:uiPriority w:val="99"/>
    <w:unhideWhenUsed/>
    <w:rsid w:val="00886A19"/>
    <w:rPr>
      <w:color w:val="0000FF" w:themeColor="hyperlink"/>
      <w:u w:val="single"/>
    </w:rPr>
  </w:style>
  <w:style w:type="character" w:styleId="Emphasis">
    <w:name w:val="Emphasis"/>
    <w:basedOn w:val="DefaultParagraphFont"/>
    <w:uiPriority w:val="20"/>
    <w:qFormat/>
    <w:rsid w:val="009A4A4E"/>
    <w:rPr>
      <w:i/>
      <w:iCs/>
    </w:rPr>
  </w:style>
  <w:style w:type="character" w:customStyle="1" w:styleId="DefaultParagraphFontPHPDOCX">
    <w:name w:val="Default Paragraph Font PHPDOCX"/>
    <w:uiPriority w:val="1"/>
    <w:semiHidden/>
    <w:unhideWhenUsed/>
    <w:rsid w:val="0064067A"/>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64067A"/>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925936">
      <w:bodyDiv w:val="1"/>
      <w:marLeft w:val="0"/>
      <w:marRight w:val="0"/>
      <w:marTop w:val="0"/>
      <w:marBottom w:val="0"/>
      <w:divBdr>
        <w:top w:val="none" w:sz="0" w:space="0" w:color="auto"/>
        <w:left w:val="none" w:sz="0" w:space="0" w:color="auto"/>
        <w:bottom w:val="none" w:sz="0" w:space="0" w:color="auto"/>
        <w:right w:val="none" w:sz="0" w:space="0" w:color="auto"/>
      </w:divBdr>
      <w:divsChild>
        <w:div w:id="193232781">
          <w:marLeft w:val="0"/>
          <w:marRight w:val="0"/>
          <w:marTop w:val="0"/>
          <w:marBottom w:val="0"/>
          <w:divBdr>
            <w:top w:val="none" w:sz="0" w:space="0" w:color="auto"/>
            <w:left w:val="none" w:sz="0" w:space="0" w:color="auto"/>
            <w:bottom w:val="none" w:sz="0" w:space="0" w:color="auto"/>
            <w:right w:val="none" w:sz="0" w:space="0" w:color="auto"/>
          </w:divBdr>
          <w:divsChild>
            <w:div w:id="779299006">
              <w:marLeft w:val="0"/>
              <w:marRight w:val="0"/>
              <w:marTop w:val="0"/>
              <w:marBottom w:val="0"/>
              <w:divBdr>
                <w:top w:val="none" w:sz="0" w:space="0" w:color="auto"/>
                <w:left w:val="none" w:sz="0" w:space="0" w:color="auto"/>
                <w:bottom w:val="none" w:sz="0" w:space="0" w:color="auto"/>
                <w:right w:val="none" w:sz="0" w:space="0" w:color="auto"/>
              </w:divBdr>
              <w:divsChild>
                <w:div w:id="2047674092">
                  <w:marLeft w:val="0"/>
                  <w:marRight w:val="0"/>
                  <w:marTop w:val="0"/>
                  <w:marBottom w:val="0"/>
                  <w:divBdr>
                    <w:top w:val="none" w:sz="0" w:space="0" w:color="auto"/>
                    <w:left w:val="none" w:sz="0" w:space="0" w:color="auto"/>
                    <w:bottom w:val="none" w:sz="0" w:space="0" w:color="auto"/>
                    <w:right w:val="none" w:sz="0" w:space="0" w:color="auto"/>
                  </w:divBdr>
                </w:div>
                <w:div w:id="164826108">
                  <w:marLeft w:val="0"/>
                  <w:marRight w:val="0"/>
                  <w:marTop w:val="0"/>
                  <w:marBottom w:val="0"/>
                  <w:divBdr>
                    <w:top w:val="none" w:sz="0" w:space="0" w:color="auto"/>
                    <w:left w:val="none" w:sz="0" w:space="0" w:color="auto"/>
                    <w:bottom w:val="none" w:sz="0" w:space="0" w:color="auto"/>
                    <w:right w:val="none" w:sz="0" w:space="0" w:color="auto"/>
                  </w:divBdr>
                  <w:divsChild>
                    <w:div w:id="758404192">
                      <w:marLeft w:val="0"/>
                      <w:marRight w:val="0"/>
                      <w:marTop w:val="0"/>
                      <w:marBottom w:val="0"/>
                      <w:divBdr>
                        <w:top w:val="none" w:sz="0" w:space="0" w:color="auto"/>
                        <w:left w:val="none" w:sz="0" w:space="0" w:color="auto"/>
                        <w:bottom w:val="none" w:sz="0" w:space="0" w:color="auto"/>
                        <w:right w:val="none" w:sz="0" w:space="0" w:color="auto"/>
                      </w:divBdr>
                      <w:divsChild>
                        <w:div w:id="2001690668">
                          <w:marLeft w:val="0"/>
                          <w:marRight w:val="0"/>
                          <w:marTop w:val="92"/>
                          <w:marBottom w:val="0"/>
                          <w:divBdr>
                            <w:top w:val="dotted" w:sz="4" w:space="5" w:color="B1B1B1"/>
                            <w:left w:val="dotted" w:sz="4" w:space="5" w:color="B1B1B1"/>
                            <w:bottom w:val="dotted" w:sz="4" w:space="5" w:color="B1B1B1"/>
                            <w:right w:val="dotted" w:sz="4" w:space="5" w:color="B1B1B1"/>
                          </w:divBdr>
                        </w:div>
                      </w:divsChild>
                    </w:div>
                  </w:divsChild>
                </w:div>
                <w:div w:id="1443377197">
                  <w:marLeft w:val="0"/>
                  <w:marRight w:val="0"/>
                  <w:marTop w:val="0"/>
                  <w:marBottom w:val="0"/>
                  <w:divBdr>
                    <w:top w:val="none" w:sz="0" w:space="0" w:color="auto"/>
                    <w:left w:val="none" w:sz="0" w:space="0" w:color="auto"/>
                    <w:bottom w:val="none" w:sz="0" w:space="0" w:color="auto"/>
                    <w:right w:val="none" w:sz="0" w:space="0" w:color="auto"/>
                  </w:divBdr>
                </w:div>
                <w:div w:id="1613245595">
                  <w:marLeft w:val="0"/>
                  <w:marRight w:val="0"/>
                  <w:marTop w:val="0"/>
                  <w:marBottom w:val="0"/>
                  <w:divBdr>
                    <w:top w:val="none" w:sz="0" w:space="0" w:color="auto"/>
                    <w:left w:val="none" w:sz="0" w:space="0" w:color="auto"/>
                    <w:bottom w:val="none" w:sz="0" w:space="0" w:color="auto"/>
                    <w:right w:val="none" w:sz="0" w:space="0" w:color="auto"/>
                  </w:divBdr>
                  <w:divsChild>
                    <w:div w:id="679891241">
                      <w:marLeft w:val="0"/>
                      <w:marRight w:val="0"/>
                      <w:marTop w:val="0"/>
                      <w:marBottom w:val="0"/>
                      <w:divBdr>
                        <w:top w:val="none" w:sz="0" w:space="0" w:color="auto"/>
                        <w:left w:val="none" w:sz="0" w:space="0" w:color="auto"/>
                        <w:bottom w:val="none" w:sz="0" w:space="0" w:color="auto"/>
                        <w:right w:val="none" w:sz="0" w:space="0" w:color="auto"/>
                      </w:divBdr>
                    </w:div>
                    <w:div w:id="1011956988">
                      <w:marLeft w:val="0"/>
                      <w:marRight w:val="0"/>
                      <w:marTop w:val="0"/>
                      <w:marBottom w:val="0"/>
                      <w:divBdr>
                        <w:top w:val="none" w:sz="0" w:space="0" w:color="auto"/>
                        <w:left w:val="none" w:sz="0" w:space="0" w:color="auto"/>
                        <w:bottom w:val="none" w:sz="0" w:space="0" w:color="auto"/>
                        <w:right w:val="none" w:sz="0" w:space="0" w:color="auto"/>
                      </w:divBdr>
                    </w:div>
                    <w:div w:id="906964068">
                      <w:marLeft w:val="0"/>
                      <w:marRight w:val="0"/>
                      <w:marTop w:val="0"/>
                      <w:marBottom w:val="0"/>
                      <w:divBdr>
                        <w:top w:val="none" w:sz="0" w:space="0" w:color="auto"/>
                        <w:left w:val="none" w:sz="0" w:space="0" w:color="auto"/>
                        <w:bottom w:val="none" w:sz="0" w:space="0" w:color="auto"/>
                        <w:right w:val="none" w:sz="0" w:space="0" w:color="auto"/>
                      </w:divBdr>
                    </w:div>
                    <w:div w:id="137260125">
                      <w:marLeft w:val="0"/>
                      <w:marRight w:val="0"/>
                      <w:marTop w:val="0"/>
                      <w:marBottom w:val="0"/>
                      <w:divBdr>
                        <w:top w:val="none" w:sz="0" w:space="0" w:color="auto"/>
                        <w:left w:val="none" w:sz="0" w:space="0" w:color="auto"/>
                        <w:bottom w:val="none" w:sz="0" w:space="0" w:color="auto"/>
                        <w:right w:val="none" w:sz="0" w:space="0" w:color="auto"/>
                      </w:divBdr>
                    </w:div>
                    <w:div w:id="920915554">
                      <w:marLeft w:val="0"/>
                      <w:marRight w:val="0"/>
                      <w:marTop w:val="0"/>
                      <w:marBottom w:val="0"/>
                      <w:divBdr>
                        <w:top w:val="none" w:sz="0" w:space="0" w:color="auto"/>
                        <w:left w:val="none" w:sz="0" w:space="0" w:color="auto"/>
                        <w:bottom w:val="none" w:sz="0" w:space="0" w:color="auto"/>
                        <w:right w:val="none" w:sz="0" w:space="0" w:color="auto"/>
                      </w:divBdr>
                      <w:divsChild>
                        <w:div w:id="12427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156">
                  <w:marLeft w:val="0"/>
                  <w:marRight w:val="0"/>
                  <w:marTop w:val="0"/>
                  <w:marBottom w:val="0"/>
                  <w:divBdr>
                    <w:top w:val="none" w:sz="0" w:space="0" w:color="auto"/>
                    <w:left w:val="none" w:sz="0" w:space="0" w:color="auto"/>
                    <w:bottom w:val="none" w:sz="0" w:space="0" w:color="auto"/>
                    <w:right w:val="none" w:sz="0" w:space="0" w:color="auto"/>
                  </w:divBdr>
                </w:div>
                <w:div w:id="719020339">
                  <w:marLeft w:val="0"/>
                  <w:marRight w:val="0"/>
                  <w:marTop w:val="0"/>
                  <w:marBottom w:val="0"/>
                  <w:divBdr>
                    <w:top w:val="none" w:sz="0" w:space="0" w:color="auto"/>
                    <w:left w:val="none" w:sz="0" w:space="0" w:color="auto"/>
                    <w:bottom w:val="none" w:sz="0" w:space="0" w:color="auto"/>
                    <w:right w:val="none" w:sz="0" w:space="0" w:color="auto"/>
                  </w:divBdr>
                </w:div>
                <w:div w:id="1998024333">
                  <w:marLeft w:val="0"/>
                  <w:marRight w:val="0"/>
                  <w:marTop w:val="0"/>
                  <w:marBottom w:val="0"/>
                  <w:divBdr>
                    <w:top w:val="none" w:sz="0" w:space="0" w:color="auto"/>
                    <w:left w:val="none" w:sz="0" w:space="0" w:color="auto"/>
                    <w:bottom w:val="none" w:sz="0" w:space="0" w:color="auto"/>
                    <w:right w:val="none" w:sz="0" w:space="0" w:color="auto"/>
                  </w:divBdr>
                </w:div>
                <w:div w:id="872494677">
                  <w:marLeft w:val="0"/>
                  <w:marRight w:val="0"/>
                  <w:marTop w:val="0"/>
                  <w:marBottom w:val="0"/>
                  <w:divBdr>
                    <w:top w:val="none" w:sz="0" w:space="0" w:color="auto"/>
                    <w:left w:val="none" w:sz="0" w:space="0" w:color="auto"/>
                    <w:bottom w:val="none" w:sz="0" w:space="0" w:color="auto"/>
                    <w:right w:val="none" w:sz="0" w:space="0" w:color="auto"/>
                  </w:divBdr>
                </w:div>
                <w:div w:id="365645716">
                  <w:marLeft w:val="0"/>
                  <w:marRight w:val="0"/>
                  <w:marTop w:val="0"/>
                  <w:marBottom w:val="0"/>
                  <w:divBdr>
                    <w:top w:val="none" w:sz="0" w:space="0" w:color="auto"/>
                    <w:left w:val="none" w:sz="0" w:space="0" w:color="auto"/>
                    <w:bottom w:val="none" w:sz="0" w:space="0" w:color="auto"/>
                    <w:right w:val="none" w:sz="0" w:space="0" w:color="auto"/>
                  </w:divBdr>
                  <w:divsChild>
                    <w:div w:id="1467896053">
                      <w:marLeft w:val="0"/>
                      <w:marRight w:val="0"/>
                      <w:marTop w:val="0"/>
                      <w:marBottom w:val="0"/>
                      <w:divBdr>
                        <w:top w:val="none" w:sz="0" w:space="0" w:color="auto"/>
                        <w:left w:val="none" w:sz="0" w:space="0" w:color="auto"/>
                        <w:bottom w:val="none" w:sz="0" w:space="0" w:color="auto"/>
                        <w:right w:val="none" w:sz="0" w:space="0" w:color="auto"/>
                      </w:divBdr>
                    </w:div>
                    <w:div w:id="1923221678">
                      <w:marLeft w:val="0"/>
                      <w:marRight w:val="0"/>
                      <w:marTop w:val="0"/>
                      <w:marBottom w:val="0"/>
                      <w:divBdr>
                        <w:top w:val="none" w:sz="0" w:space="0" w:color="auto"/>
                        <w:left w:val="none" w:sz="0" w:space="0" w:color="auto"/>
                        <w:bottom w:val="none" w:sz="0" w:space="0" w:color="auto"/>
                        <w:right w:val="none" w:sz="0" w:space="0" w:color="auto"/>
                      </w:divBdr>
                    </w:div>
                    <w:div w:id="376244798">
                      <w:marLeft w:val="0"/>
                      <w:marRight w:val="0"/>
                      <w:marTop w:val="0"/>
                      <w:marBottom w:val="0"/>
                      <w:divBdr>
                        <w:top w:val="none" w:sz="0" w:space="0" w:color="auto"/>
                        <w:left w:val="none" w:sz="0" w:space="0" w:color="auto"/>
                        <w:bottom w:val="none" w:sz="0" w:space="0" w:color="auto"/>
                        <w:right w:val="none" w:sz="0" w:space="0" w:color="auto"/>
                      </w:divBdr>
                    </w:div>
                    <w:div w:id="49548447">
                      <w:marLeft w:val="0"/>
                      <w:marRight w:val="0"/>
                      <w:marTop w:val="0"/>
                      <w:marBottom w:val="0"/>
                      <w:divBdr>
                        <w:top w:val="none" w:sz="0" w:space="0" w:color="auto"/>
                        <w:left w:val="none" w:sz="0" w:space="0" w:color="auto"/>
                        <w:bottom w:val="none" w:sz="0" w:space="0" w:color="auto"/>
                        <w:right w:val="none" w:sz="0" w:space="0" w:color="auto"/>
                      </w:divBdr>
                    </w:div>
                    <w:div w:id="910115490">
                      <w:marLeft w:val="0"/>
                      <w:marRight w:val="0"/>
                      <w:marTop w:val="0"/>
                      <w:marBottom w:val="0"/>
                      <w:divBdr>
                        <w:top w:val="none" w:sz="0" w:space="0" w:color="auto"/>
                        <w:left w:val="none" w:sz="0" w:space="0" w:color="auto"/>
                        <w:bottom w:val="none" w:sz="0" w:space="0" w:color="auto"/>
                        <w:right w:val="none" w:sz="0" w:space="0" w:color="auto"/>
                      </w:divBdr>
                    </w:div>
                    <w:div w:id="1835876898">
                      <w:marLeft w:val="0"/>
                      <w:marRight w:val="0"/>
                      <w:marTop w:val="0"/>
                      <w:marBottom w:val="0"/>
                      <w:divBdr>
                        <w:top w:val="none" w:sz="0" w:space="0" w:color="auto"/>
                        <w:left w:val="none" w:sz="0" w:space="0" w:color="auto"/>
                        <w:bottom w:val="none" w:sz="0" w:space="0" w:color="auto"/>
                        <w:right w:val="none" w:sz="0" w:space="0" w:color="auto"/>
                      </w:divBdr>
                    </w:div>
                    <w:div w:id="846402502">
                      <w:marLeft w:val="0"/>
                      <w:marRight w:val="0"/>
                      <w:marTop w:val="0"/>
                      <w:marBottom w:val="0"/>
                      <w:divBdr>
                        <w:top w:val="none" w:sz="0" w:space="0" w:color="auto"/>
                        <w:left w:val="none" w:sz="0" w:space="0" w:color="auto"/>
                        <w:bottom w:val="none" w:sz="0" w:space="0" w:color="auto"/>
                        <w:right w:val="none" w:sz="0" w:space="0" w:color="auto"/>
                      </w:divBdr>
                    </w:div>
                    <w:div w:id="304554042">
                      <w:marLeft w:val="0"/>
                      <w:marRight w:val="0"/>
                      <w:marTop w:val="0"/>
                      <w:marBottom w:val="0"/>
                      <w:divBdr>
                        <w:top w:val="none" w:sz="0" w:space="0" w:color="auto"/>
                        <w:left w:val="none" w:sz="0" w:space="0" w:color="auto"/>
                        <w:bottom w:val="none" w:sz="0" w:space="0" w:color="auto"/>
                        <w:right w:val="none" w:sz="0" w:space="0" w:color="auto"/>
                      </w:divBdr>
                    </w:div>
                    <w:div w:id="1349602916">
                      <w:marLeft w:val="0"/>
                      <w:marRight w:val="0"/>
                      <w:marTop w:val="0"/>
                      <w:marBottom w:val="0"/>
                      <w:divBdr>
                        <w:top w:val="none" w:sz="0" w:space="0" w:color="auto"/>
                        <w:left w:val="none" w:sz="0" w:space="0" w:color="auto"/>
                        <w:bottom w:val="none" w:sz="0" w:space="0" w:color="auto"/>
                        <w:right w:val="none" w:sz="0" w:space="0" w:color="auto"/>
                      </w:divBdr>
                    </w:div>
                    <w:div w:id="1618222165">
                      <w:marLeft w:val="0"/>
                      <w:marRight w:val="0"/>
                      <w:marTop w:val="0"/>
                      <w:marBottom w:val="0"/>
                      <w:divBdr>
                        <w:top w:val="none" w:sz="0" w:space="0" w:color="auto"/>
                        <w:left w:val="none" w:sz="0" w:space="0" w:color="auto"/>
                        <w:bottom w:val="none" w:sz="0" w:space="0" w:color="auto"/>
                        <w:right w:val="none" w:sz="0" w:space="0" w:color="auto"/>
                      </w:divBdr>
                    </w:div>
                    <w:div w:id="2110808195">
                      <w:marLeft w:val="0"/>
                      <w:marRight w:val="0"/>
                      <w:marTop w:val="0"/>
                      <w:marBottom w:val="0"/>
                      <w:divBdr>
                        <w:top w:val="none" w:sz="0" w:space="0" w:color="auto"/>
                        <w:left w:val="none" w:sz="0" w:space="0" w:color="auto"/>
                        <w:bottom w:val="none" w:sz="0" w:space="0" w:color="auto"/>
                        <w:right w:val="none" w:sz="0" w:space="0" w:color="auto"/>
                      </w:divBdr>
                    </w:div>
                  </w:divsChild>
                </w:div>
                <w:div w:id="1006178945">
                  <w:marLeft w:val="0"/>
                  <w:marRight w:val="0"/>
                  <w:marTop w:val="0"/>
                  <w:marBottom w:val="0"/>
                  <w:divBdr>
                    <w:top w:val="none" w:sz="0" w:space="0" w:color="auto"/>
                    <w:left w:val="none" w:sz="0" w:space="0" w:color="auto"/>
                    <w:bottom w:val="none" w:sz="0" w:space="0" w:color="auto"/>
                    <w:right w:val="none" w:sz="0" w:space="0" w:color="auto"/>
                  </w:divBdr>
                  <w:divsChild>
                    <w:div w:id="246965387">
                      <w:marLeft w:val="0"/>
                      <w:marRight w:val="0"/>
                      <w:marTop w:val="92"/>
                      <w:marBottom w:val="0"/>
                      <w:divBdr>
                        <w:top w:val="dotted" w:sz="4" w:space="5" w:color="B1B1B1"/>
                        <w:left w:val="dotted" w:sz="4" w:space="5" w:color="B1B1B1"/>
                        <w:bottom w:val="dotted" w:sz="4" w:space="5" w:color="B1B1B1"/>
                        <w:right w:val="dotted" w:sz="4" w:space="5" w:color="B1B1B1"/>
                      </w:divBdr>
                    </w:div>
                  </w:divsChild>
                </w:div>
                <w:div w:id="1446853907">
                  <w:marLeft w:val="0"/>
                  <w:marRight w:val="0"/>
                  <w:marTop w:val="0"/>
                  <w:marBottom w:val="0"/>
                  <w:divBdr>
                    <w:top w:val="none" w:sz="0" w:space="0" w:color="auto"/>
                    <w:left w:val="none" w:sz="0" w:space="0" w:color="auto"/>
                    <w:bottom w:val="none" w:sz="0" w:space="0" w:color="auto"/>
                    <w:right w:val="none" w:sz="0" w:space="0" w:color="auto"/>
                  </w:divBdr>
                </w:div>
                <w:div w:id="367947865">
                  <w:marLeft w:val="0"/>
                  <w:marRight w:val="0"/>
                  <w:marTop w:val="0"/>
                  <w:marBottom w:val="0"/>
                  <w:divBdr>
                    <w:top w:val="none" w:sz="0" w:space="0" w:color="auto"/>
                    <w:left w:val="none" w:sz="0" w:space="0" w:color="auto"/>
                    <w:bottom w:val="none" w:sz="0" w:space="0" w:color="auto"/>
                    <w:right w:val="none" w:sz="0" w:space="0" w:color="auto"/>
                  </w:divBdr>
                </w:div>
                <w:div w:id="727337287">
                  <w:marLeft w:val="0"/>
                  <w:marRight w:val="0"/>
                  <w:marTop w:val="0"/>
                  <w:marBottom w:val="0"/>
                  <w:divBdr>
                    <w:top w:val="none" w:sz="0" w:space="0" w:color="auto"/>
                    <w:left w:val="none" w:sz="0" w:space="0" w:color="auto"/>
                    <w:bottom w:val="none" w:sz="0" w:space="0" w:color="auto"/>
                    <w:right w:val="none" w:sz="0" w:space="0" w:color="auto"/>
                  </w:divBdr>
                </w:div>
                <w:div w:id="1767380684">
                  <w:marLeft w:val="0"/>
                  <w:marRight w:val="0"/>
                  <w:marTop w:val="0"/>
                  <w:marBottom w:val="0"/>
                  <w:divBdr>
                    <w:top w:val="none" w:sz="0" w:space="0" w:color="auto"/>
                    <w:left w:val="none" w:sz="0" w:space="0" w:color="auto"/>
                    <w:bottom w:val="none" w:sz="0" w:space="0" w:color="auto"/>
                    <w:right w:val="none" w:sz="0" w:space="0" w:color="auto"/>
                  </w:divBdr>
                  <w:divsChild>
                    <w:div w:id="1504201962">
                      <w:marLeft w:val="0"/>
                      <w:marRight w:val="0"/>
                      <w:marTop w:val="0"/>
                      <w:marBottom w:val="0"/>
                      <w:divBdr>
                        <w:top w:val="none" w:sz="0" w:space="0" w:color="auto"/>
                        <w:left w:val="none" w:sz="0" w:space="0" w:color="auto"/>
                        <w:bottom w:val="none" w:sz="0" w:space="0" w:color="auto"/>
                        <w:right w:val="none" w:sz="0" w:space="0" w:color="auto"/>
                      </w:divBdr>
                    </w:div>
                    <w:div w:id="1228344809">
                      <w:marLeft w:val="0"/>
                      <w:marRight w:val="0"/>
                      <w:marTop w:val="0"/>
                      <w:marBottom w:val="0"/>
                      <w:divBdr>
                        <w:top w:val="none" w:sz="0" w:space="0" w:color="auto"/>
                        <w:left w:val="none" w:sz="0" w:space="0" w:color="auto"/>
                        <w:bottom w:val="none" w:sz="0" w:space="0" w:color="auto"/>
                        <w:right w:val="none" w:sz="0" w:space="0" w:color="auto"/>
                      </w:divBdr>
                    </w:div>
                    <w:div w:id="851799084">
                      <w:marLeft w:val="0"/>
                      <w:marRight w:val="0"/>
                      <w:marTop w:val="0"/>
                      <w:marBottom w:val="0"/>
                      <w:divBdr>
                        <w:top w:val="none" w:sz="0" w:space="0" w:color="auto"/>
                        <w:left w:val="none" w:sz="0" w:space="0" w:color="auto"/>
                        <w:bottom w:val="none" w:sz="0" w:space="0" w:color="auto"/>
                        <w:right w:val="none" w:sz="0" w:space="0" w:color="auto"/>
                      </w:divBdr>
                    </w:div>
                    <w:div w:id="2147161784">
                      <w:marLeft w:val="0"/>
                      <w:marRight w:val="0"/>
                      <w:marTop w:val="0"/>
                      <w:marBottom w:val="0"/>
                      <w:divBdr>
                        <w:top w:val="none" w:sz="0" w:space="0" w:color="auto"/>
                        <w:left w:val="none" w:sz="0" w:space="0" w:color="auto"/>
                        <w:bottom w:val="none" w:sz="0" w:space="0" w:color="auto"/>
                        <w:right w:val="none" w:sz="0" w:space="0" w:color="auto"/>
                      </w:divBdr>
                    </w:div>
                    <w:div w:id="218060245">
                      <w:marLeft w:val="0"/>
                      <w:marRight w:val="0"/>
                      <w:marTop w:val="0"/>
                      <w:marBottom w:val="0"/>
                      <w:divBdr>
                        <w:top w:val="none" w:sz="0" w:space="0" w:color="auto"/>
                        <w:left w:val="none" w:sz="0" w:space="0" w:color="auto"/>
                        <w:bottom w:val="none" w:sz="0" w:space="0" w:color="auto"/>
                        <w:right w:val="none" w:sz="0" w:space="0" w:color="auto"/>
                      </w:divBdr>
                    </w:div>
                    <w:div w:id="2011713963">
                      <w:marLeft w:val="0"/>
                      <w:marRight w:val="0"/>
                      <w:marTop w:val="0"/>
                      <w:marBottom w:val="0"/>
                      <w:divBdr>
                        <w:top w:val="none" w:sz="0" w:space="0" w:color="auto"/>
                        <w:left w:val="none" w:sz="0" w:space="0" w:color="auto"/>
                        <w:bottom w:val="none" w:sz="0" w:space="0" w:color="auto"/>
                        <w:right w:val="none" w:sz="0" w:space="0" w:color="auto"/>
                      </w:divBdr>
                    </w:div>
                    <w:div w:id="1076131871">
                      <w:marLeft w:val="0"/>
                      <w:marRight w:val="0"/>
                      <w:marTop w:val="0"/>
                      <w:marBottom w:val="0"/>
                      <w:divBdr>
                        <w:top w:val="none" w:sz="0" w:space="0" w:color="auto"/>
                        <w:left w:val="none" w:sz="0" w:space="0" w:color="auto"/>
                        <w:bottom w:val="none" w:sz="0" w:space="0" w:color="auto"/>
                        <w:right w:val="none" w:sz="0" w:space="0" w:color="auto"/>
                      </w:divBdr>
                    </w:div>
                    <w:div w:id="2051999864">
                      <w:marLeft w:val="0"/>
                      <w:marRight w:val="0"/>
                      <w:marTop w:val="0"/>
                      <w:marBottom w:val="0"/>
                      <w:divBdr>
                        <w:top w:val="none" w:sz="0" w:space="0" w:color="auto"/>
                        <w:left w:val="none" w:sz="0" w:space="0" w:color="auto"/>
                        <w:bottom w:val="none" w:sz="0" w:space="0" w:color="auto"/>
                        <w:right w:val="none" w:sz="0" w:space="0" w:color="auto"/>
                      </w:divBdr>
                    </w:div>
                    <w:div w:id="1760565445">
                      <w:marLeft w:val="0"/>
                      <w:marRight w:val="0"/>
                      <w:marTop w:val="0"/>
                      <w:marBottom w:val="0"/>
                      <w:divBdr>
                        <w:top w:val="none" w:sz="0" w:space="0" w:color="auto"/>
                        <w:left w:val="none" w:sz="0" w:space="0" w:color="auto"/>
                        <w:bottom w:val="none" w:sz="0" w:space="0" w:color="auto"/>
                        <w:right w:val="none" w:sz="0" w:space="0" w:color="auto"/>
                      </w:divBdr>
                    </w:div>
                    <w:div w:id="1104150929">
                      <w:marLeft w:val="0"/>
                      <w:marRight w:val="0"/>
                      <w:marTop w:val="0"/>
                      <w:marBottom w:val="0"/>
                      <w:divBdr>
                        <w:top w:val="none" w:sz="0" w:space="0" w:color="auto"/>
                        <w:left w:val="none" w:sz="0" w:space="0" w:color="auto"/>
                        <w:bottom w:val="none" w:sz="0" w:space="0" w:color="auto"/>
                        <w:right w:val="none" w:sz="0" w:space="0" w:color="auto"/>
                      </w:divBdr>
                    </w:div>
                    <w:div w:id="610285164">
                      <w:marLeft w:val="0"/>
                      <w:marRight w:val="0"/>
                      <w:marTop w:val="0"/>
                      <w:marBottom w:val="0"/>
                      <w:divBdr>
                        <w:top w:val="none" w:sz="0" w:space="0" w:color="auto"/>
                        <w:left w:val="none" w:sz="0" w:space="0" w:color="auto"/>
                        <w:bottom w:val="none" w:sz="0" w:space="0" w:color="auto"/>
                        <w:right w:val="none" w:sz="0" w:space="0" w:color="auto"/>
                      </w:divBdr>
                    </w:div>
                  </w:divsChild>
                </w:div>
                <w:div w:id="1605308474">
                  <w:marLeft w:val="0"/>
                  <w:marRight w:val="0"/>
                  <w:marTop w:val="0"/>
                  <w:marBottom w:val="0"/>
                  <w:divBdr>
                    <w:top w:val="none" w:sz="0" w:space="0" w:color="auto"/>
                    <w:left w:val="none" w:sz="0" w:space="0" w:color="auto"/>
                    <w:bottom w:val="none" w:sz="0" w:space="0" w:color="auto"/>
                    <w:right w:val="none" w:sz="0" w:space="0" w:color="auto"/>
                  </w:divBdr>
                </w:div>
                <w:div w:id="19623822">
                  <w:marLeft w:val="0"/>
                  <w:marRight w:val="0"/>
                  <w:marTop w:val="0"/>
                  <w:marBottom w:val="0"/>
                  <w:divBdr>
                    <w:top w:val="none" w:sz="0" w:space="0" w:color="auto"/>
                    <w:left w:val="none" w:sz="0" w:space="0" w:color="auto"/>
                    <w:bottom w:val="none" w:sz="0" w:space="0" w:color="auto"/>
                    <w:right w:val="none" w:sz="0" w:space="0" w:color="auto"/>
                  </w:divBdr>
                </w:div>
                <w:div w:id="1119185791">
                  <w:marLeft w:val="0"/>
                  <w:marRight w:val="0"/>
                  <w:marTop w:val="0"/>
                  <w:marBottom w:val="0"/>
                  <w:divBdr>
                    <w:top w:val="none" w:sz="0" w:space="0" w:color="auto"/>
                    <w:left w:val="none" w:sz="0" w:space="0" w:color="auto"/>
                    <w:bottom w:val="none" w:sz="0" w:space="0" w:color="auto"/>
                    <w:right w:val="none" w:sz="0" w:space="0" w:color="auto"/>
                  </w:divBdr>
                </w:div>
                <w:div w:id="288974575">
                  <w:marLeft w:val="0"/>
                  <w:marRight w:val="0"/>
                  <w:marTop w:val="0"/>
                  <w:marBottom w:val="0"/>
                  <w:divBdr>
                    <w:top w:val="none" w:sz="0" w:space="0" w:color="auto"/>
                    <w:left w:val="none" w:sz="0" w:space="0" w:color="auto"/>
                    <w:bottom w:val="none" w:sz="0" w:space="0" w:color="auto"/>
                    <w:right w:val="none" w:sz="0" w:space="0" w:color="auto"/>
                  </w:divBdr>
                </w:div>
                <w:div w:id="41486506">
                  <w:marLeft w:val="0"/>
                  <w:marRight w:val="0"/>
                  <w:marTop w:val="0"/>
                  <w:marBottom w:val="0"/>
                  <w:divBdr>
                    <w:top w:val="none" w:sz="0" w:space="0" w:color="auto"/>
                    <w:left w:val="none" w:sz="0" w:space="0" w:color="auto"/>
                    <w:bottom w:val="none" w:sz="0" w:space="0" w:color="auto"/>
                    <w:right w:val="none" w:sz="0" w:space="0" w:color="auto"/>
                  </w:divBdr>
                </w:div>
                <w:div w:id="1790010306">
                  <w:marLeft w:val="0"/>
                  <w:marRight w:val="0"/>
                  <w:marTop w:val="0"/>
                  <w:marBottom w:val="0"/>
                  <w:divBdr>
                    <w:top w:val="none" w:sz="0" w:space="0" w:color="auto"/>
                    <w:left w:val="none" w:sz="0" w:space="0" w:color="auto"/>
                    <w:bottom w:val="none" w:sz="0" w:space="0" w:color="auto"/>
                    <w:right w:val="none" w:sz="0" w:space="0" w:color="auto"/>
                  </w:divBdr>
                </w:div>
                <w:div w:id="835650334">
                  <w:marLeft w:val="0"/>
                  <w:marRight w:val="0"/>
                  <w:marTop w:val="0"/>
                  <w:marBottom w:val="0"/>
                  <w:divBdr>
                    <w:top w:val="none" w:sz="0" w:space="0" w:color="auto"/>
                    <w:left w:val="none" w:sz="0" w:space="0" w:color="auto"/>
                    <w:bottom w:val="none" w:sz="0" w:space="0" w:color="auto"/>
                    <w:right w:val="none" w:sz="0" w:space="0" w:color="auto"/>
                  </w:divBdr>
                </w:div>
                <w:div w:id="817961145">
                  <w:marLeft w:val="0"/>
                  <w:marRight w:val="0"/>
                  <w:marTop w:val="0"/>
                  <w:marBottom w:val="0"/>
                  <w:divBdr>
                    <w:top w:val="none" w:sz="0" w:space="0" w:color="auto"/>
                    <w:left w:val="none" w:sz="0" w:space="0" w:color="auto"/>
                    <w:bottom w:val="none" w:sz="0" w:space="0" w:color="auto"/>
                    <w:right w:val="none" w:sz="0" w:space="0" w:color="auto"/>
                  </w:divBdr>
                </w:div>
                <w:div w:id="143090507">
                  <w:marLeft w:val="0"/>
                  <w:marRight w:val="0"/>
                  <w:marTop w:val="0"/>
                  <w:marBottom w:val="0"/>
                  <w:divBdr>
                    <w:top w:val="none" w:sz="0" w:space="0" w:color="auto"/>
                    <w:left w:val="none" w:sz="0" w:space="0" w:color="auto"/>
                    <w:bottom w:val="none" w:sz="0" w:space="0" w:color="auto"/>
                    <w:right w:val="none" w:sz="0" w:space="0" w:color="auto"/>
                  </w:divBdr>
                </w:div>
                <w:div w:id="1420322723">
                  <w:marLeft w:val="0"/>
                  <w:marRight w:val="0"/>
                  <w:marTop w:val="0"/>
                  <w:marBottom w:val="0"/>
                  <w:divBdr>
                    <w:top w:val="none" w:sz="0" w:space="0" w:color="auto"/>
                    <w:left w:val="none" w:sz="0" w:space="0" w:color="auto"/>
                    <w:bottom w:val="none" w:sz="0" w:space="0" w:color="auto"/>
                    <w:right w:val="none" w:sz="0" w:space="0" w:color="auto"/>
                  </w:divBdr>
                </w:div>
                <w:div w:id="1012416454">
                  <w:marLeft w:val="0"/>
                  <w:marRight w:val="0"/>
                  <w:marTop w:val="0"/>
                  <w:marBottom w:val="0"/>
                  <w:divBdr>
                    <w:top w:val="none" w:sz="0" w:space="0" w:color="auto"/>
                    <w:left w:val="none" w:sz="0" w:space="0" w:color="auto"/>
                    <w:bottom w:val="none" w:sz="0" w:space="0" w:color="auto"/>
                    <w:right w:val="none" w:sz="0" w:space="0" w:color="auto"/>
                  </w:divBdr>
                  <w:divsChild>
                    <w:div w:id="1803961589">
                      <w:marLeft w:val="0"/>
                      <w:marRight w:val="0"/>
                      <w:marTop w:val="0"/>
                      <w:marBottom w:val="0"/>
                      <w:divBdr>
                        <w:top w:val="none" w:sz="0" w:space="0" w:color="auto"/>
                        <w:left w:val="none" w:sz="0" w:space="0" w:color="auto"/>
                        <w:bottom w:val="none" w:sz="0" w:space="0" w:color="auto"/>
                        <w:right w:val="none" w:sz="0" w:space="0" w:color="auto"/>
                      </w:divBdr>
                    </w:div>
                    <w:div w:id="208496363">
                      <w:marLeft w:val="0"/>
                      <w:marRight w:val="0"/>
                      <w:marTop w:val="0"/>
                      <w:marBottom w:val="0"/>
                      <w:divBdr>
                        <w:top w:val="none" w:sz="0" w:space="0" w:color="auto"/>
                        <w:left w:val="none" w:sz="0" w:space="0" w:color="auto"/>
                        <w:bottom w:val="none" w:sz="0" w:space="0" w:color="auto"/>
                        <w:right w:val="none" w:sz="0" w:space="0" w:color="auto"/>
                      </w:divBdr>
                    </w:div>
                    <w:div w:id="1509976120">
                      <w:marLeft w:val="0"/>
                      <w:marRight w:val="0"/>
                      <w:marTop w:val="0"/>
                      <w:marBottom w:val="0"/>
                      <w:divBdr>
                        <w:top w:val="none" w:sz="0" w:space="0" w:color="auto"/>
                        <w:left w:val="none" w:sz="0" w:space="0" w:color="auto"/>
                        <w:bottom w:val="none" w:sz="0" w:space="0" w:color="auto"/>
                        <w:right w:val="none" w:sz="0" w:space="0" w:color="auto"/>
                      </w:divBdr>
                    </w:div>
                    <w:div w:id="1311592796">
                      <w:marLeft w:val="0"/>
                      <w:marRight w:val="0"/>
                      <w:marTop w:val="0"/>
                      <w:marBottom w:val="0"/>
                      <w:divBdr>
                        <w:top w:val="none" w:sz="0" w:space="0" w:color="auto"/>
                        <w:left w:val="none" w:sz="0" w:space="0" w:color="auto"/>
                        <w:bottom w:val="none" w:sz="0" w:space="0" w:color="auto"/>
                        <w:right w:val="none" w:sz="0" w:space="0" w:color="auto"/>
                      </w:divBdr>
                    </w:div>
                    <w:div w:id="1210530809">
                      <w:marLeft w:val="0"/>
                      <w:marRight w:val="0"/>
                      <w:marTop w:val="0"/>
                      <w:marBottom w:val="0"/>
                      <w:divBdr>
                        <w:top w:val="none" w:sz="0" w:space="0" w:color="auto"/>
                        <w:left w:val="none" w:sz="0" w:space="0" w:color="auto"/>
                        <w:bottom w:val="none" w:sz="0" w:space="0" w:color="auto"/>
                        <w:right w:val="none" w:sz="0" w:space="0" w:color="auto"/>
                      </w:divBdr>
                    </w:div>
                    <w:div w:id="1591815025">
                      <w:marLeft w:val="0"/>
                      <w:marRight w:val="0"/>
                      <w:marTop w:val="0"/>
                      <w:marBottom w:val="0"/>
                      <w:divBdr>
                        <w:top w:val="none" w:sz="0" w:space="0" w:color="auto"/>
                        <w:left w:val="none" w:sz="0" w:space="0" w:color="auto"/>
                        <w:bottom w:val="none" w:sz="0" w:space="0" w:color="auto"/>
                        <w:right w:val="none" w:sz="0" w:space="0" w:color="auto"/>
                      </w:divBdr>
                    </w:div>
                    <w:div w:id="3325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46028">
          <w:marLeft w:val="0"/>
          <w:marRight w:val="0"/>
          <w:marTop w:val="0"/>
          <w:marBottom w:val="0"/>
          <w:divBdr>
            <w:top w:val="none" w:sz="0" w:space="0" w:color="auto"/>
            <w:left w:val="none" w:sz="0" w:space="0" w:color="auto"/>
            <w:bottom w:val="none" w:sz="0" w:space="0" w:color="auto"/>
            <w:right w:val="none" w:sz="0" w:space="0" w:color="auto"/>
          </w:divBdr>
          <w:divsChild>
            <w:div w:id="1503624565">
              <w:marLeft w:val="0"/>
              <w:marRight w:val="0"/>
              <w:marTop w:val="0"/>
              <w:marBottom w:val="0"/>
              <w:divBdr>
                <w:top w:val="none" w:sz="0" w:space="0" w:color="auto"/>
                <w:left w:val="none" w:sz="0" w:space="0" w:color="auto"/>
                <w:bottom w:val="none" w:sz="0" w:space="0" w:color="auto"/>
                <w:right w:val="none" w:sz="0" w:space="0" w:color="auto"/>
              </w:divBdr>
              <w:divsChild>
                <w:div w:id="1607539247">
                  <w:marLeft w:val="0"/>
                  <w:marRight w:val="0"/>
                  <w:marTop w:val="0"/>
                  <w:marBottom w:val="0"/>
                  <w:divBdr>
                    <w:top w:val="none" w:sz="0" w:space="0" w:color="auto"/>
                    <w:left w:val="none" w:sz="0" w:space="0" w:color="auto"/>
                    <w:bottom w:val="none" w:sz="0" w:space="0" w:color="auto"/>
                    <w:right w:val="none" w:sz="0" w:space="0" w:color="auto"/>
                  </w:divBdr>
                  <w:divsChild>
                    <w:div w:id="1777089953">
                      <w:marLeft w:val="0"/>
                      <w:marRight w:val="0"/>
                      <w:marTop w:val="0"/>
                      <w:marBottom w:val="0"/>
                      <w:divBdr>
                        <w:top w:val="none" w:sz="0" w:space="0" w:color="auto"/>
                        <w:left w:val="none" w:sz="0" w:space="0" w:color="auto"/>
                        <w:bottom w:val="none" w:sz="0" w:space="0" w:color="auto"/>
                        <w:right w:val="none" w:sz="0" w:space="0" w:color="auto"/>
                      </w:divBdr>
                    </w:div>
                    <w:div w:id="1923026716">
                      <w:marLeft w:val="0"/>
                      <w:marRight w:val="0"/>
                      <w:marTop w:val="0"/>
                      <w:marBottom w:val="0"/>
                      <w:divBdr>
                        <w:top w:val="none" w:sz="0" w:space="0" w:color="auto"/>
                        <w:left w:val="none" w:sz="0" w:space="0" w:color="auto"/>
                        <w:bottom w:val="none" w:sz="0" w:space="0" w:color="auto"/>
                        <w:right w:val="none" w:sz="0" w:space="0" w:color="auto"/>
                      </w:divBdr>
                    </w:div>
                    <w:div w:id="647517182">
                      <w:marLeft w:val="0"/>
                      <w:marRight w:val="0"/>
                      <w:marTop w:val="0"/>
                      <w:marBottom w:val="0"/>
                      <w:divBdr>
                        <w:top w:val="none" w:sz="0" w:space="0" w:color="auto"/>
                        <w:left w:val="none" w:sz="0" w:space="0" w:color="auto"/>
                        <w:bottom w:val="none" w:sz="0" w:space="0" w:color="auto"/>
                        <w:right w:val="none" w:sz="0" w:space="0" w:color="auto"/>
                      </w:divBdr>
                    </w:div>
                    <w:div w:id="1549031789">
                      <w:marLeft w:val="0"/>
                      <w:marRight w:val="0"/>
                      <w:marTop w:val="0"/>
                      <w:marBottom w:val="0"/>
                      <w:divBdr>
                        <w:top w:val="none" w:sz="0" w:space="0" w:color="auto"/>
                        <w:left w:val="none" w:sz="0" w:space="0" w:color="auto"/>
                        <w:bottom w:val="none" w:sz="0" w:space="0" w:color="auto"/>
                        <w:right w:val="none" w:sz="0" w:space="0" w:color="auto"/>
                      </w:divBdr>
                    </w:div>
                    <w:div w:id="1423141356">
                      <w:marLeft w:val="0"/>
                      <w:marRight w:val="0"/>
                      <w:marTop w:val="0"/>
                      <w:marBottom w:val="0"/>
                      <w:divBdr>
                        <w:top w:val="none" w:sz="0" w:space="0" w:color="auto"/>
                        <w:left w:val="none" w:sz="0" w:space="0" w:color="auto"/>
                        <w:bottom w:val="none" w:sz="0" w:space="0" w:color="auto"/>
                        <w:right w:val="none" w:sz="0" w:space="0" w:color="auto"/>
                      </w:divBdr>
                    </w:div>
                    <w:div w:id="906115777">
                      <w:marLeft w:val="0"/>
                      <w:marRight w:val="0"/>
                      <w:marTop w:val="0"/>
                      <w:marBottom w:val="0"/>
                      <w:divBdr>
                        <w:top w:val="none" w:sz="0" w:space="0" w:color="auto"/>
                        <w:left w:val="none" w:sz="0" w:space="0" w:color="auto"/>
                        <w:bottom w:val="none" w:sz="0" w:space="0" w:color="auto"/>
                        <w:right w:val="none" w:sz="0" w:space="0" w:color="auto"/>
                      </w:divBdr>
                    </w:div>
                    <w:div w:id="153492436">
                      <w:marLeft w:val="0"/>
                      <w:marRight w:val="0"/>
                      <w:marTop w:val="0"/>
                      <w:marBottom w:val="0"/>
                      <w:divBdr>
                        <w:top w:val="none" w:sz="0" w:space="0" w:color="auto"/>
                        <w:left w:val="none" w:sz="0" w:space="0" w:color="auto"/>
                        <w:bottom w:val="none" w:sz="0" w:space="0" w:color="auto"/>
                        <w:right w:val="none" w:sz="0" w:space="0" w:color="auto"/>
                      </w:divBdr>
                    </w:div>
                    <w:div w:id="625476787">
                      <w:marLeft w:val="0"/>
                      <w:marRight w:val="0"/>
                      <w:marTop w:val="0"/>
                      <w:marBottom w:val="0"/>
                      <w:divBdr>
                        <w:top w:val="none" w:sz="0" w:space="0" w:color="auto"/>
                        <w:left w:val="none" w:sz="0" w:space="0" w:color="auto"/>
                        <w:bottom w:val="none" w:sz="0" w:space="0" w:color="auto"/>
                        <w:right w:val="none" w:sz="0" w:space="0" w:color="auto"/>
                      </w:divBdr>
                    </w:div>
                    <w:div w:id="1574241399">
                      <w:marLeft w:val="0"/>
                      <w:marRight w:val="0"/>
                      <w:marTop w:val="0"/>
                      <w:marBottom w:val="0"/>
                      <w:divBdr>
                        <w:top w:val="none" w:sz="0" w:space="0" w:color="auto"/>
                        <w:left w:val="none" w:sz="0" w:space="0" w:color="auto"/>
                        <w:bottom w:val="none" w:sz="0" w:space="0" w:color="auto"/>
                        <w:right w:val="none" w:sz="0" w:space="0" w:color="auto"/>
                      </w:divBdr>
                    </w:div>
                  </w:divsChild>
                </w:div>
                <w:div w:id="1184857837">
                  <w:marLeft w:val="0"/>
                  <w:marRight w:val="0"/>
                  <w:marTop w:val="0"/>
                  <w:marBottom w:val="0"/>
                  <w:divBdr>
                    <w:top w:val="none" w:sz="0" w:space="0" w:color="auto"/>
                    <w:left w:val="none" w:sz="0" w:space="0" w:color="auto"/>
                    <w:bottom w:val="none" w:sz="0" w:space="0" w:color="auto"/>
                    <w:right w:val="none" w:sz="0" w:space="0" w:color="auto"/>
                  </w:divBdr>
                  <w:divsChild>
                    <w:div w:id="1951622470">
                      <w:marLeft w:val="0"/>
                      <w:marRight w:val="0"/>
                      <w:marTop w:val="0"/>
                      <w:marBottom w:val="0"/>
                      <w:divBdr>
                        <w:top w:val="none" w:sz="0" w:space="0" w:color="auto"/>
                        <w:left w:val="none" w:sz="0" w:space="0" w:color="auto"/>
                        <w:bottom w:val="none" w:sz="0" w:space="0" w:color="auto"/>
                        <w:right w:val="none" w:sz="0" w:space="0" w:color="auto"/>
                      </w:divBdr>
                    </w:div>
                  </w:divsChild>
                </w:div>
                <w:div w:id="889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98E8B4-739F-4A2E-8B04-ED4B92D0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38</cp:revision>
  <dcterms:created xsi:type="dcterms:W3CDTF">2014-04-21T04:12:00Z</dcterms:created>
  <dcterms:modified xsi:type="dcterms:W3CDTF">2018-08-21T10:41:00Z</dcterms:modified>
</cp:coreProperties>
</file>