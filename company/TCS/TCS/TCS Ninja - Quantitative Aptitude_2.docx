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v:background id="_x0000_s1025" o:bwmode="white" o:targetscreensize="800,600">
      <v:fill r:id="rId4" o:title="xsdef" recolor="t" type="frame"/>
    </v:background>
  </w:background>
  <w:body>
    <w:p w:rsidR="00257527" w:rsidRDefault="00257527" w:rsidP="002D4254">
      <w:pPr>
        <w:pStyle w:val="Default"/>
        <w:rPr>
          <w:rFonts w:asciiTheme="minorHAnsi" w:hAnsiTheme="minorHAnsi"/>
          <w:b/>
          <w:bCs/>
          <w:sz w:val="20"/>
          <w:szCs w:val="20"/>
        </w:rPr>
      </w:pPr>
    </w:p>
    <w:tbl>
      <w:tblPr>
        <w:tblStyle w:val="TableGrid"/>
        <w:tblpPr w:leftFromText="180" w:rightFromText="180" w:vertAnchor="page" w:horzAnchor="margin" w:tblpXSpec="right" w:tblpY="1262"/>
        <w:tblW w:w="2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78"/>
      </w:tblGrid>
      <w:tr w:rsidR="00BD3406" w:rsidRPr="00264C04" w:rsidTr="00BD3406">
        <w:trPr>
          <w:trHeight w:val="1072"/>
        </w:trPr>
        <w:tc>
          <w:tcPr>
            <w:tcW w:w="2978" w:type="dxa"/>
          </w:tcPr>
          <w:p w:rsidR="00BD3406" w:rsidRPr="00BD3406" w:rsidRDefault="00BD3406" w:rsidP="00BD3406">
            <w:pPr>
              <w:tabs>
                <w:tab w:val="left" w:pos="1701"/>
                <w:tab w:val="left" w:pos="1758"/>
                <w:tab w:val="left" w:pos="1835"/>
              </w:tabs>
              <w:jc w:val="both"/>
              <w:rPr>
                <w:rStyle w:val="Emphasis"/>
                <w:b/>
                <w:i w:val="0"/>
                <w:sz w:val="16"/>
                <w:szCs w:val="16"/>
              </w:rPr>
            </w:pPr>
            <w:r w:rsidRPr="00BD3406">
              <w:rPr>
                <w:rStyle w:val="Emphasis"/>
                <w:b/>
                <w:i w:val="0"/>
                <w:sz w:val="16"/>
                <w:szCs w:val="16"/>
              </w:rPr>
              <w:t>TEST CODE</w:t>
            </w:r>
            <w:r w:rsidRPr="00BD3406">
              <w:rPr>
                <w:rStyle w:val="Emphasis"/>
                <w:b/>
                <w:i w:val="0"/>
                <w:sz w:val="16"/>
                <w:szCs w:val="16"/>
              </w:rPr>
              <w:tab/>
              <w:t xml:space="preserve">: </w:t>
            </w:r>
            <w:r>
              <w:rPr>
                <w:rStyle w:val="Emphasis"/>
                <w:b/>
                <w:i w:val="0"/>
                <w:sz w:val="16"/>
                <w:szCs w:val="16"/>
              </w:rPr>
              <w:t>TCS Ninja - Quantitative Aptitude_2</w:t>
            </w:r>
          </w:p>
          <w:p w:rsidR="00BD3406" w:rsidRPr="002D4254" w:rsidRDefault="00BD3406" w:rsidP="00BD3406">
            <w:pPr>
              <w:tabs>
                <w:tab w:val="left" w:pos="1701"/>
                <w:tab w:val="left" w:pos="1758"/>
                <w:tab w:val="left" w:pos="1835"/>
              </w:tabs>
              <w:jc w:val="both"/>
              <w:rPr>
                <w:rStyle w:val="Emphasis"/>
                <w:i w:val="0"/>
                <w:sz w:val="16"/>
                <w:szCs w:val="16"/>
              </w:rPr>
            </w:pPr>
            <w:r>
              <w:rPr>
                <w:rStyle w:val="Emphasis"/>
                <w:i w:val="0"/>
                <w:sz w:val="16"/>
                <w:szCs w:val="16"/>
              </w:rPr>
              <w:t>Total number of question</w:t>
            </w:r>
            <w:r>
              <w:rPr>
                <w:rStyle w:val="Emphasis"/>
                <w:i w:val="0"/>
                <w:sz w:val="16"/>
                <w:szCs w:val="16"/>
              </w:rPr>
              <w:tab/>
            </w:r>
            <w:r w:rsidRPr="002D4254">
              <w:rPr>
                <w:rStyle w:val="Emphasis"/>
                <w:i w:val="0"/>
                <w:sz w:val="16"/>
                <w:szCs w:val="16"/>
              </w:rPr>
              <w:t>:</w:t>
            </w:r>
            <w:r w:rsidR="000D7826">
              <w:rPr>
                <w:rStyle w:val="Emphasis"/>
                <w:i w:val="0"/>
                <w:sz w:val="16"/>
                <w:szCs w:val="16"/>
              </w:rPr>
              <w:t xml:space="preserve"> 20</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Test duration (min)</w:t>
            </w:r>
            <w:r>
              <w:rPr>
                <w:rStyle w:val="Emphasis"/>
                <w:i w:val="0"/>
                <w:sz w:val="16"/>
                <w:szCs w:val="16"/>
              </w:rPr>
              <w:tab/>
            </w:r>
            <w:r w:rsidRPr="002D4254">
              <w:rPr>
                <w:rStyle w:val="Emphasis"/>
                <w:i w:val="0"/>
                <w:sz w:val="16"/>
                <w:szCs w:val="16"/>
              </w:rPr>
              <w:t xml:space="preserve">: </w:t>
            </w:r>
            <w:r w:rsidR="000D7826">
              <w:rPr>
                <w:rStyle w:val="Emphasis"/>
                <w:i w:val="0"/>
                <w:sz w:val="16"/>
                <w:szCs w:val="16"/>
              </w:rPr>
              <w:t>40 min</w:t>
            </w:r>
          </w:p>
          <w:p w:rsidR="00BD3406" w:rsidRPr="002D4254" w:rsidRDefault="00BD3406" w:rsidP="00BD3406">
            <w:pPr>
              <w:tabs>
                <w:tab w:val="left" w:pos="1701"/>
                <w:tab w:val="left" w:pos="1758"/>
                <w:tab w:val="left" w:pos="1835"/>
              </w:tabs>
              <w:jc w:val="both"/>
              <w:rPr>
                <w:rStyle w:val="Emphasis"/>
                <w:i w:val="0"/>
                <w:sz w:val="16"/>
                <w:szCs w:val="16"/>
              </w:rPr>
            </w:pPr>
            <w:r w:rsidRPr="002D4254">
              <w:rPr>
                <w:rStyle w:val="Emphasis"/>
                <w:i w:val="0"/>
                <w:sz w:val="16"/>
                <w:szCs w:val="16"/>
              </w:rPr>
              <w:t>Correct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1</w:t>
            </w:r>
            <w:r w:rsidRPr="002D4254">
              <w:rPr>
                <w:rStyle w:val="Emphasis"/>
                <w:i w:val="0"/>
                <w:sz w:val="16"/>
                <w:szCs w:val="16"/>
              </w:rPr>
              <w:t xml:space="preserve"> </w:t>
            </w:r>
          </w:p>
          <w:p w:rsidR="00BD3406" w:rsidRPr="00264C04" w:rsidRDefault="00BD3406" w:rsidP="000D7826">
            <w:pPr>
              <w:tabs>
                <w:tab w:val="left" w:pos="1701"/>
                <w:tab w:val="left" w:pos="1758"/>
                <w:tab w:val="left" w:pos="1835"/>
              </w:tabs>
              <w:jc w:val="both"/>
              <w:rPr>
                <w:b/>
                <w:sz w:val="20"/>
                <w:szCs w:val="20"/>
              </w:rPr>
            </w:pPr>
            <w:r w:rsidRPr="002D4254">
              <w:rPr>
                <w:rStyle w:val="Emphasis"/>
                <w:i w:val="0"/>
                <w:sz w:val="16"/>
                <w:szCs w:val="16"/>
              </w:rPr>
              <w:t>Wrong attempt (mark)</w:t>
            </w:r>
            <w:r>
              <w:rPr>
                <w:rStyle w:val="Emphasis"/>
                <w:i w:val="0"/>
                <w:sz w:val="16"/>
                <w:szCs w:val="16"/>
              </w:rPr>
              <w:tab/>
            </w:r>
            <w:r w:rsidRPr="002D4254">
              <w:rPr>
                <w:rStyle w:val="Emphasis"/>
                <w:i w:val="0"/>
                <w:sz w:val="16"/>
                <w:szCs w:val="16"/>
              </w:rPr>
              <w:t xml:space="preserve">: </w:t>
            </w:r>
            <w:r w:rsidR="000D7826">
              <w:rPr>
                <w:rStyle w:val="Emphasis"/>
                <w:i w:val="0"/>
                <w:sz w:val="16"/>
                <w:szCs w:val="16"/>
              </w:rPr>
              <w:t>-0.33</w:t>
            </w:r>
          </w:p>
        </w:tc>
      </w:tr>
    </w:tbl>
    <w:p w:rsidR="00812CC4" w:rsidRPr="0098226F" w:rsidRDefault="00BD3406" w:rsidP="002D4254">
      <w:pPr>
        <w:pStyle w:val="Default"/>
        <w:rPr>
          <w:rFonts w:cs="Calibri"/>
          <w:b/>
          <w:bCs/>
          <w:color w:val="222222"/>
          <w:sz w:val="20"/>
          <w:szCs w:val="20"/>
        </w:rPr>
      </w:pPr>
      <w:r>
        <w:rPr>
          <w:rFonts w:cs="Calibri"/>
          <w:b/>
          <w:bCs/>
          <w:noProof/>
          <w:color w:val="222222"/>
          <w:sz w:val="20"/>
          <w:szCs w:val="20"/>
          <w:lang w:val="en-US"/>
        </w:rPr>
        <w:drawing>
          <wp:anchor distT="0" distB="0" distL="114300" distR="114300" simplePos="0" relativeHeight="251659264" behindDoc="1" locked="0" layoutInCell="1" allowOverlap="1">
            <wp:simplePos x="0" y="0"/>
            <wp:positionH relativeFrom="column">
              <wp:posOffset>-2720</wp:posOffset>
            </wp:positionH>
            <wp:positionV relativeFrom="paragraph">
              <wp:posOffset>7535</wp:posOffset>
            </wp:positionV>
            <wp:extent cx="4368705" cy="791570"/>
            <wp:effectExtent l="19050" t="0" r="0" b="0"/>
            <wp:wrapNone/>
            <wp:docPr id="4" name="Picture 7" descr="logo g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grey"/>
                    <pic:cNvPicPr>
                      <a:picLocks noChangeAspect="1" noChangeArrowheads="1"/>
                    </pic:cNvPicPr>
                  </pic:nvPicPr>
                  <pic:blipFill>
                    <a:blip r:embed="rId9" cstate="print"/>
                    <a:srcRect/>
                    <a:stretch>
                      <a:fillRect/>
                    </a:stretch>
                  </pic:blipFill>
                  <pic:spPr bwMode="auto">
                    <a:xfrm>
                      <a:off x="0" y="0"/>
                      <a:ext cx="4368705" cy="791570"/>
                    </a:xfrm>
                    <a:prstGeom prst="rect">
                      <a:avLst/>
                    </a:prstGeom>
                    <a:noFill/>
                    <a:ln w="9525">
                      <a:noFill/>
                      <a:miter lim="800000"/>
                      <a:headEnd/>
                      <a:tailEnd/>
                    </a:ln>
                  </pic:spPr>
                </pic:pic>
              </a:graphicData>
            </a:graphic>
          </wp:anchor>
        </w:drawing>
      </w: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Pr="0098226F" w:rsidRDefault="00812CC4" w:rsidP="00CF5DA6">
      <w:pPr>
        <w:autoSpaceDE w:val="0"/>
        <w:autoSpaceDN w:val="0"/>
        <w:adjustRightInd w:val="0"/>
        <w:spacing w:after="0" w:line="240" w:lineRule="auto"/>
        <w:jc w:val="both"/>
        <w:rPr>
          <w:rFonts w:cs="Calibri"/>
          <w:b/>
          <w:bCs/>
          <w:color w:val="222222"/>
          <w:sz w:val="20"/>
          <w:szCs w:val="20"/>
        </w:rPr>
      </w:pPr>
    </w:p>
    <w:p w:rsidR="00812CC4" w:rsidRDefault="00812CC4" w:rsidP="00CF5DA6">
      <w:pPr>
        <w:autoSpaceDE w:val="0"/>
        <w:autoSpaceDN w:val="0"/>
        <w:adjustRightInd w:val="0"/>
        <w:spacing w:after="0" w:line="240" w:lineRule="auto"/>
        <w:jc w:val="both"/>
        <w:rPr>
          <w:rFonts w:cs="Calibri"/>
          <w:b/>
          <w:bCs/>
          <w:color w:val="222222"/>
          <w:sz w:val="20"/>
          <w:szCs w:val="20"/>
        </w:rPr>
      </w:pPr>
    </w:p>
    <w:p w:rsidR="00BE003B" w:rsidRDefault="00BE003B" w:rsidP="00FA522B">
      <w:pPr>
        <w:tabs>
          <w:tab w:val="left" w:pos="10206"/>
        </w:tabs>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pPr>
    </w:p>
    <w:p w:rsidR="00BE003B" w:rsidRDefault="00BE003B" w:rsidP="00CF5DA6">
      <w:pPr>
        <w:autoSpaceDE w:val="0"/>
        <w:autoSpaceDN w:val="0"/>
        <w:adjustRightInd w:val="0"/>
        <w:spacing w:after="0" w:line="240" w:lineRule="auto"/>
        <w:jc w:val="both"/>
        <w:rPr>
          <w:rFonts w:cs="Calibri"/>
          <w:b/>
          <w:bCs/>
          <w:color w:val="222222"/>
          <w:sz w:val="20"/>
          <w:szCs w:val="20"/>
        </w:rPr>
        <w:sectPr w:rsidR="00BE003B" w:rsidSect="00FA522B">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851" w:right="851" w:bottom="851" w:left="851" w:header="567" w:footer="567" w:gutter="0"/>
          <w:cols w:sep="1" w:space="284"/>
          <w:docGrid w:linePitch="360"/>
        </w:sectPr>
      </w:pPr>
    </w:p>
    <w:p w:rsidR="001771D9" w:rsidRDefault="001771D9" w:rsidP="001771D9">
      <w:pPr>
        <w:spacing w:after="0" w:line="240" w:lineRule="auto"/>
        <w:rPr>
          <w:b/>
        </w:rPr>
      </w:pPr>
      <w:r w:rsidRPr="0016429F">
        <w:rPr>
          <w:b/>
        </w:rPr>
        <w:lastRenderedPageBreak/>
        <w:t>QUANTITATIVE APTITUDE</w:t>
      </w:r>
    </w:p>
    <w:p w:rsidR="0016429F" w:rsidRPr="0016429F" w:rsidRDefault="0016429F" w:rsidP="001771D9">
      <w:pPr>
        <w:spacing w:after="0" w:line="240" w:lineRule="auto"/>
        <w:rPr>
          <w:b/>
        </w:rPr>
      </w:pPr>
    </w:p>
    <w:p w:rsidR="001771D9" w:rsidRDefault="0016429F" w:rsidP="001771D9">
      <w:pPr>
        <w:spacing w:after="0" w:line="240" w:lineRule="auto"/>
      </w:pPr>
      <w:r w:rsidRPr="00D627C6">
        <w:rPr>
          <w:b/>
        </w:rPr>
        <w:t>1</w:t>
      </w:r>
      <w:r>
        <w:t xml:space="preserve">. </w:t>
      </w:r>
      <w:r w:rsidR="001771D9">
        <w:t>Consider two tumblers, the first containing one litre of water. Suppose you take one spoon of water out of the first tumbler and pour it into the second tumbler and after which you take one spoon of the mixture from the second tumbler and pour it back into the first tumbler. Which one of the following statements holds true?</w:t>
      </w:r>
    </w:p>
    <w:p w:rsidR="001771D9" w:rsidRDefault="0016429F" w:rsidP="001771D9">
      <w:pPr>
        <w:spacing w:after="0" w:line="240" w:lineRule="auto"/>
      </w:pPr>
      <w:r>
        <w:t xml:space="preserve">a. </w:t>
      </w:r>
      <w:r w:rsidR="001771D9">
        <w:t>There is less coffee in the first tumbler than water in the second tumbler.</w:t>
      </w:r>
    </w:p>
    <w:p w:rsidR="001771D9" w:rsidRDefault="0016429F" w:rsidP="001771D9">
      <w:pPr>
        <w:spacing w:after="0" w:line="240" w:lineRule="auto"/>
      </w:pPr>
      <w:r>
        <w:t xml:space="preserve">b. </w:t>
      </w:r>
      <w:r w:rsidR="001771D9">
        <w:t>There is more coffee in the first tumbler than water in the second tumbler</w:t>
      </w:r>
    </w:p>
    <w:p w:rsidR="001771D9" w:rsidRDefault="0016429F" w:rsidP="001771D9">
      <w:pPr>
        <w:spacing w:after="0" w:line="240" w:lineRule="auto"/>
      </w:pPr>
      <w:r>
        <w:t xml:space="preserve">c. </w:t>
      </w:r>
      <w:r w:rsidR="001771D9">
        <w:t>There is as much coffee in the first tumbler as there is water in the second tumbler</w:t>
      </w:r>
    </w:p>
    <w:p w:rsidR="001771D9" w:rsidRDefault="0016429F" w:rsidP="001771D9">
      <w:pPr>
        <w:spacing w:after="0" w:line="240" w:lineRule="auto"/>
      </w:pPr>
      <w:r>
        <w:t xml:space="preserve">d. </w:t>
      </w:r>
      <w:r w:rsidR="001771D9">
        <w:t>None of the statements holds true.</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C</w:t>
      </w:r>
    </w:p>
    <w:p w:rsidR="00355B31" w:rsidRDefault="00355B31" w:rsidP="001771D9">
      <w:pPr>
        <w:spacing w:after="0" w:line="240" w:lineRule="auto"/>
        <w:rPr>
          <w:b/>
        </w:rPr>
      </w:pPr>
    </w:p>
    <w:p w:rsidR="001771D9" w:rsidRPr="0016429F" w:rsidRDefault="0016429F" w:rsidP="001771D9">
      <w:pPr>
        <w:spacing w:after="0" w:line="240" w:lineRule="auto"/>
        <w:rPr>
          <w:b/>
        </w:rPr>
      </w:pPr>
      <w:r>
        <w:rPr>
          <w:b/>
        </w:rPr>
        <w:t>Explanation</w:t>
      </w:r>
      <w:r w:rsidR="001771D9" w:rsidRPr="0016429F">
        <w:rPr>
          <w:b/>
        </w:rPr>
        <w:t xml:space="preserve">: </w:t>
      </w:r>
    </w:p>
    <w:p w:rsidR="001771D9" w:rsidRDefault="001771D9" w:rsidP="001771D9">
      <w:pPr>
        <w:spacing w:after="0" w:line="240" w:lineRule="auto"/>
      </w:pPr>
      <w:r>
        <w:t xml:space="preserve">  Suppose spoon can </w:t>
      </w:r>
      <w:r w:rsidR="0016429F">
        <w:t>contain 5 drops. T</w:t>
      </w:r>
      <w:r>
        <w:t>umbler can contain 100 drops.</w:t>
      </w:r>
    </w:p>
    <w:p w:rsidR="001771D9" w:rsidRDefault="001771D9" w:rsidP="001771D9">
      <w:pPr>
        <w:spacing w:after="0" w:line="240" w:lineRule="auto"/>
      </w:pPr>
      <w:r>
        <w:t xml:space="preserve">    1 --&gt; 2 (spoon contains 5w drops)</w:t>
      </w:r>
    </w:p>
    <w:p w:rsidR="001771D9" w:rsidRDefault="001771D9" w:rsidP="001771D9">
      <w:pPr>
        <w:spacing w:after="0" w:line="240" w:lineRule="auto"/>
      </w:pPr>
      <w:r>
        <w:t xml:space="preserve">            tumb 1: 95w</w:t>
      </w:r>
    </w:p>
    <w:p w:rsidR="001771D9" w:rsidRDefault="001771D9" w:rsidP="001771D9">
      <w:pPr>
        <w:spacing w:after="0" w:line="240" w:lineRule="auto"/>
      </w:pPr>
      <w:r>
        <w:t xml:space="preserve">            tumb 2: 100c + 5w</w:t>
      </w:r>
    </w:p>
    <w:p w:rsidR="001771D9" w:rsidRDefault="001771D9" w:rsidP="001771D9">
      <w:pPr>
        <w:spacing w:after="0" w:line="240" w:lineRule="auto"/>
      </w:pPr>
      <w:r>
        <w:t xml:space="preserve">    2 --&gt; 1 (spoon contains 4c+1w drops)</w:t>
      </w:r>
    </w:p>
    <w:p w:rsidR="001771D9" w:rsidRDefault="001771D9" w:rsidP="001771D9">
      <w:pPr>
        <w:spacing w:after="0" w:line="240" w:lineRule="auto"/>
      </w:pPr>
      <w:r>
        <w:t xml:space="preserve">            tumb 1 : 96w</w:t>
      </w:r>
    </w:p>
    <w:p w:rsidR="001771D9" w:rsidRDefault="001771D9" w:rsidP="001771D9">
      <w:pPr>
        <w:spacing w:after="0" w:line="240" w:lineRule="auto"/>
      </w:pPr>
      <w:r>
        <w:t xml:space="preserve">            tumb 2 : 96c .</w:t>
      </w:r>
    </w:p>
    <w:p w:rsidR="001771D9" w:rsidRDefault="001771D9" w:rsidP="001771D9">
      <w:pPr>
        <w:spacing w:after="0" w:line="240" w:lineRule="auto"/>
      </w:pPr>
      <w:r>
        <w:t>There is as much coffee in the first tumbler as there is water in the second tumbler</w:t>
      </w:r>
      <w:r w:rsidR="0016429F">
        <w:t>.</w:t>
      </w:r>
    </w:p>
    <w:p w:rsidR="0016429F" w:rsidRDefault="0016429F" w:rsidP="001771D9">
      <w:pPr>
        <w:spacing w:after="0" w:line="240" w:lineRule="auto"/>
      </w:pPr>
    </w:p>
    <w:p w:rsidR="001771D9" w:rsidRDefault="0016429F" w:rsidP="001771D9">
      <w:pPr>
        <w:spacing w:after="0" w:line="240" w:lineRule="auto"/>
      </w:pPr>
      <w:r w:rsidRPr="00D627C6">
        <w:rPr>
          <w:b/>
        </w:rPr>
        <w:t>2</w:t>
      </w:r>
      <w:r>
        <w:t xml:space="preserve">. </w:t>
      </w:r>
      <w:r w:rsidR="001771D9">
        <w:t>A lady has fine gloves and hats of different colours in her closet 18 blue, 32 red and 25 yellow. The lights are out and it is totally dark. In spite of the darkness, she can make out the difference between a hat and a glove. She takes an item out of the closet only if she is sure that it is a glove. How many gloves must she take out to make sure that she has a pair of each colour?</w:t>
      </w:r>
    </w:p>
    <w:p w:rsidR="001771D9" w:rsidRDefault="0016429F" w:rsidP="001771D9">
      <w:pPr>
        <w:spacing w:after="0" w:line="240" w:lineRule="auto"/>
      </w:pPr>
      <w:r>
        <w:t>a. 6</w:t>
      </w:r>
      <w:r>
        <w:tab/>
      </w:r>
      <w:r>
        <w:tab/>
        <w:t>b. 8</w:t>
      </w:r>
      <w:r>
        <w:tab/>
      </w:r>
      <w:r>
        <w:tab/>
        <w:t>c. 60</w:t>
      </w:r>
      <w:r>
        <w:tab/>
      </w:r>
      <w:r>
        <w:tab/>
        <w:t xml:space="preserve">d. </w:t>
      </w:r>
      <w:r w:rsidR="001771D9">
        <w:t>59</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D</w:t>
      </w:r>
    </w:p>
    <w:p w:rsidR="00355B31" w:rsidRDefault="00355B31" w:rsidP="001771D9">
      <w:pPr>
        <w:spacing w:after="0" w:line="240" w:lineRule="auto"/>
        <w:rPr>
          <w:b/>
        </w:rPr>
      </w:pPr>
    </w:p>
    <w:p w:rsidR="001771D9" w:rsidRPr="008F19C1" w:rsidRDefault="008F19C1" w:rsidP="001771D9">
      <w:pPr>
        <w:spacing w:after="0" w:line="240" w:lineRule="auto"/>
        <w:rPr>
          <w:b/>
        </w:rPr>
      </w:pPr>
      <w:r>
        <w:rPr>
          <w:b/>
        </w:rPr>
        <w:t>Explanation</w:t>
      </w:r>
      <w:r w:rsidR="001771D9" w:rsidRPr="008F19C1">
        <w:rPr>
          <w:b/>
        </w:rPr>
        <w:t xml:space="preserve">: </w:t>
      </w:r>
    </w:p>
    <w:p w:rsidR="001771D9" w:rsidRDefault="001771D9" w:rsidP="001771D9">
      <w:pPr>
        <w:spacing w:after="0" w:line="240" w:lineRule="auto"/>
      </w:pPr>
      <w:r>
        <w:t xml:space="preserve"> It is not given that how many of these items are gloves and how many are hats, if we consider that all the items are gloves then according to my opinion 32+25+2 </w:t>
      </w:r>
      <w:r>
        <w:lastRenderedPageBreak/>
        <w:t xml:space="preserve">= 59 gloves, she must take out to make sure she has a pair of each </w:t>
      </w:r>
      <w:r w:rsidR="008F19C1">
        <w:t>colour</w:t>
      </w:r>
      <w:r>
        <w:t xml:space="preserve">. </w:t>
      </w:r>
    </w:p>
    <w:p w:rsidR="001771D9" w:rsidRDefault="001771D9" w:rsidP="001771D9">
      <w:pPr>
        <w:spacing w:after="0" w:line="240" w:lineRule="auto"/>
      </w:pPr>
    </w:p>
    <w:p w:rsidR="001771D9" w:rsidRDefault="00FA7F82" w:rsidP="001771D9">
      <w:pPr>
        <w:spacing w:after="0" w:line="240" w:lineRule="auto"/>
      </w:pPr>
      <w:r w:rsidRPr="00D627C6">
        <w:rPr>
          <w:b/>
        </w:rPr>
        <w:t>3</w:t>
      </w:r>
      <w:r>
        <w:t xml:space="preserve">. </w:t>
      </w:r>
      <w:r w:rsidR="001771D9">
        <w:t xml:space="preserve">It was the semester exam day, Vidhya caught the college bus. She enjoyed </w:t>
      </w:r>
      <w:r>
        <w:t>travelling</w:t>
      </w:r>
      <w:r w:rsidR="001771D9">
        <w:t xml:space="preserve"> by bus. Moving at 6 mph, the bus took Vidhya to college at the right time. She finished her exam and had a chit chat with her friends and suddenly she realized that it was 6 pm and she had missed the college bus. She decided to walk back home at 4 mph. What is her average speed for the day?</w:t>
      </w:r>
    </w:p>
    <w:p w:rsidR="001771D9" w:rsidRDefault="00FA7F82" w:rsidP="001771D9">
      <w:pPr>
        <w:spacing w:after="0" w:line="240" w:lineRule="auto"/>
      </w:pPr>
      <w:r>
        <w:t xml:space="preserve">a. 4 mph        b. 5 mph        c. 2.4 mph        d. </w:t>
      </w:r>
      <w:r w:rsidR="001771D9">
        <w:t>4.8 mph</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D</w:t>
      </w:r>
    </w:p>
    <w:p w:rsidR="00355B31" w:rsidRDefault="00355B31" w:rsidP="001771D9">
      <w:pPr>
        <w:spacing w:after="0" w:line="240" w:lineRule="auto"/>
        <w:rPr>
          <w:b/>
        </w:rPr>
      </w:pPr>
    </w:p>
    <w:p w:rsidR="001771D9" w:rsidRPr="00E1648C" w:rsidRDefault="00E1648C" w:rsidP="001771D9">
      <w:pPr>
        <w:spacing w:after="0" w:line="240" w:lineRule="auto"/>
        <w:rPr>
          <w:b/>
        </w:rPr>
      </w:pPr>
      <w:r>
        <w:rPr>
          <w:b/>
        </w:rPr>
        <w:t>Explanation</w:t>
      </w:r>
      <w:r w:rsidR="001771D9" w:rsidRPr="00E1648C">
        <w:rPr>
          <w:b/>
        </w:rPr>
        <w:t xml:space="preserve">: </w:t>
      </w:r>
    </w:p>
    <w:p w:rsidR="001771D9" w:rsidRDefault="001771D9" w:rsidP="001771D9">
      <w:pPr>
        <w:spacing w:after="0" w:line="240" w:lineRule="auto"/>
      </w:pPr>
      <w:r>
        <w:t xml:space="preserve"> </w:t>
      </w:r>
      <w:r w:rsidR="00E1648C">
        <w:t>Since distance is constant</w:t>
      </w:r>
      <w:r>
        <w:t>,</w:t>
      </w:r>
      <w:r w:rsidR="00E1648C">
        <w:t xml:space="preserve"> </w:t>
      </w:r>
      <w:r>
        <w:t>to calculate the average speed =2xy/x+y.</w:t>
      </w:r>
      <w:r w:rsidR="00E1648C">
        <w:t xml:space="preserve"> </w:t>
      </w:r>
      <w:r>
        <w:t>where x and y are speed given.</w:t>
      </w:r>
    </w:p>
    <w:p w:rsidR="001771D9" w:rsidRDefault="00E1648C" w:rsidP="001771D9">
      <w:pPr>
        <w:spacing w:after="0" w:line="240" w:lineRule="auto"/>
      </w:pPr>
      <w:r>
        <w:t>So</w:t>
      </w:r>
      <w:r w:rsidR="001771D9">
        <w:t xml:space="preserve"> 2*6*4/(6+4)=48/10=4.8mph.</w:t>
      </w:r>
    </w:p>
    <w:p w:rsidR="00E1648C" w:rsidRDefault="00E1648C" w:rsidP="001771D9">
      <w:pPr>
        <w:spacing w:after="0" w:line="240" w:lineRule="auto"/>
      </w:pPr>
    </w:p>
    <w:p w:rsidR="001771D9" w:rsidRDefault="00E1648C" w:rsidP="001771D9">
      <w:pPr>
        <w:spacing w:after="0" w:line="240" w:lineRule="auto"/>
      </w:pPr>
      <w:r w:rsidRPr="00D627C6">
        <w:rPr>
          <w:b/>
        </w:rPr>
        <w:t>4</w:t>
      </w:r>
      <w:r>
        <w:t xml:space="preserve">. </w:t>
      </w:r>
      <w:r w:rsidR="001771D9">
        <w:t>Spores of a fungus, called late blight, grow and spread infection rapidly. These pathogens were responsible for the Irish potato famine of the mid-19th century. These seem to have attacked the tomato crops in England this year. The tomato crops have reduced and the price of the crop has risen up. The price has already gone up to $45 a box from $27 a box a month ago. How much more would a vegetable vendor need to pay to buy 27 boxes this month over what he would have paid last month?</w:t>
      </w:r>
    </w:p>
    <w:p w:rsidR="001771D9" w:rsidRDefault="00E1648C" w:rsidP="001771D9">
      <w:pPr>
        <w:spacing w:after="0" w:line="240" w:lineRule="auto"/>
      </w:pPr>
      <w:r>
        <w:t>a. $ 27</w:t>
      </w:r>
      <w:r>
        <w:tab/>
        <w:t xml:space="preserve">            b. $ 18     </w:t>
      </w:r>
      <w:r>
        <w:tab/>
        <w:t xml:space="preserve"> c. $ 45</w:t>
      </w:r>
      <w:r>
        <w:tab/>
        <w:t xml:space="preserve">           d. </w:t>
      </w:r>
      <w:r w:rsidR="001771D9">
        <w:t>$ 486</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D</w:t>
      </w:r>
    </w:p>
    <w:p w:rsidR="00355B31" w:rsidRDefault="00355B31" w:rsidP="001771D9">
      <w:pPr>
        <w:spacing w:after="0" w:line="240" w:lineRule="auto"/>
        <w:rPr>
          <w:b/>
        </w:rPr>
      </w:pPr>
    </w:p>
    <w:p w:rsidR="001771D9" w:rsidRPr="001F66B3" w:rsidRDefault="001F66B3" w:rsidP="001771D9">
      <w:pPr>
        <w:spacing w:after="0" w:line="240" w:lineRule="auto"/>
        <w:rPr>
          <w:b/>
        </w:rPr>
      </w:pPr>
      <w:r>
        <w:rPr>
          <w:b/>
        </w:rPr>
        <w:t>Explanation</w:t>
      </w:r>
      <w:r w:rsidR="001771D9" w:rsidRPr="001F66B3">
        <w:rPr>
          <w:b/>
        </w:rPr>
        <w:t xml:space="preserve">: </w:t>
      </w:r>
    </w:p>
    <w:p w:rsidR="001771D9" w:rsidRDefault="001771D9" w:rsidP="001771D9">
      <w:pPr>
        <w:spacing w:after="0" w:line="240" w:lineRule="auto"/>
      </w:pPr>
      <w:r>
        <w:t xml:space="preserve"> </w:t>
      </w:r>
      <w:r w:rsidR="001F66B3">
        <w:t>Since</w:t>
      </w:r>
      <w:r>
        <w:t xml:space="preserve"> the price of a box increased from $27 to $45.there will be loss of 18 for one box.</w:t>
      </w:r>
      <w:r w:rsidR="001F66B3">
        <w:t xml:space="preserve"> </w:t>
      </w:r>
      <w:r>
        <w:t xml:space="preserve">so for 27 boxes it equals 27*18=486. </w:t>
      </w:r>
    </w:p>
    <w:p w:rsidR="001F66B3" w:rsidRDefault="001F66B3" w:rsidP="001771D9">
      <w:pPr>
        <w:spacing w:after="0" w:line="240" w:lineRule="auto"/>
      </w:pPr>
    </w:p>
    <w:p w:rsidR="001771D9" w:rsidRDefault="001F66B3" w:rsidP="001771D9">
      <w:pPr>
        <w:spacing w:after="0" w:line="240" w:lineRule="auto"/>
      </w:pPr>
      <w:r w:rsidRPr="00D627C6">
        <w:rPr>
          <w:b/>
        </w:rPr>
        <w:t>5</w:t>
      </w:r>
      <w:r>
        <w:t xml:space="preserve">. </w:t>
      </w:r>
      <w:r w:rsidR="001771D9">
        <w:t xml:space="preserve">A car manufacturer produces only red and blue models which come out of the final testing area completely at random. What are the odds that 5 consecutive cars of the same </w:t>
      </w:r>
      <w:r>
        <w:t>colour</w:t>
      </w:r>
      <w:r w:rsidR="001771D9">
        <w:t xml:space="preserve"> will come through the test area at a time?</w:t>
      </w:r>
    </w:p>
    <w:p w:rsidR="001771D9" w:rsidRDefault="001F66B3" w:rsidP="001771D9">
      <w:pPr>
        <w:spacing w:after="0" w:line="240" w:lineRule="auto"/>
      </w:pPr>
      <w:r>
        <w:t>a. 1 in 16</w:t>
      </w:r>
      <w:r>
        <w:tab/>
        <w:t>b. 1 in 125</w:t>
      </w:r>
      <w:r>
        <w:tab/>
        <w:t xml:space="preserve">c. 1 in 32         d. </w:t>
      </w:r>
      <w:r w:rsidR="001771D9">
        <w:t>1 in 25</w:t>
      </w:r>
    </w:p>
    <w:p w:rsidR="000709CB" w:rsidRDefault="000709CB" w:rsidP="001771D9">
      <w:pPr>
        <w:spacing w:after="0" w:line="240" w:lineRule="auto"/>
      </w:pPr>
    </w:p>
    <w:p w:rsidR="000709CB" w:rsidRDefault="000709CB" w:rsidP="001771D9">
      <w:pPr>
        <w:spacing w:after="0" w:line="240" w:lineRule="auto"/>
      </w:pPr>
      <w:r w:rsidRPr="00037835">
        <w:rPr>
          <w:b/>
        </w:rPr>
        <w:lastRenderedPageBreak/>
        <w:t>Answer</w:t>
      </w:r>
      <w:r>
        <w:t>:</w:t>
      </w:r>
      <w:r w:rsidR="00037835">
        <w:t xml:space="preserve"> </w:t>
      </w:r>
      <w:r w:rsidR="009B3293">
        <w:t>A</w:t>
      </w:r>
    </w:p>
    <w:p w:rsidR="00355B31" w:rsidRDefault="00355B31" w:rsidP="001771D9">
      <w:pPr>
        <w:spacing w:after="0" w:line="240" w:lineRule="auto"/>
        <w:rPr>
          <w:b/>
        </w:rPr>
      </w:pPr>
    </w:p>
    <w:p w:rsidR="001771D9" w:rsidRPr="001F66B3" w:rsidRDefault="008269D7" w:rsidP="001771D9">
      <w:pPr>
        <w:spacing w:after="0" w:line="240" w:lineRule="auto"/>
        <w:rPr>
          <w:b/>
        </w:rPr>
      </w:pPr>
      <w:r>
        <w:rPr>
          <w:b/>
        </w:rPr>
        <w:t>Explanation</w:t>
      </w:r>
      <w:r w:rsidR="001771D9" w:rsidRPr="001F66B3">
        <w:rPr>
          <w:b/>
        </w:rPr>
        <w:t xml:space="preserve">: </w:t>
      </w:r>
    </w:p>
    <w:p w:rsidR="001771D9" w:rsidRDefault="008269D7" w:rsidP="001771D9">
      <w:pPr>
        <w:spacing w:after="0" w:line="240" w:lineRule="auto"/>
      </w:pPr>
      <w:r>
        <w:t xml:space="preserve"> </w:t>
      </w:r>
      <w:r w:rsidR="001771D9">
        <w:t xml:space="preserve">Total 5 cars </w:t>
      </w:r>
      <w:r w:rsidR="001F66B3">
        <w:t>each</w:t>
      </w:r>
      <w:r w:rsidR="001771D9">
        <w:t xml:space="preserve"> can have any of the 2 </w:t>
      </w:r>
      <w:r w:rsidR="001F66B3">
        <w:t>colours</w:t>
      </w:r>
      <w:r w:rsidR="001771D9">
        <w:t>, so the total possibilities are 2*2*2*2*2= 32.</w:t>
      </w:r>
    </w:p>
    <w:p w:rsidR="001771D9" w:rsidRDefault="001F66B3" w:rsidP="001771D9">
      <w:pPr>
        <w:spacing w:after="0" w:line="240" w:lineRule="auto"/>
      </w:pPr>
      <w:r>
        <w:t>The</w:t>
      </w:r>
      <w:r w:rsidR="001771D9">
        <w:t xml:space="preserve"> </w:t>
      </w:r>
      <w:r>
        <w:t>Favourable</w:t>
      </w:r>
      <w:r w:rsidR="001771D9">
        <w:t xml:space="preserve"> outcome is the same </w:t>
      </w:r>
      <w:r>
        <w:t>colour for all the 5 cars = 2 (</w:t>
      </w:r>
      <w:r w:rsidR="001771D9">
        <w:t xml:space="preserve">all 5 are red or all 5 are blue.) </w:t>
      </w:r>
    </w:p>
    <w:p w:rsidR="001771D9" w:rsidRDefault="001771D9" w:rsidP="001771D9">
      <w:pPr>
        <w:spacing w:after="0" w:line="240" w:lineRule="auto"/>
      </w:pPr>
      <w:r>
        <w:t>Hence the probability = 2/32 = 1/16.</w:t>
      </w:r>
    </w:p>
    <w:p w:rsidR="001771D9" w:rsidRDefault="001771D9" w:rsidP="001771D9">
      <w:pPr>
        <w:spacing w:after="0" w:line="240" w:lineRule="auto"/>
      </w:pPr>
      <w:r>
        <w:t>OR</w:t>
      </w:r>
    </w:p>
    <w:p w:rsidR="001771D9" w:rsidRDefault="001771D9" w:rsidP="001771D9">
      <w:pPr>
        <w:spacing w:after="0" w:line="240" w:lineRule="auto"/>
      </w:pPr>
      <w:r>
        <w:t>2*(1/2)^5 =1 in 16</w:t>
      </w:r>
    </w:p>
    <w:p w:rsidR="001771D9" w:rsidRDefault="008F19C1" w:rsidP="001771D9">
      <w:pPr>
        <w:spacing w:after="0" w:line="240" w:lineRule="auto"/>
      </w:pPr>
      <w:r>
        <w:t>As there are 5 Cars and 2 types.</w:t>
      </w:r>
    </w:p>
    <w:p w:rsidR="001771D9" w:rsidRDefault="001771D9" w:rsidP="001771D9">
      <w:pPr>
        <w:spacing w:after="0" w:line="240" w:lineRule="auto"/>
      </w:pPr>
    </w:p>
    <w:p w:rsidR="001771D9" w:rsidRDefault="008269D7" w:rsidP="001771D9">
      <w:pPr>
        <w:spacing w:after="0" w:line="240" w:lineRule="auto"/>
      </w:pPr>
      <w:r w:rsidRPr="00D627C6">
        <w:rPr>
          <w:b/>
        </w:rPr>
        <w:t>6</w:t>
      </w:r>
      <w:r>
        <w:t xml:space="preserve">. </w:t>
      </w:r>
      <w:r w:rsidR="001771D9">
        <w:t xml:space="preserve">Susan made a block with small cubes of 8 cubic cm </w:t>
      </w:r>
      <w:r>
        <w:t>volume</w:t>
      </w:r>
      <w:r w:rsidR="001771D9">
        <w:t>. To make the block she used 3 small cubes long, 9 small cubes wide and 5 small cubes deep. She realizes that she has used more small cubes than she really needed. She realized that she could have glued a fewer number of cubes together to lock like a block with same dimensions, if it were made hollow. What is the minimum number of cubes that she needs to make the block?</w:t>
      </w:r>
    </w:p>
    <w:p w:rsidR="001771D9" w:rsidRDefault="008269D7" w:rsidP="001771D9">
      <w:pPr>
        <w:spacing w:after="0" w:line="240" w:lineRule="auto"/>
      </w:pPr>
      <w:r>
        <w:t>a. 114</w:t>
      </w:r>
      <w:r>
        <w:tab/>
      </w:r>
      <w:r>
        <w:tab/>
        <w:t>b. 135</w:t>
      </w:r>
      <w:r>
        <w:tab/>
      </w:r>
      <w:r>
        <w:tab/>
        <w:t>c. 21</w:t>
      </w:r>
      <w:r>
        <w:tab/>
      </w:r>
      <w:r>
        <w:tab/>
        <w:t xml:space="preserve">d. </w:t>
      </w:r>
      <w:r w:rsidR="001771D9">
        <w:t>71</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A</w:t>
      </w:r>
    </w:p>
    <w:p w:rsidR="00D5690B" w:rsidRDefault="00D5690B" w:rsidP="001771D9">
      <w:pPr>
        <w:spacing w:after="0" w:line="240" w:lineRule="auto"/>
        <w:rPr>
          <w:b/>
        </w:rPr>
      </w:pPr>
    </w:p>
    <w:p w:rsidR="001771D9" w:rsidRPr="00227282" w:rsidRDefault="00227282" w:rsidP="001771D9">
      <w:pPr>
        <w:spacing w:after="0" w:line="240" w:lineRule="auto"/>
      </w:pPr>
      <w:r>
        <w:rPr>
          <w:b/>
        </w:rPr>
        <w:t>Explanation</w:t>
      </w:r>
      <w:r w:rsidR="001771D9" w:rsidRPr="00227282">
        <w:rPr>
          <w:b/>
        </w:rPr>
        <w:t>:</w:t>
      </w:r>
      <w:r w:rsidR="001771D9" w:rsidRPr="00227282">
        <w:t xml:space="preserve"> </w:t>
      </w:r>
    </w:p>
    <w:p w:rsidR="001771D9" w:rsidRDefault="001771D9" w:rsidP="001771D9">
      <w:pPr>
        <w:spacing w:after="0" w:line="240" w:lineRule="auto"/>
      </w:pPr>
      <w:r>
        <w:t xml:space="preserve"> The total volume (in terms of number of cubes) of the solid = 3*9*5 = 135</w:t>
      </w:r>
    </w:p>
    <w:p w:rsidR="001771D9" w:rsidRDefault="001771D9" w:rsidP="001771D9">
      <w:pPr>
        <w:spacing w:after="0" w:line="240" w:lineRule="auto"/>
      </w:pPr>
      <w:r>
        <w:t xml:space="preserve">The total volume (in terms of number of cubes) of the hollow = (3-2)*(9-2)*(5-2) </w:t>
      </w:r>
    </w:p>
    <w:p w:rsidR="001771D9" w:rsidRDefault="001771D9" w:rsidP="001771D9">
      <w:pPr>
        <w:spacing w:after="0" w:line="240" w:lineRule="auto"/>
      </w:pPr>
      <w:r>
        <w:t>= 21</w:t>
      </w:r>
    </w:p>
    <w:p w:rsidR="001771D9" w:rsidRDefault="00227282" w:rsidP="001771D9">
      <w:pPr>
        <w:spacing w:after="0" w:line="240" w:lineRule="auto"/>
      </w:pPr>
      <w:r>
        <w:t>So</w:t>
      </w:r>
      <w:r w:rsidR="001771D9">
        <w:t xml:space="preserve"> number of cubes required = 135-21 = 114 </w:t>
      </w:r>
    </w:p>
    <w:p w:rsidR="001771D9" w:rsidRDefault="001771D9" w:rsidP="001771D9">
      <w:pPr>
        <w:spacing w:after="0" w:line="240" w:lineRule="auto"/>
      </w:pPr>
    </w:p>
    <w:p w:rsidR="001771D9" w:rsidRDefault="00227282" w:rsidP="001771D9">
      <w:pPr>
        <w:spacing w:after="0" w:line="240" w:lineRule="auto"/>
      </w:pPr>
      <w:r w:rsidRPr="00D627C6">
        <w:rPr>
          <w:b/>
        </w:rPr>
        <w:t>7</w:t>
      </w:r>
      <w:r>
        <w:t xml:space="preserve">. </w:t>
      </w:r>
      <w:r w:rsidR="001771D9">
        <w:t>A seamstress buys a certain amount of Gingham cloth which comes in rolls that are exactly 56 inches wide. She has also bought a certain length of Seek sucker cloth and 35 inches wide. The seamstress first focuses on the Gingham roll ad discovers that she has 116 yards of Gingham and she wants to divide the gingham into 116 lengths of 1 yard each. She wants to have twice as many pieces of seek sucker as she does of the Gingham. It takes 4 seconds to cut each length of Gingham. Working non-stop, how long (in seconds) will it take her to cut all 116 pieces?</w:t>
      </w:r>
    </w:p>
    <w:p w:rsidR="001771D9" w:rsidRDefault="00227282" w:rsidP="001771D9">
      <w:pPr>
        <w:spacing w:after="0" w:line="240" w:lineRule="auto"/>
      </w:pPr>
      <w:r>
        <w:t>a.464</w:t>
      </w:r>
      <w:r>
        <w:tab/>
      </w:r>
      <w:r>
        <w:tab/>
        <w:t>b.460</w:t>
      </w:r>
      <w:r>
        <w:tab/>
      </w:r>
      <w:r>
        <w:tab/>
        <w:t>c.463</w:t>
      </w:r>
      <w:r>
        <w:tab/>
      </w:r>
      <w:r>
        <w:tab/>
        <w:t>d.</w:t>
      </w:r>
      <w:r w:rsidR="001771D9">
        <w:t>465</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B</w:t>
      </w:r>
    </w:p>
    <w:p w:rsidR="007876CF" w:rsidRDefault="007876CF" w:rsidP="001771D9">
      <w:pPr>
        <w:spacing w:after="0" w:line="240" w:lineRule="auto"/>
        <w:rPr>
          <w:b/>
        </w:rPr>
      </w:pPr>
    </w:p>
    <w:p w:rsidR="001771D9" w:rsidRPr="00993F04" w:rsidRDefault="00993F04" w:rsidP="001771D9">
      <w:pPr>
        <w:spacing w:after="0" w:line="240" w:lineRule="auto"/>
        <w:rPr>
          <w:b/>
        </w:rPr>
      </w:pPr>
      <w:r>
        <w:rPr>
          <w:b/>
        </w:rPr>
        <w:t>Explanation</w:t>
      </w:r>
      <w:r w:rsidR="001771D9" w:rsidRPr="00993F04">
        <w:rPr>
          <w:b/>
        </w:rPr>
        <w:t xml:space="preserve">: </w:t>
      </w:r>
    </w:p>
    <w:p w:rsidR="001771D9" w:rsidRDefault="001771D9" w:rsidP="001771D9">
      <w:pPr>
        <w:spacing w:after="0" w:line="240" w:lineRule="auto"/>
      </w:pPr>
      <w:r>
        <w:t xml:space="preserve"> </w:t>
      </w:r>
      <w:r w:rsidR="00993F04">
        <w:t>To</w:t>
      </w:r>
      <w:r>
        <w:t xml:space="preserve"> make 116 pieces she needs 115 cuts.</w:t>
      </w:r>
      <w:r w:rsidR="00993F04">
        <w:t xml:space="preserve"> Because</w:t>
      </w:r>
      <w:r>
        <w:t xml:space="preserve"> for n cuts we will have (n+1) pieces.</w:t>
      </w:r>
      <w:r w:rsidR="00993F04">
        <w:t xml:space="preserve"> For</w:t>
      </w:r>
      <w:r>
        <w:t xml:space="preserve"> cutting 1 piece it takes 4 sec.</w:t>
      </w:r>
      <w:r w:rsidR="00993F04">
        <w:t xml:space="preserve"> it will be 115*4=460.</w:t>
      </w:r>
    </w:p>
    <w:p w:rsidR="001771D9" w:rsidRDefault="001771D9" w:rsidP="001771D9">
      <w:pPr>
        <w:spacing w:after="0" w:line="240" w:lineRule="auto"/>
      </w:pPr>
    </w:p>
    <w:p w:rsidR="001771D9" w:rsidRDefault="00993F04" w:rsidP="001771D9">
      <w:pPr>
        <w:spacing w:after="0" w:line="240" w:lineRule="auto"/>
      </w:pPr>
      <w:r w:rsidRPr="00D627C6">
        <w:rPr>
          <w:b/>
        </w:rPr>
        <w:lastRenderedPageBreak/>
        <w:t>8</w:t>
      </w:r>
      <w:r>
        <w:t xml:space="preserve">.  </w:t>
      </w:r>
      <w:r w:rsidR="001771D9">
        <w:t>A triangle is made from a rope. The sides of the triangle are 25 cm, 11 cm and 31 cm. What will be the area of the square made from the same rope?</w:t>
      </w:r>
    </w:p>
    <w:p w:rsidR="001771D9" w:rsidRDefault="00993F04" w:rsidP="001771D9">
      <w:pPr>
        <w:spacing w:after="0" w:line="240" w:lineRule="auto"/>
      </w:pPr>
      <w:r>
        <w:t xml:space="preserve">a. </w:t>
      </w:r>
      <w:r w:rsidR="001771D9">
        <w:t>280.8565</w:t>
      </w:r>
      <w:r w:rsidR="001771D9">
        <w:tab/>
      </w:r>
      <w:r>
        <w:tab/>
      </w:r>
      <w:r>
        <w:tab/>
        <w:t xml:space="preserve">b. </w:t>
      </w:r>
      <w:r w:rsidR="001771D9">
        <w:t>280.5625</w:t>
      </w:r>
    </w:p>
    <w:p w:rsidR="001771D9" w:rsidRDefault="00993F04" w:rsidP="001771D9">
      <w:pPr>
        <w:spacing w:after="0" w:line="240" w:lineRule="auto"/>
      </w:pPr>
      <w:r>
        <w:t>c. 281.5646</w:t>
      </w:r>
      <w:r>
        <w:tab/>
      </w:r>
      <w:r>
        <w:tab/>
      </w:r>
      <w:r>
        <w:tab/>
        <w:t xml:space="preserve">d. </w:t>
      </w:r>
      <w:r w:rsidR="001771D9">
        <w:t>282.5624</w:t>
      </w:r>
    </w:p>
    <w:p w:rsidR="009B3293" w:rsidRDefault="009B3293" w:rsidP="001771D9">
      <w:pPr>
        <w:spacing w:after="0" w:line="240" w:lineRule="auto"/>
      </w:pPr>
    </w:p>
    <w:p w:rsidR="009B3293" w:rsidRDefault="009B3293" w:rsidP="001771D9">
      <w:pPr>
        <w:spacing w:after="0" w:line="240" w:lineRule="auto"/>
      </w:pPr>
      <w:r w:rsidRPr="00037835">
        <w:rPr>
          <w:b/>
        </w:rPr>
        <w:t>Answer</w:t>
      </w:r>
      <w:r>
        <w:t>:</w:t>
      </w:r>
      <w:r w:rsidR="00037835">
        <w:t xml:space="preserve"> </w:t>
      </w:r>
      <w:r>
        <w:t>B</w:t>
      </w:r>
    </w:p>
    <w:p w:rsidR="007876CF" w:rsidRDefault="007876CF" w:rsidP="001771D9">
      <w:pPr>
        <w:spacing w:after="0" w:line="240" w:lineRule="auto"/>
        <w:rPr>
          <w:b/>
        </w:rPr>
      </w:pPr>
    </w:p>
    <w:p w:rsidR="00502FAC" w:rsidRDefault="007876CF" w:rsidP="001771D9">
      <w:pPr>
        <w:spacing w:after="0" w:line="240" w:lineRule="auto"/>
        <w:rPr>
          <w:b/>
        </w:rPr>
      </w:pPr>
      <w:r>
        <w:rPr>
          <w:b/>
        </w:rPr>
        <w:t>Explanation</w:t>
      </w:r>
      <w:r w:rsidR="001771D9" w:rsidRPr="00502FAC">
        <w:rPr>
          <w:b/>
        </w:rPr>
        <w:t xml:space="preserve">: </w:t>
      </w:r>
    </w:p>
    <w:p w:rsidR="001771D9" w:rsidRPr="00502FAC" w:rsidRDefault="00502FAC" w:rsidP="001771D9">
      <w:pPr>
        <w:spacing w:after="0" w:line="240" w:lineRule="auto"/>
        <w:rPr>
          <w:b/>
        </w:rPr>
      </w:pPr>
      <w:r>
        <w:t>Length</w:t>
      </w:r>
      <w:r w:rsidR="001771D9">
        <w:t xml:space="preserve"> of the rope=25+11+31=67cm,</w:t>
      </w:r>
    </w:p>
    <w:p w:rsidR="001771D9" w:rsidRDefault="00502FAC" w:rsidP="001771D9">
      <w:pPr>
        <w:spacing w:after="0" w:line="240" w:lineRule="auto"/>
      </w:pPr>
      <w:r>
        <w:t>Side</w:t>
      </w:r>
      <w:r w:rsidR="001771D9">
        <w:t xml:space="preserve"> of the square=67/4=16.75cm,</w:t>
      </w:r>
    </w:p>
    <w:p w:rsidR="001771D9" w:rsidRDefault="001771D9" w:rsidP="001771D9">
      <w:pPr>
        <w:spacing w:after="0" w:line="240" w:lineRule="auto"/>
      </w:pPr>
      <w:r>
        <w:t>Area of the square=(side of the square)^2=16.75^2 = 280.5625 cm^2</w:t>
      </w:r>
    </w:p>
    <w:p w:rsidR="001771D9" w:rsidRDefault="001771D9" w:rsidP="001771D9">
      <w:pPr>
        <w:spacing w:after="0" w:line="240" w:lineRule="auto"/>
      </w:pPr>
    </w:p>
    <w:p w:rsidR="001771D9" w:rsidRDefault="007876CF" w:rsidP="001771D9">
      <w:pPr>
        <w:spacing w:after="0" w:line="240" w:lineRule="auto"/>
      </w:pPr>
      <w:r w:rsidRPr="00D627C6">
        <w:rPr>
          <w:b/>
        </w:rPr>
        <w:t>9</w:t>
      </w:r>
      <w:r>
        <w:t xml:space="preserve">. </w:t>
      </w:r>
      <w:r w:rsidR="001771D9">
        <w:t xml:space="preserve">Mr. Alex is the father of children Jane, Joe, and Jill. He goes to a nearby park twice a week. He loves his children very much. On a certain day, on his way to the park he finds fruit vendors selling different fruits. Watermelon is one penny each, dates at 2 for a penny and plums at 3 for a penny. </w:t>
      </w:r>
      <w:r w:rsidR="00C27D36">
        <w:t>Mr. Alex</w:t>
      </w:r>
      <w:r w:rsidR="001771D9">
        <w:t xml:space="preserve"> spent 7 pennies and got the same amount of each type of fruit for each of his three children. What did each child get?</w:t>
      </w:r>
    </w:p>
    <w:p w:rsidR="001771D9" w:rsidRDefault="007876CF" w:rsidP="001771D9">
      <w:pPr>
        <w:spacing w:after="0" w:line="240" w:lineRule="auto"/>
      </w:pPr>
      <w:r>
        <w:t xml:space="preserve">a. </w:t>
      </w:r>
      <w:r w:rsidR="001771D9">
        <w:t>1 Watermelon, 2 Dates, 1 plum</w:t>
      </w:r>
    </w:p>
    <w:p w:rsidR="001771D9" w:rsidRDefault="007876CF" w:rsidP="001771D9">
      <w:pPr>
        <w:spacing w:after="0" w:line="240" w:lineRule="auto"/>
      </w:pPr>
      <w:r>
        <w:t xml:space="preserve">b. </w:t>
      </w:r>
      <w:r w:rsidR="001771D9">
        <w:t>1 Watermelon, 1 Date, 1 plum</w:t>
      </w:r>
    </w:p>
    <w:p w:rsidR="001771D9" w:rsidRDefault="007876CF" w:rsidP="001771D9">
      <w:pPr>
        <w:spacing w:after="0" w:line="240" w:lineRule="auto"/>
      </w:pPr>
      <w:r>
        <w:t xml:space="preserve">c. </w:t>
      </w:r>
      <w:r w:rsidR="001771D9">
        <w:t>1 Watermelon, 3 Dates, 2 plums</w:t>
      </w:r>
    </w:p>
    <w:p w:rsidR="000709CB" w:rsidRDefault="007876CF" w:rsidP="001771D9">
      <w:pPr>
        <w:spacing w:after="0" w:line="240" w:lineRule="auto"/>
      </w:pPr>
      <w:r>
        <w:t xml:space="preserve">d. </w:t>
      </w:r>
      <w:r w:rsidR="001771D9">
        <w:t>1 Watermelon, 2 Dates, 2 plums</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A</w:t>
      </w:r>
    </w:p>
    <w:p w:rsidR="000709CB" w:rsidRDefault="000709CB" w:rsidP="001771D9">
      <w:pPr>
        <w:spacing w:after="0" w:line="240" w:lineRule="auto"/>
      </w:pPr>
    </w:p>
    <w:p w:rsidR="001771D9" w:rsidRPr="007876CF" w:rsidRDefault="007876CF" w:rsidP="001771D9">
      <w:pPr>
        <w:spacing w:after="0" w:line="240" w:lineRule="auto"/>
        <w:rPr>
          <w:b/>
        </w:rPr>
      </w:pPr>
      <w:r>
        <w:rPr>
          <w:b/>
        </w:rPr>
        <w:t>Explanation</w:t>
      </w:r>
      <w:r w:rsidR="001771D9" w:rsidRPr="007876CF">
        <w:rPr>
          <w:b/>
        </w:rPr>
        <w:t xml:space="preserve">: </w:t>
      </w:r>
    </w:p>
    <w:p w:rsidR="001771D9" w:rsidRDefault="001771D9" w:rsidP="001771D9">
      <w:pPr>
        <w:spacing w:after="0" w:line="240" w:lineRule="auto"/>
      </w:pPr>
      <w:r>
        <w:t xml:space="preserve"> </w:t>
      </w:r>
      <w:r w:rsidR="007876CF">
        <w:t>You</w:t>
      </w:r>
      <w:r>
        <w:t xml:space="preserve"> can check through the option and find </w:t>
      </w:r>
      <w:r w:rsidR="007876CF">
        <w:t>it. if</w:t>
      </w:r>
      <w:r>
        <w:t xml:space="preserve"> we take option 1.it is given that 1 watermelon,2 dates,1 plum for each </w:t>
      </w:r>
      <w:r w:rsidR="007876CF">
        <w:t>child. So</w:t>
      </w:r>
      <w:r>
        <w:t>, he should have bought 3 watermelon</w:t>
      </w:r>
      <w:r w:rsidR="007876CF">
        <w:t>, 6</w:t>
      </w:r>
      <w:r>
        <w:t xml:space="preserve"> </w:t>
      </w:r>
      <w:r w:rsidR="007876CF">
        <w:t>dates, and 3</w:t>
      </w:r>
      <w:r>
        <w:t xml:space="preserve"> </w:t>
      </w:r>
      <w:r w:rsidR="007876CF">
        <w:t>plums</w:t>
      </w:r>
      <w:r>
        <w:t xml:space="preserve"> for all the </w:t>
      </w:r>
      <w:r w:rsidR="007876CF">
        <w:t>three. But</w:t>
      </w:r>
      <w:r>
        <w:t xml:space="preserve"> it is given that he </w:t>
      </w:r>
      <w:r w:rsidR="007876CF">
        <w:t>spends</w:t>
      </w:r>
      <w:r>
        <w:t xml:space="preserve"> only 7 </w:t>
      </w:r>
      <w:r w:rsidR="007876CF">
        <w:t>pennies. When</w:t>
      </w:r>
      <w:r>
        <w:t xml:space="preserve"> you check the cost of all the </w:t>
      </w:r>
      <w:r w:rsidR="007876CF">
        <w:t>fruits .</w:t>
      </w:r>
      <w:r>
        <w:t>the only option satisfies the given condition is 1 Watermelon, 2 Dates and 1 Plum.</w:t>
      </w:r>
    </w:p>
    <w:p w:rsidR="00146E55" w:rsidRDefault="00146E55" w:rsidP="001771D9">
      <w:pPr>
        <w:spacing w:after="0" w:line="240" w:lineRule="auto"/>
      </w:pPr>
    </w:p>
    <w:p w:rsidR="001771D9" w:rsidRDefault="00146E55" w:rsidP="001771D9">
      <w:pPr>
        <w:spacing w:after="0" w:line="240" w:lineRule="auto"/>
      </w:pPr>
      <w:r w:rsidRPr="00D627C6">
        <w:rPr>
          <w:b/>
        </w:rPr>
        <w:t>10</w:t>
      </w:r>
      <w:r>
        <w:t xml:space="preserve">. </w:t>
      </w:r>
      <w:r w:rsidR="001771D9">
        <w:t>An athlete decides to run the same distance in 1/4th less time that she usually took. By how much percent will she have to increase her average speed?</w:t>
      </w:r>
    </w:p>
    <w:p w:rsidR="001771D9" w:rsidRDefault="001771D9" w:rsidP="001771D9">
      <w:pPr>
        <w:spacing w:after="0" w:line="240" w:lineRule="auto"/>
      </w:pPr>
      <w:r>
        <w:t>a.</w:t>
      </w:r>
      <w:r w:rsidR="00146E55">
        <w:t xml:space="preserve"> 0.25</w:t>
      </w:r>
      <w:r w:rsidR="00146E55">
        <w:tab/>
        <w:t xml:space="preserve">       b. </w:t>
      </w:r>
      <w:r>
        <w:t>0.5</w:t>
      </w:r>
      <w:r w:rsidR="00146E55">
        <w:tab/>
        <w:t xml:space="preserve">  c. 0.3333</w:t>
      </w:r>
      <w:r w:rsidR="00146E55">
        <w:tab/>
        <w:t xml:space="preserve">    d. </w:t>
      </w:r>
      <w:r>
        <w:t>0.2</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C</w:t>
      </w:r>
    </w:p>
    <w:p w:rsidR="003A431D" w:rsidRDefault="003A431D" w:rsidP="001771D9">
      <w:pPr>
        <w:spacing w:after="0" w:line="240" w:lineRule="auto"/>
      </w:pPr>
    </w:p>
    <w:p w:rsidR="001771D9" w:rsidRPr="003A431D" w:rsidRDefault="003A431D" w:rsidP="001771D9">
      <w:pPr>
        <w:spacing w:after="0" w:line="240" w:lineRule="auto"/>
        <w:rPr>
          <w:b/>
        </w:rPr>
      </w:pPr>
      <w:r>
        <w:rPr>
          <w:b/>
        </w:rPr>
        <w:t>Explanation</w:t>
      </w:r>
      <w:r w:rsidR="001771D9" w:rsidRPr="003A431D">
        <w:rPr>
          <w:b/>
        </w:rPr>
        <w:t xml:space="preserve">: </w:t>
      </w:r>
    </w:p>
    <w:p w:rsidR="001771D9" w:rsidRDefault="001771D9" w:rsidP="001771D9">
      <w:pPr>
        <w:spacing w:after="0" w:line="240" w:lineRule="auto"/>
      </w:pPr>
      <w:r>
        <w:t xml:space="preserve"> </w:t>
      </w:r>
      <w:r w:rsidR="003A431D">
        <w:t>Let</w:t>
      </w:r>
      <w:r>
        <w:t xml:space="preserve"> original speed be s1 and time be t1</w:t>
      </w:r>
    </w:p>
    <w:p w:rsidR="001771D9" w:rsidRDefault="003A431D" w:rsidP="001771D9">
      <w:pPr>
        <w:spacing w:after="0" w:line="240" w:lineRule="auto"/>
      </w:pPr>
      <w:r>
        <w:t>Then</w:t>
      </w:r>
      <w:r w:rsidR="001771D9">
        <w:t xml:space="preserve"> s1=d/t1 ---eqn 1</w:t>
      </w:r>
      <w:r>
        <w:t xml:space="preserve"> </w:t>
      </w:r>
      <w:r w:rsidR="001771D9">
        <w:t>and according to ques</w:t>
      </w:r>
      <w:r>
        <w:t xml:space="preserve"> </w:t>
      </w:r>
      <w:r w:rsidR="001771D9">
        <w:t>new speed be s2 and time given is 3t1/4</w:t>
      </w:r>
      <w:r>
        <w:t xml:space="preserve"> </w:t>
      </w:r>
      <w:r w:rsidR="001771D9">
        <w:t>therefore s2=d/(3t1/4) -----eqn 2</w:t>
      </w:r>
      <w:r>
        <w:t xml:space="preserve"> </w:t>
      </w:r>
      <w:r w:rsidR="001771D9">
        <w:t>dividing eqn 2 by eqn 1</w:t>
      </w:r>
    </w:p>
    <w:p w:rsidR="001771D9" w:rsidRDefault="001771D9" w:rsidP="001771D9">
      <w:pPr>
        <w:spacing w:after="0" w:line="240" w:lineRule="auto"/>
      </w:pPr>
      <w:r>
        <w:t>s2=4s1/3</w:t>
      </w:r>
      <w:r w:rsidR="003A431D">
        <w:t xml:space="preserve"> </w:t>
      </w:r>
      <w:r>
        <w:t>increased speed = 4s1/3-s1</w:t>
      </w:r>
    </w:p>
    <w:p w:rsidR="001771D9" w:rsidRDefault="001771D9" w:rsidP="001771D9">
      <w:pPr>
        <w:spacing w:after="0" w:line="240" w:lineRule="auto"/>
      </w:pPr>
      <w:r>
        <w:lastRenderedPageBreak/>
        <w:t>=1s1/3</w:t>
      </w:r>
      <w:r w:rsidR="003A431D">
        <w:t xml:space="preserve"> </w:t>
      </w:r>
      <w:r>
        <w:t>percent increase=[(1s1/3)/s1]*100</w:t>
      </w:r>
      <w:r w:rsidR="003A431D">
        <w:t xml:space="preserve"> </w:t>
      </w:r>
      <w:r>
        <w:t>=33.33%=33.33/100=0.3333..</w:t>
      </w:r>
    </w:p>
    <w:p w:rsidR="003A431D" w:rsidRDefault="003A431D" w:rsidP="001771D9">
      <w:pPr>
        <w:spacing w:after="0" w:line="240" w:lineRule="auto"/>
      </w:pPr>
    </w:p>
    <w:p w:rsidR="001771D9" w:rsidRDefault="008667B9" w:rsidP="001771D9">
      <w:pPr>
        <w:spacing w:after="0" w:line="240" w:lineRule="auto"/>
      </w:pPr>
      <w:r w:rsidRPr="00D627C6">
        <w:rPr>
          <w:b/>
        </w:rPr>
        <w:t>11</w:t>
      </w:r>
      <w:r>
        <w:t xml:space="preserve">. </w:t>
      </w:r>
      <w:r w:rsidR="001771D9">
        <w:t>A racehorse starts chasing a wild pony 3 hours after the pony bolts the stable. The pony runs through the entire country of Alb. Texas jumping 3 streams and crossing four 10 meter roads. The racehorse finally catches up with the pony after four hours by the time the sun had set and the moon was up in the sky for 4 hours. If the average speed of the racehorse is 73kmph then average speed of the wild pony is?</w:t>
      </w:r>
    </w:p>
    <w:p w:rsidR="001771D9" w:rsidRDefault="001771D9" w:rsidP="001771D9">
      <w:pPr>
        <w:spacing w:after="0" w:line="240" w:lineRule="auto"/>
      </w:pPr>
      <w:r>
        <w:t>a.</w:t>
      </w:r>
      <w:r w:rsidR="004974F8">
        <w:t xml:space="preserve"> 54.75 kmph</w:t>
      </w:r>
      <w:r w:rsidR="004974F8">
        <w:tab/>
      </w:r>
      <w:r w:rsidR="004974F8">
        <w:tab/>
      </w:r>
      <w:r w:rsidR="004974F8">
        <w:tab/>
        <w:t xml:space="preserve">b. </w:t>
      </w:r>
      <w:r>
        <w:t>42.71 kmph</w:t>
      </w:r>
    </w:p>
    <w:p w:rsidR="001771D9" w:rsidRDefault="004974F8" w:rsidP="001771D9">
      <w:pPr>
        <w:spacing w:after="0" w:line="240" w:lineRule="auto"/>
      </w:pPr>
      <w:r>
        <w:t>c. 31.29 kmph</w:t>
      </w:r>
      <w:r>
        <w:tab/>
      </w:r>
      <w:r>
        <w:tab/>
      </w:r>
      <w:r>
        <w:tab/>
        <w:t xml:space="preserve">d. </w:t>
      </w:r>
      <w:r w:rsidR="001771D9">
        <w:t>41.71 kmph</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D</w:t>
      </w:r>
    </w:p>
    <w:p w:rsidR="004974F8" w:rsidRDefault="004974F8" w:rsidP="001771D9">
      <w:pPr>
        <w:spacing w:after="0" w:line="240" w:lineRule="auto"/>
      </w:pPr>
    </w:p>
    <w:p w:rsidR="001771D9" w:rsidRPr="004974F8" w:rsidRDefault="004974F8" w:rsidP="001771D9">
      <w:pPr>
        <w:spacing w:after="0" w:line="240" w:lineRule="auto"/>
        <w:rPr>
          <w:b/>
        </w:rPr>
      </w:pPr>
      <w:r>
        <w:rPr>
          <w:b/>
        </w:rPr>
        <w:t>Explanation</w:t>
      </w:r>
      <w:r w:rsidR="001771D9" w:rsidRPr="004974F8">
        <w:rPr>
          <w:b/>
        </w:rPr>
        <w:t xml:space="preserve">: </w:t>
      </w:r>
    </w:p>
    <w:p w:rsidR="001771D9" w:rsidRDefault="001771D9" w:rsidP="001771D9">
      <w:pPr>
        <w:spacing w:after="0" w:line="240" w:lineRule="auto"/>
      </w:pPr>
      <w:r>
        <w:t xml:space="preserve"> </w:t>
      </w:r>
      <w:r w:rsidR="004974F8">
        <w:t>Distance</w:t>
      </w:r>
      <w:r>
        <w:t xml:space="preserve"> </w:t>
      </w:r>
      <w:r w:rsidR="004974F8">
        <w:t>covered</w:t>
      </w:r>
      <w:r w:rsidR="008667B9">
        <w:t xml:space="preserve"> by ho</w:t>
      </w:r>
      <w:r>
        <w:t>rse =73*4=292</w:t>
      </w:r>
    </w:p>
    <w:p w:rsidR="001771D9" w:rsidRDefault="008667B9" w:rsidP="001771D9">
      <w:pPr>
        <w:spacing w:after="0" w:line="240" w:lineRule="auto"/>
      </w:pPr>
      <w:r>
        <w:t>Total</w:t>
      </w:r>
      <w:r w:rsidR="001771D9">
        <w:t xml:space="preserve"> time taken by =3hr+4hr =7hr</w:t>
      </w:r>
    </w:p>
    <w:p w:rsidR="001771D9" w:rsidRDefault="008667B9" w:rsidP="001771D9">
      <w:pPr>
        <w:spacing w:after="0" w:line="240" w:lineRule="auto"/>
      </w:pPr>
      <w:r>
        <w:t>Speed</w:t>
      </w:r>
      <w:r w:rsidR="001771D9">
        <w:t xml:space="preserve"> of pony =292/7 =41.71</w:t>
      </w:r>
    </w:p>
    <w:p w:rsidR="001771D9" w:rsidRDefault="001771D9" w:rsidP="001771D9">
      <w:pPr>
        <w:spacing w:after="0" w:line="240" w:lineRule="auto"/>
      </w:pPr>
    </w:p>
    <w:p w:rsidR="001771D9" w:rsidRDefault="00365975" w:rsidP="001771D9">
      <w:pPr>
        <w:spacing w:after="0" w:line="240" w:lineRule="auto"/>
      </w:pPr>
      <w:r w:rsidRPr="00D627C6">
        <w:rPr>
          <w:b/>
        </w:rPr>
        <w:t>12</w:t>
      </w:r>
      <w:r>
        <w:t xml:space="preserve">. </w:t>
      </w:r>
      <w:r w:rsidR="001771D9">
        <w:t>On planet Korba, a solar blast has melted the ice caps on its equator. 9 years after the ice melts, tiny planetoids called echina start growing on the rocks. Echina grows in the form of circle, and the relationship between the diameter of this circle and the age of echina is given by the formula, d = 4*√ (t-9) for t ≥ 9, where d represents the diameter in mm and t, the number of years since the solar blast. Anubhav recorded the radius of some echina at a particular spot as 7mm. How many years back did the solar blast occur?</w:t>
      </w:r>
    </w:p>
    <w:p w:rsidR="001771D9" w:rsidRDefault="00140422" w:rsidP="001771D9">
      <w:pPr>
        <w:spacing w:after="0" w:line="240" w:lineRule="auto"/>
      </w:pPr>
      <w:r>
        <w:t>a. 17</w:t>
      </w:r>
      <w:r>
        <w:tab/>
        <w:t xml:space="preserve">    b. </w:t>
      </w:r>
      <w:r w:rsidR="001771D9">
        <w:t>21.25</w:t>
      </w:r>
      <w:r>
        <w:tab/>
        <w:t xml:space="preserve">  c. 12.25</w:t>
      </w:r>
      <w:r>
        <w:tab/>
        <w:t xml:space="preserve">d. </w:t>
      </w:r>
      <w:r w:rsidR="001771D9">
        <w:t>12.06</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B</w:t>
      </w:r>
    </w:p>
    <w:p w:rsidR="00140422" w:rsidRDefault="00140422" w:rsidP="001771D9">
      <w:pPr>
        <w:spacing w:after="0" w:line="240" w:lineRule="auto"/>
      </w:pPr>
    </w:p>
    <w:p w:rsidR="001771D9" w:rsidRPr="00140422" w:rsidRDefault="001771D9" w:rsidP="001771D9">
      <w:pPr>
        <w:spacing w:after="0" w:line="240" w:lineRule="auto"/>
        <w:rPr>
          <w:b/>
        </w:rPr>
      </w:pPr>
      <w:r w:rsidRPr="00140422">
        <w:rPr>
          <w:b/>
        </w:rPr>
        <w:t xml:space="preserve"> Explanation:</w:t>
      </w:r>
    </w:p>
    <w:p w:rsidR="001771D9" w:rsidRDefault="00140422" w:rsidP="001771D9">
      <w:pPr>
        <w:spacing w:after="0" w:line="240" w:lineRule="auto"/>
      </w:pPr>
      <w:r>
        <w:t>Radius=</w:t>
      </w:r>
      <w:r w:rsidR="001771D9">
        <w:t>7mm.</w:t>
      </w:r>
    </w:p>
    <w:p w:rsidR="001771D9" w:rsidRDefault="001771D9" w:rsidP="001771D9">
      <w:pPr>
        <w:spacing w:after="0" w:line="240" w:lineRule="auto"/>
      </w:pPr>
      <w:r>
        <w:t>So dia</w:t>
      </w:r>
      <w:r w:rsidR="00140422">
        <w:t>meter</w:t>
      </w:r>
      <w:r>
        <w:t>= 14mm.</w:t>
      </w:r>
    </w:p>
    <w:p w:rsidR="001771D9" w:rsidRDefault="00140422" w:rsidP="001771D9">
      <w:pPr>
        <w:spacing w:after="0" w:line="240" w:lineRule="auto"/>
      </w:pPr>
      <w:r>
        <w:t>Putting</w:t>
      </w:r>
      <w:r w:rsidR="001771D9">
        <w:t xml:space="preserve"> D=14 in equation we can easily calculate</w:t>
      </w:r>
    </w:p>
    <w:p w:rsidR="001771D9" w:rsidRDefault="001771D9" w:rsidP="001771D9">
      <w:pPr>
        <w:spacing w:after="0" w:line="240" w:lineRule="auto"/>
      </w:pPr>
      <w:r>
        <w:t>t=21.25.</w:t>
      </w:r>
    </w:p>
    <w:p w:rsidR="001771D9" w:rsidRDefault="001771D9" w:rsidP="001771D9">
      <w:pPr>
        <w:spacing w:after="0" w:line="240" w:lineRule="auto"/>
      </w:pPr>
    </w:p>
    <w:p w:rsidR="001771D9" w:rsidRDefault="005D7813" w:rsidP="001771D9">
      <w:pPr>
        <w:spacing w:after="0" w:line="240" w:lineRule="auto"/>
      </w:pPr>
      <w:r w:rsidRPr="00D627C6">
        <w:rPr>
          <w:b/>
        </w:rPr>
        <w:t>13</w:t>
      </w:r>
      <w:r>
        <w:t xml:space="preserve">. </w:t>
      </w:r>
      <w:r w:rsidR="001771D9">
        <w:t>How many 13 digit numbers are possible by using the digits 1, 2, 3, 4, 5 which are divisible by 4 if repetition of digits is allowed?</w:t>
      </w:r>
    </w:p>
    <w:p w:rsidR="001771D9" w:rsidRDefault="005D7813" w:rsidP="001771D9">
      <w:pPr>
        <w:spacing w:after="0" w:line="240" w:lineRule="auto"/>
      </w:pPr>
      <w:r>
        <w:t xml:space="preserve">a. </w:t>
      </w:r>
      <w:r w:rsidR="001771D9">
        <w:t>4*511</w:t>
      </w:r>
      <w:r>
        <w:t xml:space="preserve">            b. </w:t>
      </w:r>
      <w:r w:rsidR="001771D9">
        <w:t>512</w:t>
      </w:r>
      <w:r>
        <w:t xml:space="preserve">            c. </w:t>
      </w:r>
      <w:r w:rsidR="001771D9">
        <w:t>5*121</w:t>
      </w:r>
      <w:r>
        <w:t xml:space="preserve">            d. </w:t>
      </w:r>
      <w:r w:rsidR="001771D9">
        <w:t>513</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B</w:t>
      </w:r>
    </w:p>
    <w:p w:rsidR="005D7813" w:rsidRDefault="005D7813" w:rsidP="001771D9">
      <w:pPr>
        <w:spacing w:after="0" w:line="240" w:lineRule="auto"/>
      </w:pPr>
    </w:p>
    <w:p w:rsidR="001771D9" w:rsidRPr="005D7813" w:rsidRDefault="005D7813" w:rsidP="001771D9">
      <w:pPr>
        <w:spacing w:after="0" w:line="240" w:lineRule="auto"/>
        <w:rPr>
          <w:b/>
        </w:rPr>
      </w:pPr>
      <w:r>
        <w:rPr>
          <w:b/>
        </w:rPr>
        <w:t>Explanation</w:t>
      </w:r>
      <w:r w:rsidR="001771D9" w:rsidRPr="005D7813">
        <w:rPr>
          <w:b/>
        </w:rPr>
        <w:t xml:space="preserve">: </w:t>
      </w:r>
    </w:p>
    <w:p w:rsidR="001771D9" w:rsidRDefault="001771D9" w:rsidP="001771D9">
      <w:pPr>
        <w:spacing w:after="0" w:line="240" w:lineRule="auto"/>
      </w:pPr>
      <w:r>
        <w:t xml:space="preserve"> </w:t>
      </w:r>
      <w:r w:rsidR="005D7813">
        <w:t>To</w:t>
      </w:r>
      <w:r>
        <w:t xml:space="preserve"> be divisible by 4, last two digits must be divisible by 4. </w:t>
      </w:r>
      <w:r w:rsidR="005D7813">
        <w:t xml:space="preserve">Which are 12, 24, 32, 44, </w:t>
      </w:r>
      <w:r>
        <w:t>52</w:t>
      </w:r>
      <w:r w:rsidR="005D7813">
        <w:t xml:space="preserve"> .</w:t>
      </w:r>
      <w:r>
        <w:t xml:space="preserve">so 5 combinations are </w:t>
      </w:r>
      <w:r>
        <w:lastRenderedPageBreak/>
        <w:t>possible for last two digits also 5 combinations each for remaining 11 places. so the answer is 5^12.</w:t>
      </w:r>
    </w:p>
    <w:p w:rsidR="001771D9" w:rsidRDefault="001771D9" w:rsidP="001771D9">
      <w:pPr>
        <w:spacing w:after="0" w:line="240" w:lineRule="auto"/>
      </w:pPr>
    </w:p>
    <w:p w:rsidR="001771D9" w:rsidRDefault="00B35404" w:rsidP="001771D9">
      <w:pPr>
        <w:spacing w:after="0" w:line="240" w:lineRule="auto"/>
      </w:pPr>
      <w:r w:rsidRPr="00D627C6">
        <w:rPr>
          <w:b/>
        </w:rPr>
        <w:t>14</w:t>
      </w:r>
      <w:r>
        <w:t xml:space="preserve">. </w:t>
      </w:r>
      <w:r w:rsidR="001771D9">
        <w:t>In a family there are some boys and girls. All boys told that they are having equal number of brothers and sisters and girls told that they are having twice the number of brothers than sisters. How many boys and girls are present in a family?</w:t>
      </w:r>
    </w:p>
    <w:p w:rsidR="001771D9" w:rsidRDefault="001771D9" w:rsidP="001771D9">
      <w:pPr>
        <w:spacing w:after="0" w:line="240" w:lineRule="auto"/>
      </w:pPr>
      <w:r>
        <w:t>a</w:t>
      </w:r>
      <w:r w:rsidR="00B35404">
        <w:t xml:space="preserve">. </w:t>
      </w:r>
      <w:r>
        <w:t>5 boys &amp; 3 girls</w:t>
      </w:r>
      <w:r w:rsidR="00B35404">
        <w:tab/>
      </w:r>
      <w:r w:rsidR="00B35404">
        <w:tab/>
        <w:t xml:space="preserve">b. </w:t>
      </w:r>
      <w:r>
        <w:t>7 boys &amp; 2 girls</w:t>
      </w:r>
    </w:p>
    <w:p w:rsidR="001771D9" w:rsidRDefault="00B35404" w:rsidP="001771D9">
      <w:pPr>
        <w:spacing w:after="0" w:line="240" w:lineRule="auto"/>
      </w:pPr>
      <w:r>
        <w:t xml:space="preserve">c. </w:t>
      </w:r>
      <w:r w:rsidR="001771D9">
        <w:t>4 boys &amp; 3 girls</w:t>
      </w:r>
      <w:r>
        <w:tab/>
      </w:r>
      <w:r>
        <w:tab/>
        <w:t xml:space="preserve">d. </w:t>
      </w:r>
      <w:r w:rsidR="001771D9">
        <w:t>6 boys &amp; 2 girls</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C</w:t>
      </w:r>
    </w:p>
    <w:p w:rsidR="00B35404" w:rsidRDefault="00B35404" w:rsidP="001771D9">
      <w:pPr>
        <w:spacing w:after="0" w:line="240" w:lineRule="auto"/>
      </w:pPr>
    </w:p>
    <w:p w:rsidR="001771D9" w:rsidRPr="00B35404" w:rsidRDefault="00B35404" w:rsidP="001771D9">
      <w:pPr>
        <w:spacing w:after="0" w:line="240" w:lineRule="auto"/>
        <w:rPr>
          <w:b/>
        </w:rPr>
      </w:pPr>
      <w:r>
        <w:rPr>
          <w:b/>
        </w:rPr>
        <w:t>Explanation</w:t>
      </w:r>
      <w:r w:rsidR="001771D9" w:rsidRPr="00B35404">
        <w:rPr>
          <w:b/>
        </w:rPr>
        <w:t xml:space="preserve">: </w:t>
      </w:r>
    </w:p>
    <w:p w:rsidR="001771D9" w:rsidRDefault="001771D9" w:rsidP="001771D9">
      <w:pPr>
        <w:spacing w:after="0" w:line="240" w:lineRule="auto"/>
      </w:pPr>
      <w:r>
        <w:t xml:space="preserve"> </w:t>
      </w:r>
      <w:r w:rsidR="00B35404">
        <w:t>Let</w:t>
      </w:r>
      <w:r>
        <w:t xml:space="preserve"> number of boys =b</w:t>
      </w:r>
    </w:p>
    <w:p w:rsidR="001771D9" w:rsidRDefault="00B35404" w:rsidP="001771D9">
      <w:pPr>
        <w:spacing w:after="0" w:line="240" w:lineRule="auto"/>
      </w:pPr>
      <w:r>
        <w:t>And</w:t>
      </w:r>
      <w:r w:rsidR="001771D9">
        <w:t xml:space="preserve"> number of girls=g;</w:t>
      </w:r>
    </w:p>
    <w:p w:rsidR="001771D9" w:rsidRDefault="00B35404" w:rsidP="001771D9">
      <w:pPr>
        <w:spacing w:after="0" w:line="240" w:lineRule="auto"/>
      </w:pPr>
      <w:r>
        <w:t>Since</w:t>
      </w:r>
      <w:r w:rsidR="001771D9">
        <w:t xml:space="preserve"> each brother having equal no of brothers and sisters</w:t>
      </w:r>
    </w:p>
    <w:p w:rsidR="001771D9" w:rsidRDefault="00B35404" w:rsidP="001771D9">
      <w:pPr>
        <w:spacing w:after="0" w:line="240" w:lineRule="auto"/>
      </w:pPr>
      <w:r>
        <w:t>So</w:t>
      </w:r>
      <w:r w:rsidR="001771D9">
        <w:t xml:space="preserve"> b-1=g</w:t>
      </w:r>
    </w:p>
    <w:p w:rsidR="001771D9" w:rsidRDefault="00B35404" w:rsidP="001771D9">
      <w:pPr>
        <w:spacing w:after="0" w:line="240" w:lineRule="auto"/>
      </w:pPr>
      <w:r>
        <w:t>Girls</w:t>
      </w:r>
      <w:r w:rsidR="001771D9">
        <w:t xml:space="preserve"> told that they are having twice the no. of brothers than sisters</w:t>
      </w:r>
    </w:p>
    <w:p w:rsidR="001771D9" w:rsidRDefault="001771D9" w:rsidP="001771D9">
      <w:pPr>
        <w:spacing w:after="0" w:line="240" w:lineRule="auto"/>
      </w:pPr>
      <w:r>
        <w:t>b=2(g-1)</w:t>
      </w:r>
    </w:p>
    <w:p w:rsidR="001771D9" w:rsidRDefault="00B35404" w:rsidP="001771D9">
      <w:pPr>
        <w:spacing w:after="0" w:line="240" w:lineRule="auto"/>
      </w:pPr>
      <w:r>
        <w:t>Therefore</w:t>
      </w:r>
      <w:r w:rsidR="001771D9">
        <w:t xml:space="preserve"> 1+g=2g-2</w:t>
      </w:r>
    </w:p>
    <w:p w:rsidR="001771D9" w:rsidRDefault="001771D9" w:rsidP="001771D9">
      <w:pPr>
        <w:spacing w:after="0" w:line="240" w:lineRule="auto"/>
      </w:pPr>
      <w:r>
        <w:t>g=3</w:t>
      </w:r>
      <w:r w:rsidR="00B35404">
        <w:t xml:space="preserve"> </w:t>
      </w:r>
      <w:r>
        <w:t>and b=1+3=4</w:t>
      </w:r>
    </w:p>
    <w:p w:rsidR="001771D9" w:rsidRDefault="00B35404" w:rsidP="001771D9">
      <w:pPr>
        <w:spacing w:after="0" w:line="240" w:lineRule="auto"/>
      </w:pPr>
      <w:r>
        <w:t>So</w:t>
      </w:r>
      <w:r w:rsidR="001771D9">
        <w:t xml:space="preserve"> ans</w:t>
      </w:r>
      <w:r>
        <w:t>wer</w:t>
      </w:r>
      <w:r w:rsidR="001771D9">
        <w:t xml:space="preserve"> is 4boys and 3 girls </w:t>
      </w:r>
    </w:p>
    <w:p w:rsidR="001771D9" w:rsidRDefault="001771D9" w:rsidP="001771D9">
      <w:pPr>
        <w:spacing w:after="0" w:line="240" w:lineRule="auto"/>
      </w:pPr>
    </w:p>
    <w:p w:rsidR="001771D9" w:rsidRDefault="00B35404" w:rsidP="001771D9">
      <w:pPr>
        <w:spacing w:after="0" w:line="240" w:lineRule="auto"/>
      </w:pPr>
      <w:r w:rsidRPr="00D627C6">
        <w:rPr>
          <w:b/>
        </w:rPr>
        <w:t>15</w:t>
      </w:r>
      <w:r>
        <w:t xml:space="preserve">. </w:t>
      </w:r>
      <w:r w:rsidR="001771D9">
        <w:t>Mr Behera wants to build a house for his wife. In his dream house there are 5 rooms each having equal area.</w:t>
      </w:r>
      <w:r w:rsidR="00AE39B5">
        <w:t xml:space="preserve"> </w:t>
      </w:r>
      <w:r w:rsidR="001771D9">
        <w:t>The length of each room is 4 m, breadth is 5 m and the height is 2m. For every single unit of area, he requires 17 bricks, how many bricks are required to make the floor of a particular room?</w:t>
      </w:r>
    </w:p>
    <w:p w:rsidR="001771D9" w:rsidRDefault="00AE39B5" w:rsidP="001771D9">
      <w:pPr>
        <w:spacing w:after="0" w:line="240" w:lineRule="auto"/>
      </w:pPr>
      <w:r>
        <w:t>a. 340</w:t>
      </w:r>
      <w:r>
        <w:tab/>
      </w:r>
      <w:r>
        <w:tab/>
        <w:t xml:space="preserve">b. </w:t>
      </w:r>
      <w:r w:rsidR="001771D9">
        <w:t>420</w:t>
      </w:r>
      <w:r>
        <w:tab/>
      </w:r>
      <w:r>
        <w:tab/>
        <w:t>c. 280</w:t>
      </w:r>
      <w:r>
        <w:tab/>
      </w:r>
      <w:r>
        <w:tab/>
        <w:t xml:space="preserve">d. </w:t>
      </w:r>
      <w:r w:rsidR="001771D9">
        <w:t>400</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A</w:t>
      </w:r>
    </w:p>
    <w:p w:rsidR="00D310F2" w:rsidRDefault="00D310F2" w:rsidP="001771D9">
      <w:pPr>
        <w:spacing w:after="0" w:line="240" w:lineRule="auto"/>
        <w:rPr>
          <w:b/>
        </w:rPr>
      </w:pPr>
    </w:p>
    <w:p w:rsidR="001771D9" w:rsidRPr="00D310F2" w:rsidRDefault="00D310F2" w:rsidP="001771D9">
      <w:pPr>
        <w:spacing w:after="0" w:line="240" w:lineRule="auto"/>
        <w:rPr>
          <w:b/>
        </w:rPr>
      </w:pPr>
      <w:r>
        <w:rPr>
          <w:b/>
        </w:rPr>
        <w:t>Explanation</w:t>
      </w:r>
      <w:r w:rsidR="001771D9" w:rsidRPr="00D310F2">
        <w:rPr>
          <w:b/>
        </w:rPr>
        <w:t xml:space="preserve">: </w:t>
      </w:r>
    </w:p>
    <w:p w:rsidR="001771D9" w:rsidRDefault="00D310F2" w:rsidP="001771D9">
      <w:pPr>
        <w:spacing w:after="0" w:line="240" w:lineRule="auto"/>
      </w:pPr>
      <w:r>
        <w:t xml:space="preserve"> Area of floor</w:t>
      </w:r>
      <w:r w:rsidR="001771D9">
        <w:t xml:space="preserve"> 5*4(l*b)=20 sq.m</w:t>
      </w:r>
    </w:p>
    <w:p w:rsidR="001771D9" w:rsidRDefault="001771D9" w:rsidP="001771D9">
      <w:pPr>
        <w:spacing w:after="0" w:line="240" w:lineRule="auto"/>
      </w:pPr>
      <w:r>
        <w:t>1 sq.m =17 bricks</w:t>
      </w:r>
    </w:p>
    <w:p w:rsidR="001771D9" w:rsidRDefault="00D310F2" w:rsidP="001771D9">
      <w:pPr>
        <w:spacing w:after="0" w:line="240" w:lineRule="auto"/>
      </w:pPr>
      <w:r>
        <w:t>So</w:t>
      </w:r>
      <w:r w:rsidR="001771D9">
        <w:t xml:space="preserve"> 20 sq.m=20*17=340 bricks</w:t>
      </w:r>
    </w:p>
    <w:p w:rsidR="001771D9" w:rsidRDefault="001771D9" w:rsidP="001771D9">
      <w:pPr>
        <w:spacing w:after="0" w:line="240" w:lineRule="auto"/>
      </w:pPr>
    </w:p>
    <w:p w:rsidR="001771D9" w:rsidRPr="006D507F" w:rsidRDefault="001771D9" w:rsidP="001771D9">
      <w:pPr>
        <w:spacing w:after="0" w:line="240" w:lineRule="auto"/>
        <w:rPr>
          <w:b/>
        </w:rPr>
      </w:pPr>
      <w:r w:rsidRPr="006D507F">
        <w:rPr>
          <w:b/>
        </w:rPr>
        <w:t>ADVANCE QUANTITATIVE APTITUDE</w:t>
      </w:r>
    </w:p>
    <w:p w:rsidR="001771D9" w:rsidRDefault="006D507F" w:rsidP="001771D9">
      <w:pPr>
        <w:spacing w:after="0" w:line="240" w:lineRule="auto"/>
      </w:pPr>
      <w:r w:rsidRPr="00D627C6">
        <w:rPr>
          <w:b/>
        </w:rPr>
        <w:t>16</w:t>
      </w:r>
      <w:r>
        <w:t xml:space="preserve">. </w:t>
      </w:r>
      <w:r w:rsidR="001771D9">
        <w:t xml:space="preserve">There are N numbers of gold biscuits in the house, in which four people are lived. If the first men woke up and divided the biscuits into 5 equal piles and found one extra biscuit. He took one of those piles along with the extra biscuit and hid them. He then gathered the 4 remaining piles into a big pile, woke up the second person and went to sleep. Each of the other 3 persons did the same one by one i.e. divided the big pile into 5 equal piles and found one extra biscuit. Each hid one of the piles along with the extra biscuit and gathered the </w:t>
      </w:r>
      <w:r w:rsidR="001771D9">
        <w:lastRenderedPageBreak/>
        <w:t xml:space="preserve">remaining 4 piles into a big </w:t>
      </w:r>
      <w:r>
        <w:t>pile. If</w:t>
      </w:r>
      <w:r w:rsidR="001771D9">
        <w:t xml:space="preserve"> N&gt;1000, what could be the least value of N?</w:t>
      </w:r>
    </w:p>
    <w:p w:rsidR="001771D9" w:rsidRDefault="006D507F" w:rsidP="001771D9">
      <w:pPr>
        <w:spacing w:after="0" w:line="240" w:lineRule="auto"/>
      </w:pPr>
      <w:r>
        <w:t>a. 1249</w:t>
      </w:r>
      <w:r>
        <w:tab/>
        <w:t xml:space="preserve">            b. </w:t>
      </w:r>
      <w:r w:rsidR="001771D9">
        <w:t>1023</w:t>
      </w:r>
      <w:r>
        <w:t xml:space="preserve">               c. 1202            d. </w:t>
      </w:r>
      <w:r w:rsidR="001771D9">
        <w:t>1246</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D</w:t>
      </w:r>
    </w:p>
    <w:p w:rsidR="006D507F" w:rsidRDefault="006D507F" w:rsidP="001771D9">
      <w:pPr>
        <w:spacing w:after="0" w:line="240" w:lineRule="auto"/>
      </w:pPr>
    </w:p>
    <w:p w:rsidR="001771D9" w:rsidRPr="006D507F" w:rsidRDefault="006D507F" w:rsidP="001771D9">
      <w:pPr>
        <w:spacing w:after="0" w:line="240" w:lineRule="auto"/>
        <w:rPr>
          <w:b/>
        </w:rPr>
      </w:pPr>
      <w:r>
        <w:rPr>
          <w:b/>
        </w:rPr>
        <w:t>Explanation</w:t>
      </w:r>
      <w:r w:rsidR="001771D9" w:rsidRPr="006D507F">
        <w:rPr>
          <w:b/>
        </w:rPr>
        <w:t xml:space="preserve">: </w:t>
      </w:r>
    </w:p>
    <w:p w:rsidR="001771D9" w:rsidRDefault="001771D9" w:rsidP="001771D9">
      <w:pPr>
        <w:spacing w:after="0" w:line="240" w:lineRule="auto"/>
      </w:pPr>
      <w:r>
        <w:t xml:space="preserve"> Suppose N=5x+1</w:t>
      </w:r>
    </w:p>
    <w:p w:rsidR="001771D9" w:rsidRDefault="001771D9" w:rsidP="001771D9">
      <w:pPr>
        <w:spacing w:after="0" w:line="240" w:lineRule="auto"/>
      </w:pPr>
      <w:r>
        <w:t>A took (x+1) biscuit.</w:t>
      </w:r>
    </w:p>
    <w:p w:rsidR="001771D9" w:rsidRDefault="001771D9" w:rsidP="001771D9">
      <w:pPr>
        <w:spacing w:after="0" w:line="240" w:lineRule="auto"/>
      </w:pPr>
      <w:r>
        <w:t>Now 4x is of the form 5y+1 then x must be in the form 5z+4</w:t>
      </w:r>
    </w:p>
    <w:p w:rsidR="001771D9" w:rsidRDefault="001771D9" w:rsidP="001771D9">
      <w:pPr>
        <w:spacing w:after="0" w:line="240" w:lineRule="auto"/>
        <w:rPr>
          <w:rFonts w:ascii="Calibri" w:hAnsi="Calibri" w:cs="Calibri"/>
        </w:rPr>
      </w:pPr>
      <w:r>
        <w:rPr>
          <w:rFonts w:ascii="Cambria Math" w:hAnsi="Cambria Math" w:cs="Cambria Math"/>
        </w:rPr>
        <w:t>⇒</w:t>
      </w:r>
      <w:r>
        <w:rPr>
          <w:rFonts w:ascii="Calibri" w:hAnsi="Calibri" w:cs="Calibri"/>
        </w:rPr>
        <w:t>4(5z+4)=5y+1</w:t>
      </w:r>
    </w:p>
    <w:p w:rsidR="001771D9" w:rsidRDefault="001771D9" w:rsidP="001771D9">
      <w:pPr>
        <w:spacing w:after="0" w:line="240" w:lineRule="auto"/>
        <w:rPr>
          <w:rFonts w:ascii="Calibri" w:hAnsi="Calibri" w:cs="Calibri"/>
        </w:rPr>
      </w:pPr>
      <w:r>
        <w:rPr>
          <w:rFonts w:ascii="Cambria Math" w:hAnsi="Cambria Math" w:cs="Cambria Math"/>
        </w:rPr>
        <w:t>⇒</w:t>
      </w:r>
      <w:r>
        <w:rPr>
          <w:rFonts w:ascii="Calibri" w:hAnsi="Calibri" w:cs="Calibri"/>
        </w:rPr>
        <w:t>y=4z+3 and x=5z+4</w:t>
      </w:r>
    </w:p>
    <w:p w:rsidR="001771D9" w:rsidRDefault="001771D9" w:rsidP="001771D9">
      <w:pPr>
        <w:spacing w:after="0" w:line="240" w:lineRule="auto"/>
      </w:pPr>
      <w:r>
        <w:t xml:space="preserve">The ratio of number of biscuits that A and B took is </w:t>
      </w:r>
    </w:p>
    <w:p w:rsidR="001771D9" w:rsidRDefault="001771D9" w:rsidP="001771D9">
      <w:pPr>
        <w:spacing w:after="0" w:line="240" w:lineRule="auto"/>
      </w:pPr>
      <w:r>
        <w:t>[(5z+4)+1]:[(4z+3)+1]=5:4</w:t>
      </w:r>
    </w:p>
    <w:p w:rsidR="001771D9" w:rsidRDefault="001771D9" w:rsidP="001771D9">
      <w:pPr>
        <w:spacing w:after="0" w:line="240" w:lineRule="auto"/>
      </w:pPr>
      <w:r>
        <w:t>So, we can say that any two successive persons A, B, C and D take coins in the ratio of 5:4</w:t>
      </w:r>
    </w:p>
    <w:p w:rsidR="001771D9" w:rsidRDefault="001771D9" w:rsidP="001771D9">
      <w:pPr>
        <w:spacing w:after="0" w:line="240" w:lineRule="auto"/>
      </w:pPr>
      <w:r>
        <w:t>Let the number of biscuits that A, B, C and D took be a, b, c and d respectively.</w:t>
      </w:r>
    </w:p>
    <w:p w:rsidR="001771D9" w:rsidRDefault="001771D9" w:rsidP="001771D9">
      <w:pPr>
        <w:spacing w:after="0" w:line="240" w:lineRule="auto"/>
      </w:pPr>
      <w:r>
        <w:t>a:b=b:c=c:d=5:4</w:t>
      </w:r>
    </w:p>
    <w:p w:rsidR="001771D9" w:rsidRDefault="001771D9" w:rsidP="001771D9">
      <w:pPr>
        <w:spacing w:after="0" w:line="240" w:lineRule="auto"/>
      </w:pPr>
      <w:r>
        <w:t>a:b:c:d=125:100:80:64</w:t>
      </w:r>
    </w:p>
    <w:p w:rsidR="001771D9" w:rsidRDefault="001771D9" w:rsidP="001771D9">
      <w:pPr>
        <w:spacing w:after="0" w:line="240" w:lineRule="auto"/>
        <w:rPr>
          <w:rFonts w:ascii="Calibri" w:hAnsi="Calibri" w:cs="Calibri"/>
        </w:rPr>
      </w:pPr>
      <w:r>
        <w:rPr>
          <w:rFonts w:ascii="Cambria Math" w:hAnsi="Cambria Math" w:cs="Cambria Math"/>
        </w:rPr>
        <w:t>⇒</w:t>
      </w:r>
      <w:r>
        <w:rPr>
          <w:rFonts w:ascii="Calibri" w:hAnsi="Calibri" w:cs="Calibri"/>
        </w:rPr>
        <w:t>a=125k</w:t>
      </w:r>
    </w:p>
    <w:p w:rsidR="001771D9" w:rsidRDefault="001771D9" w:rsidP="001771D9">
      <w:pPr>
        <w:spacing w:after="0" w:line="240" w:lineRule="auto"/>
        <w:rPr>
          <w:rFonts w:ascii="Calibri" w:hAnsi="Calibri" w:cs="Calibri"/>
        </w:rPr>
      </w:pPr>
      <w:r>
        <w:rPr>
          <w:rFonts w:ascii="Cambria Math" w:hAnsi="Cambria Math" w:cs="Cambria Math"/>
        </w:rPr>
        <w:t>⇒</w:t>
      </w:r>
      <w:r>
        <w:rPr>
          <w:rFonts w:ascii="Calibri" w:hAnsi="Calibri" w:cs="Calibri"/>
        </w:rPr>
        <w:t>x=125k−1 and N=5x+1=625k−4</w:t>
      </w:r>
    </w:p>
    <w:p w:rsidR="001771D9" w:rsidRDefault="001771D9" w:rsidP="001771D9">
      <w:pPr>
        <w:spacing w:after="0" w:line="240" w:lineRule="auto"/>
      </w:pPr>
      <w:r>
        <w:t>As, N&gt;1000, the least value of N is when k=2</w:t>
      </w:r>
    </w:p>
    <w:p w:rsidR="005B535B" w:rsidRDefault="001771D9" w:rsidP="001771D9">
      <w:pPr>
        <w:spacing w:after="0" w:line="240" w:lineRule="auto"/>
        <w:rPr>
          <w:rFonts w:ascii="Calibri" w:hAnsi="Calibri" w:cs="Calibri"/>
        </w:rPr>
      </w:pPr>
      <w:r>
        <w:rPr>
          <w:rFonts w:ascii="Cambria Math" w:hAnsi="Cambria Math" w:cs="Cambria Math"/>
        </w:rPr>
        <w:t>⇒</w:t>
      </w:r>
      <w:r>
        <w:rPr>
          <w:rFonts w:ascii="Calibri" w:hAnsi="Calibri" w:cs="Calibri"/>
        </w:rPr>
        <w:t>N= 1246</w:t>
      </w:r>
      <w:r w:rsidR="00A36678">
        <w:rPr>
          <w:rFonts w:ascii="Calibri" w:hAnsi="Calibri" w:cs="Calibri"/>
        </w:rPr>
        <w:t>.</w:t>
      </w:r>
    </w:p>
    <w:p w:rsidR="001771D9" w:rsidRDefault="001771D9" w:rsidP="001771D9">
      <w:pPr>
        <w:spacing w:after="0" w:line="240" w:lineRule="auto"/>
        <w:rPr>
          <w:rFonts w:ascii="Calibri" w:hAnsi="Calibri" w:cs="Calibri"/>
        </w:rPr>
      </w:pPr>
      <w:r>
        <w:rPr>
          <w:rFonts w:ascii="Calibri" w:hAnsi="Calibri" w:cs="Calibri"/>
        </w:rPr>
        <w:t xml:space="preserve"> </w:t>
      </w:r>
    </w:p>
    <w:p w:rsidR="001771D9" w:rsidRDefault="005B535B" w:rsidP="001771D9">
      <w:pPr>
        <w:spacing w:after="0" w:line="240" w:lineRule="auto"/>
      </w:pPr>
      <w:r w:rsidRPr="00D627C6">
        <w:rPr>
          <w:b/>
        </w:rPr>
        <w:t>17</w:t>
      </w:r>
      <w:r>
        <w:t xml:space="preserve">. </w:t>
      </w:r>
      <w:r w:rsidR="001771D9">
        <w:t>ABCDEF is a regular hexagon inscribed inside a circle. If the shortest diagonal of the hexagon is of length 3 units, what is the area of the shaded region?</w:t>
      </w:r>
    </w:p>
    <w:p w:rsidR="001771D9" w:rsidRDefault="001771D9" w:rsidP="001771D9">
      <w:pPr>
        <w:spacing w:after="0" w:line="240" w:lineRule="auto"/>
      </w:pPr>
      <w:r>
        <w:rPr>
          <w:noProof/>
          <w:lang w:val="en-US"/>
        </w:rPr>
        <w:drawing>
          <wp:inline distT="0" distB="0" distL="0" distR="0">
            <wp:extent cx="2150745" cy="1858010"/>
            <wp:effectExtent l="19050" t="0" r="1905" b="0"/>
            <wp:docPr id="11" name="Picture 11" descr="http://d1gyfhtoityo9s.cloudfront.net/modules/emanager/ques/img/tmp_d3630410c51e609431771a9001a46871070e208220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1gyfhtoityo9s.cloudfront.net/modules/emanager/ques/img/tmp_d3630410c51e609431771a9001a46871070e208220778.png"/>
                    <pic:cNvPicPr>
                      <a:picLocks noChangeAspect="1" noChangeArrowheads="1"/>
                    </pic:cNvPicPr>
                  </pic:nvPicPr>
                  <pic:blipFill>
                    <a:blip r:embed="rId16"/>
                    <a:srcRect/>
                    <a:stretch>
                      <a:fillRect/>
                    </a:stretch>
                  </pic:blipFill>
                  <pic:spPr bwMode="auto">
                    <a:xfrm>
                      <a:off x="0" y="0"/>
                      <a:ext cx="2150745" cy="1858010"/>
                    </a:xfrm>
                    <a:prstGeom prst="rect">
                      <a:avLst/>
                    </a:prstGeom>
                    <a:noFill/>
                    <a:ln w="9525">
                      <a:noFill/>
                      <a:miter lim="800000"/>
                      <a:headEnd/>
                      <a:tailEnd/>
                    </a:ln>
                  </pic:spPr>
                </pic:pic>
              </a:graphicData>
            </a:graphic>
          </wp:inline>
        </w:drawing>
      </w:r>
    </w:p>
    <w:p w:rsidR="001771D9" w:rsidRDefault="005B535B" w:rsidP="001771D9">
      <w:pPr>
        <w:spacing w:after="0" w:line="240" w:lineRule="auto"/>
      </w:pPr>
      <w:r>
        <w:t xml:space="preserve">a. </w:t>
      </w:r>
      <w:r w:rsidR="001771D9">
        <w:t>1/6(3Π − (9√3)/2)</w:t>
      </w:r>
      <w:r>
        <w:tab/>
        <w:t xml:space="preserve">b. </w:t>
      </w:r>
      <w:r w:rsidR="001771D9">
        <w:t>1/6(2Π − (6√3)/2)</w:t>
      </w:r>
    </w:p>
    <w:p w:rsidR="001771D9" w:rsidRDefault="005B535B" w:rsidP="001771D9">
      <w:pPr>
        <w:spacing w:after="0" w:line="240" w:lineRule="auto"/>
      </w:pPr>
      <w:r>
        <w:t xml:space="preserve">c. </w:t>
      </w:r>
      <w:r w:rsidR="001771D9">
        <w:t>1/6(3Π − (8√3)/2)</w:t>
      </w:r>
      <w:r>
        <w:tab/>
        <w:t xml:space="preserve">d. </w:t>
      </w:r>
      <w:r w:rsidR="001771D9">
        <w:t>1/6(6Π − (15√3)/2)</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A</w:t>
      </w:r>
    </w:p>
    <w:p w:rsidR="000E09B7" w:rsidRDefault="000E09B7" w:rsidP="001771D9">
      <w:pPr>
        <w:spacing w:after="0" w:line="240" w:lineRule="auto"/>
        <w:rPr>
          <w:b/>
        </w:rPr>
      </w:pPr>
    </w:p>
    <w:p w:rsidR="001771D9" w:rsidRPr="000E09B7" w:rsidRDefault="000E09B7" w:rsidP="001771D9">
      <w:pPr>
        <w:spacing w:after="0" w:line="240" w:lineRule="auto"/>
        <w:rPr>
          <w:b/>
        </w:rPr>
      </w:pPr>
      <w:r>
        <w:rPr>
          <w:b/>
        </w:rPr>
        <w:t>Explanation</w:t>
      </w:r>
      <w:r w:rsidR="001771D9" w:rsidRPr="000E09B7">
        <w:rPr>
          <w:b/>
        </w:rPr>
        <w:t xml:space="preserve">: </w:t>
      </w:r>
    </w:p>
    <w:p w:rsidR="001771D9" w:rsidRDefault="001771D9" w:rsidP="001771D9">
      <w:pPr>
        <w:spacing w:after="0" w:line="240" w:lineRule="auto"/>
      </w:pPr>
      <w:r>
        <w:t xml:space="preserve"> Let side of regular hexagon be a. </w:t>
      </w:r>
    </w:p>
    <w:p w:rsidR="001771D9" w:rsidRDefault="001771D9" w:rsidP="001771D9">
      <w:pPr>
        <w:spacing w:after="0" w:line="240" w:lineRule="auto"/>
      </w:pPr>
      <w:r>
        <w:t xml:space="preserve">The shortest diagonal will be of length a√3. Why? </w:t>
      </w:r>
    </w:p>
    <w:p w:rsidR="001771D9" w:rsidRDefault="001771D9" w:rsidP="001771D9">
      <w:pPr>
        <w:spacing w:after="0" w:line="240" w:lineRule="auto"/>
      </w:pPr>
      <w:r>
        <w:t xml:space="preserve">A regular hexagon is just 6 equilateral triangles around a point. The shortest diagonal is FD. </w:t>
      </w:r>
    </w:p>
    <w:p w:rsidR="001771D9" w:rsidRDefault="001771D9" w:rsidP="001771D9">
      <w:pPr>
        <w:spacing w:after="0" w:line="240" w:lineRule="auto"/>
      </w:pPr>
      <w:r>
        <w:t>FD = FP + PD</w:t>
      </w:r>
    </w:p>
    <w:p w:rsidR="001771D9" w:rsidRDefault="001771D9" w:rsidP="001771D9">
      <w:pPr>
        <w:spacing w:after="0" w:line="240" w:lineRule="auto"/>
        <w:rPr>
          <w:rFonts w:ascii="Calibri" w:hAnsi="Calibri" w:cs="Calibri"/>
        </w:rPr>
      </w:pPr>
      <w:r>
        <w:rPr>
          <w:rFonts w:ascii="Cambria Math" w:hAnsi="Cambria Math" w:cs="Cambria Math"/>
        </w:rPr>
        <w:t>△</w:t>
      </w:r>
      <w:r>
        <w:rPr>
          <w:rFonts w:ascii="Calibri" w:hAnsi="Calibri" w:cs="Calibri"/>
        </w:rPr>
        <w:t xml:space="preserve">FOE is equilateral and so is </w:t>
      </w:r>
      <w:r>
        <w:rPr>
          <w:rFonts w:ascii="Cambria Math" w:hAnsi="Cambria Math" w:cs="Cambria Math"/>
        </w:rPr>
        <w:t>△</w:t>
      </w:r>
      <w:r>
        <w:rPr>
          <w:rFonts w:ascii="Calibri" w:hAnsi="Calibri" w:cs="Calibri"/>
        </w:rPr>
        <w:t xml:space="preserve"> EOD. </w:t>
      </w:r>
    </w:p>
    <w:p w:rsidR="001771D9" w:rsidRDefault="001771D9" w:rsidP="001771D9">
      <w:pPr>
        <w:spacing w:after="0" w:line="240" w:lineRule="auto"/>
      </w:pPr>
      <w:r>
        <w:lastRenderedPageBreak/>
        <w:t>Diagonal FD can be broken as FP + PD, both of which are altitude of equilateral is.</w:t>
      </w:r>
    </w:p>
    <w:p w:rsidR="001771D9" w:rsidRDefault="001771D9" w:rsidP="001771D9">
      <w:pPr>
        <w:spacing w:after="0" w:line="240" w:lineRule="auto"/>
      </w:pPr>
      <w:r>
        <w:t>FP = (√3a)/2</w:t>
      </w:r>
    </w:p>
    <w:p w:rsidR="001771D9" w:rsidRDefault="001771D9" w:rsidP="001771D9">
      <w:pPr>
        <w:spacing w:after="0" w:line="240" w:lineRule="auto"/>
      </w:pPr>
      <w:r>
        <w:t>FD = √3 a = shortest diagonal</w:t>
      </w:r>
    </w:p>
    <w:p w:rsidR="001771D9" w:rsidRDefault="001771D9" w:rsidP="001771D9">
      <w:pPr>
        <w:spacing w:after="0" w:line="240" w:lineRule="auto"/>
      </w:pPr>
      <w:r>
        <w:t xml:space="preserve">The question tells us that the shortest diagonal measures 3 cm. </w:t>
      </w:r>
    </w:p>
    <w:p w:rsidR="001771D9" w:rsidRDefault="001771D9" w:rsidP="001771D9">
      <w:pPr>
        <w:spacing w:after="0" w:line="240" w:lineRule="auto"/>
      </w:pPr>
      <w:r>
        <w:t>√3 a = 3 =&gt; a = √3</w:t>
      </w:r>
    </w:p>
    <w:p w:rsidR="001771D9" w:rsidRDefault="001771D9" w:rsidP="001771D9">
      <w:pPr>
        <w:spacing w:after="0" w:line="240" w:lineRule="auto"/>
      </w:pPr>
      <w:r>
        <w:t>Radius of circle = √3</w:t>
      </w:r>
    </w:p>
    <w:p w:rsidR="001771D9" w:rsidRDefault="001771D9" w:rsidP="001771D9">
      <w:pPr>
        <w:spacing w:after="0" w:line="240" w:lineRule="auto"/>
      </w:pPr>
      <w:r>
        <w:t>Area of hexagon = (√3 a2)/4 x 6</w:t>
      </w:r>
    </w:p>
    <w:p w:rsidR="001771D9" w:rsidRDefault="001771D9" w:rsidP="001771D9">
      <w:pPr>
        <w:spacing w:after="0" w:line="240" w:lineRule="auto"/>
      </w:pPr>
      <w:r>
        <w:t>Area of circle – area of hexagon = π (√3)2 − √3/4 x (√3)2 x 6</w:t>
      </w:r>
    </w:p>
    <w:p w:rsidR="001771D9" w:rsidRDefault="001771D9" w:rsidP="001771D9">
      <w:pPr>
        <w:spacing w:after="0" w:line="240" w:lineRule="auto"/>
      </w:pPr>
      <w:r>
        <w:t>= 3π − (9√3)/2</w:t>
      </w:r>
    </w:p>
    <w:p w:rsidR="001771D9" w:rsidRDefault="001771D9" w:rsidP="001771D9">
      <w:pPr>
        <w:spacing w:after="0" w:line="240" w:lineRule="auto"/>
      </w:pPr>
      <w:r>
        <w:t>Area of shaded region = 1/(6 ) (area(circle) – area(hexagon))</w:t>
      </w:r>
    </w:p>
    <w:p w:rsidR="001771D9" w:rsidRDefault="001771D9" w:rsidP="001771D9">
      <w:pPr>
        <w:spacing w:after="0" w:line="240" w:lineRule="auto"/>
      </w:pPr>
      <w:r>
        <w:t>= 1/(6 )(3π − (9√3)/2)</w:t>
      </w:r>
    </w:p>
    <w:p w:rsidR="000E09B7" w:rsidRDefault="000E09B7" w:rsidP="001771D9">
      <w:pPr>
        <w:spacing w:after="0" w:line="240" w:lineRule="auto"/>
      </w:pPr>
      <w:r>
        <w:rPr>
          <w:noProof/>
          <w:lang w:val="en-US"/>
        </w:rPr>
        <w:drawing>
          <wp:inline distT="0" distB="0" distL="0" distR="0">
            <wp:extent cx="2275205" cy="2150745"/>
            <wp:effectExtent l="19050" t="0" r="0" b="0"/>
            <wp:docPr id="1" name="Picture 1" descr="http://d1gyfhtoityo9s.cloudfront.net/modules/emanager/ques/img/tmp_d3630410c51e609431771a9001a46871070e1787517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1gyfhtoityo9s.cloudfront.net/modules/emanager/ques/img/tmp_d3630410c51e609431771a9001a46871070e1787517477.png"/>
                    <pic:cNvPicPr>
                      <a:picLocks noChangeAspect="1" noChangeArrowheads="1"/>
                    </pic:cNvPicPr>
                  </pic:nvPicPr>
                  <pic:blipFill>
                    <a:blip r:embed="rId17"/>
                    <a:srcRect/>
                    <a:stretch>
                      <a:fillRect/>
                    </a:stretch>
                  </pic:blipFill>
                  <pic:spPr bwMode="auto">
                    <a:xfrm>
                      <a:off x="0" y="0"/>
                      <a:ext cx="2275205" cy="2150745"/>
                    </a:xfrm>
                    <a:prstGeom prst="rect">
                      <a:avLst/>
                    </a:prstGeom>
                    <a:noFill/>
                    <a:ln w="9525">
                      <a:noFill/>
                      <a:miter lim="800000"/>
                      <a:headEnd/>
                      <a:tailEnd/>
                    </a:ln>
                  </pic:spPr>
                </pic:pic>
              </a:graphicData>
            </a:graphic>
          </wp:inline>
        </w:drawing>
      </w:r>
    </w:p>
    <w:p w:rsidR="001771D9" w:rsidRDefault="001771D9" w:rsidP="001771D9">
      <w:pPr>
        <w:spacing w:after="0" w:line="240" w:lineRule="auto"/>
      </w:pPr>
    </w:p>
    <w:p w:rsidR="001771D9" w:rsidRDefault="00B105E3" w:rsidP="001771D9">
      <w:pPr>
        <w:spacing w:after="0" w:line="240" w:lineRule="auto"/>
      </w:pPr>
      <w:r w:rsidRPr="00D627C6">
        <w:rPr>
          <w:b/>
        </w:rPr>
        <w:t>18</w:t>
      </w:r>
      <w:r>
        <w:t xml:space="preserve">. </w:t>
      </w:r>
      <w:r w:rsidR="001771D9">
        <w:t>Abhishek starts to paint a fence on one day. On the second day, two more friends of Abhishek join him. On the third day 3 more friends of him join him and so on. If the fence is completely painted this way in exactly 20 days, then find the number of days in which 10 girls painting together can paint the fence completely, given that every girl can paint twice as fast as Abhishek and his friends</w:t>
      </w:r>
      <w:r>
        <w:t xml:space="preserve"> </w:t>
      </w:r>
      <w:r w:rsidR="001771D9">
        <w:t>(Boys)? (Assume that the friends of Abhishek are all boys).</w:t>
      </w:r>
    </w:p>
    <w:p w:rsidR="001771D9" w:rsidRDefault="00B105E3" w:rsidP="001771D9">
      <w:pPr>
        <w:spacing w:after="0" w:line="240" w:lineRule="auto"/>
      </w:pPr>
      <w:r>
        <w:t>a. 20</w:t>
      </w:r>
      <w:r>
        <w:tab/>
      </w:r>
      <w:r>
        <w:tab/>
        <w:t xml:space="preserve">b. </w:t>
      </w:r>
      <w:r w:rsidR="001771D9">
        <w:t>40</w:t>
      </w:r>
      <w:r>
        <w:tab/>
      </w:r>
      <w:r>
        <w:tab/>
        <w:t>c. 45</w:t>
      </w:r>
      <w:r>
        <w:tab/>
      </w:r>
      <w:r>
        <w:tab/>
        <w:t xml:space="preserve">d. </w:t>
      </w:r>
      <w:r w:rsidR="001771D9">
        <w:t>77</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D</w:t>
      </w:r>
    </w:p>
    <w:p w:rsidR="00B105E3" w:rsidRDefault="00B105E3" w:rsidP="001771D9">
      <w:pPr>
        <w:spacing w:after="0" w:line="240" w:lineRule="auto"/>
        <w:rPr>
          <w:b/>
        </w:rPr>
      </w:pPr>
    </w:p>
    <w:p w:rsidR="001771D9" w:rsidRPr="00B105E3" w:rsidRDefault="00B105E3" w:rsidP="001771D9">
      <w:pPr>
        <w:spacing w:after="0" w:line="240" w:lineRule="auto"/>
        <w:rPr>
          <w:b/>
        </w:rPr>
      </w:pPr>
      <w:r>
        <w:rPr>
          <w:b/>
        </w:rPr>
        <w:t>Explanation</w:t>
      </w:r>
      <w:r w:rsidR="001771D9" w:rsidRPr="00B105E3">
        <w:rPr>
          <w:b/>
        </w:rPr>
        <w:t xml:space="preserve">: </w:t>
      </w:r>
    </w:p>
    <w:p w:rsidR="001771D9" w:rsidRDefault="001771D9" w:rsidP="001771D9">
      <w:pPr>
        <w:spacing w:after="0" w:line="240" w:lineRule="auto"/>
      </w:pPr>
      <w:r>
        <w:t xml:space="preserve"> Number of men working on first day = 1</w:t>
      </w:r>
    </w:p>
    <w:p w:rsidR="001771D9" w:rsidRDefault="001771D9" w:rsidP="001771D9">
      <w:pPr>
        <w:spacing w:after="0" w:line="240" w:lineRule="auto"/>
      </w:pPr>
      <w:r>
        <w:t>Number of men working on second day = 3</w:t>
      </w:r>
    </w:p>
    <w:p w:rsidR="001771D9" w:rsidRDefault="001771D9" w:rsidP="001771D9">
      <w:pPr>
        <w:spacing w:after="0" w:line="240" w:lineRule="auto"/>
      </w:pPr>
      <w:r>
        <w:t>Number of men working on second day = 6 and so on..</w:t>
      </w:r>
    </w:p>
    <w:p w:rsidR="001771D9" w:rsidRDefault="001771D9" w:rsidP="001771D9">
      <w:pPr>
        <w:spacing w:after="0" w:line="240" w:lineRule="auto"/>
      </w:pPr>
      <w:r>
        <w:t>Total number of boys till the end of the work = [n(n + 1) (n + 2)] / 6</w:t>
      </w:r>
    </w:p>
    <w:p w:rsidR="001771D9" w:rsidRDefault="001771D9" w:rsidP="001771D9">
      <w:pPr>
        <w:spacing w:after="0" w:line="240" w:lineRule="auto"/>
      </w:pPr>
      <w:r>
        <w:t>= [20 x 21 x 22] / 6 = 1540</w:t>
      </w:r>
    </w:p>
    <w:p w:rsidR="001771D9" w:rsidRDefault="001771D9" w:rsidP="001771D9">
      <w:pPr>
        <w:spacing w:after="0" w:line="240" w:lineRule="auto"/>
      </w:pPr>
      <w:r>
        <w:t>Given that every girl paints twice as fast as Abhishek’s friends.</w:t>
      </w:r>
    </w:p>
    <w:p w:rsidR="001771D9" w:rsidRDefault="00B105E3" w:rsidP="001771D9">
      <w:pPr>
        <w:spacing w:after="0" w:line="240" w:lineRule="auto"/>
      </w:pPr>
      <w:r>
        <w:t xml:space="preserve">Hence, 20 girls </w:t>
      </w:r>
      <w:r w:rsidR="001771D9">
        <w:t>work is being done.</w:t>
      </w:r>
    </w:p>
    <w:p w:rsidR="001771D9" w:rsidRDefault="00B105E3" w:rsidP="001771D9">
      <w:pPr>
        <w:spacing w:after="0" w:line="240" w:lineRule="auto"/>
      </w:pPr>
      <w:r>
        <w:t xml:space="preserve">Thus, the number of </w:t>
      </w:r>
      <w:r w:rsidR="001771D9">
        <w:t>days taken to paint the fence = 1540/20 = 77.</w:t>
      </w:r>
    </w:p>
    <w:p w:rsidR="00B105E3" w:rsidRDefault="00B105E3" w:rsidP="001771D9">
      <w:pPr>
        <w:spacing w:after="0" w:line="240" w:lineRule="auto"/>
      </w:pPr>
    </w:p>
    <w:p w:rsidR="001771D9" w:rsidRDefault="00B105E3" w:rsidP="001771D9">
      <w:pPr>
        <w:spacing w:after="0" w:line="240" w:lineRule="auto"/>
      </w:pPr>
      <w:r w:rsidRPr="00D627C6">
        <w:rPr>
          <w:b/>
        </w:rPr>
        <w:t>19</w:t>
      </w:r>
      <w:r>
        <w:t xml:space="preserve">. </w:t>
      </w:r>
      <w:r w:rsidR="001771D9">
        <w:t xml:space="preserve">Six friends decide to share a big cake. Since all of them like the cake, they begin </w:t>
      </w:r>
      <w:r>
        <w:t>quarrelling</w:t>
      </w:r>
      <w:r w:rsidR="001771D9">
        <w:t xml:space="preserve"> as to who gets to first cut and has a piece of the cake. One friend suggests that they blindfold a friend and then choose from a well shuffled set of cards numbered from one to six. You check and find that this method works as it should be simulating a fair throw of a die. You check by performing multiple simultaneous trials of picking the cards blindfolding and throwing a die. You note that the number shown by the method of picking up a card and throwing a real world die, sums up to a number between 2 and 12. Which total would be likely to appear more often 8, 9 or 10?</w:t>
      </w:r>
    </w:p>
    <w:p w:rsidR="001771D9" w:rsidRDefault="00C77FFB" w:rsidP="001771D9">
      <w:pPr>
        <w:spacing w:after="0" w:line="240" w:lineRule="auto"/>
      </w:pPr>
      <w:r>
        <w:t xml:space="preserve">a. </w:t>
      </w:r>
      <w:r w:rsidR="001771D9">
        <w:t>8</w:t>
      </w:r>
      <w:r>
        <w:tab/>
        <w:t xml:space="preserve">b. </w:t>
      </w:r>
      <w:r w:rsidR="001771D9">
        <w:t>9</w:t>
      </w:r>
      <w:r>
        <w:tab/>
        <w:t xml:space="preserve">c. </w:t>
      </w:r>
      <w:r w:rsidR="001771D9">
        <w:t>10</w:t>
      </w:r>
      <w:r>
        <w:tab/>
        <w:t xml:space="preserve">d. </w:t>
      </w:r>
      <w:r w:rsidR="001771D9">
        <w:t>All are equally likely.</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A</w:t>
      </w:r>
    </w:p>
    <w:p w:rsidR="00C77FFB" w:rsidRDefault="00C77FFB" w:rsidP="001771D9">
      <w:pPr>
        <w:spacing w:after="0" w:line="240" w:lineRule="auto"/>
      </w:pPr>
    </w:p>
    <w:p w:rsidR="001771D9" w:rsidRPr="00C77FFB" w:rsidRDefault="00C77FFB" w:rsidP="001771D9">
      <w:pPr>
        <w:spacing w:after="0" w:line="240" w:lineRule="auto"/>
        <w:rPr>
          <w:b/>
        </w:rPr>
      </w:pPr>
      <w:r>
        <w:rPr>
          <w:b/>
        </w:rPr>
        <w:t>Explanation</w:t>
      </w:r>
      <w:r w:rsidR="001771D9" w:rsidRPr="00C77FFB">
        <w:rPr>
          <w:b/>
        </w:rPr>
        <w:t xml:space="preserve">: </w:t>
      </w:r>
    </w:p>
    <w:p w:rsidR="001771D9" w:rsidRDefault="001771D9" w:rsidP="001771D9">
      <w:pPr>
        <w:spacing w:after="0" w:line="240" w:lineRule="auto"/>
      </w:pPr>
      <w:r>
        <w:t xml:space="preserve"> </w:t>
      </w:r>
      <w:r w:rsidR="00C77FFB">
        <w:t>The</w:t>
      </w:r>
      <w:r>
        <w:t xml:space="preserve"> best solution will be 7, and there will be total 6 cases for this choice (1,6), (2,5), (3,4), (4,3), (5,2), (6,1)but this one is not in the choices so out of the 4 cho</w:t>
      </w:r>
      <w:r w:rsidR="00C77FFB">
        <w:t xml:space="preserve">ices given </w:t>
      </w:r>
      <w:r>
        <w:t>8 will be the best choice. For this choice there are 5 methods (2,6), (3,5), (4,4), (5,3), (6,2)</w:t>
      </w:r>
    </w:p>
    <w:p w:rsidR="001771D9" w:rsidRDefault="00C77FFB" w:rsidP="001771D9">
      <w:pPr>
        <w:spacing w:after="0" w:line="240" w:lineRule="auto"/>
      </w:pPr>
      <w:r>
        <w:t>Similarly</w:t>
      </w:r>
      <w:r w:rsidR="001771D9">
        <w:t xml:space="preserve"> for 9 there are 4 choices (3,6), (4,5), (5,4), (6,3)</w:t>
      </w:r>
      <w:r>
        <w:t xml:space="preserve"> </w:t>
      </w:r>
      <w:r w:rsidR="001771D9">
        <w:t>for 10 there are 3 choices (4,6), (5,5), (4,6)</w:t>
      </w:r>
    </w:p>
    <w:p w:rsidR="001771D9" w:rsidRDefault="001771D9" w:rsidP="001771D9">
      <w:pPr>
        <w:spacing w:after="0" w:line="240" w:lineRule="auto"/>
      </w:pPr>
      <w:r>
        <w:t>Answer is 8</w:t>
      </w:r>
      <w:r w:rsidR="00C77FFB">
        <w:t>.</w:t>
      </w:r>
    </w:p>
    <w:p w:rsidR="001771D9" w:rsidRDefault="001771D9" w:rsidP="001771D9">
      <w:pPr>
        <w:spacing w:after="0" w:line="240" w:lineRule="auto"/>
      </w:pPr>
    </w:p>
    <w:p w:rsidR="001771D9" w:rsidRDefault="00C77FFB" w:rsidP="001771D9">
      <w:pPr>
        <w:spacing w:after="0" w:line="240" w:lineRule="auto"/>
      </w:pPr>
      <w:r w:rsidRPr="00D627C6">
        <w:rPr>
          <w:b/>
        </w:rPr>
        <w:t>20</w:t>
      </w:r>
      <w:r>
        <w:t xml:space="preserve">. </w:t>
      </w:r>
      <w:r w:rsidR="001771D9">
        <w:t xml:space="preserve">A research lab in Chennai requires 100 mice and 75 sterilized cages </w:t>
      </w:r>
      <w:r>
        <w:t xml:space="preserve">for a certain set of laboratory </w:t>
      </w:r>
      <w:r w:rsidR="001771D9">
        <w:t>experiments. To identify the mice, the lab has prepared labels with numbers 1 to 100, by combining tags numbered 0 to 9. The SPCA requires that the tags be made of toxin-free material and that the temperature of the cages be maintained at 27 degree Celsius. Also, not more than 2 mice can be caged together and each cage must be at least 2 sq.ft in area. The 5 experiments to be conducted by lab are to be thoroughly documented and p</w:t>
      </w:r>
      <w:r>
        <w:t>erformed only after a</w:t>
      </w:r>
      <w:r w:rsidR="001771D9">
        <w:t>round of approval by authorities. The approval procedure takes around 48 hours. How many times is, the tag numbered ’4’ used by the lab in numbering these mice?</w:t>
      </w:r>
    </w:p>
    <w:p w:rsidR="001771D9" w:rsidRDefault="00C77FFB" w:rsidP="001771D9">
      <w:pPr>
        <w:spacing w:after="0" w:line="240" w:lineRule="auto"/>
      </w:pPr>
      <w:r>
        <w:t>a. 9</w:t>
      </w:r>
      <w:r>
        <w:tab/>
      </w:r>
      <w:r>
        <w:tab/>
        <w:t xml:space="preserve">b. </w:t>
      </w:r>
      <w:r w:rsidR="001771D9">
        <w:t>19</w:t>
      </w:r>
      <w:r>
        <w:tab/>
      </w:r>
      <w:r>
        <w:tab/>
        <w:t xml:space="preserve">c. 20 </w:t>
      </w:r>
      <w:r>
        <w:tab/>
      </w:r>
      <w:r>
        <w:tab/>
        <w:t xml:space="preserve">d. </w:t>
      </w:r>
      <w:r w:rsidR="001771D9">
        <w:t>21</w:t>
      </w:r>
    </w:p>
    <w:p w:rsidR="000709CB" w:rsidRDefault="000709CB" w:rsidP="001771D9">
      <w:pPr>
        <w:spacing w:after="0" w:line="240" w:lineRule="auto"/>
      </w:pPr>
    </w:p>
    <w:p w:rsidR="000709CB" w:rsidRDefault="000709CB" w:rsidP="001771D9">
      <w:pPr>
        <w:spacing w:after="0" w:line="240" w:lineRule="auto"/>
      </w:pPr>
      <w:r w:rsidRPr="00037835">
        <w:rPr>
          <w:b/>
        </w:rPr>
        <w:t>Answer</w:t>
      </w:r>
      <w:r>
        <w:t>:</w:t>
      </w:r>
      <w:r w:rsidR="00037835">
        <w:t xml:space="preserve"> </w:t>
      </w:r>
      <w:r w:rsidR="009B3293">
        <w:t>C</w:t>
      </w:r>
    </w:p>
    <w:p w:rsidR="008714C2" w:rsidRDefault="008714C2" w:rsidP="001771D9">
      <w:pPr>
        <w:spacing w:after="0" w:line="240" w:lineRule="auto"/>
      </w:pPr>
    </w:p>
    <w:p w:rsidR="001771D9" w:rsidRDefault="001771D9" w:rsidP="001771D9">
      <w:pPr>
        <w:spacing w:after="0" w:line="240" w:lineRule="auto"/>
      </w:pPr>
      <w:r w:rsidRPr="008714C2">
        <w:rPr>
          <w:b/>
        </w:rPr>
        <w:t>Explanation</w:t>
      </w:r>
      <w:r w:rsidR="008714C2">
        <w:rPr>
          <w:b/>
        </w:rPr>
        <w:t>:</w:t>
      </w:r>
      <w:r>
        <w:t xml:space="preserve"> </w:t>
      </w:r>
    </w:p>
    <w:p w:rsidR="00E171A8" w:rsidRDefault="001771D9" w:rsidP="001771D9">
      <w:pPr>
        <w:spacing w:after="0" w:line="240" w:lineRule="auto"/>
      </w:pPr>
      <w:r>
        <w:t xml:space="preserve"> </w:t>
      </w:r>
      <w:r w:rsidR="008714C2">
        <w:t>Just</w:t>
      </w:r>
      <w:r>
        <w:t xml:space="preserve"> count the number of 4's from 1 to 100.it will give you 20.</w:t>
      </w:r>
    </w:p>
    <w:sectPr w:rsidR="00E171A8" w:rsidSect="00FA522B">
      <w:type w:val="continuous"/>
      <w:pgSz w:w="11906" w:h="16838" w:code="9"/>
      <w:pgMar w:top="851" w:right="851" w:bottom="851" w:left="851" w:header="709" w:footer="709" w:gutter="0"/>
      <w:cols w:num="2" w:sep="1" w:space="28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8A3" w:rsidRDefault="001C78A3" w:rsidP="00812CC4">
      <w:pPr>
        <w:spacing w:after="0" w:line="240" w:lineRule="auto"/>
      </w:pPr>
      <w:r>
        <w:separator/>
      </w:r>
    </w:p>
  </w:endnote>
  <w:endnote w:type="continuationSeparator" w:id="1">
    <w:p w:rsidR="001C78A3" w:rsidRDefault="001C78A3" w:rsidP="00812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22B" w:rsidRPr="00DC11B6" w:rsidRDefault="00FA522B" w:rsidP="00FA522B">
    <w:pPr>
      <w:pStyle w:val="Footer"/>
      <w:jc w:val="right"/>
      <w:rPr>
        <w:sz w:val="20"/>
        <w:szCs w:val="20"/>
      </w:rPr>
    </w:pPr>
    <w:r w:rsidRPr="00DC11B6">
      <w:rPr>
        <w:sz w:val="20"/>
        <w:szCs w:val="20"/>
      </w:rPr>
      <w:t>______________________________________________________________________________________________________</w:t>
    </w:r>
  </w:p>
  <w:p w:rsidR="00FA522B" w:rsidRDefault="00FA522B" w:rsidP="00FA522B">
    <w:pPr>
      <w:pStyle w:val="Footer"/>
      <w:tabs>
        <w:tab w:val="clear" w:pos="9026"/>
        <w:tab w:val="right" w:pos="10206"/>
      </w:tabs>
    </w:pPr>
    <w:r w:rsidRPr="00DC11B6">
      <w:rPr>
        <w:sz w:val="20"/>
        <w:szCs w:val="20"/>
      </w:rPr>
      <w:t xml:space="preserve">Focus Academy for Career Enhancement </w:t>
    </w:r>
    <w:r>
      <w:rPr>
        <w:sz w:val="20"/>
        <w:szCs w:val="20"/>
      </w:rPr>
      <w:tab/>
    </w:r>
    <w:r>
      <w:rPr>
        <w:sz w:val="20"/>
        <w:szCs w:val="20"/>
      </w:rPr>
      <w:tab/>
    </w:r>
    <w:sdt>
      <w:sdtPr>
        <w:rPr>
          <w:sz w:val="20"/>
          <w:szCs w:val="20"/>
        </w:rPr>
        <w:id w:val="825913"/>
        <w:docPartObj>
          <w:docPartGallery w:val="Page Numbers (Bottom of Page)"/>
          <w:docPartUnique/>
        </w:docPartObj>
      </w:sdtPr>
      <w:sdtEndPr>
        <w:rPr>
          <w:sz w:val="22"/>
          <w:szCs w:val="22"/>
        </w:rPr>
      </w:sdtEndPr>
      <w:sdtContent>
        <w:sdt>
          <w:sdtPr>
            <w:rPr>
              <w:sz w:val="20"/>
              <w:szCs w:val="20"/>
            </w:rPr>
            <w:id w:val="825914"/>
            <w:docPartObj>
              <w:docPartGallery w:val="Page Numbers (Top of Page)"/>
              <w:docPartUnique/>
            </w:docPartObj>
          </w:sdtPr>
          <w:sdtEndPr>
            <w:rPr>
              <w:sz w:val="22"/>
              <w:szCs w:val="22"/>
            </w:rPr>
          </w:sdtEndPr>
          <w:sdtContent>
            <w:r w:rsidRPr="00FA522B">
              <w:rPr>
                <w:sz w:val="20"/>
                <w:szCs w:val="20"/>
              </w:rPr>
              <w:t xml:space="preserve">Page </w:t>
            </w:r>
            <w:r w:rsidR="005544B7" w:rsidRPr="00FA522B">
              <w:rPr>
                <w:sz w:val="20"/>
                <w:szCs w:val="20"/>
              </w:rPr>
              <w:fldChar w:fldCharType="begin"/>
            </w:r>
            <w:r w:rsidRPr="00FA522B">
              <w:rPr>
                <w:sz w:val="20"/>
                <w:szCs w:val="20"/>
              </w:rPr>
              <w:instrText xml:space="preserve"> PAGE </w:instrText>
            </w:r>
            <w:r w:rsidR="005544B7" w:rsidRPr="00FA522B">
              <w:rPr>
                <w:sz w:val="20"/>
                <w:szCs w:val="20"/>
              </w:rPr>
              <w:fldChar w:fldCharType="separate"/>
            </w:r>
            <w:r w:rsidR="00F679C8">
              <w:rPr>
                <w:noProof/>
                <w:sz w:val="20"/>
                <w:szCs w:val="20"/>
              </w:rPr>
              <w:t>5</w:t>
            </w:r>
            <w:r w:rsidR="005544B7" w:rsidRPr="00FA522B">
              <w:rPr>
                <w:sz w:val="20"/>
                <w:szCs w:val="20"/>
              </w:rPr>
              <w:fldChar w:fldCharType="end"/>
            </w:r>
            <w:r w:rsidRPr="00FA522B">
              <w:rPr>
                <w:sz w:val="20"/>
                <w:szCs w:val="20"/>
              </w:rPr>
              <w:t xml:space="preserve"> of </w:t>
            </w:r>
            <w:r w:rsidR="005544B7" w:rsidRPr="00FA522B">
              <w:rPr>
                <w:sz w:val="20"/>
                <w:szCs w:val="20"/>
              </w:rPr>
              <w:fldChar w:fldCharType="begin"/>
            </w:r>
            <w:r w:rsidRPr="00FA522B">
              <w:rPr>
                <w:sz w:val="20"/>
                <w:szCs w:val="20"/>
              </w:rPr>
              <w:instrText xml:space="preserve"> NUMPAGES  </w:instrText>
            </w:r>
            <w:r w:rsidR="005544B7" w:rsidRPr="00FA522B">
              <w:rPr>
                <w:sz w:val="20"/>
                <w:szCs w:val="20"/>
              </w:rPr>
              <w:fldChar w:fldCharType="separate"/>
            </w:r>
            <w:r w:rsidR="00F679C8">
              <w:rPr>
                <w:noProof/>
                <w:sz w:val="20"/>
                <w:szCs w:val="20"/>
              </w:rPr>
              <w:t>5</w:t>
            </w:r>
            <w:r w:rsidR="005544B7" w:rsidRPr="00FA522B">
              <w:rPr>
                <w:sz w:val="20"/>
                <w:szCs w:val="20"/>
              </w:rPr>
              <w:fldChar w:fldCharType="end"/>
            </w:r>
          </w:sdtContent>
        </w:sdt>
      </w:sdtContent>
    </w:sdt>
  </w:p>
  <w:p w:rsidR="00507C2B" w:rsidRPr="00DC11B6" w:rsidRDefault="00507C2B" w:rsidP="008A1FFB">
    <w:pPr>
      <w:pStyle w:val="Footer"/>
      <w:jc w:val="right"/>
      <w:rPr>
        <w:sz w:val="20"/>
        <w:szCs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8A3" w:rsidRDefault="001C78A3" w:rsidP="00812CC4">
      <w:pPr>
        <w:spacing w:after="0" w:line="240" w:lineRule="auto"/>
      </w:pPr>
      <w:r>
        <w:separator/>
      </w:r>
    </w:p>
  </w:footnote>
  <w:footnote w:type="continuationSeparator" w:id="1">
    <w:p w:rsidR="001C78A3" w:rsidRDefault="001C78A3" w:rsidP="00812C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C2B" w:rsidRPr="00DC11B6" w:rsidRDefault="00507C2B">
    <w:pPr>
      <w:pStyle w:val="Header"/>
      <w:rPr>
        <w:b/>
        <w:sz w:val="20"/>
        <w:szCs w:val="20"/>
      </w:rPr>
    </w:pPr>
    <w:r w:rsidRPr="00DC11B6">
      <w:rPr>
        <w:b/>
        <w:sz w:val="20"/>
        <w:szCs w:val="20"/>
      </w:rPr>
      <w:t>FACE</w:t>
    </w:r>
    <w:r w:rsidRPr="00DC11B6">
      <w:rPr>
        <w:b/>
        <w:sz w:val="20"/>
        <w:szCs w:val="20"/>
      </w:rPr>
      <w:ptab w:relativeTo="margin" w:alignment="center" w:leader="none"/>
    </w:r>
    <w:r w:rsidRPr="00DC11B6">
      <w:rPr>
        <w:b/>
        <w:sz w:val="20"/>
        <w:szCs w:val="20"/>
      </w:rPr>
      <w:ptab w:relativeTo="margin" w:alignment="right" w:leader="none"/>
    </w:r>
    <w:r w:rsidR="001B6CB4">
      <w:rPr>
        <w:b/>
        <w:sz w:val="20"/>
        <w:szCs w:val="20"/>
      </w:rPr>
      <w:t>TCS Ninja - Quantitative Aptitude_2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CB4" w:rsidRDefault="001B6C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30181"/>
    <w:multiLevelType w:val="hybridMultilevel"/>
    <w:tmpl w:val="A82AC9F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F7143C"/>
    <w:multiLevelType w:val="hybridMultilevel"/>
    <w:tmpl w:val="0B7850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F06C9C"/>
    <w:multiLevelType w:val="hybridMultilevel"/>
    <w:tmpl w:val="C64AA1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CF11CB"/>
    <w:multiLevelType w:val="hybridMultilevel"/>
    <w:tmpl w:val="9B48C6C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8876FA"/>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BC2369"/>
    <w:multiLevelType w:val="hybridMultilevel"/>
    <w:tmpl w:val="7A94EA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0FAA3070"/>
    <w:multiLevelType w:val="hybridMultilevel"/>
    <w:tmpl w:val="D3CE31F4"/>
    <w:lvl w:ilvl="0" w:tplc="5874451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0A82149"/>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187FB3"/>
    <w:multiLevelType w:val="hybridMultilevel"/>
    <w:tmpl w:val="3CEEF4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86930E3"/>
    <w:multiLevelType w:val="hybridMultilevel"/>
    <w:tmpl w:val="7ECCC7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951777C"/>
    <w:multiLevelType w:val="hybridMultilevel"/>
    <w:tmpl w:val="2FD45A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A6C55F7"/>
    <w:multiLevelType w:val="hybridMultilevel"/>
    <w:tmpl w:val="44FE3C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CB1B3F"/>
    <w:multiLevelType w:val="hybridMultilevel"/>
    <w:tmpl w:val="0B8A0C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1C1764"/>
    <w:multiLevelType w:val="hybridMultilevel"/>
    <w:tmpl w:val="108ADDF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5770C02"/>
    <w:multiLevelType w:val="hybridMultilevel"/>
    <w:tmpl w:val="CE4E430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593555"/>
    <w:multiLevelType w:val="hybridMultilevel"/>
    <w:tmpl w:val="379CEAB0"/>
    <w:lvl w:ilvl="0" w:tplc="971EF55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A815A2C"/>
    <w:multiLevelType w:val="hybridMultilevel"/>
    <w:tmpl w:val="3CAC0FB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EAA5FD0"/>
    <w:multiLevelType w:val="hybridMultilevel"/>
    <w:tmpl w:val="FED25F1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18B70A8"/>
    <w:multiLevelType w:val="hybridMultilevel"/>
    <w:tmpl w:val="3606EB4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18F090E"/>
    <w:multiLevelType w:val="hybridMultilevel"/>
    <w:tmpl w:val="23FE22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1A1349D"/>
    <w:multiLevelType w:val="hybridMultilevel"/>
    <w:tmpl w:val="67520A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33B1A47"/>
    <w:multiLevelType w:val="hybridMultilevel"/>
    <w:tmpl w:val="9A4612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57F17AC"/>
    <w:multiLevelType w:val="hybridMultilevel"/>
    <w:tmpl w:val="B75CCE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6C26497"/>
    <w:multiLevelType w:val="hybridMultilevel"/>
    <w:tmpl w:val="83C222F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7D40BD3"/>
    <w:multiLevelType w:val="hybridMultilevel"/>
    <w:tmpl w:val="96E8B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C787EDA"/>
    <w:multiLevelType w:val="hybridMultilevel"/>
    <w:tmpl w:val="723035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DD41BF3"/>
    <w:multiLevelType w:val="hybridMultilevel"/>
    <w:tmpl w:val="F19E01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E213D87"/>
    <w:multiLevelType w:val="hybridMultilevel"/>
    <w:tmpl w:val="373A1B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0CD3630"/>
    <w:multiLevelType w:val="hybridMultilevel"/>
    <w:tmpl w:val="F5F08F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2311E1B"/>
    <w:multiLevelType w:val="hybridMultilevel"/>
    <w:tmpl w:val="6B74B6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349090F"/>
    <w:multiLevelType w:val="hybridMultilevel"/>
    <w:tmpl w:val="4642BF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46112EBC"/>
    <w:multiLevelType w:val="hybridMultilevel"/>
    <w:tmpl w:val="50D8D86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7764F3F"/>
    <w:multiLevelType w:val="hybridMultilevel"/>
    <w:tmpl w:val="E41239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8110727"/>
    <w:multiLevelType w:val="hybridMultilevel"/>
    <w:tmpl w:val="0CAED8E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4A4E5C90"/>
    <w:multiLevelType w:val="hybridMultilevel"/>
    <w:tmpl w:val="B23C50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4FAE1343"/>
    <w:multiLevelType w:val="hybridMultilevel"/>
    <w:tmpl w:val="4E4C1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57051B04"/>
    <w:multiLevelType w:val="hybridMultilevel"/>
    <w:tmpl w:val="1C4C1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58644198"/>
    <w:multiLevelType w:val="hybridMultilevel"/>
    <w:tmpl w:val="80E4298A"/>
    <w:lvl w:ilvl="0" w:tplc="39C80F2C">
      <w:start w:val="1"/>
      <w:numFmt w:val="bullet"/>
      <w:lvlText w:val=""/>
      <w:lvlJc w:val="left"/>
      <w:pPr>
        <w:ind w:left="1134" w:hanging="425"/>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58A457E7"/>
    <w:multiLevelType w:val="hybridMultilevel"/>
    <w:tmpl w:val="E820D6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597D56EB"/>
    <w:multiLevelType w:val="hybridMultilevel"/>
    <w:tmpl w:val="62BE9A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5C6A262F"/>
    <w:multiLevelType w:val="hybridMultilevel"/>
    <w:tmpl w:val="13EEFBF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5DDE4F1D"/>
    <w:multiLevelType w:val="hybridMultilevel"/>
    <w:tmpl w:val="C3FAF7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050222A"/>
    <w:multiLevelType w:val="hybridMultilevel"/>
    <w:tmpl w:val="C0FE4F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nsid w:val="61670A13"/>
    <w:multiLevelType w:val="hybridMultilevel"/>
    <w:tmpl w:val="5EC413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61787AFB"/>
    <w:multiLevelType w:val="hybridMultilevel"/>
    <w:tmpl w:val="67DA6F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61985C90"/>
    <w:multiLevelType w:val="hybridMultilevel"/>
    <w:tmpl w:val="97A891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621046FD"/>
    <w:multiLevelType w:val="hybridMultilevel"/>
    <w:tmpl w:val="1194B0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625C1D0E"/>
    <w:multiLevelType w:val="hybridMultilevel"/>
    <w:tmpl w:val="A9E8C6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66800A72"/>
    <w:multiLevelType w:val="hybridMultilevel"/>
    <w:tmpl w:val="CBA65B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68FD7506"/>
    <w:multiLevelType w:val="hybridMultilevel"/>
    <w:tmpl w:val="6930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939013A"/>
    <w:multiLevelType w:val="hybridMultilevel"/>
    <w:tmpl w:val="98D46C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A517C60"/>
    <w:multiLevelType w:val="hybridMultilevel"/>
    <w:tmpl w:val="7640ED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C234F60"/>
    <w:multiLevelType w:val="hybridMultilevel"/>
    <w:tmpl w:val="9B14EB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EA447B4"/>
    <w:multiLevelType w:val="hybridMultilevel"/>
    <w:tmpl w:val="F27C01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EE06455"/>
    <w:multiLevelType w:val="hybridMultilevel"/>
    <w:tmpl w:val="BD866D3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EFD3EC4"/>
    <w:multiLevelType w:val="hybridMultilevel"/>
    <w:tmpl w:val="4D2ACB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7AFD2014"/>
    <w:multiLevelType w:val="hybridMultilevel"/>
    <w:tmpl w:val="BD64487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7B652149"/>
    <w:multiLevelType w:val="hybridMultilevel"/>
    <w:tmpl w:val="6EAC5D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7BA81F16"/>
    <w:multiLevelType w:val="hybridMultilevel"/>
    <w:tmpl w:val="ADE4B0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7"/>
  </w:num>
  <w:num w:numId="2">
    <w:abstractNumId w:val="42"/>
  </w:num>
  <w:num w:numId="3">
    <w:abstractNumId w:val="5"/>
  </w:num>
  <w:num w:numId="4">
    <w:abstractNumId w:val="57"/>
  </w:num>
  <w:num w:numId="5">
    <w:abstractNumId w:val="25"/>
  </w:num>
  <w:num w:numId="6">
    <w:abstractNumId w:val="34"/>
  </w:num>
  <w:num w:numId="7">
    <w:abstractNumId w:val="26"/>
  </w:num>
  <w:num w:numId="8">
    <w:abstractNumId w:val="1"/>
  </w:num>
  <w:num w:numId="9">
    <w:abstractNumId w:val="13"/>
  </w:num>
  <w:num w:numId="10">
    <w:abstractNumId w:val="20"/>
  </w:num>
  <w:num w:numId="11">
    <w:abstractNumId w:val="7"/>
  </w:num>
  <w:num w:numId="12">
    <w:abstractNumId w:val="18"/>
  </w:num>
  <w:num w:numId="13">
    <w:abstractNumId w:val="44"/>
  </w:num>
  <w:num w:numId="14">
    <w:abstractNumId w:val="47"/>
  </w:num>
  <w:num w:numId="15">
    <w:abstractNumId w:val="50"/>
  </w:num>
  <w:num w:numId="16">
    <w:abstractNumId w:val="29"/>
  </w:num>
  <w:num w:numId="17">
    <w:abstractNumId w:val="30"/>
  </w:num>
  <w:num w:numId="18">
    <w:abstractNumId w:val="32"/>
  </w:num>
  <w:num w:numId="19">
    <w:abstractNumId w:val="19"/>
  </w:num>
  <w:num w:numId="20">
    <w:abstractNumId w:val="54"/>
  </w:num>
  <w:num w:numId="21">
    <w:abstractNumId w:val="27"/>
  </w:num>
  <w:num w:numId="22">
    <w:abstractNumId w:val="36"/>
  </w:num>
  <w:num w:numId="23">
    <w:abstractNumId w:val="40"/>
  </w:num>
  <w:num w:numId="24">
    <w:abstractNumId w:val="17"/>
  </w:num>
  <w:num w:numId="25">
    <w:abstractNumId w:val="3"/>
  </w:num>
  <w:num w:numId="26">
    <w:abstractNumId w:val="38"/>
  </w:num>
  <w:num w:numId="27">
    <w:abstractNumId w:val="14"/>
  </w:num>
  <w:num w:numId="28">
    <w:abstractNumId w:val="12"/>
  </w:num>
  <w:num w:numId="29">
    <w:abstractNumId w:val="56"/>
  </w:num>
  <w:num w:numId="30">
    <w:abstractNumId w:val="0"/>
  </w:num>
  <w:num w:numId="31">
    <w:abstractNumId w:val="2"/>
  </w:num>
  <w:num w:numId="32">
    <w:abstractNumId w:val="49"/>
  </w:num>
  <w:num w:numId="33">
    <w:abstractNumId w:val="45"/>
  </w:num>
  <w:num w:numId="34">
    <w:abstractNumId w:val="53"/>
  </w:num>
  <w:num w:numId="35">
    <w:abstractNumId w:val="23"/>
  </w:num>
  <w:num w:numId="36">
    <w:abstractNumId w:val="9"/>
  </w:num>
  <w:num w:numId="37">
    <w:abstractNumId w:val="11"/>
  </w:num>
  <w:num w:numId="38">
    <w:abstractNumId w:val="55"/>
  </w:num>
  <w:num w:numId="39">
    <w:abstractNumId w:val="10"/>
  </w:num>
  <w:num w:numId="40">
    <w:abstractNumId w:val="52"/>
  </w:num>
  <w:num w:numId="41">
    <w:abstractNumId w:val="31"/>
  </w:num>
  <w:num w:numId="42">
    <w:abstractNumId w:val="22"/>
  </w:num>
  <w:num w:numId="43">
    <w:abstractNumId w:val="41"/>
  </w:num>
  <w:num w:numId="44">
    <w:abstractNumId w:val="51"/>
  </w:num>
  <w:num w:numId="45">
    <w:abstractNumId w:val="28"/>
  </w:num>
  <w:num w:numId="46">
    <w:abstractNumId w:val="16"/>
  </w:num>
  <w:num w:numId="47">
    <w:abstractNumId w:val="39"/>
  </w:num>
  <w:num w:numId="48">
    <w:abstractNumId w:val="46"/>
  </w:num>
  <w:num w:numId="49">
    <w:abstractNumId w:val="58"/>
  </w:num>
  <w:num w:numId="50">
    <w:abstractNumId w:val="21"/>
  </w:num>
  <w:num w:numId="51">
    <w:abstractNumId w:val="48"/>
  </w:num>
  <w:num w:numId="52">
    <w:abstractNumId w:val="43"/>
  </w:num>
  <w:num w:numId="53">
    <w:abstractNumId w:val="24"/>
  </w:num>
  <w:num w:numId="54">
    <w:abstractNumId w:val="4"/>
  </w:num>
  <w:num w:numId="55">
    <w:abstractNumId w:val="8"/>
  </w:num>
  <w:num w:numId="56">
    <w:abstractNumId w:val="15"/>
  </w:num>
  <w:num w:numId="57">
    <w:abstractNumId w:val="35"/>
  </w:num>
  <w:num w:numId="58">
    <w:abstractNumId w:val="33"/>
  </w:num>
  <w:num w:numId="59">
    <w:abstractNumId w:val="6"/>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drawingGridHorizontalSpacing w:val="110"/>
  <w:displayHorizontalDrawingGridEvery w:val="2"/>
  <w:characterSpacingControl w:val="doNotCompress"/>
  <w:hdrShapeDefaults>
    <o:shapedefaults v:ext="edit" spidmax="26626"/>
  </w:hdrShapeDefaults>
  <w:footnotePr>
    <w:footnote w:id="0"/>
    <w:footnote w:id="1"/>
  </w:footnotePr>
  <w:endnotePr>
    <w:endnote w:id="0"/>
    <w:endnote w:id="1"/>
  </w:endnotePr>
  <w:compat/>
  <w:rsids>
    <w:rsidRoot w:val="00812CC4"/>
    <w:rsid w:val="00004F7D"/>
    <w:rsid w:val="00033DA6"/>
    <w:rsid w:val="00034F7D"/>
    <w:rsid w:val="00037835"/>
    <w:rsid w:val="000709CB"/>
    <w:rsid w:val="00087F08"/>
    <w:rsid w:val="000A378D"/>
    <w:rsid w:val="000C224D"/>
    <w:rsid w:val="000C6F5C"/>
    <w:rsid w:val="000D05CF"/>
    <w:rsid w:val="000D6145"/>
    <w:rsid w:val="000D7826"/>
    <w:rsid w:val="000E0121"/>
    <w:rsid w:val="000E09B7"/>
    <w:rsid w:val="000F644F"/>
    <w:rsid w:val="0010121D"/>
    <w:rsid w:val="00103C11"/>
    <w:rsid w:val="00110B98"/>
    <w:rsid w:val="00140422"/>
    <w:rsid w:val="00146E55"/>
    <w:rsid w:val="0015441D"/>
    <w:rsid w:val="00154A77"/>
    <w:rsid w:val="00162184"/>
    <w:rsid w:val="0016429F"/>
    <w:rsid w:val="00165587"/>
    <w:rsid w:val="0016683D"/>
    <w:rsid w:val="001771D9"/>
    <w:rsid w:val="001845F2"/>
    <w:rsid w:val="001B26CB"/>
    <w:rsid w:val="001B3E2A"/>
    <w:rsid w:val="001B6CB4"/>
    <w:rsid w:val="001C78A3"/>
    <w:rsid w:val="001D636C"/>
    <w:rsid w:val="001F66B3"/>
    <w:rsid w:val="00207326"/>
    <w:rsid w:val="00224A20"/>
    <w:rsid w:val="00227282"/>
    <w:rsid w:val="00257527"/>
    <w:rsid w:val="002926F8"/>
    <w:rsid w:val="002A2D3A"/>
    <w:rsid w:val="002B29FC"/>
    <w:rsid w:val="002B316E"/>
    <w:rsid w:val="002C41BC"/>
    <w:rsid w:val="002D4254"/>
    <w:rsid w:val="002E2606"/>
    <w:rsid w:val="002F3CAD"/>
    <w:rsid w:val="00302D43"/>
    <w:rsid w:val="00307B81"/>
    <w:rsid w:val="00311C04"/>
    <w:rsid w:val="00350276"/>
    <w:rsid w:val="00355B31"/>
    <w:rsid w:val="00365975"/>
    <w:rsid w:val="003726C2"/>
    <w:rsid w:val="00375EEE"/>
    <w:rsid w:val="00376A2A"/>
    <w:rsid w:val="003A0ABF"/>
    <w:rsid w:val="003A3560"/>
    <w:rsid w:val="003A431D"/>
    <w:rsid w:val="003D3DCB"/>
    <w:rsid w:val="003F7BAE"/>
    <w:rsid w:val="00467CE5"/>
    <w:rsid w:val="004974F8"/>
    <w:rsid w:val="004D4346"/>
    <w:rsid w:val="004D76CC"/>
    <w:rsid w:val="004F779D"/>
    <w:rsid w:val="00502FAC"/>
    <w:rsid w:val="00507C2B"/>
    <w:rsid w:val="00511D35"/>
    <w:rsid w:val="0051395B"/>
    <w:rsid w:val="005544B7"/>
    <w:rsid w:val="00597DE1"/>
    <w:rsid w:val="005B535B"/>
    <w:rsid w:val="005C228B"/>
    <w:rsid w:val="005C71D4"/>
    <w:rsid w:val="005D7813"/>
    <w:rsid w:val="005E132B"/>
    <w:rsid w:val="005E1C27"/>
    <w:rsid w:val="005E421D"/>
    <w:rsid w:val="00600067"/>
    <w:rsid w:val="00642A22"/>
    <w:rsid w:val="00661709"/>
    <w:rsid w:val="0066542D"/>
    <w:rsid w:val="006C3E68"/>
    <w:rsid w:val="006C3EFE"/>
    <w:rsid w:val="006D4232"/>
    <w:rsid w:val="006D507F"/>
    <w:rsid w:val="006F09BD"/>
    <w:rsid w:val="0070421E"/>
    <w:rsid w:val="00707730"/>
    <w:rsid w:val="007340C9"/>
    <w:rsid w:val="00740ABC"/>
    <w:rsid w:val="007876CF"/>
    <w:rsid w:val="007C297D"/>
    <w:rsid w:val="007E0ECB"/>
    <w:rsid w:val="007F0930"/>
    <w:rsid w:val="00812CC4"/>
    <w:rsid w:val="00813829"/>
    <w:rsid w:val="008160D5"/>
    <w:rsid w:val="008269D7"/>
    <w:rsid w:val="00855966"/>
    <w:rsid w:val="008667B9"/>
    <w:rsid w:val="008714C2"/>
    <w:rsid w:val="008758B3"/>
    <w:rsid w:val="0088615B"/>
    <w:rsid w:val="00886A19"/>
    <w:rsid w:val="008A1FFB"/>
    <w:rsid w:val="008A379D"/>
    <w:rsid w:val="008D5A30"/>
    <w:rsid w:val="008F19C1"/>
    <w:rsid w:val="009168E8"/>
    <w:rsid w:val="00955B62"/>
    <w:rsid w:val="009664BD"/>
    <w:rsid w:val="00966BF6"/>
    <w:rsid w:val="0098226F"/>
    <w:rsid w:val="00993F04"/>
    <w:rsid w:val="00996C0F"/>
    <w:rsid w:val="009A4A4E"/>
    <w:rsid w:val="009A631B"/>
    <w:rsid w:val="009B3293"/>
    <w:rsid w:val="009B524C"/>
    <w:rsid w:val="009D7FEB"/>
    <w:rsid w:val="00A02DDB"/>
    <w:rsid w:val="00A14DB0"/>
    <w:rsid w:val="00A24AE7"/>
    <w:rsid w:val="00A36678"/>
    <w:rsid w:val="00A75545"/>
    <w:rsid w:val="00AB06AB"/>
    <w:rsid w:val="00AC1D62"/>
    <w:rsid w:val="00AE39B5"/>
    <w:rsid w:val="00AF4E55"/>
    <w:rsid w:val="00B105E3"/>
    <w:rsid w:val="00B10D3E"/>
    <w:rsid w:val="00B166C5"/>
    <w:rsid w:val="00B30C9E"/>
    <w:rsid w:val="00B35404"/>
    <w:rsid w:val="00B6498F"/>
    <w:rsid w:val="00B73D8A"/>
    <w:rsid w:val="00BA6CAA"/>
    <w:rsid w:val="00BB0A3F"/>
    <w:rsid w:val="00BD3406"/>
    <w:rsid w:val="00BE003B"/>
    <w:rsid w:val="00BE21D5"/>
    <w:rsid w:val="00BF6342"/>
    <w:rsid w:val="00C1408A"/>
    <w:rsid w:val="00C213A8"/>
    <w:rsid w:val="00C27D36"/>
    <w:rsid w:val="00C35383"/>
    <w:rsid w:val="00C36433"/>
    <w:rsid w:val="00C419B1"/>
    <w:rsid w:val="00C46600"/>
    <w:rsid w:val="00C63F21"/>
    <w:rsid w:val="00C66A40"/>
    <w:rsid w:val="00C7180F"/>
    <w:rsid w:val="00C77FFB"/>
    <w:rsid w:val="00C94BE8"/>
    <w:rsid w:val="00CA0CD8"/>
    <w:rsid w:val="00CA7EC0"/>
    <w:rsid w:val="00CB0384"/>
    <w:rsid w:val="00CB1040"/>
    <w:rsid w:val="00CC478F"/>
    <w:rsid w:val="00CD1AF3"/>
    <w:rsid w:val="00CE38AA"/>
    <w:rsid w:val="00CE5348"/>
    <w:rsid w:val="00CF5DA6"/>
    <w:rsid w:val="00D0197F"/>
    <w:rsid w:val="00D310F2"/>
    <w:rsid w:val="00D5690B"/>
    <w:rsid w:val="00D5761A"/>
    <w:rsid w:val="00D627C6"/>
    <w:rsid w:val="00D86A5A"/>
    <w:rsid w:val="00DC11B6"/>
    <w:rsid w:val="00DC484D"/>
    <w:rsid w:val="00E00EDB"/>
    <w:rsid w:val="00E01445"/>
    <w:rsid w:val="00E0395C"/>
    <w:rsid w:val="00E14E18"/>
    <w:rsid w:val="00E1648C"/>
    <w:rsid w:val="00E171A8"/>
    <w:rsid w:val="00E25828"/>
    <w:rsid w:val="00E41A31"/>
    <w:rsid w:val="00E51446"/>
    <w:rsid w:val="00E5761F"/>
    <w:rsid w:val="00EA0114"/>
    <w:rsid w:val="00EE21F0"/>
    <w:rsid w:val="00EF3CF6"/>
    <w:rsid w:val="00F05262"/>
    <w:rsid w:val="00F10867"/>
    <w:rsid w:val="00F4011B"/>
    <w:rsid w:val="00F56D78"/>
    <w:rsid w:val="00F679C8"/>
    <w:rsid w:val="00F94756"/>
    <w:rsid w:val="00FA522B"/>
    <w:rsid w:val="00FA7F82"/>
    <w:rsid w:val="00FB05D0"/>
    <w:rsid w:val="00FB0BE2"/>
    <w:rsid w:val="00FC00EC"/>
    <w:rsid w:val="00FE57D5"/>
    <w:rsid w:val="00FF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C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2CC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12CC4"/>
    <w:pPr>
      <w:ind w:left="720"/>
      <w:contextualSpacing/>
    </w:pPr>
  </w:style>
  <w:style w:type="table" w:styleId="TableGrid">
    <w:name w:val="Table Grid"/>
    <w:basedOn w:val="TableNormal"/>
    <w:uiPriority w:val="99"/>
    <w:rsid w:val="00812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12CC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12CC4"/>
  </w:style>
  <w:style w:type="paragraph" w:styleId="Footer">
    <w:name w:val="footer"/>
    <w:basedOn w:val="Normal"/>
    <w:link w:val="FooterChar"/>
    <w:uiPriority w:val="99"/>
    <w:unhideWhenUsed/>
    <w:rsid w:val="00812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CC4"/>
  </w:style>
  <w:style w:type="paragraph" w:styleId="BalloonText">
    <w:name w:val="Balloon Text"/>
    <w:basedOn w:val="Normal"/>
    <w:link w:val="BalloonTextChar"/>
    <w:uiPriority w:val="99"/>
    <w:semiHidden/>
    <w:unhideWhenUsed/>
    <w:rsid w:val="00812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C4"/>
    <w:rPr>
      <w:rFonts w:ascii="Tahoma" w:hAnsi="Tahoma" w:cs="Tahoma"/>
      <w:sz w:val="16"/>
      <w:szCs w:val="16"/>
    </w:rPr>
  </w:style>
  <w:style w:type="paragraph" w:styleId="NoSpacing">
    <w:name w:val="No Spacing"/>
    <w:uiPriority w:val="1"/>
    <w:qFormat/>
    <w:rsid w:val="00F10867"/>
    <w:pPr>
      <w:spacing w:after="0" w:line="240" w:lineRule="auto"/>
    </w:pPr>
  </w:style>
  <w:style w:type="character" w:styleId="Hyperlink">
    <w:name w:val="Hyperlink"/>
    <w:basedOn w:val="DefaultParagraphFont"/>
    <w:uiPriority w:val="99"/>
    <w:unhideWhenUsed/>
    <w:rsid w:val="00886A19"/>
    <w:rPr>
      <w:color w:val="0000FF" w:themeColor="hyperlink"/>
      <w:u w:val="single"/>
    </w:rPr>
  </w:style>
  <w:style w:type="character" w:styleId="Emphasis">
    <w:name w:val="Emphasis"/>
    <w:basedOn w:val="DefaultParagraphFont"/>
    <w:uiPriority w:val="20"/>
    <w:qFormat/>
    <w:rsid w:val="009A4A4E"/>
    <w:rPr>
      <w:i/>
      <w:iCs/>
    </w:rPr>
  </w:style>
  <w:style w:type="character" w:customStyle="1" w:styleId="DefaultParagraphFontPHPDOCX">
    <w:name w:val="Default Paragraph Font PHPDOCX"/>
    <w:uiPriority w:val="1"/>
    <w:semiHidden/>
    <w:unhideWhenUsed/>
    <w:rsid w:val="00E171A8"/>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E171A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421877820">
      <w:bodyDiv w:val="1"/>
      <w:marLeft w:val="0"/>
      <w:marRight w:val="0"/>
      <w:marTop w:val="0"/>
      <w:marBottom w:val="0"/>
      <w:divBdr>
        <w:top w:val="none" w:sz="0" w:space="0" w:color="auto"/>
        <w:left w:val="none" w:sz="0" w:space="0" w:color="auto"/>
        <w:bottom w:val="none" w:sz="0" w:space="0" w:color="auto"/>
        <w:right w:val="none" w:sz="0" w:space="0" w:color="auto"/>
      </w:divBdr>
      <w:divsChild>
        <w:div w:id="1780644582">
          <w:marLeft w:val="0"/>
          <w:marRight w:val="0"/>
          <w:marTop w:val="0"/>
          <w:marBottom w:val="0"/>
          <w:divBdr>
            <w:top w:val="none" w:sz="0" w:space="0" w:color="auto"/>
            <w:left w:val="none" w:sz="0" w:space="0" w:color="auto"/>
            <w:bottom w:val="none" w:sz="0" w:space="0" w:color="auto"/>
            <w:right w:val="none" w:sz="0" w:space="0" w:color="auto"/>
          </w:divBdr>
          <w:divsChild>
            <w:div w:id="998263959">
              <w:marLeft w:val="0"/>
              <w:marRight w:val="0"/>
              <w:marTop w:val="0"/>
              <w:marBottom w:val="0"/>
              <w:divBdr>
                <w:top w:val="none" w:sz="0" w:space="0" w:color="auto"/>
                <w:left w:val="none" w:sz="0" w:space="0" w:color="auto"/>
                <w:bottom w:val="none" w:sz="0" w:space="0" w:color="auto"/>
                <w:right w:val="none" w:sz="0" w:space="0" w:color="auto"/>
              </w:divBdr>
              <w:divsChild>
                <w:div w:id="546842104">
                  <w:marLeft w:val="0"/>
                  <w:marRight w:val="0"/>
                  <w:marTop w:val="0"/>
                  <w:marBottom w:val="0"/>
                  <w:divBdr>
                    <w:top w:val="none" w:sz="0" w:space="0" w:color="auto"/>
                    <w:left w:val="none" w:sz="0" w:space="0" w:color="auto"/>
                    <w:bottom w:val="none" w:sz="0" w:space="0" w:color="auto"/>
                    <w:right w:val="none" w:sz="0" w:space="0" w:color="auto"/>
                  </w:divBdr>
                  <w:divsChild>
                    <w:div w:id="477377383">
                      <w:marLeft w:val="0"/>
                      <w:marRight w:val="0"/>
                      <w:marTop w:val="0"/>
                      <w:marBottom w:val="0"/>
                      <w:divBdr>
                        <w:top w:val="none" w:sz="0" w:space="0" w:color="auto"/>
                        <w:left w:val="none" w:sz="0" w:space="0" w:color="auto"/>
                        <w:bottom w:val="none" w:sz="0" w:space="0" w:color="auto"/>
                        <w:right w:val="none" w:sz="0" w:space="0" w:color="auto"/>
                      </w:divBdr>
                    </w:div>
                  </w:divsChild>
                </w:div>
                <w:div w:id="839540673">
                  <w:marLeft w:val="0"/>
                  <w:marRight w:val="0"/>
                  <w:marTop w:val="0"/>
                  <w:marBottom w:val="0"/>
                  <w:divBdr>
                    <w:top w:val="none" w:sz="0" w:space="0" w:color="auto"/>
                    <w:left w:val="none" w:sz="0" w:space="0" w:color="auto"/>
                    <w:bottom w:val="none" w:sz="0" w:space="0" w:color="auto"/>
                    <w:right w:val="none" w:sz="0" w:space="0" w:color="auto"/>
                  </w:divBdr>
                  <w:divsChild>
                    <w:div w:id="1153568693">
                      <w:marLeft w:val="0"/>
                      <w:marRight w:val="0"/>
                      <w:marTop w:val="0"/>
                      <w:marBottom w:val="0"/>
                      <w:divBdr>
                        <w:top w:val="none" w:sz="0" w:space="0" w:color="auto"/>
                        <w:left w:val="none" w:sz="0" w:space="0" w:color="auto"/>
                        <w:bottom w:val="none" w:sz="0" w:space="0" w:color="auto"/>
                        <w:right w:val="none" w:sz="0" w:space="0" w:color="auto"/>
                      </w:divBdr>
                    </w:div>
                  </w:divsChild>
                </w:div>
                <w:div w:id="1811484709">
                  <w:marLeft w:val="0"/>
                  <w:marRight w:val="0"/>
                  <w:marTop w:val="0"/>
                  <w:marBottom w:val="0"/>
                  <w:divBdr>
                    <w:top w:val="none" w:sz="0" w:space="0" w:color="auto"/>
                    <w:left w:val="none" w:sz="0" w:space="0" w:color="auto"/>
                    <w:bottom w:val="none" w:sz="0" w:space="0" w:color="auto"/>
                    <w:right w:val="none" w:sz="0" w:space="0" w:color="auto"/>
                  </w:divBdr>
                  <w:divsChild>
                    <w:div w:id="1222903459">
                      <w:marLeft w:val="0"/>
                      <w:marRight w:val="0"/>
                      <w:marTop w:val="0"/>
                      <w:marBottom w:val="0"/>
                      <w:divBdr>
                        <w:top w:val="none" w:sz="0" w:space="0" w:color="auto"/>
                        <w:left w:val="none" w:sz="0" w:space="0" w:color="auto"/>
                        <w:bottom w:val="none" w:sz="0" w:space="0" w:color="auto"/>
                        <w:right w:val="none" w:sz="0" w:space="0" w:color="auto"/>
                      </w:divBdr>
                    </w:div>
                    <w:div w:id="516651190">
                      <w:marLeft w:val="0"/>
                      <w:marRight w:val="0"/>
                      <w:marTop w:val="0"/>
                      <w:marBottom w:val="0"/>
                      <w:divBdr>
                        <w:top w:val="none" w:sz="0" w:space="0" w:color="auto"/>
                        <w:left w:val="none" w:sz="0" w:space="0" w:color="auto"/>
                        <w:bottom w:val="none" w:sz="0" w:space="0" w:color="auto"/>
                        <w:right w:val="none" w:sz="0" w:space="0" w:color="auto"/>
                      </w:divBdr>
                    </w:div>
                    <w:div w:id="19016698">
                      <w:marLeft w:val="0"/>
                      <w:marRight w:val="0"/>
                      <w:marTop w:val="0"/>
                      <w:marBottom w:val="0"/>
                      <w:divBdr>
                        <w:top w:val="none" w:sz="0" w:space="0" w:color="auto"/>
                        <w:left w:val="none" w:sz="0" w:space="0" w:color="auto"/>
                        <w:bottom w:val="none" w:sz="0" w:space="0" w:color="auto"/>
                        <w:right w:val="none" w:sz="0" w:space="0" w:color="auto"/>
                      </w:divBdr>
                    </w:div>
                    <w:div w:id="461382410">
                      <w:marLeft w:val="0"/>
                      <w:marRight w:val="0"/>
                      <w:marTop w:val="0"/>
                      <w:marBottom w:val="0"/>
                      <w:divBdr>
                        <w:top w:val="none" w:sz="0" w:space="0" w:color="auto"/>
                        <w:left w:val="none" w:sz="0" w:space="0" w:color="auto"/>
                        <w:bottom w:val="none" w:sz="0" w:space="0" w:color="auto"/>
                        <w:right w:val="none" w:sz="0" w:space="0" w:color="auto"/>
                      </w:divBdr>
                    </w:div>
                    <w:div w:id="1519200001">
                      <w:marLeft w:val="0"/>
                      <w:marRight w:val="0"/>
                      <w:marTop w:val="0"/>
                      <w:marBottom w:val="0"/>
                      <w:divBdr>
                        <w:top w:val="none" w:sz="0" w:space="0" w:color="auto"/>
                        <w:left w:val="none" w:sz="0" w:space="0" w:color="auto"/>
                        <w:bottom w:val="none" w:sz="0" w:space="0" w:color="auto"/>
                        <w:right w:val="none" w:sz="0" w:space="0" w:color="auto"/>
                      </w:divBdr>
                    </w:div>
                  </w:divsChild>
                </w:div>
                <w:div w:id="1941453096">
                  <w:marLeft w:val="0"/>
                  <w:marRight w:val="0"/>
                  <w:marTop w:val="0"/>
                  <w:marBottom w:val="0"/>
                  <w:divBdr>
                    <w:top w:val="none" w:sz="0" w:space="0" w:color="auto"/>
                    <w:left w:val="none" w:sz="0" w:space="0" w:color="auto"/>
                    <w:bottom w:val="none" w:sz="0" w:space="0" w:color="auto"/>
                    <w:right w:val="none" w:sz="0" w:space="0" w:color="auto"/>
                  </w:divBdr>
                  <w:divsChild>
                    <w:div w:id="625358678">
                      <w:marLeft w:val="0"/>
                      <w:marRight w:val="0"/>
                      <w:marTop w:val="0"/>
                      <w:marBottom w:val="0"/>
                      <w:divBdr>
                        <w:top w:val="none" w:sz="0" w:space="0" w:color="auto"/>
                        <w:left w:val="none" w:sz="0" w:space="0" w:color="auto"/>
                        <w:bottom w:val="none" w:sz="0" w:space="0" w:color="auto"/>
                        <w:right w:val="none" w:sz="0" w:space="0" w:color="auto"/>
                      </w:divBdr>
                      <w:divsChild>
                        <w:div w:id="171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95373">
                  <w:marLeft w:val="0"/>
                  <w:marRight w:val="0"/>
                  <w:marTop w:val="0"/>
                  <w:marBottom w:val="0"/>
                  <w:divBdr>
                    <w:top w:val="none" w:sz="0" w:space="0" w:color="auto"/>
                    <w:left w:val="none" w:sz="0" w:space="0" w:color="auto"/>
                    <w:bottom w:val="none" w:sz="0" w:space="0" w:color="auto"/>
                    <w:right w:val="none" w:sz="0" w:space="0" w:color="auto"/>
                  </w:divBdr>
                </w:div>
                <w:div w:id="124125350">
                  <w:marLeft w:val="0"/>
                  <w:marRight w:val="0"/>
                  <w:marTop w:val="0"/>
                  <w:marBottom w:val="0"/>
                  <w:divBdr>
                    <w:top w:val="none" w:sz="0" w:space="0" w:color="auto"/>
                    <w:left w:val="none" w:sz="0" w:space="0" w:color="auto"/>
                    <w:bottom w:val="none" w:sz="0" w:space="0" w:color="auto"/>
                    <w:right w:val="none" w:sz="0" w:space="0" w:color="auto"/>
                  </w:divBdr>
                </w:div>
                <w:div w:id="206644337">
                  <w:marLeft w:val="0"/>
                  <w:marRight w:val="0"/>
                  <w:marTop w:val="0"/>
                  <w:marBottom w:val="0"/>
                  <w:divBdr>
                    <w:top w:val="none" w:sz="0" w:space="0" w:color="auto"/>
                    <w:left w:val="none" w:sz="0" w:space="0" w:color="auto"/>
                    <w:bottom w:val="none" w:sz="0" w:space="0" w:color="auto"/>
                    <w:right w:val="none" w:sz="0" w:space="0" w:color="auto"/>
                  </w:divBdr>
                </w:div>
                <w:div w:id="18526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365">
          <w:marLeft w:val="0"/>
          <w:marRight w:val="0"/>
          <w:marTop w:val="0"/>
          <w:marBottom w:val="0"/>
          <w:divBdr>
            <w:top w:val="none" w:sz="0" w:space="0" w:color="auto"/>
            <w:left w:val="none" w:sz="0" w:space="0" w:color="auto"/>
            <w:bottom w:val="none" w:sz="0" w:space="0" w:color="auto"/>
            <w:right w:val="none" w:sz="0" w:space="0" w:color="auto"/>
          </w:divBdr>
          <w:divsChild>
            <w:div w:id="1020161496">
              <w:marLeft w:val="0"/>
              <w:marRight w:val="0"/>
              <w:marTop w:val="0"/>
              <w:marBottom w:val="0"/>
              <w:divBdr>
                <w:top w:val="none" w:sz="0" w:space="0" w:color="auto"/>
                <w:left w:val="none" w:sz="0" w:space="0" w:color="auto"/>
                <w:bottom w:val="none" w:sz="0" w:space="0" w:color="auto"/>
                <w:right w:val="none" w:sz="0" w:space="0" w:color="auto"/>
              </w:divBdr>
              <w:divsChild>
                <w:div w:id="2004433269">
                  <w:marLeft w:val="0"/>
                  <w:marRight w:val="0"/>
                  <w:marTop w:val="0"/>
                  <w:marBottom w:val="0"/>
                  <w:divBdr>
                    <w:top w:val="none" w:sz="0" w:space="0" w:color="auto"/>
                    <w:left w:val="none" w:sz="0" w:space="0" w:color="auto"/>
                    <w:bottom w:val="none" w:sz="0" w:space="0" w:color="auto"/>
                    <w:right w:val="none" w:sz="0" w:space="0" w:color="auto"/>
                  </w:divBdr>
                </w:div>
                <w:div w:id="306978699">
                  <w:marLeft w:val="0"/>
                  <w:marRight w:val="0"/>
                  <w:marTop w:val="0"/>
                  <w:marBottom w:val="0"/>
                  <w:divBdr>
                    <w:top w:val="none" w:sz="0" w:space="0" w:color="auto"/>
                    <w:left w:val="none" w:sz="0" w:space="0" w:color="auto"/>
                    <w:bottom w:val="none" w:sz="0" w:space="0" w:color="auto"/>
                    <w:right w:val="none" w:sz="0" w:space="0" w:color="auto"/>
                  </w:divBdr>
                  <w:divsChild>
                    <w:div w:id="529218592">
                      <w:marLeft w:val="0"/>
                      <w:marRight w:val="0"/>
                      <w:marTop w:val="0"/>
                      <w:marBottom w:val="0"/>
                      <w:divBdr>
                        <w:top w:val="none" w:sz="0" w:space="0" w:color="auto"/>
                        <w:left w:val="none" w:sz="0" w:space="0" w:color="auto"/>
                        <w:bottom w:val="none" w:sz="0" w:space="0" w:color="auto"/>
                        <w:right w:val="none" w:sz="0" w:space="0" w:color="auto"/>
                      </w:divBdr>
                    </w:div>
                    <w:div w:id="894896935">
                      <w:marLeft w:val="0"/>
                      <w:marRight w:val="0"/>
                      <w:marTop w:val="0"/>
                      <w:marBottom w:val="0"/>
                      <w:divBdr>
                        <w:top w:val="none" w:sz="0" w:space="0" w:color="auto"/>
                        <w:left w:val="none" w:sz="0" w:space="0" w:color="auto"/>
                        <w:bottom w:val="none" w:sz="0" w:space="0" w:color="auto"/>
                        <w:right w:val="none" w:sz="0" w:space="0" w:color="auto"/>
                      </w:divBdr>
                    </w:div>
                    <w:div w:id="1624800664">
                      <w:marLeft w:val="0"/>
                      <w:marRight w:val="0"/>
                      <w:marTop w:val="0"/>
                      <w:marBottom w:val="0"/>
                      <w:divBdr>
                        <w:top w:val="none" w:sz="0" w:space="0" w:color="auto"/>
                        <w:left w:val="none" w:sz="0" w:space="0" w:color="auto"/>
                        <w:bottom w:val="none" w:sz="0" w:space="0" w:color="auto"/>
                        <w:right w:val="none" w:sz="0" w:space="0" w:color="auto"/>
                      </w:divBdr>
                    </w:div>
                    <w:div w:id="1724207728">
                      <w:marLeft w:val="0"/>
                      <w:marRight w:val="0"/>
                      <w:marTop w:val="0"/>
                      <w:marBottom w:val="0"/>
                      <w:divBdr>
                        <w:top w:val="none" w:sz="0" w:space="0" w:color="auto"/>
                        <w:left w:val="none" w:sz="0" w:space="0" w:color="auto"/>
                        <w:bottom w:val="none" w:sz="0" w:space="0" w:color="auto"/>
                        <w:right w:val="none" w:sz="0" w:space="0" w:color="auto"/>
                      </w:divBdr>
                    </w:div>
                    <w:div w:id="924723860">
                      <w:marLeft w:val="0"/>
                      <w:marRight w:val="0"/>
                      <w:marTop w:val="0"/>
                      <w:marBottom w:val="0"/>
                      <w:divBdr>
                        <w:top w:val="none" w:sz="0" w:space="0" w:color="auto"/>
                        <w:left w:val="none" w:sz="0" w:space="0" w:color="auto"/>
                        <w:bottom w:val="none" w:sz="0" w:space="0" w:color="auto"/>
                        <w:right w:val="none" w:sz="0" w:space="0" w:color="auto"/>
                      </w:divBdr>
                    </w:div>
                    <w:div w:id="117143416">
                      <w:marLeft w:val="0"/>
                      <w:marRight w:val="0"/>
                      <w:marTop w:val="0"/>
                      <w:marBottom w:val="0"/>
                      <w:divBdr>
                        <w:top w:val="none" w:sz="0" w:space="0" w:color="auto"/>
                        <w:left w:val="none" w:sz="0" w:space="0" w:color="auto"/>
                        <w:bottom w:val="none" w:sz="0" w:space="0" w:color="auto"/>
                        <w:right w:val="none" w:sz="0" w:space="0" w:color="auto"/>
                      </w:divBdr>
                    </w:div>
                    <w:div w:id="1942371684">
                      <w:marLeft w:val="0"/>
                      <w:marRight w:val="0"/>
                      <w:marTop w:val="0"/>
                      <w:marBottom w:val="0"/>
                      <w:divBdr>
                        <w:top w:val="none" w:sz="0" w:space="0" w:color="auto"/>
                        <w:left w:val="none" w:sz="0" w:space="0" w:color="auto"/>
                        <w:bottom w:val="none" w:sz="0" w:space="0" w:color="auto"/>
                        <w:right w:val="none" w:sz="0" w:space="0" w:color="auto"/>
                      </w:divBdr>
                    </w:div>
                    <w:div w:id="1294864642">
                      <w:marLeft w:val="0"/>
                      <w:marRight w:val="0"/>
                      <w:marTop w:val="0"/>
                      <w:marBottom w:val="0"/>
                      <w:divBdr>
                        <w:top w:val="none" w:sz="0" w:space="0" w:color="auto"/>
                        <w:left w:val="none" w:sz="0" w:space="0" w:color="auto"/>
                        <w:bottom w:val="none" w:sz="0" w:space="0" w:color="auto"/>
                        <w:right w:val="none" w:sz="0" w:space="0" w:color="auto"/>
                      </w:divBdr>
                    </w:div>
                  </w:divsChild>
                </w:div>
                <w:div w:id="639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64EFA-66AC-483C-B1CE-B8B8E8A49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2233</Words>
  <Characters>12731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BA</cp:lastModifiedBy>
  <cp:revision>52</cp:revision>
  <dcterms:created xsi:type="dcterms:W3CDTF">2014-04-21T04:12:00Z</dcterms:created>
  <dcterms:modified xsi:type="dcterms:W3CDTF">2018-08-20T12:18:00Z</dcterms:modified>
</cp:coreProperties>
</file>