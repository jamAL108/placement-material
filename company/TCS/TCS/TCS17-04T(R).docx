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xsdef" recolor="t" type="frame"/>
    </v:background>
  </w:background>
  <w:body>
    <w:p w:rsidR="00257527" w:rsidRDefault="00257527" w:rsidP="002D4254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262"/>
        <w:tblW w:w="2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</w:tblGrid>
      <w:tr w:rsidR="00BD3406" w:rsidRPr="00264C04" w:rsidTr="00BD3406">
        <w:trPr>
          <w:trHeight w:val="1072"/>
        </w:trPr>
        <w:tc>
          <w:tcPr>
            <w:tcW w:w="2978" w:type="dxa"/>
          </w:tcPr>
          <w:p w:rsidR="00BD3406" w:rsidRPr="00BD3406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b/>
                <w:i w:val="0"/>
                <w:sz w:val="16"/>
                <w:szCs w:val="16"/>
              </w:rPr>
            </w:pPr>
            <w:r w:rsidRPr="00BD3406">
              <w:rPr>
                <w:rStyle w:val="Emphasis"/>
                <w:b/>
                <w:i w:val="0"/>
                <w:sz w:val="16"/>
                <w:szCs w:val="16"/>
              </w:rPr>
              <w:t>TEST CODE</w:t>
            </w:r>
            <w:r w:rsidRPr="00BD3406">
              <w:rPr>
                <w:rStyle w:val="Emphasis"/>
                <w:b/>
                <w:i w:val="0"/>
                <w:sz w:val="16"/>
                <w:szCs w:val="16"/>
              </w:rPr>
              <w:tab/>
              <w:t xml:space="preserve">: </w:t>
            </w:r>
            <w:r>
              <w:rPr>
                <w:rStyle w:val="Emphasis"/>
                <w:b/>
                <w:i w:val="0"/>
                <w:sz w:val="16"/>
                <w:szCs w:val="16"/>
              </w:rPr>
              <w:t>TCS17-04T(R)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>
              <w:rPr>
                <w:rStyle w:val="Emphasis"/>
                <w:i w:val="0"/>
                <w:sz w:val="16"/>
                <w:szCs w:val="16"/>
              </w:rPr>
              <w:t>Total number of question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>:</w:t>
            </w:r>
            <w:r w:rsidR="000D7826">
              <w:rPr>
                <w:rStyle w:val="Emphasis"/>
                <w:i w:val="0"/>
                <w:sz w:val="16"/>
                <w:szCs w:val="16"/>
              </w:rPr>
              <w:t xml:space="preserve"> 10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Test duration (min)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20 min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Correct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1</w:t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 </w:t>
            </w:r>
          </w:p>
          <w:p w:rsidR="00BD3406" w:rsidRPr="00264C04" w:rsidRDefault="00BD3406" w:rsidP="000D782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b/>
                <w:sz w:val="20"/>
                <w:szCs w:val="20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Wrong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Nil</w:t>
            </w:r>
          </w:p>
        </w:tc>
      </w:tr>
    </w:tbl>
    <w:p w:rsidR="00812CC4" w:rsidRPr="0098226F" w:rsidRDefault="00BD3406" w:rsidP="002D4254">
      <w:pPr>
        <w:pStyle w:val="Default"/>
        <w:rPr>
          <w:rFonts w:cs="Calibri"/>
          <w:b/>
          <w:bCs/>
          <w:color w:val="222222"/>
          <w:sz w:val="20"/>
          <w:szCs w:val="20"/>
        </w:rPr>
      </w:pPr>
      <w:r>
        <w:rPr>
          <w:rFonts w:cs="Calibri"/>
          <w:b/>
          <w:bCs/>
          <w:noProof/>
          <w:color w:val="222222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-2720</wp:posOffset>
            </wp:positionH>
            <wp:positionV relativeFrom="paragraph">
              <wp:posOffset>7535</wp:posOffset>
            </wp:positionV>
            <wp:extent cx="4368705" cy="791570"/>
            <wp:effectExtent l="19050" t="0" r="0" b="0"/>
            <wp:wrapNone/>
            <wp:docPr id="4" name="Picture 7" descr="logo g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gre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05" cy="79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FA522B">
      <w:pPr>
        <w:tabs>
          <w:tab w:val="left" w:pos="10206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  <w:sectPr w:rsidR="00BE003B" w:rsidSect="00FA522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851" w:right="851" w:bottom="851" w:left="851" w:header="567" w:footer="567" w:gutter="0"/>
          <w:cols w:sep="1" w:space="284"/>
          <w:docGrid w:linePitch="360"/>
        </w:sectPr>
      </w:pPr>
    </w:p>
    <w:p w:rsidR="00E01AFA" w:rsidRDefault="00E01AFA" w:rsidP="00E01AFA">
      <w:pPr>
        <w:spacing w:after="0" w:line="240" w:lineRule="auto"/>
        <w:rPr>
          <w:b/>
        </w:rPr>
      </w:pPr>
      <w:r w:rsidRPr="00E01AFA">
        <w:rPr>
          <w:b/>
        </w:rPr>
        <w:t>TECHNICAL</w:t>
      </w:r>
    </w:p>
    <w:p w:rsidR="00E01AFA" w:rsidRDefault="00E01AFA" w:rsidP="00E01AFA">
      <w:pPr>
        <w:spacing w:after="0" w:line="240" w:lineRule="auto"/>
        <w:rPr>
          <w:b/>
        </w:rPr>
      </w:pPr>
    </w:p>
    <w:p w:rsidR="00E01AFA" w:rsidRPr="00AC26AC" w:rsidRDefault="00E01AFA" w:rsidP="00E01AFA">
      <w:pPr>
        <w:spacing w:after="0" w:line="240" w:lineRule="auto"/>
        <w:rPr>
          <w:i/>
        </w:rPr>
      </w:pPr>
      <w:r w:rsidRPr="00AC26AC">
        <w:rPr>
          <w:i/>
        </w:rPr>
        <w:t>Certain questions are self-explanatory. Thus detailed solutions are provided only wherever required.</w:t>
      </w:r>
    </w:p>
    <w:p w:rsidR="00E01AFA" w:rsidRPr="00E01AFA" w:rsidRDefault="00E01AFA" w:rsidP="00E01AFA">
      <w:pPr>
        <w:spacing w:after="0" w:line="240" w:lineRule="auto"/>
        <w:rPr>
          <w:b/>
        </w:rPr>
      </w:pPr>
    </w:p>
    <w:p w:rsidR="00E01AFA" w:rsidRDefault="00E01AFA" w:rsidP="00E01AFA">
      <w:pPr>
        <w:spacing w:after="0" w:line="240" w:lineRule="auto"/>
      </w:pPr>
      <w:r w:rsidRPr="00E01AFA">
        <w:rPr>
          <w:b/>
        </w:rPr>
        <w:t>1</w:t>
      </w:r>
      <w:r>
        <w:t>. What is the purpose of ftell?</w:t>
      </w:r>
    </w:p>
    <w:p w:rsidR="00E01AFA" w:rsidRDefault="00E01AFA" w:rsidP="00E01AFA">
      <w:pPr>
        <w:spacing w:after="0" w:line="240" w:lineRule="auto"/>
      </w:pPr>
      <w:r>
        <w:t>a. To get the current file name</w:t>
      </w:r>
    </w:p>
    <w:p w:rsidR="00E01AFA" w:rsidRDefault="00E01AFA" w:rsidP="00E01AFA">
      <w:pPr>
        <w:spacing w:after="0" w:line="240" w:lineRule="auto"/>
      </w:pPr>
      <w:r>
        <w:t>b. To get the current file status</w:t>
      </w:r>
    </w:p>
    <w:p w:rsidR="00E01AFA" w:rsidRDefault="00E01AFA" w:rsidP="00E01AFA">
      <w:pPr>
        <w:spacing w:after="0" w:line="240" w:lineRule="auto"/>
      </w:pPr>
      <w:r>
        <w:t>c. To get the current file attributes</w:t>
      </w:r>
    </w:p>
    <w:p w:rsidR="00E01AFA" w:rsidRDefault="00E01AFA" w:rsidP="00E01AFA">
      <w:pPr>
        <w:spacing w:after="0" w:line="240" w:lineRule="auto"/>
      </w:pPr>
      <w:r>
        <w:t>d. To get the current file position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 w:rsidRPr="00E01AFA">
        <w:rPr>
          <w:b/>
        </w:rPr>
        <w:t>Answer</w:t>
      </w:r>
      <w:r>
        <w:rPr>
          <w:b/>
        </w:rPr>
        <w:t>:</w:t>
      </w:r>
      <w:r>
        <w:t xml:space="preserve"> D</w:t>
      </w:r>
    </w:p>
    <w:p w:rsidR="00E01AFA" w:rsidRDefault="00E01AFA" w:rsidP="00E01AFA">
      <w:pPr>
        <w:spacing w:after="0" w:line="240" w:lineRule="auto"/>
      </w:pPr>
    </w:p>
    <w:p w:rsidR="00E01AFA" w:rsidRPr="00E01AFA" w:rsidRDefault="00E01AFA" w:rsidP="00E01AFA">
      <w:pPr>
        <w:spacing w:after="0" w:line="240" w:lineRule="auto"/>
        <w:rPr>
          <w:b/>
        </w:rPr>
      </w:pPr>
      <w:r>
        <w:rPr>
          <w:b/>
        </w:rPr>
        <w:t>Explanation</w:t>
      </w:r>
      <w:r w:rsidRPr="00E01AFA">
        <w:rPr>
          <w:b/>
        </w:rPr>
        <w:t xml:space="preserve">: </w:t>
      </w:r>
    </w:p>
    <w:p w:rsidR="00E01AFA" w:rsidRDefault="00E01AFA" w:rsidP="00E01AFA">
      <w:pPr>
        <w:spacing w:after="0" w:line="240" w:lineRule="auto"/>
      </w:pPr>
      <w:r>
        <w:t xml:space="preserve"> ftell() is used to find out the position of file pointer in the file with respect to starting of the file.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 w:rsidRPr="00E01AFA">
        <w:rPr>
          <w:b/>
        </w:rPr>
        <w:t>2</w:t>
      </w:r>
      <w:r>
        <w:t>. What will be the output of the below code?</w:t>
      </w:r>
    </w:p>
    <w:p w:rsidR="004A5FB4" w:rsidRDefault="004A5FB4" w:rsidP="00E01AFA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2226555" cy="1361964"/>
            <wp:effectExtent l="0" t="0" r="0" b="0"/>
            <wp:docPr id="7" name="Picture 7" descr="http://d1gyfhtoityo9s.cloudfront.net/modules/emanager/ques/img/tmp_f57ed4ba4e656a577c62fe24cb84aff82064093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d1gyfhtoityo9s.cloudfront.net/modules/emanager/ques/img/tmp_f57ed4ba4e656a577c62fe24cb84aff8206409345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59" cy="137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FA" w:rsidRDefault="00E01AFA" w:rsidP="00E01AFA">
      <w:pPr>
        <w:spacing w:after="0" w:line="240" w:lineRule="auto"/>
      </w:pPr>
      <w:r>
        <w:t>a. NO output</w:t>
      </w:r>
      <w:r>
        <w:tab/>
      </w:r>
      <w:r>
        <w:tab/>
      </w:r>
      <w:r>
        <w:tab/>
      </w:r>
      <w:r>
        <w:tab/>
        <w:t>b. NO</w:t>
      </w:r>
    </w:p>
    <w:p w:rsidR="00E01AFA" w:rsidRDefault="00E01AFA" w:rsidP="00E01AFA">
      <w:pPr>
        <w:spacing w:after="0" w:line="240" w:lineRule="auto"/>
      </w:pPr>
      <w:r>
        <w:t>c. Successfully complied but no output</w:t>
      </w:r>
      <w:r>
        <w:tab/>
        <w:t>d. ERROR</w:t>
      </w:r>
    </w:p>
    <w:p w:rsidR="00E01AFA" w:rsidRDefault="00E01AFA" w:rsidP="00E01AFA">
      <w:pPr>
        <w:spacing w:after="0" w:line="240" w:lineRule="auto"/>
      </w:pPr>
    </w:p>
    <w:p w:rsidR="00E01AFA" w:rsidRPr="00E01AFA" w:rsidRDefault="00E01AFA" w:rsidP="00E01AFA">
      <w:pPr>
        <w:spacing w:after="0" w:line="240" w:lineRule="auto"/>
        <w:rPr>
          <w:b/>
        </w:rPr>
      </w:pPr>
      <w:r>
        <w:rPr>
          <w:b/>
        </w:rPr>
        <w:t>Answer</w:t>
      </w:r>
      <w:r w:rsidRPr="00E01AFA">
        <w:rPr>
          <w:b/>
        </w:rPr>
        <w:t xml:space="preserve">: </w:t>
      </w:r>
      <w:r w:rsidRPr="00E01AFA">
        <w:t>C</w:t>
      </w:r>
    </w:p>
    <w:p w:rsidR="00E01AFA" w:rsidRDefault="00E01AFA" w:rsidP="00E01AFA">
      <w:pPr>
        <w:spacing w:after="0" w:line="240" w:lineRule="auto"/>
      </w:pPr>
    </w:p>
    <w:p w:rsidR="00E01AFA" w:rsidRPr="00E01AFA" w:rsidRDefault="00E01AFA" w:rsidP="00E01AFA">
      <w:pPr>
        <w:spacing w:after="0" w:line="240" w:lineRule="auto"/>
        <w:rPr>
          <w:b/>
        </w:rPr>
      </w:pPr>
      <w:r>
        <w:rPr>
          <w:b/>
        </w:rPr>
        <w:t>Explanation</w:t>
      </w:r>
      <w:r w:rsidRPr="00E01AFA">
        <w:rPr>
          <w:b/>
        </w:rPr>
        <w:t xml:space="preserve">: </w:t>
      </w:r>
    </w:p>
    <w:p w:rsidR="00E01AFA" w:rsidRDefault="00E01AFA" w:rsidP="00E01AFA">
      <w:pPr>
        <w:spacing w:after="0" w:line="240" w:lineRule="auto"/>
      </w:pPr>
      <w:r>
        <w:t xml:space="preserve"> No error and if condition fails so there is no output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 w:rsidRPr="00E01AFA">
        <w:rPr>
          <w:b/>
        </w:rPr>
        <w:t>3</w:t>
      </w:r>
      <w:r>
        <w:t>. What is the output of the below-mentioned programme?</w:t>
      </w:r>
    </w:p>
    <w:p w:rsidR="00865D9D" w:rsidRDefault="00865D9D" w:rsidP="00E01AFA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1929130" cy="1215523"/>
            <wp:effectExtent l="0" t="0" r="0" b="0"/>
            <wp:docPr id="6" name="Picture 6" descr="http://d1gyfhtoityo9s.cloudfront.net/modules/emanager/ques/img/tmp_8e008b636a965586210ef5c60244f5f6620921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d1gyfhtoityo9s.cloudfront.net/modules/emanager/ques/img/tmp_8e008b636a965586210ef5c60244f5f66209218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467" cy="123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FA" w:rsidRDefault="00E01AFA" w:rsidP="00E01AFA">
      <w:pPr>
        <w:spacing w:after="0" w:line="240" w:lineRule="auto"/>
      </w:pPr>
      <w:r>
        <w:t>a. sizeof(i) = 2</w:t>
      </w:r>
      <w:r>
        <w:tab/>
      </w:r>
      <w:r>
        <w:tab/>
      </w:r>
      <w:r>
        <w:tab/>
        <w:t>b. sizeof(i) = 1</w:t>
      </w:r>
    </w:p>
    <w:p w:rsidR="00E01AFA" w:rsidRDefault="00E01AFA" w:rsidP="00E01AFA">
      <w:pPr>
        <w:spacing w:after="0" w:line="240" w:lineRule="auto"/>
      </w:pPr>
      <w:r>
        <w:t>c. compile Error</w:t>
      </w:r>
      <w:r>
        <w:tab/>
      </w:r>
      <w:r>
        <w:tab/>
      </w:r>
      <w:r>
        <w:tab/>
        <w:t>d. None of these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 w:rsidRPr="00E01AFA">
        <w:rPr>
          <w:b/>
        </w:rPr>
        <w:t>Answer:</w:t>
      </w:r>
      <w:r>
        <w:t xml:space="preserve"> B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  <w:rPr>
          <w:b/>
        </w:rPr>
      </w:pPr>
      <w:r>
        <w:rPr>
          <w:b/>
        </w:rPr>
        <w:t>Explanation</w:t>
      </w:r>
      <w:r w:rsidRPr="00E01AFA">
        <w:rPr>
          <w:b/>
        </w:rPr>
        <w:t xml:space="preserve">: </w:t>
      </w:r>
    </w:p>
    <w:p w:rsidR="00E01AFA" w:rsidRDefault="00E01AFA" w:rsidP="00E01AFA">
      <w:pPr>
        <w:spacing w:after="0" w:line="240" w:lineRule="auto"/>
      </w:pPr>
      <w:r>
        <w:rPr>
          <w:b/>
        </w:rPr>
        <w:t xml:space="preserve">  </w:t>
      </w:r>
      <w:r>
        <w:t>int size is 2bytes or 4 bytes. Char size is 1 byte. Int is defined as Char. Sizeof(i) = 1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 w:rsidRPr="00E01AFA">
        <w:rPr>
          <w:b/>
        </w:rPr>
        <w:t>4</w:t>
      </w:r>
      <w:r>
        <w:t>. For passing command line argument the main function should be like</w:t>
      </w:r>
    </w:p>
    <w:p w:rsidR="00E01AFA" w:rsidRDefault="00E01AFA" w:rsidP="00E01AFA">
      <w:pPr>
        <w:spacing w:after="0" w:line="240" w:lineRule="auto"/>
      </w:pPr>
      <w:r>
        <w:t>a. int main(int argc, char *argv[])</w:t>
      </w:r>
    </w:p>
    <w:p w:rsidR="00E01AFA" w:rsidRDefault="00E01AFA" w:rsidP="00E01AFA">
      <w:pPr>
        <w:spacing w:after="0" w:line="240" w:lineRule="auto"/>
      </w:pPr>
      <w:r>
        <w:t>b. int main(int argc)</w:t>
      </w:r>
    </w:p>
    <w:p w:rsidR="00E01AFA" w:rsidRDefault="00E01AFA" w:rsidP="00E01AFA">
      <w:pPr>
        <w:spacing w:after="0" w:line="240" w:lineRule="auto"/>
      </w:pPr>
      <w:r>
        <w:t>c. int main(char *argv[])</w:t>
      </w:r>
    </w:p>
    <w:p w:rsidR="00E01AFA" w:rsidRDefault="00E01AFA" w:rsidP="00E01AFA">
      <w:pPr>
        <w:spacing w:after="0" w:line="240" w:lineRule="auto"/>
      </w:pPr>
      <w:r>
        <w:t>d. int main(char *argv[], int argc)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 w:rsidRPr="00E01AFA">
        <w:rPr>
          <w:b/>
        </w:rPr>
        <w:t>Answer:</w:t>
      </w:r>
      <w:r>
        <w:t xml:space="preserve"> A</w:t>
      </w:r>
    </w:p>
    <w:p w:rsidR="00E01AFA" w:rsidRPr="00E01AFA" w:rsidRDefault="00E01AFA" w:rsidP="00E01AFA">
      <w:pPr>
        <w:spacing w:after="0" w:line="240" w:lineRule="auto"/>
        <w:rPr>
          <w:b/>
        </w:rPr>
      </w:pPr>
      <w:r>
        <w:rPr>
          <w:b/>
        </w:rPr>
        <w:t>Explanation</w:t>
      </w:r>
      <w:r w:rsidRPr="00E01AFA">
        <w:rPr>
          <w:b/>
        </w:rPr>
        <w:t xml:space="preserve">: </w:t>
      </w:r>
    </w:p>
    <w:p w:rsidR="00E01AFA" w:rsidRDefault="00E01AFA" w:rsidP="00E01AFA">
      <w:pPr>
        <w:spacing w:after="0" w:line="240" w:lineRule="auto"/>
      </w:pPr>
      <w:r>
        <w:t xml:space="preserve"> Command Line Arguments Syntax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 w:rsidRPr="00E01AFA">
        <w:rPr>
          <w:b/>
        </w:rPr>
        <w:t>5</w:t>
      </w:r>
      <w:r>
        <w:t>. Where the local variables are stored?</w:t>
      </w:r>
    </w:p>
    <w:p w:rsidR="00E01AFA" w:rsidRDefault="00E01AFA" w:rsidP="00E01AFA">
      <w:pPr>
        <w:spacing w:after="0" w:line="240" w:lineRule="auto"/>
      </w:pPr>
      <w:r>
        <w:t>a. Disk</w:t>
      </w:r>
      <w:r>
        <w:tab/>
      </w:r>
      <w:r>
        <w:tab/>
        <w:t>b. Stack</w:t>
      </w:r>
      <w:r>
        <w:tab/>
      </w:r>
      <w:r>
        <w:tab/>
        <w:t>c. Heap</w:t>
      </w:r>
      <w:r>
        <w:tab/>
      </w:r>
      <w:r>
        <w:tab/>
        <w:t>d. OS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>
        <w:rPr>
          <w:b/>
        </w:rPr>
        <w:t>Answer</w:t>
      </w:r>
      <w:r w:rsidRPr="00E01AFA">
        <w:rPr>
          <w:b/>
        </w:rPr>
        <w:t>:</w:t>
      </w:r>
      <w:r>
        <w:t xml:space="preserve"> B</w:t>
      </w:r>
    </w:p>
    <w:p w:rsidR="00E01AFA" w:rsidRDefault="00E01AFA" w:rsidP="00E01AFA">
      <w:pPr>
        <w:spacing w:after="0" w:line="240" w:lineRule="auto"/>
      </w:pPr>
    </w:p>
    <w:p w:rsidR="00E01AFA" w:rsidRPr="00E01AFA" w:rsidRDefault="00E01AFA" w:rsidP="00E01AFA">
      <w:pPr>
        <w:spacing w:after="0" w:line="240" w:lineRule="auto"/>
        <w:rPr>
          <w:b/>
        </w:rPr>
      </w:pPr>
      <w:r>
        <w:rPr>
          <w:b/>
        </w:rPr>
        <w:t>Explanation</w:t>
      </w:r>
      <w:r w:rsidRPr="00E01AFA">
        <w:rPr>
          <w:b/>
        </w:rPr>
        <w:t xml:space="preserve">: </w:t>
      </w:r>
    </w:p>
    <w:p w:rsidR="00E01AFA" w:rsidRDefault="00E01AFA" w:rsidP="00E01AFA">
      <w:pPr>
        <w:spacing w:after="0" w:line="240" w:lineRule="auto"/>
      </w:pPr>
      <w:r>
        <w:t xml:space="preserve"> Local Variable is stored in stack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 w:rsidRPr="00E01AFA">
        <w:rPr>
          <w:b/>
        </w:rPr>
        <w:t>6</w:t>
      </w:r>
      <w:r>
        <w:t>. Which of the below functions is NOT declared in string.h?</w:t>
      </w:r>
    </w:p>
    <w:p w:rsidR="00E01AFA" w:rsidRDefault="00E01AFA" w:rsidP="00E01AFA">
      <w:pPr>
        <w:spacing w:after="0" w:line="240" w:lineRule="auto"/>
      </w:pPr>
      <w:r>
        <w:t>a. strptr ()</w:t>
      </w:r>
      <w:r>
        <w:tab/>
      </w:r>
      <w:r>
        <w:tab/>
      </w:r>
      <w:r>
        <w:tab/>
        <w:t>b. strcpy ()</w:t>
      </w:r>
    </w:p>
    <w:p w:rsidR="00E01AFA" w:rsidRDefault="00E01AFA" w:rsidP="00E01AFA">
      <w:pPr>
        <w:spacing w:after="0" w:line="240" w:lineRule="auto"/>
      </w:pPr>
      <w:r>
        <w:t>c. strlen()</w:t>
      </w:r>
      <w:r>
        <w:tab/>
      </w:r>
      <w:r>
        <w:tab/>
      </w:r>
      <w:r>
        <w:tab/>
        <w:t>d. strupr()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 w:rsidRPr="00E01AFA">
        <w:rPr>
          <w:b/>
        </w:rPr>
        <w:t>Answer:</w:t>
      </w:r>
      <w:r>
        <w:t xml:space="preserve"> A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 w:rsidRPr="00E01AFA">
        <w:rPr>
          <w:b/>
        </w:rPr>
        <w:t>Explanation</w:t>
      </w:r>
      <w:r>
        <w:rPr>
          <w:b/>
        </w:rPr>
        <w:t>:</w:t>
      </w:r>
      <w:r>
        <w:t xml:space="preserve"> </w:t>
      </w:r>
    </w:p>
    <w:p w:rsidR="00E01AFA" w:rsidRDefault="00E01AFA" w:rsidP="00E01AFA">
      <w:pPr>
        <w:spacing w:after="0" w:line="240" w:lineRule="auto"/>
      </w:pPr>
      <w:r>
        <w:t xml:space="preserve"> strptr() is not declared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>
        <w:t>7. What is the output of the below-mentioned programme?</w:t>
      </w:r>
    </w:p>
    <w:p w:rsidR="000F5344" w:rsidRDefault="000F5344" w:rsidP="00E01AFA">
      <w:pPr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1908810" cy="1158240"/>
            <wp:effectExtent l="0" t="0" r="0" b="0"/>
            <wp:docPr id="5" name="Picture 5" descr="http://d1gyfhtoityo9s.cloudfront.net/modules/emanager/ques/img/tmp_9ec59732916c9c321aeca0853e14b7101636766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d1gyfhtoityo9s.cloudfront.net/modules/emanager/ques/img/tmp_9ec59732916c9c321aeca0853e14b710163676653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659" cy="123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FA" w:rsidRDefault="00E01AFA" w:rsidP="00E01AFA">
      <w:pPr>
        <w:spacing w:after="0" w:line="240" w:lineRule="auto"/>
      </w:pPr>
      <w:r>
        <w:t>a. 16</w:t>
      </w:r>
      <w:r>
        <w:tab/>
      </w:r>
      <w:r>
        <w:tab/>
      </w:r>
      <w:r>
        <w:tab/>
      </w:r>
      <w:r>
        <w:tab/>
        <w:t>b. Compilation Error</w:t>
      </w:r>
    </w:p>
    <w:p w:rsidR="00E01AFA" w:rsidRDefault="00E01AFA" w:rsidP="00E01AFA">
      <w:pPr>
        <w:spacing w:after="0" w:line="240" w:lineRule="auto"/>
      </w:pPr>
      <w:r>
        <w:t>c. 64</w:t>
      </w:r>
      <w:r>
        <w:tab/>
      </w:r>
      <w:r>
        <w:tab/>
      </w:r>
      <w:r>
        <w:tab/>
      </w:r>
      <w:r>
        <w:tab/>
        <w:t>d. 4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>
        <w:rPr>
          <w:b/>
        </w:rPr>
        <w:t>Answer</w:t>
      </w:r>
      <w:r w:rsidRPr="00E01AFA">
        <w:rPr>
          <w:b/>
        </w:rPr>
        <w:t>:</w:t>
      </w:r>
      <w:r>
        <w:t xml:space="preserve"> C</w:t>
      </w:r>
    </w:p>
    <w:p w:rsidR="00E01AFA" w:rsidRDefault="00E01AFA" w:rsidP="00E01AFA">
      <w:pPr>
        <w:spacing w:after="0" w:line="240" w:lineRule="auto"/>
      </w:pPr>
    </w:p>
    <w:p w:rsidR="00E01AFA" w:rsidRPr="00E01AFA" w:rsidRDefault="00E01AFA" w:rsidP="00E01AFA">
      <w:pPr>
        <w:spacing w:after="0" w:line="240" w:lineRule="auto"/>
        <w:rPr>
          <w:b/>
        </w:rPr>
      </w:pPr>
      <w:r>
        <w:rPr>
          <w:b/>
        </w:rPr>
        <w:t>Explanation</w:t>
      </w:r>
      <w:r w:rsidRPr="00E01AFA">
        <w:rPr>
          <w:b/>
        </w:rPr>
        <w:t xml:space="preserve">: </w:t>
      </w:r>
    </w:p>
    <w:p w:rsidR="00E01AFA" w:rsidRDefault="00E01AFA" w:rsidP="00E01AFA">
      <w:pPr>
        <w:spacing w:after="0" w:line="240" w:lineRule="auto"/>
      </w:pPr>
      <w:r>
        <w:t xml:space="preserve"> It executes based on the operator precedence. 64 / 4 * 4.  16*4 = 64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 w:rsidRPr="00E01AFA">
        <w:rPr>
          <w:b/>
        </w:rPr>
        <w:t>8</w:t>
      </w:r>
      <w:r>
        <w:t>. What is the format of conditional operator?</w:t>
      </w:r>
    </w:p>
    <w:p w:rsidR="00E01AFA" w:rsidRDefault="00E01AFA" w:rsidP="00E01AFA">
      <w:pPr>
        <w:spacing w:after="0" w:line="240" w:lineRule="auto"/>
      </w:pPr>
      <w:r>
        <w:t xml:space="preserve">a. </w:t>
      </w:r>
      <w:r w:rsidR="00EC18A8">
        <w:t>Condition? true value</w:t>
      </w:r>
      <w:r>
        <w:t xml:space="preserve">: </w:t>
      </w:r>
      <w:r w:rsidR="00EC18A8">
        <w:t>false value</w:t>
      </w:r>
    </w:p>
    <w:p w:rsidR="00E01AFA" w:rsidRDefault="00E01AFA" w:rsidP="00E01AFA">
      <w:pPr>
        <w:spacing w:after="0" w:line="240" w:lineRule="auto"/>
      </w:pPr>
      <w:r>
        <w:t xml:space="preserve">b. Condition! </w:t>
      </w:r>
      <w:r w:rsidR="00EC18A8">
        <w:t>true value</w:t>
      </w:r>
      <w:r>
        <w:t xml:space="preserve">: </w:t>
      </w:r>
      <w:r w:rsidR="00EC18A8">
        <w:t>false value</w:t>
      </w:r>
    </w:p>
    <w:p w:rsidR="00E01AFA" w:rsidRDefault="00E01AFA" w:rsidP="00E01AFA">
      <w:pPr>
        <w:spacing w:after="0" w:line="240" w:lineRule="auto"/>
      </w:pPr>
      <w:r>
        <w:t xml:space="preserve">c. Condition? </w:t>
      </w:r>
      <w:r w:rsidR="00EC18A8">
        <w:t>false value</w:t>
      </w:r>
      <w:r>
        <w:t xml:space="preserve">: </w:t>
      </w:r>
      <w:r w:rsidR="00EC18A8">
        <w:t>true value</w:t>
      </w:r>
    </w:p>
    <w:p w:rsidR="00E01AFA" w:rsidRDefault="00E01AFA" w:rsidP="00E01AFA">
      <w:pPr>
        <w:spacing w:after="0" w:line="240" w:lineRule="auto"/>
      </w:pPr>
      <w:r>
        <w:t xml:space="preserve">d. Condition? </w:t>
      </w:r>
      <w:r w:rsidR="00EC18A8">
        <w:t>true value</w:t>
      </w:r>
      <w:r>
        <w:t>: :</w:t>
      </w:r>
      <w:r w:rsidR="00EC18A8">
        <w:t>false value</w:t>
      </w:r>
    </w:p>
    <w:p w:rsidR="00E01AFA" w:rsidRPr="00E01AFA" w:rsidRDefault="00E01AFA" w:rsidP="00E01AFA">
      <w:pPr>
        <w:spacing w:after="0" w:line="240" w:lineRule="auto"/>
        <w:rPr>
          <w:b/>
        </w:rPr>
      </w:pPr>
    </w:p>
    <w:p w:rsidR="00E01AFA" w:rsidRDefault="00E01AFA" w:rsidP="00E01AFA">
      <w:pPr>
        <w:spacing w:after="0" w:line="240" w:lineRule="auto"/>
      </w:pPr>
      <w:r>
        <w:rPr>
          <w:b/>
        </w:rPr>
        <w:t>Answer</w:t>
      </w:r>
      <w:r w:rsidRPr="00E01AFA">
        <w:rPr>
          <w:b/>
        </w:rPr>
        <w:t>:</w:t>
      </w:r>
      <w:r>
        <w:t xml:space="preserve"> A</w:t>
      </w:r>
    </w:p>
    <w:p w:rsidR="00E01AFA" w:rsidRDefault="00E01AFA" w:rsidP="00E01AFA">
      <w:pPr>
        <w:spacing w:after="0" w:line="240" w:lineRule="auto"/>
      </w:pPr>
    </w:p>
    <w:p w:rsidR="00E01AFA" w:rsidRPr="00E01AFA" w:rsidRDefault="00E01AFA" w:rsidP="00E01AFA">
      <w:pPr>
        <w:spacing w:after="0" w:line="240" w:lineRule="auto"/>
        <w:rPr>
          <w:b/>
        </w:rPr>
      </w:pPr>
      <w:r>
        <w:rPr>
          <w:b/>
        </w:rPr>
        <w:t>Explanation</w:t>
      </w:r>
      <w:r w:rsidRPr="00E01AFA">
        <w:rPr>
          <w:b/>
        </w:rPr>
        <w:t xml:space="preserve">: </w:t>
      </w:r>
    </w:p>
    <w:p w:rsidR="00E01AFA" w:rsidRDefault="00E01AFA" w:rsidP="00E01AFA">
      <w:pPr>
        <w:spacing w:after="0" w:line="240" w:lineRule="auto"/>
      </w:pPr>
      <w:r>
        <w:t xml:space="preserve">                  Syntax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 w:rsidRPr="00E01AFA">
        <w:rPr>
          <w:b/>
        </w:rPr>
        <w:t>9</w:t>
      </w:r>
      <w:r>
        <w:t>. What is recursion?</w:t>
      </w:r>
    </w:p>
    <w:p w:rsidR="00E01AFA" w:rsidRDefault="00E01AFA" w:rsidP="00E01AFA">
      <w:pPr>
        <w:spacing w:after="0" w:line="240" w:lineRule="auto"/>
      </w:pPr>
      <w:r>
        <w:t>a. Looping</w:t>
      </w:r>
    </w:p>
    <w:p w:rsidR="00E01AFA" w:rsidRDefault="00E01AFA" w:rsidP="00E01AFA">
      <w:pPr>
        <w:spacing w:after="0" w:line="240" w:lineRule="auto"/>
      </w:pPr>
      <w:r>
        <w:t>b. A function calls another function repeatedly</w:t>
      </w:r>
    </w:p>
    <w:p w:rsidR="00E01AFA" w:rsidRDefault="00E01AFA" w:rsidP="00E01AFA">
      <w:pPr>
        <w:spacing w:after="0" w:line="240" w:lineRule="auto"/>
      </w:pPr>
      <w:r>
        <w:t>c. A function calls repeatedly</w:t>
      </w:r>
    </w:p>
    <w:p w:rsidR="00E01AFA" w:rsidRDefault="00E01AFA" w:rsidP="00E01AFA">
      <w:pPr>
        <w:spacing w:after="0" w:line="240" w:lineRule="auto"/>
      </w:pPr>
      <w:r>
        <w:t>d. A function calls itself repeatedly</w:t>
      </w:r>
    </w:p>
    <w:p w:rsidR="00E01AFA" w:rsidRPr="00E01AFA" w:rsidRDefault="00E01AFA" w:rsidP="00E01AFA">
      <w:pPr>
        <w:spacing w:after="0" w:line="240" w:lineRule="auto"/>
        <w:rPr>
          <w:b/>
        </w:rPr>
      </w:pPr>
    </w:p>
    <w:p w:rsidR="00E01AFA" w:rsidRDefault="00E01AFA" w:rsidP="00E01AFA">
      <w:pPr>
        <w:spacing w:after="0" w:line="240" w:lineRule="auto"/>
      </w:pPr>
      <w:r>
        <w:rPr>
          <w:b/>
        </w:rPr>
        <w:t>Answer</w:t>
      </w:r>
      <w:r w:rsidRPr="00E01AFA">
        <w:rPr>
          <w:b/>
        </w:rPr>
        <w:t>:</w:t>
      </w:r>
      <w:r>
        <w:t xml:space="preserve"> D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 w:rsidRPr="00E01AFA">
        <w:rPr>
          <w:b/>
        </w:rPr>
        <w:t>Explanation:</w:t>
      </w:r>
      <w:r>
        <w:t xml:space="preserve"> </w:t>
      </w:r>
    </w:p>
    <w:p w:rsidR="00E01AFA" w:rsidRDefault="00E01AFA" w:rsidP="00E01AFA">
      <w:pPr>
        <w:spacing w:after="0" w:line="240" w:lineRule="auto"/>
      </w:pPr>
      <w:r>
        <w:t xml:space="preserve"> In recursion, function calls itself repeatedly</w:t>
      </w:r>
    </w:p>
    <w:p w:rsidR="00E01AFA" w:rsidRDefault="00E01AFA" w:rsidP="00E01AFA">
      <w:pPr>
        <w:spacing w:after="0" w:line="240" w:lineRule="auto"/>
      </w:pPr>
    </w:p>
    <w:p w:rsidR="00E01AFA" w:rsidRDefault="00E01AFA" w:rsidP="00E01AFA">
      <w:pPr>
        <w:spacing w:after="0" w:line="240" w:lineRule="auto"/>
      </w:pPr>
      <w:r w:rsidRPr="00E01AFA">
        <w:rPr>
          <w:b/>
        </w:rPr>
        <w:t>10</w:t>
      </w:r>
      <w:r>
        <w:t>.</w:t>
      </w:r>
      <w:r w:rsidR="00EC18A8">
        <w:t xml:space="preserve"> </w:t>
      </w:r>
      <w:r>
        <w:t>A memory leak happens when?</w:t>
      </w:r>
    </w:p>
    <w:p w:rsidR="00E01AFA" w:rsidRDefault="00E01AFA" w:rsidP="00E01AFA">
      <w:pPr>
        <w:spacing w:after="0" w:line="240" w:lineRule="auto"/>
      </w:pPr>
      <w:r>
        <w:t>a.</w:t>
      </w:r>
      <w:r w:rsidR="000A75E8">
        <w:t xml:space="preserve"> </w:t>
      </w:r>
      <w:r>
        <w:t>A program allocates memory in heap but forget to delete it.</w:t>
      </w:r>
    </w:p>
    <w:p w:rsidR="00E01AFA" w:rsidRDefault="00E01AFA" w:rsidP="00E01AFA">
      <w:pPr>
        <w:spacing w:after="0" w:line="240" w:lineRule="auto"/>
      </w:pPr>
      <w:r>
        <w:t>b.</w:t>
      </w:r>
      <w:r w:rsidR="000A75E8">
        <w:t xml:space="preserve"> </w:t>
      </w:r>
      <w:r>
        <w:t>A program allocates memory in stack.</w:t>
      </w:r>
    </w:p>
    <w:p w:rsidR="00E01AFA" w:rsidRDefault="00E01AFA" w:rsidP="00E01AFA">
      <w:pPr>
        <w:spacing w:after="0" w:line="240" w:lineRule="auto"/>
      </w:pPr>
      <w:r>
        <w:t>c.</w:t>
      </w:r>
      <w:r w:rsidR="000A75E8">
        <w:t xml:space="preserve"> </w:t>
      </w:r>
      <w:r>
        <w:t>When an unsigned pointer is freed using free function.</w:t>
      </w:r>
    </w:p>
    <w:p w:rsidR="00E01AFA" w:rsidRDefault="000A75E8" w:rsidP="00E01AFA">
      <w:pPr>
        <w:spacing w:after="0" w:line="240" w:lineRule="auto"/>
      </w:pPr>
      <w:r>
        <w:t xml:space="preserve">d. </w:t>
      </w:r>
      <w:r w:rsidR="00E01AFA">
        <w:t>When realloc() is called on a pointer that is not allocated</w:t>
      </w:r>
    </w:p>
    <w:p w:rsidR="000A75E8" w:rsidRDefault="000A75E8" w:rsidP="00E01AFA">
      <w:pPr>
        <w:spacing w:after="0" w:line="240" w:lineRule="auto"/>
      </w:pPr>
    </w:p>
    <w:p w:rsidR="00E01AFA" w:rsidRDefault="000A75E8" w:rsidP="00E01AFA">
      <w:pPr>
        <w:spacing w:after="0" w:line="240" w:lineRule="auto"/>
      </w:pPr>
      <w:r>
        <w:rPr>
          <w:b/>
        </w:rPr>
        <w:t>Answer</w:t>
      </w:r>
      <w:r w:rsidR="00E01AFA" w:rsidRPr="000A75E8">
        <w:rPr>
          <w:b/>
        </w:rPr>
        <w:t>:</w:t>
      </w:r>
      <w:r w:rsidR="00E01AFA">
        <w:t xml:space="preserve"> A</w:t>
      </w:r>
    </w:p>
    <w:p w:rsidR="000A75E8" w:rsidRDefault="000A75E8" w:rsidP="00E01AFA">
      <w:pPr>
        <w:spacing w:after="0" w:line="240" w:lineRule="auto"/>
      </w:pPr>
    </w:p>
    <w:p w:rsidR="00E01AFA" w:rsidRPr="000A75E8" w:rsidRDefault="000A75E8" w:rsidP="00E01AFA">
      <w:pPr>
        <w:spacing w:after="0" w:line="240" w:lineRule="auto"/>
        <w:rPr>
          <w:b/>
        </w:rPr>
      </w:pPr>
      <w:r>
        <w:rPr>
          <w:b/>
        </w:rPr>
        <w:t>Explanation</w:t>
      </w:r>
      <w:r w:rsidR="00E01AFA" w:rsidRPr="000A75E8">
        <w:rPr>
          <w:b/>
        </w:rPr>
        <w:t xml:space="preserve">: </w:t>
      </w:r>
    </w:p>
    <w:p w:rsidR="002D0627" w:rsidRDefault="00E01AFA" w:rsidP="00E01AFA">
      <w:pPr>
        <w:spacing w:after="0" w:line="240" w:lineRule="auto"/>
        <w:sectPr w:rsidR="002D0627" w:rsidSect="00FA522B">
          <w:type w:val="continuous"/>
          <w:pgSz w:w="11906" w:h="16838" w:code="9"/>
          <w:pgMar w:top="851" w:right="851" w:bottom="851" w:left="851" w:header="709" w:footer="709" w:gutter="0"/>
          <w:cols w:num="2" w:sep="1" w:space="284"/>
          <w:docGrid w:linePitch="360"/>
        </w:sectPr>
      </w:pPr>
      <w:r>
        <w:t xml:space="preserve"> Memory leak occurs when programmers create a memory in heap and forget to delete it.</w:t>
      </w:r>
    </w:p>
    <w:p w:rsidR="000D4448" w:rsidRDefault="000D4448" w:rsidP="00E01AFA">
      <w:pPr>
        <w:spacing w:after="0" w:line="240" w:lineRule="auto"/>
      </w:pPr>
      <w:bookmarkStart w:id="0" w:name="_GoBack"/>
      <w:bookmarkEnd w:id="0"/>
    </w:p>
    <w:sectPr w:rsidR="000D4448" w:rsidSect="002D0627">
      <w:type w:val="continuous"/>
      <w:pgSz w:w="11906" w:h="16838" w:code="9"/>
      <w:pgMar w:top="851" w:right="851" w:bottom="851" w:left="851" w:header="709" w:footer="709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543" w:rsidRDefault="00B43543" w:rsidP="00812CC4">
      <w:pPr>
        <w:spacing w:after="0" w:line="240" w:lineRule="auto"/>
      </w:pPr>
      <w:r>
        <w:separator/>
      </w:r>
    </w:p>
  </w:endnote>
  <w:endnote w:type="continuationSeparator" w:id="0">
    <w:p w:rsidR="00B43543" w:rsidRDefault="00B43543" w:rsidP="0081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B4" w:rsidRDefault="001B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22B" w:rsidRPr="00DC11B6" w:rsidRDefault="00FA522B" w:rsidP="00FA522B">
    <w:pPr>
      <w:pStyle w:val="Footer"/>
      <w:jc w:val="right"/>
      <w:rPr>
        <w:sz w:val="20"/>
        <w:szCs w:val="20"/>
      </w:rPr>
    </w:pPr>
    <w:r w:rsidRPr="00DC11B6">
      <w:rPr>
        <w:sz w:val="20"/>
        <w:szCs w:val="20"/>
      </w:rPr>
      <w:t>______________________________________________________________________________________________________</w:t>
    </w:r>
  </w:p>
  <w:p w:rsidR="00FA522B" w:rsidRDefault="00FA522B" w:rsidP="00FA522B">
    <w:pPr>
      <w:pStyle w:val="Footer"/>
      <w:tabs>
        <w:tab w:val="clear" w:pos="9026"/>
        <w:tab w:val="right" w:pos="10206"/>
      </w:tabs>
    </w:pPr>
    <w:r w:rsidRPr="00DC11B6">
      <w:rPr>
        <w:sz w:val="20"/>
        <w:szCs w:val="20"/>
      </w:rPr>
      <w:t xml:space="preserve">Focus Academy for Career Enhancement </w:t>
    </w:r>
    <w:r>
      <w:rPr>
        <w:sz w:val="20"/>
        <w:szCs w:val="20"/>
      </w:rPr>
      <w:tab/>
    </w:r>
    <w:r>
      <w:rPr>
        <w:sz w:val="20"/>
        <w:szCs w:val="20"/>
      </w:rPr>
      <w:tab/>
    </w:r>
    <w:sdt>
      <w:sdtPr>
        <w:rPr>
          <w:sz w:val="20"/>
          <w:szCs w:val="20"/>
        </w:rPr>
        <w:id w:val="825913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sz w:val="20"/>
              <w:szCs w:val="20"/>
            </w:rPr>
            <w:id w:val="825914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FA522B">
              <w:rPr>
                <w:sz w:val="20"/>
                <w:szCs w:val="20"/>
              </w:rPr>
              <w:t xml:space="preserve">Page </w:t>
            </w:r>
            <w:r w:rsidR="00996C0F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PAGE </w:instrText>
            </w:r>
            <w:r w:rsidR="00996C0F" w:rsidRPr="00FA522B">
              <w:rPr>
                <w:sz w:val="20"/>
                <w:szCs w:val="20"/>
              </w:rPr>
              <w:fldChar w:fldCharType="separate"/>
            </w:r>
            <w:r w:rsidR="002D0627">
              <w:rPr>
                <w:noProof/>
                <w:sz w:val="20"/>
                <w:szCs w:val="20"/>
              </w:rPr>
              <w:t>2</w:t>
            </w:r>
            <w:r w:rsidR="00996C0F" w:rsidRPr="00FA522B">
              <w:rPr>
                <w:sz w:val="20"/>
                <w:szCs w:val="20"/>
              </w:rPr>
              <w:fldChar w:fldCharType="end"/>
            </w:r>
            <w:r w:rsidRPr="00FA522B">
              <w:rPr>
                <w:sz w:val="20"/>
                <w:szCs w:val="20"/>
              </w:rPr>
              <w:t xml:space="preserve"> of </w:t>
            </w:r>
            <w:r w:rsidR="00996C0F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NUMPAGES  </w:instrText>
            </w:r>
            <w:r w:rsidR="00996C0F" w:rsidRPr="00FA522B">
              <w:rPr>
                <w:sz w:val="20"/>
                <w:szCs w:val="20"/>
              </w:rPr>
              <w:fldChar w:fldCharType="separate"/>
            </w:r>
            <w:r w:rsidR="002D0627">
              <w:rPr>
                <w:noProof/>
                <w:sz w:val="20"/>
                <w:szCs w:val="20"/>
              </w:rPr>
              <w:t>2</w:t>
            </w:r>
            <w:r w:rsidR="00996C0F" w:rsidRPr="00FA522B">
              <w:rPr>
                <w:sz w:val="20"/>
                <w:szCs w:val="20"/>
              </w:rPr>
              <w:fldChar w:fldCharType="end"/>
            </w:r>
          </w:sdtContent>
        </w:sdt>
      </w:sdtContent>
    </w:sdt>
  </w:p>
  <w:p w:rsidR="00507C2B" w:rsidRPr="00DC11B6" w:rsidRDefault="00507C2B" w:rsidP="008A1FFB">
    <w:pPr>
      <w:pStyle w:val="Footer"/>
      <w:jc w:val="righ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B4" w:rsidRDefault="001B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543" w:rsidRDefault="00B43543" w:rsidP="00812CC4">
      <w:pPr>
        <w:spacing w:after="0" w:line="240" w:lineRule="auto"/>
      </w:pPr>
      <w:r>
        <w:separator/>
      </w:r>
    </w:p>
  </w:footnote>
  <w:footnote w:type="continuationSeparator" w:id="0">
    <w:p w:rsidR="00B43543" w:rsidRDefault="00B43543" w:rsidP="0081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B4" w:rsidRDefault="001B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C2B" w:rsidRPr="00DC11B6" w:rsidRDefault="00507C2B">
    <w:pPr>
      <w:pStyle w:val="Header"/>
      <w:rPr>
        <w:b/>
        <w:sz w:val="20"/>
        <w:szCs w:val="20"/>
      </w:rPr>
    </w:pPr>
    <w:r w:rsidRPr="00DC11B6">
      <w:rPr>
        <w:b/>
        <w:sz w:val="20"/>
        <w:szCs w:val="20"/>
      </w:rPr>
      <w:t>FACE</w:t>
    </w:r>
    <w:r w:rsidRPr="00DC11B6">
      <w:rPr>
        <w:b/>
        <w:sz w:val="20"/>
        <w:szCs w:val="20"/>
      </w:rPr>
      <w:ptab w:relativeTo="margin" w:alignment="center" w:leader="none"/>
    </w:r>
    <w:r w:rsidRPr="00DC11B6">
      <w:rPr>
        <w:b/>
        <w:sz w:val="20"/>
        <w:szCs w:val="20"/>
      </w:rPr>
      <w:ptab w:relativeTo="margin" w:alignment="right" w:leader="none"/>
    </w:r>
    <w:r w:rsidR="001B6CB4">
      <w:rPr>
        <w:b/>
        <w:sz w:val="20"/>
        <w:szCs w:val="20"/>
      </w:rPr>
      <w:t>TCS17-04T(R)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CB4" w:rsidRDefault="001B6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181"/>
    <w:multiLevelType w:val="hybridMultilevel"/>
    <w:tmpl w:val="A82AC9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7143C"/>
    <w:multiLevelType w:val="hybridMultilevel"/>
    <w:tmpl w:val="0B7850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6C9C"/>
    <w:multiLevelType w:val="hybridMultilevel"/>
    <w:tmpl w:val="C64AA1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11CB"/>
    <w:multiLevelType w:val="hybridMultilevel"/>
    <w:tmpl w:val="9B48C6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876FA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C2369"/>
    <w:multiLevelType w:val="hybridMultilevel"/>
    <w:tmpl w:val="7A94E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A82149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87FB3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930E3"/>
    <w:multiLevelType w:val="hybridMultilevel"/>
    <w:tmpl w:val="7ECCC7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1777C"/>
    <w:multiLevelType w:val="hybridMultilevel"/>
    <w:tmpl w:val="2FD45A9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C55F7"/>
    <w:multiLevelType w:val="hybridMultilevel"/>
    <w:tmpl w:val="44FE3C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B1B3F"/>
    <w:multiLevelType w:val="hybridMultilevel"/>
    <w:tmpl w:val="0B8A0C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C1764"/>
    <w:multiLevelType w:val="hybridMultilevel"/>
    <w:tmpl w:val="108ADD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70C02"/>
    <w:multiLevelType w:val="hybridMultilevel"/>
    <w:tmpl w:val="CE4E43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93555"/>
    <w:multiLevelType w:val="hybridMultilevel"/>
    <w:tmpl w:val="379CEAB0"/>
    <w:lvl w:ilvl="0" w:tplc="971EF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5A2C"/>
    <w:multiLevelType w:val="hybridMultilevel"/>
    <w:tmpl w:val="3CAC0F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A5FD0"/>
    <w:multiLevelType w:val="hybridMultilevel"/>
    <w:tmpl w:val="FED25F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B70A8"/>
    <w:multiLevelType w:val="hybridMultilevel"/>
    <w:tmpl w:val="3606EB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F090E"/>
    <w:multiLevelType w:val="hybridMultilevel"/>
    <w:tmpl w:val="23FE22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1349D"/>
    <w:multiLevelType w:val="hybridMultilevel"/>
    <w:tmpl w:val="67520A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3B1A47"/>
    <w:multiLevelType w:val="hybridMultilevel"/>
    <w:tmpl w:val="9A4612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F17AC"/>
    <w:multiLevelType w:val="hybridMultilevel"/>
    <w:tmpl w:val="B75CCE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C26497"/>
    <w:multiLevelType w:val="hybridMultilevel"/>
    <w:tmpl w:val="83C222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D40BD3"/>
    <w:multiLevelType w:val="hybridMultilevel"/>
    <w:tmpl w:val="96E8B3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87EDA"/>
    <w:multiLevelType w:val="hybridMultilevel"/>
    <w:tmpl w:val="723035E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41BF3"/>
    <w:multiLevelType w:val="hybridMultilevel"/>
    <w:tmpl w:val="F19E01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213D87"/>
    <w:multiLevelType w:val="hybridMultilevel"/>
    <w:tmpl w:val="373A1B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D3630"/>
    <w:multiLevelType w:val="hybridMultilevel"/>
    <w:tmpl w:val="F5F08F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311E1B"/>
    <w:multiLevelType w:val="hybridMultilevel"/>
    <w:tmpl w:val="6B74B6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49090F"/>
    <w:multiLevelType w:val="hybridMultilevel"/>
    <w:tmpl w:val="4642BF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112EBC"/>
    <w:multiLevelType w:val="hybridMultilevel"/>
    <w:tmpl w:val="50D8D8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764F3F"/>
    <w:multiLevelType w:val="hybridMultilevel"/>
    <w:tmpl w:val="E41239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110727"/>
    <w:multiLevelType w:val="hybridMultilevel"/>
    <w:tmpl w:val="0CAED8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4E5C90"/>
    <w:multiLevelType w:val="hybridMultilevel"/>
    <w:tmpl w:val="B23C50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AE1343"/>
    <w:multiLevelType w:val="hybridMultilevel"/>
    <w:tmpl w:val="4E4C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051B04"/>
    <w:multiLevelType w:val="hybridMultilevel"/>
    <w:tmpl w:val="1C4C15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644198"/>
    <w:multiLevelType w:val="hybridMultilevel"/>
    <w:tmpl w:val="80E4298A"/>
    <w:lvl w:ilvl="0" w:tplc="39C80F2C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8A457E7"/>
    <w:multiLevelType w:val="hybridMultilevel"/>
    <w:tmpl w:val="E820D6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7D56EB"/>
    <w:multiLevelType w:val="hybridMultilevel"/>
    <w:tmpl w:val="62BE9A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861277"/>
    <w:multiLevelType w:val="hybridMultilevel"/>
    <w:tmpl w:val="4274D2EA"/>
    <w:lvl w:ilvl="0" w:tplc="543343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6A262F"/>
    <w:multiLevelType w:val="hybridMultilevel"/>
    <w:tmpl w:val="13EEFB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DE4F1D"/>
    <w:multiLevelType w:val="hybridMultilevel"/>
    <w:tmpl w:val="C3FAF7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50222A"/>
    <w:multiLevelType w:val="hybridMultilevel"/>
    <w:tmpl w:val="C0FE4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1670A13"/>
    <w:multiLevelType w:val="hybridMultilevel"/>
    <w:tmpl w:val="5EC413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787AFB"/>
    <w:multiLevelType w:val="hybridMultilevel"/>
    <w:tmpl w:val="67DA6F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985C90"/>
    <w:multiLevelType w:val="hybridMultilevel"/>
    <w:tmpl w:val="97A891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1046FD"/>
    <w:multiLevelType w:val="hybridMultilevel"/>
    <w:tmpl w:val="1194B0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5C1D0E"/>
    <w:multiLevelType w:val="hybridMultilevel"/>
    <w:tmpl w:val="A9E8C6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800A72"/>
    <w:multiLevelType w:val="hybridMultilevel"/>
    <w:tmpl w:val="CBA65B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FD7506"/>
    <w:multiLevelType w:val="hybridMultilevel"/>
    <w:tmpl w:val="6930B5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39013A"/>
    <w:multiLevelType w:val="hybridMultilevel"/>
    <w:tmpl w:val="98D46C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517C60"/>
    <w:multiLevelType w:val="hybridMultilevel"/>
    <w:tmpl w:val="7640ED7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234F60"/>
    <w:multiLevelType w:val="hybridMultilevel"/>
    <w:tmpl w:val="9B14EB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A447B4"/>
    <w:multiLevelType w:val="hybridMultilevel"/>
    <w:tmpl w:val="F27C01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E06455"/>
    <w:multiLevelType w:val="hybridMultilevel"/>
    <w:tmpl w:val="BD866D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FD3EC4"/>
    <w:multiLevelType w:val="hybridMultilevel"/>
    <w:tmpl w:val="4D2ACB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FD2014"/>
    <w:multiLevelType w:val="hybridMultilevel"/>
    <w:tmpl w:val="BD6448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652149"/>
    <w:multiLevelType w:val="hybridMultilevel"/>
    <w:tmpl w:val="6EAC5D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A81F16"/>
    <w:multiLevelType w:val="hybridMultilevel"/>
    <w:tmpl w:val="ADE4B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2"/>
  </w:num>
  <w:num w:numId="3">
    <w:abstractNumId w:val="5"/>
  </w:num>
  <w:num w:numId="4">
    <w:abstractNumId w:val="57"/>
  </w:num>
  <w:num w:numId="5">
    <w:abstractNumId w:val="24"/>
  </w:num>
  <w:num w:numId="6">
    <w:abstractNumId w:val="33"/>
  </w:num>
  <w:num w:numId="7">
    <w:abstractNumId w:val="25"/>
  </w:num>
  <w:num w:numId="8">
    <w:abstractNumId w:val="1"/>
  </w:num>
  <w:num w:numId="9">
    <w:abstractNumId w:val="12"/>
  </w:num>
  <w:num w:numId="10">
    <w:abstractNumId w:val="19"/>
  </w:num>
  <w:num w:numId="11">
    <w:abstractNumId w:val="6"/>
  </w:num>
  <w:num w:numId="12">
    <w:abstractNumId w:val="17"/>
  </w:num>
  <w:num w:numId="13">
    <w:abstractNumId w:val="44"/>
  </w:num>
  <w:num w:numId="14">
    <w:abstractNumId w:val="47"/>
  </w:num>
  <w:num w:numId="15">
    <w:abstractNumId w:val="50"/>
  </w:num>
  <w:num w:numId="16">
    <w:abstractNumId w:val="28"/>
  </w:num>
  <w:num w:numId="17">
    <w:abstractNumId w:val="29"/>
  </w:num>
  <w:num w:numId="18">
    <w:abstractNumId w:val="31"/>
  </w:num>
  <w:num w:numId="19">
    <w:abstractNumId w:val="18"/>
  </w:num>
  <w:num w:numId="20">
    <w:abstractNumId w:val="54"/>
  </w:num>
  <w:num w:numId="21">
    <w:abstractNumId w:val="26"/>
  </w:num>
  <w:num w:numId="22">
    <w:abstractNumId w:val="35"/>
  </w:num>
  <w:num w:numId="23">
    <w:abstractNumId w:val="40"/>
  </w:num>
  <w:num w:numId="24">
    <w:abstractNumId w:val="16"/>
  </w:num>
  <w:num w:numId="25">
    <w:abstractNumId w:val="3"/>
  </w:num>
  <w:num w:numId="26">
    <w:abstractNumId w:val="37"/>
  </w:num>
  <w:num w:numId="27">
    <w:abstractNumId w:val="13"/>
  </w:num>
  <w:num w:numId="28">
    <w:abstractNumId w:val="11"/>
  </w:num>
  <w:num w:numId="29">
    <w:abstractNumId w:val="56"/>
  </w:num>
  <w:num w:numId="30">
    <w:abstractNumId w:val="0"/>
  </w:num>
  <w:num w:numId="31">
    <w:abstractNumId w:val="2"/>
  </w:num>
  <w:num w:numId="32">
    <w:abstractNumId w:val="49"/>
  </w:num>
  <w:num w:numId="33">
    <w:abstractNumId w:val="45"/>
  </w:num>
  <w:num w:numId="34">
    <w:abstractNumId w:val="53"/>
  </w:num>
  <w:num w:numId="35">
    <w:abstractNumId w:val="22"/>
  </w:num>
  <w:num w:numId="36">
    <w:abstractNumId w:val="8"/>
  </w:num>
  <w:num w:numId="37">
    <w:abstractNumId w:val="10"/>
  </w:num>
  <w:num w:numId="38">
    <w:abstractNumId w:val="55"/>
  </w:num>
  <w:num w:numId="39">
    <w:abstractNumId w:val="9"/>
  </w:num>
  <w:num w:numId="40">
    <w:abstractNumId w:val="52"/>
  </w:num>
  <w:num w:numId="41">
    <w:abstractNumId w:val="30"/>
  </w:num>
  <w:num w:numId="42">
    <w:abstractNumId w:val="21"/>
  </w:num>
  <w:num w:numId="43">
    <w:abstractNumId w:val="41"/>
  </w:num>
  <w:num w:numId="44">
    <w:abstractNumId w:val="51"/>
  </w:num>
  <w:num w:numId="45">
    <w:abstractNumId w:val="27"/>
  </w:num>
  <w:num w:numId="46">
    <w:abstractNumId w:val="15"/>
  </w:num>
  <w:num w:numId="47">
    <w:abstractNumId w:val="38"/>
  </w:num>
  <w:num w:numId="48">
    <w:abstractNumId w:val="46"/>
  </w:num>
  <w:num w:numId="49">
    <w:abstractNumId w:val="58"/>
  </w:num>
  <w:num w:numId="50">
    <w:abstractNumId w:val="20"/>
  </w:num>
  <w:num w:numId="51">
    <w:abstractNumId w:val="48"/>
  </w:num>
  <w:num w:numId="52">
    <w:abstractNumId w:val="43"/>
  </w:num>
  <w:num w:numId="53">
    <w:abstractNumId w:val="23"/>
  </w:num>
  <w:num w:numId="54">
    <w:abstractNumId w:val="4"/>
  </w:num>
  <w:num w:numId="55">
    <w:abstractNumId w:val="7"/>
  </w:num>
  <w:num w:numId="56">
    <w:abstractNumId w:val="14"/>
  </w:num>
  <w:num w:numId="57">
    <w:abstractNumId w:val="34"/>
  </w:num>
  <w:num w:numId="58">
    <w:abstractNumId w:val="32"/>
  </w:num>
  <w:num w:numId="59">
    <w:abstractNumId w:val="3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CC4"/>
    <w:rsid w:val="00004F7D"/>
    <w:rsid w:val="00033DA6"/>
    <w:rsid w:val="00034F7D"/>
    <w:rsid w:val="00087F08"/>
    <w:rsid w:val="000A378D"/>
    <w:rsid w:val="000A75E8"/>
    <w:rsid w:val="000C224D"/>
    <w:rsid w:val="000C6F5C"/>
    <w:rsid w:val="000D05CF"/>
    <w:rsid w:val="000D4448"/>
    <w:rsid w:val="000D6145"/>
    <w:rsid w:val="000D7826"/>
    <w:rsid w:val="000E0121"/>
    <w:rsid w:val="000F5344"/>
    <w:rsid w:val="000F644F"/>
    <w:rsid w:val="0010121D"/>
    <w:rsid w:val="00103C11"/>
    <w:rsid w:val="00110B98"/>
    <w:rsid w:val="0015441D"/>
    <w:rsid w:val="00154A77"/>
    <w:rsid w:val="00162184"/>
    <w:rsid w:val="00165587"/>
    <w:rsid w:val="0016683D"/>
    <w:rsid w:val="001845F2"/>
    <w:rsid w:val="001B26CB"/>
    <w:rsid w:val="001B3E2A"/>
    <w:rsid w:val="001B6CB4"/>
    <w:rsid w:val="001D636C"/>
    <w:rsid w:val="00207326"/>
    <w:rsid w:val="00224A20"/>
    <w:rsid w:val="00257527"/>
    <w:rsid w:val="002926F8"/>
    <w:rsid w:val="002A2D3A"/>
    <w:rsid w:val="002B29FC"/>
    <w:rsid w:val="002B316E"/>
    <w:rsid w:val="002C41BC"/>
    <w:rsid w:val="002D0627"/>
    <w:rsid w:val="002D4254"/>
    <w:rsid w:val="002E2606"/>
    <w:rsid w:val="002F3CAD"/>
    <w:rsid w:val="00302D43"/>
    <w:rsid w:val="00307B81"/>
    <w:rsid w:val="00311C04"/>
    <w:rsid w:val="00350276"/>
    <w:rsid w:val="003726C2"/>
    <w:rsid w:val="00376A2A"/>
    <w:rsid w:val="003A0ABF"/>
    <w:rsid w:val="003A3560"/>
    <w:rsid w:val="003D3DCB"/>
    <w:rsid w:val="003F7BAE"/>
    <w:rsid w:val="00467CE5"/>
    <w:rsid w:val="004A5FB4"/>
    <w:rsid w:val="004D4346"/>
    <w:rsid w:val="004D76CC"/>
    <w:rsid w:val="004F779D"/>
    <w:rsid w:val="00507C2B"/>
    <w:rsid w:val="00511D35"/>
    <w:rsid w:val="0051395B"/>
    <w:rsid w:val="00597DE1"/>
    <w:rsid w:val="005C228B"/>
    <w:rsid w:val="005C71D4"/>
    <w:rsid w:val="005E132B"/>
    <w:rsid w:val="005E1C27"/>
    <w:rsid w:val="005E421D"/>
    <w:rsid w:val="00642A22"/>
    <w:rsid w:val="00661709"/>
    <w:rsid w:val="0066542D"/>
    <w:rsid w:val="006C3E68"/>
    <w:rsid w:val="006C3EFE"/>
    <w:rsid w:val="006D4232"/>
    <w:rsid w:val="006F09BD"/>
    <w:rsid w:val="0070421E"/>
    <w:rsid w:val="00707730"/>
    <w:rsid w:val="007340C9"/>
    <w:rsid w:val="00740ABC"/>
    <w:rsid w:val="007C297D"/>
    <w:rsid w:val="007E0ECB"/>
    <w:rsid w:val="007F0930"/>
    <w:rsid w:val="00812CC4"/>
    <w:rsid w:val="00813829"/>
    <w:rsid w:val="008160D5"/>
    <w:rsid w:val="00855966"/>
    <w:rsid w:val="00865D9D"/>
    <w:rsid w:val="008758B3"/>
    <w:rsid w:val="0088615B"/>
    <w:rsid w:val="00886A19"/>
    <w:rsid w:val="008A1FFB"/>
    <w:rsid w:val="008A379D"/>
    <w:rsid w:val="008D5A30"/>
    <w:rsid w:val="00955B62"/>
    <w:rsid w:val="009664BD"/>
    <w:rsid w:val="00966BF6"/>
    <w:rsid w:val="0098226F"/>
    <w:rsid w:val="00996C0F"/>
    <w:rsid w:val="009A4A4E"/>
    <w:rsid w:val="009A631B"/>
    <w:rsid w:val="009D7FEB"/>
    <w:rsid w:val="00A02DDB"/>
    <w:rsid w:val="00A14DB0"/>
    <w:rsid w:val="00A24AE7"/>
    <w:rsid w:val="00A75545"/>
    <w:rsid w:val="00AA699D"/>
    <w:rsid w:val="00AB06AB"/>
    <w:rsid w:val="00AC1D62"/>
    <w:rsid w:val="00AF4E55"/>
    <w:rsid w:val="00B10D3E"/>
    <w:rsid w:val="00B166C5"/>
    <w:rsid w:val="00B30C9E"/>
    <w:rsid w:val="00B43543"/>
    <w:rsid w:val="00B6498F"/>
    <w:rsid w:val="00B7264B"/>
    <w:rsid w:val="00B73D8A"/>
    <w:rsid w:val="00BA6CAA"/>
    <w:rsid w:val="00BB0A3F"/>
    <w:rsid w:val="00BD3406"/>
    <w:rsid w:val="00BE003B"/>
    <w:rsid w:val="00BE21D5"/>
    <w:rsid w:val="00BF6342"/>
    <w:rsid w:val="00C1408A"/>
    <w:rsid w:val="00C213A8"/>
    <w:rsid w:val="00C35383"/>
    <w:rsid w:val="00C36433"/>
    <w:rsid w:val="00C419B1"/>
    <w:rsid w:val="00C46600"/>
    <w:rsid w:val="00C63F21"/>
    <w:rsid w:val="00C66A40"/>
    <w:rsid w:val="00C7180F"/>
    <w:rsid w:val="00C94BE8"/>
    <w:rsid w:val="00CA7EC0"/>
    <w:rsid w:val="00CB0384"/>
    <w:rsid w:val="00CB1040"/>
    <w:rsid w:val="00CC478F"/>
    <w:rsid w:val="00CD1AF3"/>
    <w:rsid w:val="00CE38AA"/>
    <w:rsid w:val="00CE5348"/>
    <w:rsid w:val="00CF5DA6"/>
    <w:rsid w:val="00D0197F"/>
    <w:rsid w:val="00D86A5A"/>
    <w:rsid w:val="00DC11B6"/>
    <w:rsid w:val="00DC484D"/>
    <w:rsid w:val="00E00EDB"/>
    <w:rsid w:val="00E01445"/>
    <w:rsid w:val="00E01AFA"/>
    <w:rsid w:val="00E0395C"/>
    <w:rsid w:val="00E14E18"/>
    <w:rsid w:val="00E25828"/>
    <w:rsid w:val="00E41A31"/>
    <w:rsid w:val="00E51446"/>
    <w:rsid w:val="00EA0114"/>
    <w:rsid w:val="00EC18A8"/>
    <w:rsid w:val="00EE21F0"/>
    <w:rsid w:val="00EF3CF6"/>
    <w:rsid w:val="00F05262"/>
    <w:rsid w:val="00F10867"/>
    <w:rsid w:val="00F4011B"/>
    <w:rsid w:val="00F56D78"/>
    <w:rsid w:val="00F94756"/>
    <w:rsid w:val="00FA522B"/>
    <w:rsid w:val="00FB05D0"/>
    <w:rsid w:val="00FB0BE2"/>
    <w:rsid w:val="00FC00EC"/>
    <w:rsid w:val="00FE57D5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BA9F56-5641-40B9-83EE-C9784459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2C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CC4"/>
    <w:pPr>
      <w:ind w:left="720"/>
      <w:contextualSpacing/>
    </w:pPr>
  </w:style>
  <w:style w:type="table" w:styleId="TableGrid">
    <w:name w:val="Table Grid"/>
    <w:basedOn w:val="TableNormal"/>
    <w:uiPriority w:val="99"/>
    <w:rsid w:val="0081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CC4"/>
  </w:style>
  <w:style w:type="paragraph" w:styleId="Footer">
    <w:name w:val="footer"/>
    <w:basedOn w:val="Normal"/>
    <w:link w:val="FooterChar"/>
    <w:uiPriority w:val="99"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C4"/>
  </w:style>
  <w:style w:type="paragraph" w:styleId="BalloonText">
    <w:name w:val="Balloon Text"/>
    <w:basedOn w:val="Normal"/>
    <w:link w:val="BalloonTextChar"/>
    <w:uiPriority w:val="99"/>
    <w:semiHidden/>
    <w:unhideWhenUsed/>
    <w:rsid w:val="0081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08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6A1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4A4E"/>
    <w:rPr>
      <w:i/>
      <w:iCs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24E523-02E4-42E6-85E1-E425F1AA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16</cp:revision>
  <dcterms:created xsi:type="dcterms:W3CDTF">2014-04-21T04:12:00Z</dcterms:created>
  <dcterms:modified xsi:type="dcterms:W3CDTF">2018-08-21T10:39:00Z</dcterms:modified>
</cp:coreProperties>
</file>