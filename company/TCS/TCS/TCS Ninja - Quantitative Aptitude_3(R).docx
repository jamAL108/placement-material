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4" o:title="xsdef" recolor="t" type="frame"/>
    </v:background>
  </w:background>
  <w:body>
    <w:p w:rsidR="00257527" w:rsidRDefault="00257527" w:rsidP="002D4254">
      <w:pPr>
        <w:pStyle w:val="Default"/>
        <w:rPr>
          <w:rFonts w:asciiTheme="minorHAnsi" w:hAnsiTheme="minorHAnsi"/>
          <w:b/>
          <w:bCs/>
          <w:sz w:val="20"/>
          <w:szCs w:val="20"/>
        </w:rPr>
      </w:pPr>
    </w:p>
    <w:tbl>
      <w:tblPr>
        <w:tblStyle w:val="TableGrid"/>
        <w:tblpPr w:leftFromText="180" w:rightFromText="180" w:vertAnchor="page" w:horzAnchor="margin" w:tblpXSpec="right" w:tblpY="1262"/>
        <w:tblW w:w="2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78"/>
      </w:tblGrid>
      <w:tr w:rsidR="00BD3406" w:rsidRPr="00264C04" w:rsidTr="00BD3406">
        <w:trPr>
          <w:trHeight w:val="1072"/>
        </w:trPr>
        <w:tc>
          <w:tcPr>
            <w:tcW w:w="2978" w:type="dxa"/>
          </w:tcPr>
          <w:p w:rsidR="00BD3406" w:rsidRPr="00BD3406" w:rsidRDefault="00BD3406" w:rsidP="00BD3406">
            <w:pPr>
              <w:tabs>
                <w:tab w:val="left" w:pos="1701"/>
                <w:tab w:val="left" w:pos="1758"/>
                <w:tab w:val="left" w:pos="1835"/>
              </w:tabs>
              <w:jc w:val="both"/>
              <w:rPr>
                <w:rStyle w:val="Emphasis"/>
                <w:b/>
                <w:i w:val="0"/>
                <w:sz w:val="16"/>
                <w:szCs w:val="16"/>
              </w:rPr>
            </w:pPr>
            <w:r w:rsidRPr="00BD3406">
              <w:rPr>
                <w:rStyle w:val="Emphasis"/>
                <w:b/>
                <w:i w:val="0"/>
                <w:sz w:val="16"/>
                <w:szCs w:val="16"/>
              </w:rPr>
              <w:t>TEST CODE</w:t>
            </w:r>
            <w:r w:rsidRPr="00BD3406">
              <w:rPr>
                <w:rStyle w:val="Emphasis"/>
                <w:b/>
                <w:i w:val="0"/>
                <w:sz w:val="16"/>
                <w:szCs w:val="16"/>
              </w:rPr>
              <w:tab/>
              <w:t xml:space="preserve">: </w:t>
            </w:r>
            <w:r>
              <w:rPr>
                <w:rStyle w:val="Emphasis"/>
                <w:b/>
                <w:i w:val="0"/>
                <w:sz w:val="16"/>
                <w:szCs w:val="16"/>
              </w:rPr>
              <w:t>TCS Ninja - Quantitative Aptitude_3(R)</w:t>
            </w:r>
          </w:p>
          <w:p w:rsidR="00BD3406" w:rsidRPr="002D4254" w:rsidRDefault="00BD3406" w:rsidP="00BD3406">
            <w:pPr>
              <w:tabs>
                <w:tab w:val="left" w:pos="1701"/>
                <w:tab w:val="left" w:pos="1758"/>
                <w:tab w:val="left" w:pos="1835"/>
              </w:tabs>
              <w:jc w:val="both"/>
              <w:rPr>
                <w:rStyle w:val="Emphasis"/>
                <w:i w:val="0"/>
                <w:sz w:val="16"/>
                <w:szCs w:val="16"/>
              </w:rPr>
            </w:pPr>
            <w:r>
              <w:rPr>
                <w:rStyle w:val="Emphasis"/>
                <w:i w:val="0"/>
                <w:sz w:val="16"/>
                <w:szCs w:val="16"/>
              </w:rPr>
              <w:t>Total number of question</w:t>
            </w:r>
            <w:r>
              <w:rPr>
                <w:rStyle w:val="Emphasis"/>
                <w:i w:val="0"/>
                <w:sz w:val="16"/>
                <w:szCs w:val="16"/>
              </w:rPr>
              <w:tab/>
            </w:r>
            <w:r w:rsidRPr="002D4254">
              <w:rPr>
                <w:rStyle w:val="Emphasis"/>
                <w:i w:val="0"/>
                <w:sz w:val="16"/>
                <w:szCs w:val="16"/>
              </w:rPr>
              <w:t>:</w:t>
            </w:r>
            <w:r w:rsidR="000D7826">
              <w:rPr>
                <w:rStyle w:val="Emphasis"/>
                <w:i w:val="0"/>
                <w:sz w:val="16"/>
                <w:szCs w:val="16"/>
              </w:rPr>
              <w:t xml:space="preserve"> 20</w:t>
            </w:r>
          </w:p>
          <w:p w:rsidR="00BD3406" w:rsidRPr="002D4254" w:rsidRDefault="00BD3406" w:rsidP="00BD3406">
            <w:pPr>
              <w:tabs>
                <w:tab w:val="left" w:pos="1701"/>
                <w:tab w:val="left" w:pos="1758"/>
                <w:tab w:val="left" w:pos="1835"/>
              </w:tabs>
              <w:jc w:val="both"/>
              <w:rPr>
                <w:rStyle w:val="Emphasis"/>
                <w:i w:val="0"/>
                <w:sz w:val="16"/>
                <w:szCs w:val="16"/>
              </w:rPr>
            </w:pPr>
            <w:r w:rsidRPr="002D4254">
              <w:rPr>
                <w:rStyle w:val="Emphasis"/>
                <w:i w:val="0"/>
                <w:sz w:val="16"/>
                <w:szCs w:val="16"/>
              </w:rPr>
              <w:t>Test duration (min)</w:t>
            </w:r>
            <w:r>
              <w:rPr>
                <w:rStyle w:val="Emphasis"/>
                <w:i w:val="0"/>
                <w:sz w:val="16"/>
                <w:szCs w:val="16"/>
              </w:rPr>
              <w:tab/>
            </w:r>
            <w:r w:rsidRPr="002D4254">
              <w:rPr>
                <w:rStyle w:val="Emphasis"/>
                <w:i w:val="0"/>
                <w:sz w:val="16"/>
                <w:szCs w:val="16"/>
              </w:rPr>
              <w:t xml:space="preserve">: </w:t>
            </w:r>
            <w:r w:rsidR="000D7826">
              <w:rPr>
                <w:rStyle w:val="Emphasis"/>
                <w:i w:val="0"/>
                <w:sz w:val="16"/>
                <w:szCs w:val="16"/>
              </w:rPr>
              <w:t>40 min</w:t>
            </w:r>
          </w:p>
          <w:p w:rsidR="00BD3406" w:rsidRPr="002D4254" w:rsidRDefault="00BD3406" w:rsidP="00BD3406">
            <w:pPr>
              <w:tabs>
                <w:tab w:val="left" w:pos="1701"/>
                <w:tab w:val="left" w:pos="1758"/>
                <w:tab w:val="left" w:pos="1835"/>
              </w:tabs>
              <w:jc w:val="both"/>
              <w:rPr>
                <w:rStyle w:val="Emphasis"/>
                <w:i w:val="0"/>
                <w:sz w:val="16"/>
                <w:szCs w:val="16"/>
              </w:rPr>
            </w:pPr>
            <w:r w:rsidRPr="002D4254">
              <w:rPr>
                <w:rStyle w:val="Emphasis"/>
                <w:i w:val="0"/>
                <w:sz w:val="16"/>
                <w:szCs w:val="16"/>
              </w:rPr>
              <w:t>Correct attempt (mark)</w:t>
            </w:r>
            <w:r>
              <w:rPr>
                <w:rStyle w:val="Emphasis"/>
                <w:i w:val="0"/>
                <w:sz w:val="16"/>
                <w:szCs w:val="16"/>
              </w:rPr>
              <w:tab/>
            </w:r>
            <w:r w:rsidRPr="002D4254">
              <w:rPr>
                <w:rStyle w:val="Emphasis"/>
                <w:i w:val="0"/>
                <w:sz w:val="16"/>
                <w:szCs w:val="16"/>
              </w:rPr>
              <w:t xml:space="preserve">: </w:t>
            </w:r>
            <w:r w:rsidR="000D7826">
              <w:rPr>
                <w:rStyle w:val="Emphasis"/>
                <w:i w:val="0"/>
                <w:sz w:val="16"/>
                <w:szCs w:val="16"/>
              </w:rPr>
              <w:t>1</w:t>
            </w:r>
            <w:r w:rsidRPr="002D4254">
              <w:rPr>
                <w:rStyle w:val="Emphasis"/>
                <w:i w:val="0"/>
                <w:sz w:val="16"/>
                <w:szCs w:val="16"/>
              </w:rPr>
              <w:t xml:space="preserve"> </w:t>
            </w:r>
          </w:p>
          <w:p w:rsidR="00BD3406" w:rsidRPr="00264C04" w:rsidRDefault="00BD3406" w:rsidP="000D7826">
            <w:pPr>
              <w:tabs>
                <w:tab w:val="left" w:pos="1701"/>
                <w:tab w:val="left" w:pos="1758"/>
                <w:tab w:val="left" w:pos="1835"/>
              </w:tabs>
              <w:jc w:val="both"/>
              <w:rPr>
                <w:b/>
                <w:sz w:val="20"/>
                <w:szCs w:val="20"/>
              </w:rPr>
            </w:pPr>
            <w:r w:rsidRPr="002D4254">
              <w:rPr>
                <w:rStyle w:val="Emphasis"/>
                <w:i w:val="0"/>
                <w:sz w:val="16"/>
                <w:szCs w:val="16"/>
              </w:rPr>
              <w:t>Wrong attempt (mark)</w:t>
            </w:r>
            <w:r>
              <w:rPr>
                <w:rStyle w:val="Emphasis"/>
                <w:i w:val="0"/>
                <w:sz w:val="16"/>
                <w:szCs w:val="16"/>
              </w:rPr>
              <w:tab/>
            </w:r>
            <w:r w:rsidRPr="002D4254">
              <w:rPr>
                <w:rStyle w:val="Emphasis"/>
                <w:i w:val="0"/>
                <w:sz w:val="16"/>
                <w:szCs w:val="16"/>
              </w:rPr>
              <w:t xml:space="preserve">: </w:t>
            </w:r>
            <w:r w:rsidR="000D7826">
              <w:rPr>
                <w:rStyle w:val="Emphasis"/>
                <w:i w:val="0"/>
                <w:sz w:val="16"/>
                <w:szCs w:val="16"/>
              </w:rPr>
              <w:t>-0.33</w:t>
            </w:r>
          </w:p>
        </w:tc>
      </w:tr>
    </w:tbl>
    <w:p w:rsidR="00812CC4" w:rsidRPr="0098226F" w:rsidRDefault="00BD3406" w:rsidP="002D4254">
      <w:pPr>
        <w:pStyle w:val="Default"/>
        <w:rPr>
          <w:rFonts w:cs="Calibri"/>
          <w:b/>
          <w:bCs/>
          <w:color w:val="222222"/>
          <w:sz w:val="20"/>
          <w:szCs w:val="20"/>
        </w:rPr>
      </w:pPr>
      <w:r>
        <w:rPr>
          <w:rFonts w:cs="Calibri"/>
          <w:b/>
          <w:bCs/>
          <w:noProof/>
          <w:color w:val="222222"/>
          <w:sz w:val="20"/>
          <w:szCs w:val="20"/>
          <w:lang w:val="en-US"/>
        </w:rPr>
        <w:drawing>
          <wp:anchor distT="0" distB="0" distL="114300" distR="114300" simplePos="0" relativeHeight="251659264" behindDoc="1" locked="0" layoutInCell="1" allowOverlap="1">
            <wp:simplePos x="0" y="0"/>
            <wp:positionH relativeFrom="column">
              <wp:posOffset>-2720</wp:posOffset>
            </wp:positionH>
            <wp:positionV relativeFrom="paragraph">
              <wp:posOffset>7535</wp:posOffset>
            </wp:positionV>
            <wp:extent cx="4368705" cy="791570"/>
            <wp:effectExtent l="19050" t="0" r="0" b="0"/>
            <wp:wrapNone/>
            <wp:docPr id="4" name="Picture 7" descr="logo 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grey"/>
                    <pic:cNvPicPr>
                      <a:picLocks noChangeAspect="1" noChangeArrowheads="1"/>
                    </pic:cNvPicPr>
                  </pic:nvPicPr>
                  <pic:blipFill>
                    <a:blip r:embed="rId9" cstate="print"/>
                    <a:srcRect/>
                    <a:stretch>
                      <a:fillRect/>
                    </a:stretch>
                  </pic:blipFill>
                  <pic:spPr bwMode="auto">
                    <a:xfrm>
                      <a:off x="0" y="0"/>
                      <a:ext cx="4368705" cy="791570"/>
                    </a:xfrm>
                    <a:prstGeom prst="rect">
                      <a:avLst/>
                    </a:prstGeom>
                    <a:noFill/>
                    <a:ln w="9525">
                      <a:noFill/>
                      <a:miter lim="800000"/>
                      <a:headEnd/>
                      <a:tailEnd/>
                    </a:ln>
                  </pic:spPr>
                </pic:pic>
              </a:graphicData>
            </a:graphic>
          </wp:anchor>
        </w:drawing>
      </w: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Default="00812CC4" w:rsidP="00CF5DA6">
      <w:pPr>
        <w:autoSpaceDE w:val="0"/>
        <w:autoSpaceDN w:val="0"/>
        <w:adjustRightInd w:val="0"/>
        <w:spacing w:after="0" w:line="240" w:lineRule="auto"/>
        <w:jc w:val="both"/>
        <w:rPr>
          <w:rFonts w:cs="Calibri"/>
          <w:b/>
          <w:bCs/>
          <w:color w:val="222222"/>
          <w:sz w:val="20"/>
          <w:szCs w:val="20"/>
        </w:rPr>
      </w:pPr>
    </w:p>
    <w:p w:rsidR="00BE003B" w:rsidRDefault="00BE003B" w:rsidP="00CF5DA6">
      <w:pPr>
        <w:autoSpaceDE w:val="0"/>
        <w:autoSpaceDN w:val="0"/>
        <w:adjustRightInd w:val="0"/>
        <w:spacing w:after="0" w:line="240" w:lineRule="auto"/>
        <w:jc w:val="both"/>
        <w:rPr>
          <w:rFonts w:cs="Calibri"/>
          <w:b/>
          <w:bCs/>
          <w:color w:val="222222"/>
          <w:sz w:val="20"/>
          <w:szCs w:val="20"/>
        </w:rPr>
      </w:pPr>
    </w:p>
    <w:p w:rsidR="00271873" w:rsidRDefault="00271873" w:rsidP="00CF5DA6">
      <w:pPr>
        <w:autoSpaceDE w:val="0"/>
        <w:autoSpaceDN w:val="0"/>
        <w:adjustRightInd w:val="0"/>
        <w:spacing w:after="0" w:line="240" w:lineRule="auto"/>
        <w:jc w:val="both"/>
        <w:rPr>
          <w:rFonts w:cs="Calibri"/>
          <w:b/>
          <w:bCs/>
          <w:color w:val="222222"/>
          <w:sz w:val="20"/>
          <w:szCs w:val="20"/>
        </w:rPr>
        <w:sectPr w:rsidR="00271873" w:rsidSect="00FA522B">
          <w:headerReference w:type="default" r:id="rId10"/>
          <w:footerReference w:type="default" r:id="rId11"/>
          <w:type w:val="continuous"/>
          <w:pgSz w:w="11906" w:h="16838" w:code="9"/>
          <w:pgMar w:top="851" w:right="851" w:bottom="851" w:left="851" w:header="567" w:footer="567" w:gutter="0"/>
          <w:cols w:sep="1" w:space="284"/>
          <w:docGrid w:linePitch="360"/>
        </w:sectPr>
      </w:pPr>
    </w:p>
    <w:p w:rsidR="00545950" w:rsidRPr="00545950" w:rsidRDefault="00545950" w:rsidP="00545950">
      <w:pPr>
        <w:spacing w:after="0" w:line="240" w:lineRule="auto"/>
        <w:rPr>
          <w:rFonts w:cstheme="minorHAnsi"/>
          <w:b/>
        </w:rPr>
      </w:pPr>
      <w:r w:rsidRPr="00545950">
        <w:rPr>
          <w:rFonts w:cstheme="minorHAnsi"/>
          <w:b/>
        </w:rPr>
        <w:lastRenderedPageBreak/>
        <w:t>QUANTITATIVE APTITUDE</w:t>
      </w:r>
    </w:p>
    <w:p w:rsidR="00545950" w:rsidRPr="00545950" w:rsidRDefault="00545950" w:rsidP="00545950">
      <w:pPr>
        <w:spacing w:after="0" w:line="240" w:lineRule="auto"/>
        <w:rPr>
          <w:rFonts w:cstheme="minorHAnsi"/>
        </w:rPr>
      </w:pPr>
      <w:r w:rsidRPr="009E695C">
        <w:rPr>
          <w:rFonts w:cstheme="minorHAnsi"/>
          <w:b/>
        </w:rPr>
        <w:t>1</w:t>
      </w:r>
      <w:r>
        <w:rPr>
          <w:rFonts w:cstheme="minorHAnsi"/>
        </w:rPr>
        <w:t xml:space="preserve">. </w:t>
      </w:r>
      <w:r w:rsidRPr="00545950">
        <w:rPr>
          <w:rFonts w:cstheme="minorHAnsi"/>
        </w:rPr>
        <w:t>Jenny made a block with small cubes of 9 cubic cm volume. To make the block she used 4 small cubes long, 8 small cubes wide and 16 small cubes deep. She realizes that she has used more small cubes than she really needed. She realized that she could have glued a fewer number of cubes together to look like a block with same dimensions, if it were made hollow. What is the minimum number of cubes that she needs to take out so that the bigger cube is hollow?</w:t>
      </w:r>
    </w:p>
    <w:p w:rsidR="00545950" w:rsidRDefault="00545950" w:rsidP="00545950">
      <w:pPr>
        <w:spacing w:after="0" w:line="240" w:lineRule="auto"/>
        <w:rPr>
          <w:rFonts w:cstheme="minorHAnsi"/>
        </w:rPr>
      </w:pPr>
      <w:r>
        <w:rPr>
          <w:rFonts w:cstheme="minorHAnsi"/>
        </w:rPr>
        <w:t>a. 344</w:t>
      </w:r>
      <w:r>
        <w:rPr>
          <w:rFonts w:cstheme="minorHAnsi"/>
        </w:rPr>
        <w:tab/>
      </w:r>
      <w:r>
        <w:rPr>
          <w:rFonts w:cstheme="minorHAnsi"/>
        </w:rPr>
        <w:tab/>
        <w:t xml:space="preserve">b. </w:t>
      </w:r>
      <w:r w:rsidRPr="00545950">
        <w:rPr>
          <w:rFonts w:cstheme="minorHAnsi"/>
        </w:rPr>
        <w:t>512</w:t>
      </w:r>
      <w:r>
        <w:rPr>
          <w:rFonts w:cstheme="minorHAnsi"/>
        </w:rPr>
        <w:tab/>
      </w:r>
      <w:r>
        <w:rPr>
          <w:rFonts w:cstheme="minorHAnsi"/>
        </w:rPr>
        <w:tab/>
        <w:t>c. 168</w:t>
      </w:r>
      <w:r>
        <w:rPr>
          <w:rFonts w:cstheme="minorHAnsi"/>
        </w:rPr>
        <w:tab/>
      </w:r>
      <w:r>
        <w:rPr>
          <w:rFonts w:cstheme="minorHAnsi"/>
        </w:rPr>
        <w:tab/>
        <w:t xml:space="preserve">d. </w:t>
      </w:r>
      <w:r w:rsidRPr="00545950">
        <w:rPr>
          <w:rFonts w:cstheme="minorHAnsi"/>
        </w:rPr>
        <w:t>342</w:t>
      </w:r>
    </w:p>
    <w:p w:rsidR="00434C8A" w:rsidRDefault="00434C8A" w:rsidP="00545950">
      <w:pPr>
        <w:spacing w:after="0" w:line="240" w:lineRule="auto"/>
        <w:rPr>
          <w:rFonts w:cstheme="minorHAnsi"/>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C</w:t>
      </w:r>
    </w:p>
    <w:p w:rsidR="00267FFC" w:rsidRDefault="00267FFC" w:rsidP="00545950">
      <w:pPr>
        <w:spacing w:after="0" w:line="240" w:lineRule="auto"/>
        <w:rPr>
          <w:rFonts w:cstheme="minorHAnsi"/>
        </w:rPr>
      </w:pPr>
    </w:p>
    <w:p w:rsidR="00545950" w:rsidRPr="00267FFC" w:rsidRDefault="00267FFC" w:rsidP="00545950">
      <w:pPr>
        <w:spacing w:after="0" w:line="240" w:lineRule="auto"/>
        <w:rPr>
          <w:rFonts w:cstheme="minorHAnsi"/>
          <w:b/>
        </w:rPr>
      </w:pPr>
      <w:r>
        <w:rPr>
          <w:rFonts w:cstheme="minorHAnsi"/>
          <w:b/>
        </w:rPr>
        <w:t>Explanation</w:t>
      </w:r>
      <w:r w:rsidR="00545950" w:rsidRPr="00267FFC">
        <w:rPr>
          <w:rFonts w:cstheme="minorHAnsi"/>
          <w:b/>
        </w:rPr>
        <w:t xml:space="preserve">: </w:t>
      </w:r>
    </w:p>
    <w:p w:rsidR="00545950" w:rsidRPr="00545950" w:rsidRDefault="00545950" w:rsidP="00545950">
      <w:pPr>
        <w:spacing w:after="0" w:line="240" w:lineRule="auto"/>
        <w:rPr>
          <w:rFonts w:cstheme="minorHAnsi"/>
        </w:rPr>
      </w:pPr>
      <w:r w:rsidRPr="00545950">
        <w:rPr>
          <w:rFonts w:cstheme="minorHAnsi"/>
        </w:rPr>
        <w:t xml:space="preserve"> The total volume (in terms of number of cubes) of the solid = 4*8*16= 512</w:t>
      </w:r>
    </w:p>
    <w:p w:rsidR="00545950" w:rsidRPr="00545950" w:rsidRDefault="00545950" w:rsidP="00545950">
      <w:pPr>
        <w:spacing w:after="0" w:line="240" w:lineRule="auto"/>
        <w:rPr>
          <w:rFonts w:cstheme="minorHAnsi"/>
        </w:rPr>
      </w:pPr>
      <w:r w:rsidRPr="00545950">
        <w:rPr>
          <w:rFonts w:cstheme="minorHAnsi"/>
        </w:rPr>
        <w:t>The total volume (in terms of number of cubes) of the hollow = (4-2)*(8-2)*(16-2) = 168</w:t>
      </w:r>
    </w:p>
    <w:p w:rsidR="00545950" w:rsidRPr="00545950" w:rsidRDefault="00545950" w:rsidP="00545950">
      <w:pPr>
        <w:spacing w:after="0" w:line="240" w:lineRule="auto"/>
        <w:rPr>
          <w:rFonts w:cstheme="minorHAnsi"/>
        </w:rPr>
      </w:pPr>
      <w:r w:rsidRPr="00545950">
        <w:rPr>
          <w:rFonts w:cstheme="minorHAnsi"/>
        </w:rPr>
        <w:t>i.e. 168 smaller cubes must be removed from the cube in order to make a hollow block.</w:t>
      </w:r>
    </w:p>
    <w:p w:rsidR="00545950" w:rsidRPr="00545950" w:rsidRDefault="00545950" w:rsidP="00545950">
      <w:pPr>
        <w:spacing w:after="0" w:line="240" w:lineRule="auto"/>
        <w:rPr>
          <w:rFonts w:cstheme="minorHAnsi"/>
        </w:rPr>
      </w:pPr>
    </w:p>
    <w:p w:rsidR="00545950" w:rsidRPr="00545950" w:rsidRDefault="001469B1" w:rsidP="00545950">
      <w:pPr>
        <w:spacing w:after="0" w:line="240" w:lineRule="auto"/>
        <w:rPr>
          <w:rFonts w:cstheme="minorHAnsi"/>
        </w:rPr>
      </w:pPr>
      <w:r w:rsidRPr="009E695C">
        <w:rPr>
          <w:rFonts w:cstheme="minorHAnsi"/>
          <w:b/>
        </w:rPr>
        <w:t>2</w:t>
      </w:r>
      <w:r>
        <w:rPr>
          <w:rFonts w:cstheme="minorHAnsi"/>
        </w:rPr>
        <w:t xml:space="preserve">. </w:t>
      </w:r>
      <w:r w:rsidR="00545950" w:rsidRPr="00545950">
        <w:rPr>
          <w:rFonts w:cstheme="minorHAnsi"/>
        </w:rPr>
        <w:t xml:space="preserve">John buys a cycle for 31 dollars and given a cheque of amount 35 dollars. Shop Keeper exchanged the cheque with his </w:t>
      </w:r>
      <w:r w:rsidRPr="00545950">
        <w:rPr>
          <w:rFonts w:cstheme="minorHAnsi"/>
        </w:rPr>
        <w:t>neighbour</w:t>
      </w:r>
      <w:r w:rsidR="00545950" w:rsidRPr="00545950">
        <w:rPr>
          <w:rFonts w:cstheme="minorHAnsi"/>
        </w:rPr>
        <w:t xml:space="preserve"> and gave change to John. After 2 days, it is known that cheque is bounced. Shop keeper paid the amount to his </w:t>
      </w:r>
      <w:r w:rsidRPr="00545950">
        <w:rPr>
          <w:rFonts w:cstheme="minorHAnsi"/>
        </w:rPr>
        <w:t>neighbour</w:t>
      </w:r>
      <w:r w:rsidR="00545950" w:rsidRPr="00545950">
        <w:rPr>
          <w:rFonts w:cstheme="minorHAnsi"/>
        </w:rPr>
        <w:t>. The cost price of cycle is 19 dollars. What is the profit/loss for shop keeper?</w:t>
      </w:r>
    </w:p>
    <w:p w:rsidR="00545950" w:rsidRDefault="001469B1" w:rsidP="00545950">
      <w:pPr>
        <w:spacing w:after="0" w:line="240" w:lineRule="auto"/>
        <w:rPr>
          <w:rFonts w:cstheme="minorHAnsi"/>
        </w:rPr>
      </w:pPr>
      <w:r>
        <w:rPr>
          <w:rFonts w:cstheme="minorHAnsi"/>
        </w:rPr>
        <w:t>a. 23</w:t>
      </w:r>
      <w:r>
        <w:rPr>
          <w:rFonts w:cstheme="minorHAnsi"/>
        </w:rPr>
        <w:tab/>
      </w:r>
      <w:r>
        <w:rPr>
          <w:rFonts w:cstheme="minorHAnsi"/>
        </w:rPr>
        <w:tab/>
        <w:t xml:space="preserve">b. </w:t>
      </w:r>
      <w:r w:rsidR="00545950" w:rsidRPr="00545950">
        <w:rPr>
          <w:rFonts w:cstheme="minorHAnsi"/>
        </w:rPr>
        <w:t>35</w:t>
      </w:r>
      <w:r>
        <w:rPr>
          <w:rFonts w:cstheme="minorHAnsi"/>
        </w:rPr>
        <w:tab/>
      </w:r>
      <w:r>
        <w:rPr>
          <w:rFonts w:cstheme="minorHAnsi"/>
        </w:rPr>
        <w:tab/>
        <w:t>c. 19</w:t>
      </w:r>
      <w:r>
        <w:rPr>
          <w:rFonts w:cstheme="minorHAnsi"/>
        </w:rPr>
        <w:tab/>
      </w:r>
      <w:r>
        <w:rPr>
          <w:rFonts w:cstheme="minorHAnsi"/>
        </w:rPr>
        <w:tab/>
        <w:t xml:space="preserve">d. </w:t>
      </w:r>
      <w:r w:rsidR="00545950" w:rsidRPr="00545950">
        <w:rPr>
          <w:rFonts w:cstheme="minorHAnsi"/>
        </w:rPr>
        <w:t>31</w:t>
      </w:r>
    </w:p>
    <w:p w:rsidR="00434C8A" w:rsidRDefault="00434C8A" w:rsidP="00545950">
      <w:pPr>
        <w:spacing w:after="0" w:line="240" w:lineRule="auto"/>
        <w:rPr>
          <w:rFonts w:cstheme="minorHAnsi"/>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A</w:t>
      </w:r>
    </w:p>
    <w:p w:rsidR="00D37457" w:rsidRDefault="00D37457" w:rsidP="00545950">
      <w:pPr>
        <w:spacing w:after="0" w:line="240" w:lineRule="auto"/>
        <w:rPr>
          <w:rFonts w:cstheme="minorHAnsi"/>
        </w:rPr>
      </w:pPr>
    </w:p>
    <w:p w:rsidR="00545950" w:rsidRPr="00D37457" w:rsidRDefault="00D37457" w:rsidP="00545950">
      <w:pPr>
        <w:spacing w:after="0" w:line="240" w:lineRule="auto"/>
        <w:rPr>
          <w:rFonts w:cstheme="minorHAnsi"/>
          <w:b/>
        </w:rPr>
      </w:pPr>
      <w:r>
        <w:rPr>
          <w:rFonts w:cstheme="minorHAnsi"/>
          <w:b/>
        </w:rPr>
        <w:t>Explanation</w:t>
      </w:r>
      <w:r w:rsidR="00545950" w:rsidRPr="00D37457">
        <w:rPr>
          <w:rFonts w:cstheme="minorHAnsi"/>
          <w:b/>
        </w:rPr>
        <w:t xml:space="preserve">: </w:t>
      </w:r>
    </w:p>
    <w:p w:rsidR="00545950" w:rsidRPr="00545950" w:rsidRDefault="00545950" w:rsidP="00545950">
      <w:pPr>
        <w:spacing w:after="0" w:line="240" w:lineRule="auto"/>
        <w:rPr>
          <w:rFonts w:cstheme="minorHAnsi"/>
        </w:rPr>
      </w:pPr>
      <w:r w:rsidRPr="00545950">
        <w:rPr>
          <w:rFonts w:cstheme="minorHAnsi"/>
        </w:rPr>
        <w:t xml:space="preserve"> CP of cycle = $19</w:t>
      </w:r>
    </w:p>
    <w:p w:rsidR="00545950" w:rsidRPr="00545950" w:rsidRDefault="00545950" w:rsidP="00545950">
      <w:pPr>
        <w:spacing w:after="0" w:line="240" w:lineRule="auto"/>
        <w:rPr>
          <w:rFonts w:cstheme="minorHAnsi"/>
        </w:rPr>
      </w:pPr>
      <w:r w:rsidRPr="00545950">
        <w:rPr>
          <w:rFonts w:cstheme="minorHAnsi"/>
        </w:rPr>
        <w:t>SP of cycle = $31</w:t>
      </w:r>
    </w:p>
    <w:p w:rsidR="00545950" w:rsidRPr="00545950" w:rsidRDefault="00545950" w:rsidP="00545950">
      <w:pPr>
        <w:spacing w:after="0" w:line="240" w:lineRule="auto"/>
        <w:rPr>
          <w:rFonts w:cstheme="minorHAnsi"/>
        </w:rPr>
      </w:pPr>
      <w:r w:rsidRPr="00545950">
        <w:rPr>
          <w:rFonts w:cstheme="minorHAnsi"/>
        </w:rPr>
        <w:t>Profit for the shopkeeper = $31 - $19 = $12</w:t>
      </w:r>
    </w:p>
    <w:p w:rsidR="00545950" w:rsidRPr="00545950" w:rsidRDefault="00545950" w:rsidP="00545950">
      <w:pPr>
        <w:spacing w:after="0" w:line="240" w:lineRule="auto"/>
        <w:rPr>
          <w:rFonts w:cstheme="minorHAnsi"/>
        </w:rPr>
      </w:pPr>
      <w:r w:rsidRPr="00545950">
        <w:rPr>
          <w:rFonts w:cstheme="minorHAnsi"/>
        </w:rPr>
        <w:t>Again, shopkeeper gave $35 to neighbour.</w:t>
      </w:r>
    </w:p>
    <w:p w:rsidR="00545950" w:rsidRPr="00545950" w:rsidRDefault="00545950" w:rsidP="00545950">
      <w:pPr>
        <w:spacing w:after="0" w:line="240" w:lineRule="auto"/>
        <w:rPr>
          <w:rFonts w:cstheme="minorHAnsi"/>
        </w:rPr>
      </w:pPr>
      <w:r w:rsidRPr="00545950">
        <w:rPr>
          <w:rFonts w:cstheme="minorHAnsi"/>
        </w:rPr>
        <w:t>Loss = $35</w:t>
      </w:r>
    </w:p>
    <w:p w:rsidR="00545950" w:rsidRPr="00545950" w:rsidRDefault="00545950" w:rsidP="00545950">
      <w:pPr>
        <w:spacing w:after="0" w:line="240" w:lineRule="auto"/>
        <w:rPr>
          <w:rFonts w:cstheme="minorHAnsi"/>
        </w:rPr>
      </w:pPr>
      <w:r w:rsidRPr="00545950">
        <w:rPr>
          <w:rFonts w:cstheme="minorHAnsi"/>
        </w:rPr>
        <w:t>So, net loss = $35 - $12 = $23</w:t>
      </w:r>
    </w:p>
    <w:p w:rsidR="00545950" w:rsidRPr="00545950" w:rsidRDefault="00545950" w:rsidP="00545950">
      <w:pPr>
        <w:spacing w:after="0" w:line="240" w:lineRule="auto"/>
        <w:rPr>
          <w:rFonts w:cstheme="minorHAnsi"/>
        </w:rPr>
      </w:pPr>
    </w:p>
    <w:p w:rsidR="00545950" w:rsidRPr="00545950" w:rsidRDefault="009E7841" w:rsidP="00545950">
      <w:pPr>
        <w:spacing w:after="0" w:line="240" w:lineRule="auto"/>
        <w:rPr>
          <w:rFonts w:cstheme="minorHAnsi"/>
        </w:rPr>
      </w:pPr>
      <w:r w:rsidRPr="009E695C">
        <w:rPr>
          <w:rFonts w:cstheme="minorHAnsi"/>
          <w:b/>
        </w:rPr>
        <w:t>3</w:t>
      </w:r>
      <w:r>
        <w:rPr>
          <w:rFonts w:cstheme="minorHAnsi"/>
        </w:rPr>
        <w:t xml:space="preserve">. </w:t>
      </w:r>
      <w:r w:rsidR="00545950" w:rsidRPr="00545950">
        <w:rPr>
          <w:rFonts w:cstheme="minorHAnsi"/>
        </w:rPr>
        <w:t xml:space="preserve">If Tarun buys only pens costing Rs. 13 each or only pencils costing Rs. 5 each, he is left with Rs. 2 in each </w:t>
      </w:r>
      <w:r w:rsidRPr="00545950">
        <w:rPr>
          <w:rFonts w:cstheme="minorHAnsi"/>
        </w:rPr>
        <w:t>case. Which</w:t>
      </w:r>
      <w:r w:rsidR="00545950" w:rsidRPr="00545950">
        <w:rPr>
          <w:rFonts w:cstheme="minorHAnsi"/>
        </w:rPr>
        <w:t xml:space="preserve"> of the following cannot be the amount available with him?</w:t>
      </w:r>
    </w:p>
    <w:p w:rsidR="00545950" w:rsidRPr="00545950" w:rsidRDefault="009E7841" w:rsidP="00545950">
      <w:pPr>
        <w:spacing w:after="0" w:line="240" w:lineRule="auto"/>
        <w:rPr>
          <w:rFonts w:cstheme="minorHAnsi"/>
        </w:rPr>
      </w:pPr>
      <w:r>
        <w:rPr>
          <w:rFonts w:cstheme="minorHAnsi"/>
        </w:rPr>
        <w:t>a. 457</w:t>
      </w:r>
      <w:r>
        <w:rPr>
          <w:rFonts w:cstheme="minorHAnsi"/>
        </w:rPr>
        <w:tab/>
        <w:t xml:space="preserve">        b. </w:t>
      </w:r>
      <w:r w:rsidR="00545950" w:rsidRPr="00545950">
        <w:rPr>
          <w:rFonts w:cstheme="minorHAnsi"/>
        </w:rPr>
        <w:t>782</w:t>
      </w:r>
      <w:r>
        <w:rPr>
          <w:rFonts w:cstheme="minorHAnsi"/>
        </w:rPr>
        <w:t xml:space="preserve">              c. 577           d. </w:t>
      </w:r>
      <w:r w:rsidR="00545950" w:rsidRPr="00545950">
        <w:rPr>
          <w:rFonts w:cstheme="minorHAnsi"/>
        </w:rPr>
        <w:t>1042</w:t>
      </w:r>
    </w:p>
    <w:p w:rsidR="009E7841" w:rsidRDefault="009E7841" w:rsidP="00545950">
      <w:pPr>
        <w:spacing w:after="0" w:line="240" w:lineRule="auto"/>
        <w:rPr>
          <w:rFonts w:cstheme="minorHAnsi"/>
        </w:rPr>
      </w:pPr>
    </w:p>
    <w:p w:rsidR="00434C8A" w:rsidRDefault="00434C8A" w:rsidP="00545950">
      <w:pPr>
        <w:spacing w:after="0" w:line="240" w:lineRule="auto"/>
        <w:rPr>
          <w:rFonts w:cstheme="minorHAnsi"/>
          <w:b/>
        </w:rPr>
      </w:pPr>
      <w:r w:rsidRPr="00434C8A">
        <w:rPr>
          <w:rFonts w:cstheme="minorHAnsi"/>
          <w:b/>
        </w:rPr>
        <w:lastRenderedPageBreak/>
        <w:t>Answer</w:t>
      </w:r>
      <w:r>
        <w:rPr>
          <w:rFonts w:cstheme="minorHAnsi"/>
          <w:b/>
        </w:rPr>
        <w:t>:</w:t>
      </w:r>
      <w:r w:rsidR="008716AB">
        <w:rPr>
          <w:rFonts w:cstheme="minorHAnsi"/>
          <w:b/>
        </w:rPr>
        <w:t xml:space="preserve"> </w:t>
      </w:r>
      <w:r w:rsidR="008716AB" w:rsidRPr="008716AB">
        <w:rPr>
          <w:rFonts w:cstheme="minorHAnsi"/>
        </w:rPr>
        <w:t>C</w:t>
      </w:r>
      <w:r w:rsidR="008716AB">
        <w:rPr>
          <w:rFonts w:cstheme="minorHAnsi"/>
          <w:b/>
        </w:rPr>
        <w:t xml:space="preserve"> </w:t>
      </w:r>
    </w:p>
    <w:p w:rsidR="00434C8A" w:rsidRDefault="00434C8A" w:rsidP="00545950">
      <w:pPr>
        <w:spacing w:after="0" w:line="240" w:lineRule="auto"/>
        <w:rPr>
          <w:rFonts w:cstheme="minorHAnsi"/>
          <w:b/>
        </w:rPr>
      </w:pPr>
    </w:p>
    <w:p w:rsidR="00545950" w:rsidRPr="009E7841" w:rsidRDefault="009E7841" w:rsidP="00545950">
      <w:pPr>
        <w:spacing w:after="0" w:line="240" w:lineRule="auto"/>
        <w:rPr>
          <w:rFonts w:cstheme="minorHAnsi"/>
        </w:rPr>
      </w:pPr>
      <w:r>
        <w:rPr>
          <w:rFonts w:cstheme="minorHAnsi"/>
          <w:b/>
        </w:rPr>
        <w:t>Explanation</w:t>
      </w:r>
      <w:r w:rsidR="00545950" w:rsidRPr="009E7841">
        <w:rPr>
          <w:rFonts w:cstheme="minorHAnsi"/>
          <w:b/>
        </w:rPr>
        <w:t>:</w:t>
      </w:r>
      <w:r w:rsidR="00545950" w:rsidRPr="009E7841">
        <w:rPr>
          <w:rFonts w:cstheme="minorHAnsi"/>
        </w:rPr>
        <w:t xml:space="preserve"> </w:t>
      </w:r>
    </w:p>
    <w:p w:rsidR="00545950" w:rsidRPr="00545950" w:rsidRDefault="009E7841" w:rsidP="00545950">
      <w:pPr>
        <w:spacing w:after="0" w:line="240" w:lineRule="auto"/>
        <w:rPr>
          <w:rFonts w:cstheme="minorHAnsi"/>
        </w:rPr>
      </w:pPr>
      <w:r>
        <w:rPr>
          <w:rFonts w:cstheme="minorHAnsi"/>
        </w:rPr>
        <w:t xml:space="preserve"> Given that</w:t>
      </w:r>
      <w:r w:rsidR="00545950" w:rsidRPr="00545950">
        <w:rPr>
          <w:rFonts w:cstheme="minorHAnsi"/>
        </w:rPr>
        <w:t xml:space="preserve">: When the person buys either only </w:t>
      </w:r>
      <w:r w:rsidR="00271873" w:rsidRPr="00545950">
        <w:rPr>
          <w:rFonts w:cstheme="minorHAnsi"/>
        </w:rPr>
        <w:t>pen</w:t>
      </w:r>
      <w:r w:rsidR="00271873">
        <w:rPr>
          <w:rFonts w:cstheme="minorHAnsi"/>
        </w:rPr>
        <w:t>s</w:t>
      </w:r>
      <w:r w:rsidR="00545950" w:rsidRPr="00545950">
        <w:rPr>
          <w:rFonts w:cstheme="minorHAnsi"/>
        </w:rPr>
        <w:t>, each costing Rs.13 OR he buys only pencils, each costing Rs.5, he will have remaining 2 rupees. (i.e. when the amount he has is divided by 13 or 5, the remainder is 2 ).</w:t>
      </w:r>
    </w:p>
    <w:p w:rsidR="00545950" w:rsidRPr="00545950" w:rsidRDefault="00545950" w:rsidP="00545950">
      <w:pPr>
        <w:spacing w:after="0" w:line="240" w:lineRule="auto"/>
        <w:rPr>
          <w:rFonts w:cstheme="minorHAnsi"/>
        </w:rPr>
      </w:pPr>
      <w:r w:rsidRPr="00545950">
        <w:rPr>
          <w:rFonts w:cstheme="minorHAnsi"/>
        </w:rPr>
        <w:t xml:space="preserve">Looking at the options, the only number that does not satisfy the given condition is 577. (577 when divided </w:t>
      </w:r>
      <w:r w:rsidR="009E7841">
        <w:rPr>
          <w:rFonts w:cstheme="minorHAnsi"/>
        </w:rPr>
        <w:t>by 13 do not give remainder 2</w:t>
      </w:r>
      <w:r w:rsidRPr="00545950">
        <w:rPr>
          <w:rFonts w:cstheme="minorHAnsi"/>
        </w:rPr>
        <w:t>).</w:t>
      </w:r>
    </w:p>
    <w:p w:rsidR="00545950" w:rsidRPr="00545950" w:rsidRDefault="00545950" w:rsidP="00545950">
      <w:pPr>
        <w:spacing w:after="0" w:line="240" w:lineRule="auto"/>
        <w:rPr>
          <w:rFonts w:cstheme="minorHAnsi"/>
        </w:rPr>
      </w:pPr>
      <w:r w:rsidRPr="00545950">
        <w:rPr>
          <w:rFonts w:cstheme="minorHAnsi"/>
        </w:rPr>
        <w:t>OR</w:t>
      </w:r>
    </w:p>
    <w:p w:rsidR="00545950" w:rsidRPr="00545950" w:rsidRDefault="00545950" w:rsidP="00545950">
      <w:pPr>
        <w:spacing w:after="0" w:line="240" w:lineRule="auto"/>
        <w:rPr>
          <w:rFonts w:cstheme="minorHAnsi"/>
        </w:rPr>
      </w:pPr>
      <w:r w:rsidRPr="00545950">
        <w:rPr>
          <w:rFonts w:cstheme="minorHAnsi"/>
        </w:rPr>
        <w:t>The number must be divisible by 13 or 5 exactly, leaving (minus) the remainder 2.</w:t>
      </w:r>
    </w:p>
    <w:p w:rsidR="00545950" w:rsidRPr="00545950" w:rsidRDefault="00545950" w:rsidP="00545950">
      <w:pPr>
        <w:spacing w:after="0" w:line="240" w:lineRule="auto"/>
        <w:rPr>
          <w:rFonts w:cstheme="minorHAnsi"/>
        </w:rPr>
      </w:pPr>
      <w:r w:rsidRPr="00545950">
        <w:rPr>
          <w:rFonts w:cstheme="minorHAnsi"/>
        </w:rPr>
        <w:t>Only 575 is not divisible by 13 exactly.</w:t>
      </w:r>
    </w:p>
    <w:p w:rsidR="00545950" w:rsidRPr="00545950" w:rsidRDefault="00545950" w:rsidP="00545950">
      <w:pPr>
        <w:spacing w:after="0" w:line="240" w:lineRule="auto"/>
        <w:rPr>
          <w:rFonts w:cstheme="minorHAnsi"/>
        </w:rPr>
      </w:pPr>
    </w:p>
    <w:p w:rsidR="00545950" w:rsidRPr="00545950" w:rsidRDefault="00271873" w:rsidP="00545950">
      <w:pPr>
        <w:spacing w:after="0" w:line="240" w:lineRule="auto"/>
        <w:rPr>
          <w:rFonts w:cstheme="minorHAnsi"/>
        </w:rPr>
      </w:pPr>
      <w:r w:rsidRPr="009E695C">
        <w:rPr>
          <w:rFonts w:cstheme="minorHAnsi"/>
          <w:b/>
        </w:rPr>
        <w:t>4</w:t>
      </w:r>
      <w:r>
        <w:rPr>
          <w:rFonts w:cstheme="minorHAnsi"/>
        </w:rPr>
        <w:t xml:space="preserve">. </w:t>
      </w:r>
      <w:r w:rsidR="00545950" w:rsidRPr="00545950">
        <w:rPr>
          <w:rFonts w:cstheme="minorHAnsi"/>
        </w:rPr>
        <w:t>Rahul buys an article at Rs.15850 from the retailer who sells it at a profit of 15 %. The retailer bought it from a wholesaler who sold it at a profit of 20 %. The manufacture sold it at a profit of 30 % to the wholesaler. Find the cost price of manufacturing the article (approximately)?</w:t>
      </w:r>
    </w:p>
    <w:p w:rsidR="00545950" w:rsidRPr="00545950" w:rsidRDefault="00271873" w:rsidP="00545950">
      <w:pPr>
        <w:spacing w:after="0" w:line="240" w:lineRule="auto"/>
        <w:rPr>
          <w:rFonts w:cstheme="minorHAnsi"/>
        </w:rPr>
      </w:pPr>
      <w:r>
        <w:rPr>
          <w:rFonts w:cstheme="minorHAnsi"/>
        </w:rPr>
        <w:t xml:space="preserve">a. </w:t>
      </w:r>
      <w:r w:rsidR="00545950" w:rsidRPr="00545950">
        <w:rPr>
          <w:rFonts w:cstheme="minorHAnsi"/>
        </w:rPr>
        <w:t>8835</w:t>
      </w:r>
      <w:r>
        <w:rPr>
          <w:rFonts w:cstheme="minorHAnsi"/>
        </w:rPr>
        <w:tab/>
      </w:r>
      <w:r>
        <w:rPr>
          <w:rFonts w:cstheme="minorHAnsi"/>
        </w:rPr>
        <w:tab/>
      </w:r>
      <w:r>
        <w:rPr>
          <w:rFonts w:cstheme="minorHAnsi"/>
        </w:rPr>
        <w:tab/>
        <w:t xml:space="preserve">b. </w:t>
      </w:r>
      <w:r w:rsidR="00545950" w:rsidRPr="00545950">
        <w:rPr>
          <w:rFonts w:cstheme="minorHAnsi"/>
        </w:rPr>
        <w:t>15000</w:t>
      </w:r>
    </w:p>
    <w:p w:rsidR="00545950" w:rsidRDefault="00271873" w:rsidP="00545950">
      <w:pPr>
        <w:spacing w:after="0" w:line="240" w:lineRule="auto"/>
        <w:rPr>
          <w:rFonts w:cstheme="minorHAnsi"/>
        </w:rPr>
      </w:pPr>
      <w:r>
        <w:rPr>
          <w:rFonts w:cstheme="minorHAnsi"/>
        </w:rPr>
        <w:t xml:space="preserve">c. </w:t>
      </w:r>
      <w:r w:rsidR="00545950" w:rsidRPr="00545950">
        <w:rPr>
          <w:rFonts w:cstheme="minorHAnsi"/>
        </w:rPr>
        <w:t>12192</w:t>
      </w:r>
      <w:r>
        <w:rPr>
          <w:rFonts w:cstheme="minorHAnsi"/>
        </w:rPr>
        <w:tab/>
      </w:r>
      <w:r>
        <w:rPr>
          <w:rFonts w:cstheme="minorHAnsi"/>
        </w:rPr>
        <w:tab/>
        <w:t xml:space="preserve">d. </w:t>
      </w:r>
      <w:r w:rsidRPr="00545950">
        <w:rPr>
          <w:rFonts w:cstheme="minorHAnsi"/>
        </w:rPr>
        <w:t>cannot</w:t>
      </w:r>
      <w:r w:rsidR="00545950" w:rsidRPr="00545950">
        <w:rPr>
          <w:rFonts w:cstheme="minorHAnsi"/>
        </w:rPr>
        <w:t xml:space="preserve"> be Determined</w:t>
      </w:r>
    </w:p>
    <w:p w:rsidR="00434C8A" w:rsidRDefault="00434C8A" w:rsidP="00545950">
      <w:pPr>
        <w:spacing w:after="0" w:line="240" w:lineRule="auto"/>
        <w:rPr>
          <w:rFonts w:cstheme="minorHAnsi"/>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A</w:t>
      </w:r>
    </w:p>
    <w:p w:rsidR="00271873" w:rsidRDefault="00271873" w:rsidP="00545950">
      <w:pPr>
        <w:spacing w:after="0" w:line="240" w:lineRule="auto"/>
        <w:rPr>
          <w:rFonts w:cstheme="minorHAnsi"/>
        </w:rPr>
      </w:pPr>
    </w:p>
    <w:p w:rsidR="00545950" w:rsidRPr="00271873" w:rsidRDefault="00271873" w:rsidP="00545950">
      <w:pPr>
        <w:spacing w:after="0" w:line="240" w:lineRule="auto"/>
        <w:rPr>
          <w:rFonts w:cstheme="minorHAnsi"/>
          <w:b/>
        </w:rPr>
      </w:pPr>
      <w:r>
        <w:rPr>
          <w:rFonts w:cstheme="minorHAnsi"/>
          <w:b/>
        </w:rPr>
        <w:t>Explanation</w:t>
      </w:r>
      <w:r w:rsidR="00545950" w:rsidRPr="00271873">
        <w:rPr>
          <w:rFonts w:cstheme="minorHAnsi"/>
          <w:b/>
        </w:rPr>
        <w:t xml:space="preserve">: </w:t>
      </w:r>
    </w:p>
    <w:p w:rsidR="00545950" w:rsidRPr="00545950" w:rsidRDefault="00545950" w:rsidP="00545950">
      <w:pPr>
        <w:spacing w:after="0" w:line="240" w:lineRule="auto"/>
        <w:rPr>
          <w:rFonts w:cstheme="minorHAnsi"/>
        </w:rPr>
      </w:pPr>
      <w:r w:rsidRPr="00545950">
        <w:rPr>
          <w:rFonts w:cstheme="minorHAnsi"/>
        </w:rPr>
        <w:t xml:space="preserve"> Going from options</w:t>
      </w:r>
    </w:p>
    <w:p w:rsidR="00545950" w:rsidRPr="00545950" w:rsidRDefault="00545950" w:rsidP="00545950">
      <w:pPr>
        <w:spacing w:after="0" w:line="240" w:lineRule="auto"/>
        <w:rPr>
          <w:rFonts w:cstheme="minorHAnsi"/>
        </w:rPr>
      </w:pPr>
      <w:r w:rsidRPr="00545950">
        <w:rPr>
          <w:rFonts w:cstheme="minorHAnsi"/>
        </w:rPr>
        <w:t xml:space="preserve">Option 8835 </w:t>
      </w:r>
    </w:p>
    <w:p w:rsidR="00545950" w:rsidRPr="00545950" w:rsidRDefault="00545950" w:rsidP="00545950">
      <w:pPr>
        <w:spacing w:after="0" w:line="240" w:lineRule="auto"/>
        <w:rPr>
          <w:rFonts w:cstheme="minorHAnsi"/>
        </w:rPr>
      </w:pPr>
      <w:r w:rsidRPr="00545950">
        <w:rPr>
          <w:rFonts w:cstheme="minorHAnsi"/>
        </w:rPr>
        <w:t>If manufacturing cost is 8835,</w:t>
      </w:r>
    </w:p>
    <w:p w:rsidR="00545950" w:rsidRPr="00545950" w:rsidRDefault="00545950" w:rsidP="00545950">
      <w:pPr>
        <w:spacing w:after="0" w:line="240" w:lineRule="auto"/>
        <w:rPr>
          <w:rFonts w:cstheme="minorHAnsi"/>
        </w:rPr>
      </w:pPr>
      <w:r w:rsidRPr="00545950">
        <w:rPr>
          <w:rFonts w:cstheme="minorHAnsi"/>
        </w:rPr>
        <w:t>Manufacturer to Wholesaler = 30/100 * 8835 = 2650.5      Total = 8835 + 2650.5 = 11485.5</w:t>
      </w:r>
    </w:p>
    <w:p w:rsidR="00545950" w:rsidRPr="00545950" w:rsidRDefault="00545950" w:rsidP="00545950">
      <w:pPr>
        <w:spacing w:after="0" w:line="240" w:lineRule="auto"/>
        <w:rPr>
          <w:rFonts w:cstheme="minorHAnsi"/>
        </w:rPr>
      </w:pPr>
      <w:r w:rsidRPr="00545950">
        <w:rPr>
          <w:rFonts w:cstheme="minorHAnsi"/>
        </w:rPr>
        <w:t>Wholesaler to Retailer = 20/100 * 11485.5 = 2297.1        Total = 11485.5 + 2297.1 = 13782.6</w:t>
      </w:r>
    </w:p>
    <w:p w:rsidR="00545950" w:rsidRPr="00545950" w:rsidRDefault="00545950" w:rsidP="00545950">
      <w:pPr>
        <w:spacing w:after="0" w:line="240" w:lineRule="auto"/>
        <w:rPr>
          <w:rFonts w:cstheme="minorHAnsi"/>
        </w:rPr>
      </w:pPr>
      <w:r w:rsidRPr="00545950">
        <w:rPr>
          <w:rFonts w:cstheme="minorHAnsi"/>
        </w:rPr>
        <w:t>Retailer to Rahul = 15/100 * 13782.6 = 2067.34         Total = 13782.6 + 2067.34 ~ 15850</w:t>
      </w:r>
    </w:p>
    <w:p w:rsidR="00545950" w:rsidRDefault="00545950" w:rsidP="00545950">
      <w:pPr>
        <w:spacing w:after="0" w:line="240" w:lineRule="auto"/>
        <w:rPr>
          <w:rFonts w:cstheme="minorHAnsi"/>
        </w:rPr>
      </w:pPr>
      <w:r w:rsidRPr="00545950">
        <w:rPr>
          <w:rFonts w:cstheme="minorHAnsi"/>
        </w:rPr>
        <w:t>Hence option 8835 will be the answer.</w:t>
      </w:r>
    </w:p>
    <w:p w:rsidR="00271873" w:rsidRPr="00545950" w:rsidRDefault="00271873" w:rsidP="00545950">
      <w:pPr>
        <w:spacing w:after="0" w:line="240" w:lineRule="auto"/>
        <w:rPr>
          <w:rFonts w:cstheme="minorHAnsi"/>
        </w:rPr>
      </w:pPr>
    </w:p>
    <w:p w:rsidR="00545950" w:rsidRPr="00545950" w:rsidRDefault="00382185" w:rsidP="00545950">
      <w:pPr>
        <w:spacing w:after="0" w:line="240" w:lineRule="auto"/>
        <w:rPr>
          <w:rFonts w:cstheme="minorHAnsi"/>
        </w:rPr>
      </w:pPr>
      <w:r w:rsidRPr="009E695C">
        <w:rPr>
          <w:rFonts w:cstheme="minorHAnsi"/>
          <w:b/>
        </w:rPr>
        <w:t>5</w:t>
      </w:r>
      <w:r>
        <w:rPr>
          <w:rFonts w:cstheme="minorHAnsi"/>
        </w:rPr>
        <w:t xml:space="preserve">. </w:t>
      </w:r>
      <w:r w:rsidR="00545950" w:rsidRPr="00545950">
        <w:rPr>
          <w:rFonts w:cstheme="minorHAnsi"/>
        </w:rPr>
        <w:t>The points A (-5,4), B (-7,6) and C (5,2) are the co-ordinates of a right angled triangle. Which of the following angle is a right angle?</w:t>
      </w:r>
    </w:p>
    <w:p w:rsidR="00545950" w:rsidRDefault="00382185" w:rsidP="00545950">
      <w:pPr>
        <w:spacing w:after="0" w:line="240" w:lineRule="auto"/>
        <w:rPr>
          <w:rFonts w:cstheme="minorHAnsi"/>
        </w:rPr>
      </w:pPr>
      <w:r>
        <w:rPr>
          <w:rFonts w:cstheme="minorHAnsi"/>
        </w:rPr>
        <w:t xml:space="preserve">a. </w:t>
      </w:r>
      <w:r w:rsidR="00545950" w:rsidRPr="00545950">
        <w:rPr>
          <w:rFonts w:cstheme="minorHAnsi"/>
        </w:rPr>
        <w:t>A</w:t>
      </w:r>
      <w:r w:rsidR="003564EE">
        <w:rPr>
          <w:rFonts w:cstheme="minorHAnsi"/>
        </w:rPr>
        <w:tab/>
      </w:r>
      <w:r>
        <w:rPr>
          <w:rFonts w:cstheme="minorHAnsi"/>
        </w:rPr>
        <w:t xml:space="preserve">b. </w:t>
      </w:r>
      <w:r w:rsidR="00545950" w:rsidRPr="00545950">
        <w:rPr>
          <w:rFonts w:cstheme="minorHAnsi"/>
        </w:rPr>
        <w:t>B</w:t>
      </w:r>
      <w:r w:rsidR="003564EE">
        <w:rPr>
          <w:rFonts w:cstheme="minorHAnsi"/>
        </w:rPr>
        <w:tab/>
      </w:r>
      <w:r>
        <w:rPr>
          <w:rFonts w:cstheme="minorHAnsi"/>
        </w:rPr>
        <w:t xml:space="preserve">c. </w:t>
      </w:r>
      <w:r w:rsidR="00545950" w:rsidRPr="00545950">
        <w:rPr>
          <w:rFonts w:cstheme="minorHAnsi"/>
        </w:rPr>
        <w:t>C</w:t>
      </w:r>
      <w:r w:rsidR="003564EE">
        <w:rPr>
          <w:rFonts w:cstheme="minorHAnsi"/>
        </w:rPr>
        <w:tab/>
      </w:r>
      <w:r>
        <w:rPr>
          <w:rFonts w:cstheme="minorHAnsi"/>
        </w:rPr>
        <w:t xml:space="preserve">d. </w:t>
      </w:r>
      <w:r w:rsidR="003564EE" w:rsidRPr="00545950">
        <w:rPr>
          <w:rFonts w:cstheme="minorHAnsi"/>
        </w:rPr>
        <w:t>cannot</w:t>
      </w:r>
      <w:r w:rsidR="00545950" w:rsidRPr="00545950">
        <w:rPr>
          <w:rFonts w:cstheme="minorHAnsi"/>
        </w:rPr>
        <w:t xml:space="preserve"> be Determined</w:t>
      </w:r>
    </w:p>
    <w:p w:rsidR="00434C8A" w:rsidRDefault="00434C8A" w:rsidP="00545950">
      <w:pPr>
        <w:spacing w:after="0" w:line="240" w:lineRule="auto"/>
        <w:rPr>
          <w:rFonts w:cstheme="minorHAnsi"/>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A</w:t>
      </w:r>
    </w:p>
    <w:p w:rsidR="003564EE" w:rsidRDefault="003564EE" w:rsidP="00545950">
      <w:pPr>
        <w:spacing w:after="0" w:line="240" w:lineRule="auto"/>
        <w:rPr>
          <w:rFonts w:cstheme="minorHAnsi"/>
        </w:rPr>
      </w:pPr>
    </w:p>
    <w:p w:rsidR="00434C8A" w:rsidRDefault="00434C8A" w:rsidP="00545950">
      <w:pPr>
        <w:spacing w:after="0" w:line="240" w:lineRule="auto"/>
        <w:rPr>
          <w:rFonts w:cstheme="minorHAnsi"/>
          <w:b/>
        </w:rPr>
      </w:pPr>
    </w:p>
    <w:p w:rsidR="00545950" w:rsidRPr="003564EE" w:rsidRDefault="003564EE" w:rsidP="00545950">
      <w:pPr>
        <w:spacing w:after="0" w:line="240" w:lineRule="auto"/>
        <w:rPr>
          <w:rFonts w:cstheme="minorHAnsi"/>
          <w:b/>
        </w:rPr>
      </w:pPr>
      <w:r>
        <w:rPr>
          <w:rFonts w:cstheme="minorHAnsi"/>
          <w:b/>
        </w:rPr>
        <w:lastRenderedPageBreak/>
        <w:t>Explanation</w:t>
      </w:r>
      <w:r w:rsidR="00545950" w:rsidRPr="003564EE">
        <w:rPr>
          <w:rFonts w:cstheme="minorHAnsi"/>
          <w:b/>
        </w:rPr>
        <w:t xml:space="preserve">: </w:t>
      </w:r>
    </w:p>
    <w:p w:rsidR="00545950" w:rsidRPr="00545950" w:rsidRDefault="00545950" w:rsidP="00545950">
      <w:pPr>
        <w:spacing w:after="0" w:line="240" w:lineRule="auto"/>
        <w:rPr>
          <w:rFonts w:cstheme="minorHAnsi"/>
        </w:rPr>
      </w:pPr>
      <w:r w:rsidRPr="00545950">
        <w:rPr>
          <w:rFonts w:cstheme="minorHAnsi"/>
        </w:rPr>
        <w:t xml:space="preserve"> Distance between any two points (x1,y1) and (x2,y2)  is given by the formula [ (x2 - x1)2 - (y2 - y1)2 ]1/2</w:t>
      </w:r>
    </w:p>
    <w:p w:rsidR="00545950" w:rsidRPr="00545950" w:rsidRDefault="00545950" w:rsidP="00545950">
      <w:pPr>
        <w:spacing w:after="0" w:line="240" w:lineRule="auto"/>
        <w:rPr>
          <w:rFonts w:cstheme="minorHAnsi"/>
        </w:rPr>
      </w:pPr>
      <w:r w:rsidRPr="00545950">
        <w:rPr>
          <w:rFonts w:cstheme="minorHAnsi"/>
        </w:rPr>
        <w:t>Distance between A and B in the given question is (8)1/2</w:t>
      </w:r>
    </w:p>
    <w:p w:rsidR="00545950" w:rsidRPr="00545950" w:rsidRDefault="003564EE" w:rsidP="00545950">
      <w:pPr>
        <w:spacing w:after="0" w:line="240" w:lineRule="auto"/>
        <w:rPr>
          <w:rFonts w:cstheme="minorHAnsi"/>
        </w:rPr>
      </w:pPr>
      <w:r w:rsidRPr="00545950">
        <w:rPr>
          <w:rFonts w:cstheme="minorHAnsi"/>
        </w:rPr>
        <w:t>Similarly,</w:t>
      </w:r>
      <w:r w:rsidR="00545950" w:rsidRPr="00545950">
        <w:rPr>
          <w:rFonts w:cstheme="minorHAnsi"/>
        </w:rPr>
        <w:t xml:space="preserve"> Distance between B and C is (160)1/2</w:t>
      </w:r>
    </w:p>
    <w:p w:rsidR="00545950" w:rsidRPr="00545950" w:rsidRDefault="00545950" w:rsidP="00545950">
      <w:pPr>
        <w:spacing w:after="0" w:line="240" w:lineRule="auto"/>
        <w:rPr>
          <w:rFonts w:cstheme="minorHAnsi"/>
        </w:rPr>
      </w:pPr>
      <w:r w:rsidRPr="00545950">
        <w:rPr>
          <w:rFonts w:cstheme="minorHAnsi"/>
        </w:rPr>
        <w:t xml:space="preserve">                Distance between A and C is (104)1/2</w:t>
      </w:r>
    </w:p>
    <w:p w:rsidR="00545950" w:rsidRPr="00545950" w:rsidRDefault="00545950" w:rsidP="00545950">
      <w:pPr>
        <w:spacing w:after="0" w:line="240" w:lineRule="auto"/>
        <w:rPr>
          <w:rFonts w:cstheme="minorHAnsi"/>
        </w:rPr>
      </w:pPr>
      <w:r w:rsidRPr="00545950">
        <w:rPr>
          <w:rFonts w:cstheme="minorHAnsi"/>
        </w:rPr>
        <w:t>For any right angled triangle, hypotenuse is the largest side.</w:t>
      </w:r>
      <w:r w:rsidR="003564EE">
        <w:rPr>
          <w:rFonts w:cstheme="minorHAnsi"/>
        </w:rPr>
        <w:t xml:space="preserve"> </w:t>
      </w:r>
      <w:r w:rsidRPr="00545950">
        <w:rPr>
          <w:rFonts w:cstheme="minorHAnsi"/>
        </w:rPr>
        <w:t>Thus for our triangle ABC, BC is the hypotenuse. So the angle opposite to hypotenuse is the right angle.</w:t>
      </w:r>
    </w:p>
    <w:p w:rsidR="00545950" w:rsidRPr="00545950" w:rsidRDefault="00545950" w:rsidP="00545950">
      <w:pPr>
        <w:spacing w:after="0" w:line="240" w:lineRule="auto"/>
        <w:rPr>
          <w:rFonts w:cstheme="minorHAnsi"/>
        </w:rPr>
      </w:pPr>
      <w:r w:rsidRPr="00545950">
        <w:rPr>
          <w:rFonts w:cstheme="minorHAnsi"/>
        </w:rPr>
        <w:t>So A is the right angle.</w:t>
      </w:r>
    </w:p>
    <w:p w:rsidR="00545950" w:rsidRPr="00545950" w:rsidRDefault="00545950" w:rsidP="00545950">
      <w:pPr>
        <w:spacing w:after="0" w:line="240" w:lineRule="auto"/>
        <w:rPr>
          <w:rFonts w:cstheme="minorHAnsi"/>
        </w:rPr>
      </w:pPr>
    </w:p>
    <w:p w:rsidR="00545950" w:rsidRPr="00545950" w:rsidRDefault="00A64FF4" w:rsidP="00545950">
      <w:pPr>
        <w:spacing w:after="0" w:line="240" w:lineRule="auto"/>
        <w:rPr>
          <w:rFonts w:cstheme="minorHAnsi"/>
        </w:rPr>
      </w:pPr>
      <w:r w:rsidRPr="009E695C">
        <w:rPr>
          <w:rFonts w:cstheme="minorHAnsi"/>
          <w:b/>
        </w:rPr>
        <w:t>6</w:t>
      </w:r>
      <w:r>
        <w:rPr>
          <w:rFonts w:cstheme="minorHAnsi"/>
        </w:rPr>
        <w:t>. If 5 Neptunian</w:t>
      </w:r>
      <w:r w:rsidR="00545950" w:rsidRPr="00545950">
        <w:rPr>
          <w:rFonts w:cstheme="minorHAnsi"/>
        </w:rPr>
        <w:t xml:space="preserve">s can destroy 5 small plutos in 5 solar years. How long will 7 Neptunians take to destroy 7 small plutos </w:t>
      </w:r>
      <w:r w:rsidRPr="00545950">
        <w:rPr>
          <w:rFonts w:cstheme="minorHAnsi"/>
        </w:rPr>
        <w:t>(in</w:t>
      </w:r>
      <w:r w:rsidR="00545950" w:rsidRPr="00545950">
        <w:rPr>
          <w:rFonts w:cstheme="minorHAnsi"/>
        </w:rPr>
        <w:t xml:space="preserve"> solar years</w:t>
      </w:r>
      <w:r w:rsidRPr="00545950">
        <w:rPr>
          <w:rFonts w:cstheme="minorHAnsi"/>
        </w:rPr>
        <w:t>)?</w:t>
      </w:r>
    </w:p>
    <w:p w:rsidR="00545950" w:rsidRDefault="009478CA" w:rsidP="00545950">
      <w:pPr>
        <w:spacing w:after="0" w:line="240" w:lineRule="auto"/>
        <w:rPr>
          <w:rFonts w:cstheme="minorHAnsi"/>
        </w:rPr>
      </w:pPr>
      <w:r>
        <w:rPr>
          <w:rFonts w:cstheme="minorHAnsi"/>
        </w:rPr>
        <w:t>a. 7</w:t>
      </w:r>
      <w:r>
        <w:rPr>
          <w:rFonts w:cstheme="minorHAnsi"/>
        </w:rPr>
        <w:tab/>
      </w:r>
      <w:r>
        <w:rPr>
          <w:rFonts w:cstheme="minorHAnsi"/>
        </w:rPr>
        <w:tab/>
        <w:t xml:space="preserve">b. </w:t>
      </w:r>
      <w:r w:rsidR="00545950" w:rsidRPr="00545950">
        <w:rPr>
          <w:rFonts w:cstheme="minorHAnsi"/>
        </w:rPr>
        <w:t>5</w:t>
      </w:r>
      <w:r>
        <w:rPr>
          <w:rFonts w:cstheme="minorHAnsi"/>
        </w:rPr>
        <w:tab/>
      </w:r>
      <w:r>
        <w:rPr>
          <w:rFonts w:cstheme="minorHAnsi"/>
        </w:rPr>
        <w:tab/>
        <w:t>c. 10</w:t>
      </w:r>
      <w:r>
        <w:rPr>
          <w:rFonts w:cstheme="minorHAnsi"/>
        </w:rPr>
        <w:tab/>
      </w:r>
      <w:r>
        <w:rPr>
          <w:rFonts w:cstheme="minorHAnsi"/>
        </w:rPr>
        <w:tab/>
        <w:t xml:space="preserve">d. </w:t>
      </w:r>
      <w:r w:rsidR="00545950" w:rsidRPr="00545950">
        <w:rPr>
          <w:rFonts w:cstheme="minorHAnsi"/>
        </w:rPr>
        <w:t>12</w:t>
      </w:r>
    </w:p>
    <w:p w:rsidR="00434C8A" w:rsidRDefault="00434C8A" w:rsidP="00545950">
      <w:pPr>
        <w:spacing w:after="0" w:line="240" w:lineRule="auto"/>
        <w:rPr>
          <w:rFonts w:cstheme="minorHAnsi"/>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B</w:t>
      </w:r>
    </w:p>
    <w:p w:rsidR="00CD462D" w:rsidRDefault="00CD462D" w:rsidP="00545950">
      <w:pPr>
        <w:spacing w:after="0" w:line="240" w:lineRule="auto"/>
        <w:rPr>
          <w:rFonts w:cstheme="minorHAnsi"/>
        </w:rPr>
      </w:pPr>
    </w:p>
    <w:p w:rsidR="00545950" w:rsidRPr="00CD462D" w:rsidRDefault="00CD462D" w:rsidP="00545950">
      <w:pPr>
        <w:spacing w:after="0" w:line="240" w:lineRule="auto"/>
        <w:rPr>
          <w:rFonts w:cstheme="minorHAnsi"/>
          <w:b/>
        </w:rPr>
      </w:pPr>
      <w:r>
        <w:rPr>
          <w:rFonts w:cstheme="minorHAnsi"/>
          <w:b/>
        </w:rPr>
        <w:t>Explanation</w:t>
      </w:r>
      <w:r w:rsidR="00545950" w:rsidRPr="00CD462D">
        <w:rPr>
          <w:rFonts w:cstheme="minorHAnsi"/>
          <w:b/>
        </w:rPr>
        <w:t xml:space="preserve">: </w:t>
      </w:r>
    </w:p>
    <w:p w:rsidR="00545950" w:rsidRPr="00545950" w:rsidRDefault="00545950" w:rsidP="00545950">
      <w:pPr>
        <w:spacing w:after="0" w:line="240" w:lineRule="auto"/>
        <w:rPr>
          <w:rFonts w:cstheme="minorHAnsi"/>
        </w:rPr>
      </w:pPr>
      <w:r w:rsidRPr="00545950">
        <w:rPr>
          <w:rFonts w:cstheme="minorHAnsi"/>
        </w:rPr>
        <w:t xml:space="preserve"> Using chain Rule,</w:t>
      </w:r>
    </w:p>
    <w:p w:rsidR="00545950" w:rsidRPr="00545950" w:rsidRDefault="00545950" w:rsidP="00545950">
      <w:pPr>
        <w:spacing w:after="0" w:line="240" w:lineRule="auto"/>
        <w:rPr>
          <w:rFonts w:cstheme="minorHAnsi"/>
        </w:rPr>
      </w:pPr>
      <w:r w:rsidRPr="00545950">
        <w:rPr>
          <w:rFonts w:cstheme="minorHAnsi"/>
        </w:rPr>
        <w:t>5*7*5=7*5*x</w:t>
      </w:r>
    </w:p>
    <w:p w:rsidR="00545950" w:rsidRDefault="00545950" w:rsidP="00545950">
      <w:pPr>
        <w:spacing w:after="0" w:line="240" w:lineRule="auto"/>
        <w:rPr>
          <w:rFonts w:cstheme="minorHAnsi"/>
        </w:rPr>
      </w:pPr>
      <w:r w:rsidRPr="00545950">
        <w:rPr>
          <w:rFonts w:cstheme="minorHAnsi"/>
        </w:rPr>
        <w:t>x=(5*7*5)/(7*5)=5</w:t>
      </w:r>
      <w:r w:rsidR="00CD462D">
        <w:rPr>
          <w:rFonts w:cstheme="minorHAnsi"/>
        </w:rPr>
        <w:t>.</w:t>
      </w:r>
    </w:p>
    <w:p w:rsidR="00CD462D" w:rsidRPr="00545950" w:rsidRDefault="00CD462D" w:rsidP="00545950">
      <w:pPr>
        <w:spacing w:after="0" w:line="240" w:lineRule="auto"/>
        <w:rPr>
          <w:rFonts w:cstheme="minorHAnsi"/>
        </w:rPr>
      </w:pPr>
    </w:p>
    <w:p w:rsidR="00545950" w:rsidRPr="00545950" w:rsidRDefault="00CD462D" w:rsidP="00545950">
      <w:pPr>
        <w:spacing w:after="0" w:line="240" w:lineRule="auto"/>
        <w:rPr>
          <w:rFonts w:cstheme="minorHAnsi"/>
        </w:rPr>
      </w:pPr>
      <w:r w:rsidRPr="009E695C">
        <w:rPr>
          <w:rFonts w:cstheme="minorHAnsi"/>
          <w:b/>
        </w:rPr>
        <w:t>7</w:t>
      </w:r>
      <w:r>
        <w:rPr>
          <w:rFonts w:cstheme="minorHAnsi"/>
        </w:rPr>
        <w:t xml:space="preserve">. </w:t>
      </w:r>
      <w:r w:rsidR="00545950" w:rsidRPr="00545950">
        <w:rPr>
          <w:rFonts w:cstheme="minorHAnsi"/>
        </w:rPr>
        <w:t>A cuboid of length 4 cm, breadth 6 cm and height 8 cm is formed using unit cubes. All the faces of the cuboid are painted using different colours. Now the cubes are separated and the cubes with no face painted are used to form a new cuboid. Find the volume of the newly formed cuboid.</w:t>
      </w:r>
    </w:p>
    <w:p w:rsidR="00545950" w:rsidRDefault="00CD462D" w:rsidP="00545950">
      <w:pPr>
        <w:spacing w:after="0" w:line="240" w:lineRule="auto"/>
        <w:rPr>
          <w:rFonts w:cstheme="minorHAnsi"/>
        </w:rPr>
      </w:pPr>
      <w:r>
        <w:rPr>
          <w:rFonts w:cstheme="minorHAnsi"/>
        </w:rPr>
        <w:t>a.48</w:t>
      </w:r>
      <w:r>
        <w:rPr>
          <w:rFonts w:cstheme="minorHAnsi"/>
        </w:rPr>
        <w:tab/>
      </w:r>
      <w:r>
        <w:rPr>
          <w:rFonts w:cstheme="minorHAnsi"/>
        </w:rPr>
        <w:tab/>
        <w:t>b.</w:t>
      </w:r>
      <w:r w:rsidR="00545950" w:rsidRPr="00545950">
        <w:rPr>
          <w:rFonts w:cstheme="minorHAnsi"/>
        </w:rPr>
        <w:t>72</w:t>
      </w:r>
      <w:r>
        <w:rPr>
          <w:rFonts w:cstheme="minorHAnsi"/>
        </w:rPr>
        <w:tab/>
      </w:r>
      <w:r>
        <w:rPr>
          <w:rFonts w:cstheme="minorHAnsi"/>
        </w:rPr>
        <w:tab/>
        <w:t>c.96</w:t>
      </w:r>
      <w:r>
        <w:rPr>
          <w:rFonts w:cstheme="minorHAnsi"/>
        </w:rPr>
        <w:tab/>
      </w:r>
      <w:r>
        <w:rPr>
          <w:rFonts w:cstheme="minorHAnsi"/>
        </w:rPr>
        <w:tab/>
        <w:t>d.</w:t>
      </w:r>
      <w:r w:rsidR="00545950" w:rsidRPr="00545950">
        <w:rPr>
          <w:rFonts w:cstheme="minorHAnsi"/>
        </w:rPr>
        <w:t>36</w:t>
      </w:r>
    </w:p>
    <w:p w:rsidR="00434C8A" w:rsidRDefault="00434C8A" w:rsidP="00545950">
      <w:pPr>
        <w:spacing w:after="0" w:line="240" w:lineRule="auto"/>
        <w:rPr>
          <w:rFonts w:cstheme="minorHAnsi"/>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A</w:t>
      </w:r>
    </w:p>
    <w:p w:rsidR="00CD462D" w:rsidRDefault="00CD462D" w:rsidP="00545950">
      <w:pPr>
        <w:spacing w:after="0" w:line="240" w:lineRule="auto"/>
        <w:rPr>
          <w:rFonts w:cstheme="minorHAnsi"/>
          <w:b/>
        </w:rPr>
      </w:pPr>
    </w:p>
    <w:p w:rsidR="00545950" w:rsidRPr="00CD462D" w:rsidRDefault="00CD462D" w:rsidP="00545950">
      <w:pPr>
        <w:spacing w:after="0" w:line="240" w:lineRule="auto"/>
        <w:rPr>
          <w:rFonts w:cstheme="minorHAnsi"/>
          <w:b/>
        </w:rPr>
      </w:pPr>
      <w:r>
        <w:rPr>
          <w:rFonts w:cstheme="minorHAnsi"/>
          <w:b/>
        </w:rPr>
        <w:t>Explanation</w:t>
      </w:r>
      <w:r w:rsidR="00545950" w:rsidRPr="00CD462D">
        <w:rPr>
          <w:rFonts w:cstheme="minorHAnsi"/>
          <w:b/>
        </w:rPr>
        <w:t xml:space="preserve">: </w:t>
      </w:r>
    </w:p>
    <w:p w:rsidR="00545950" w:rsidRPr="00545950" w:rsidRDefault="00545950" w:rsidP="00545950">
      <w:pPr>
        <w:spacing w:after="0" w:line="240" w:lineRule="auto"/>
        <w:rPr>
          <w:rFonts w:cstheme="minorHAnsi"/>
        </w:rPr>
      </w:pPr>
      <w:r w:rsidRPr="00545950">
        <w:rPr>
          <w:rFonts w:cstheme="minorHAnsi"/>
        </w:rPr>
        <w:t xml:space="preserve"> Cuboid is made of unit cubes </w:t>
      </w:r>
    </w:p>
    <w:p w:rsidR="00545950" w:rsidRPr="00545950" w:rsidRDefault="00545950" w:rsidP="00545950">
      <w:pPr>
        <w:spacing w:after="0" w:line="240" w:lineRule="auto"/>
        <w:rPr>
          <w:rFonts w:cstheme="minorHAnsi"/>
        </w:rPr>
      </w:pPr>
      <w:r w:rsidRPr="00545950">
        <w:rPr>
          <w:rFonts w:cstheme="minorHAnsi"/>
        </w:rPr>
        <w:t>Find the volume of hollow cuboid = (4-2)*(6-2)*(8-2)</w:t>
      </w:r>
    </w:p>
    <w:p w:rsidR="00545950" w:rsidRPr="00545950" w:rsidRDefault="00545950" w:rsidP="00545950">
      <w:pPr>
        <w:spacing w:after="0" w:line="240" w:lineRule="auto"/>
        <w:rPr>
          <w:rFonts w:cstheme="minorHAnsi"/>
        </w:rPr>
      </w:pPr>
      <w:r w:rsidRPr="00545950">
        <w:rPr>
          <w:rFonts w:cstheme="minorHAnsi"/>
        </w:rPr>
        <w:t>= 2*4*6</w:t>
      </w:r>
    </w:p>
    <w:p w:rsidR="00545950" w:rsidRPr="00545950" w:rsidRDefault="00545950" w:rsidP="00545950">
      <w:pPr>
        <w:spacing w:after="0" w:line="240" w:lineRule="auto"/>
        <w:rPr>
          <w:rFonts w:cstheme="minorHAnsi"/>
        </w:rPr>
      </w:pPr>
      <w:r w:rsidRPr="00545950">
        <w:rPr>
          <w:rFonts w:cstheme="minorHAnsi"/>
        </w:rPr>
        <w:t>= 48</w:t>
      </w:r>
    </w:p>
    <w:p w:rsidR="00545950" w:rsidRPr="00545950" w:rsidRDefault="00545950" w:rsidP="00545950">
      <w:pPr>
        <w:spacing w:after="0" w:line="240" w:lineRule="auto"/>
        <w:rPr>
          <w:rFonts w:cstheme="minorHAnsi"/>
        </w:rPr>
      </w:pPr>
    </w:p>
    <w:p w:rsidR="00545950" w:rsidRPr="00545950" w:rsidRDefault="00CD462D" w:rsidP="00545950">
      <w:pPr>
        <w:spacing w:after="0" w:line="240" w:lineRule="auto"/>
        <w:rPr>
          <w:rFonts w:cstheme="minorHAnsi"/>
        </w:rPr>
      </w:pPr>
      <w:r w:rsidRPr="009E695C">
        <w:rPr>
          <w:rFonts w:cstheme="minorHAnsi"/>
          <w:b/>
        </w:rPr>
        <w:t>8</w:t>
      </w:r>
      <w:r>
        <w:rPr>
          <w:rFonts w:cstheme="minorHAnsi"/>
        </w:rPr>
        <w:t xml:space="preserve">. </w:t>
      </w:r>
      <w:r w:rsidR="00545950" w:rsidRPr="00545950">
        <w:rPr>
          <w:rFonts w:cstheme="minorHAnsi"/>
        </w:rPr>
        <w:t>Cadbury manufactures a chocolate box which contains “x” number of chocolates. There are three houses A</w:t>
      </w:r>
      <w:r w:rsidRPr="00545950">
        <w:rPr>
          <w:rFonts w:cstheme="minorHAnsi"/>
        </w:rPr>
        <w:t>, B, C</w:t>
      </w:r>
      <w:r w:rsidR="00545950" w:rsidRPr="00545950">
        <w:rPr>
          <w:rFonts w:cstheme="minorHAnsi"/>
        </w:rPr>
        <w:t xml:space="preserve"> in the neighbourhood of Cadbury. Since it was a new variety of chocolate the marketing managers of Cadbury decided to free chocolates to the children in the neighbouring houses A,B,C. In house A there are 3 children and in B there are 5 children and in C there are 7 children. After distributing the chocolates he was left with one chocolate in each case.</w:t>
      </w:r>
    </w:p>
    <w:p w:rsidR="00545950" w:rsidRPr="00545950" w:rsidRDefault="00393F27" w:rsidP="00545950">
      <w:pPr>
        <w:spacing w:after="0" w:line="240" w:lineRule="auto"/>
        <w:rPr>
          <w:rFonts w:cstheme="minorHAnsi"/>
        </w:rPr>
      </w:pPr>
      <w:r>
        <w:rPr>
          <w:rFonts w:cstheme="minorHAnsi"/>
        </w:rPr>
        <w:t>a. 204</w:t>
      </w:r>
      <w:r>
        <w:rPr>
          <w:rFonts w:cstheme="minorHAnsi"/>
        </w:rPr>
        <w:tab/>
      </w:r>
      <w:r>
        <w:rPr>
          <w:rFonts w:cstheme="minorHAnsi"/>
        </w:rPr>
        <w:tab/>
        <w:t xml:space="preserve">b. </w:t>
      </w:r>
      <w:r w:rsidR="00545950" w:rsidRPr="00545950">
        <w:rPr>
          <w:rFonts w:cstheme="minorHAnsi"/>
        </w:rPr>
        <w:t>211</w:t>
      </w:r>
      <w:r>
        <w:rPr>
          <w:rFonts w:cstheme="minorHAnsi"/>
        </w:rPr>
        <w:tab/>
      </w:r>
      <w:r>
        <w:rPr>
          <w:rFonts w:cstheme="minorHAnsi"/>
        </w:rPr>
        <w:tab/>
        <w:t>c. 214</w:t>
      </w:r>
      <w:r>
        <w:rPr>
          <w:rFonts w:cstheme="minorHAnsi"/>
        </w:rPr>
        <w:tab/>
      </w:r>
      <w:r>
        <w:rPr>
          <w:rFonts w:cstheme="minorHAnsi"/>
        </w:rPr>
        <w:tab/>
        <w:t xml:space="preserve">d. </w:t>
      </w:r>
      <w:r w:rsidR="00545950" w:rsidRPr="00545950">
        <w:rPr>
          <w:rFonts w:cstheme="minorHAnsi"/>
        </w:rPr>
        <w:t>217</w:t>
      </w:r>
    </w:p>
    <w:p w:rsidR="00393F27" w:rsidRDefault="00393F27" w:rsidP="00545950">
      <w:pPr>
        <w:spacing w:after="0" w:line="240" w:lineRule="auto"/>
        <w:rPr>
          <w:rFonts w:cstheme="minorHAnsi"/>
        </w:rPr>
      </w:pPr>
    </w:p>
    <w:p w:rsid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B</w:t>
      </w:r>
    </w:p>
    <w:p w:rsidR="00434C8A" w:rsidRPr="00434C8A" w:rsidRDefault="00434C8A" w:rsidP="00545950">
      <w:pPr>
        <w:spacing w:after="0" w:line="240" w:lineRule="auto"/>
        <w:rPr>
          <w:rFonts w:cstheme="minorHAnsi"/>
          <w:b/>
        </w:rPr>
      </w:pPr>
    </w:p>
    <w:p w:rsidR="00545950" w:rsidRPr="00393F27" w:rsidRDefault="00545950" w:rsidP="00545950">
      <w:pPr>
        <w:spacing w:after="0" w:line="240" w:lineRule="auto"/>
        <w:rPr>
          <w:rFonts w:cstheme="minorHAnsi"/>
          <w:b/>
        </w:rPr>
      </w:pPr>
      <w:r w:rsidRPr="00393F27">
        <w:rPr>
          <w:rFonts w:cstheme="minorHAnsi"/>
          <w:b/>
        </w:rPr>
        <w:lastRenderedPageBreak/>
        <w:t>Explana</w:t>
      </w:r>
      <w:r w:rsidR="00393F27">
        <w:rPr>
          <w:rFonts w:cstheme="minorHAnsi"/>
          <w:b/>
        </w:rPr>
        <w:t>tion</w:t>
      </w:r>
      <w:r w:rsidRPr="00393F27">
        <w:rPr>
          <w:rFonts w:cstheme="minorHAnsi"/>
          <w:b/>
        </w:rPr>
        <w:t xml:space="preserve">: </w:t>
      </w:r>
    </w:p>
    <w:p w:rsidR="00545950" w:rsidRPr="00545950" w:rsidRDefault="00545950" w:rsidP="00545950">
      <w:pPr>
        <w:spacing w:after="0" w:line="240" w:lineRule="auto"/>
        <w:rPr>
          <w:rFonts w:cstheme="minorHAnsi"/>
        </w:rPr>
      </w:pPr>
      <w:r w:rsidRPr="00545950">
        <w:rPr>
          <w:rFonts w:cstheme="minorHAnsi"/>
        </w:rPr>
        <w:t xml:space="preserve"> From the </w:t>
      </w:r>
      <w:r w:rsidR="00393F27" w:rsidRPr="00545950">
        <w:rPr>
          <w:rFonts w:cstheme="minorHAnsi"/>
        </w:rPr>
        <w:t>question, it</w:t>
      </w:r>
      <w:r w:rsidRPr="00545950">
        <w:rPr>
          <w:rFonts w:cstheme="minorHAnsi"/>
        </w:rPr>
        <w:t xml:space="preserve"> is clear that the particular number should leave the remainder 1 while dividing it by 3,5 and 7.</w:t>
      </w:r>
    </w:p>
    <w:p w:rsidR="00545950" w:rsidRPr="00545950" w:rsidRDefault="00545950" w:rsidP="00545950">
      <w:pPr>
        <w:spacing w:after="0" w:line="240" w:lineRule="auto"/>
        <w:rPr>
          <w:rFonts w:cstheme="minorHAnsi"/>
        </w:rPr>
      </w:pPr>
      <w:r w:rsidRPr="00545950">
        <w:rPr>
          <w:rFonts w:cstheme="minorHAnsi"/>
        </w:rPr>
        <w:t>211/3=Q+1</w:t>
      </w:r>
    </w:p>
    <w:p w:rsidR="00545950" w:rsidRPr="00545950" w:rsidRDefault="00545950" w:rsidP="00545950">
      <w:pPr>
        <w:spacing w:after="0" w:line="240" w:lineRule="auto"/>
        <w:rPr>
          <w:rFonts w:cstheme="minorHAnsi"/>
        </w:rPr>
      </w:pPr>
      <w:r w:rsidRPr="00545950">
        <w:rPr>
          <w:rFonts w:cstheme="minorHAnsi"/>
        </w:rPr>
        <w:t>211/5=Q+1</w:t>
      </w:r>
    </w:p>
    <w:p w:rsidR="00545950" w:rsidRPr="00545950" w:rsidRDefault="00545950" w:rsidP="00545950">
      <w:pPr>
        <w:spacing w:after="0" w:line="240" w:lineRule="auto"/>
        <w:rPr>
          <w:rFonts w:cstheme="minorHAnsi"/>
        </w:rPr>
      </w:pPr>
      <w:r w:rsidRPr="00545950">
        <w:rPr>
          <w:rFonts w:cstheme="minorHAnsi"/>
        </w:rPr>
        <w:t>211/7=Q+1</w:t>
      </w:r>
    </w:p>
    <w:p w:rsidR="00545950" w:rsidRDefault="00545950" w:rsidP="00545950">
      <w:pPr>
        <w:spacing w:after="0" w:line="240" w:lineRule="auto"/>
        <w:rPr>
          <w:rFonts w:cstheme="minorHAnsi"/>
        </w:rPr>
      </w:pPr>
      <w:r w:rsidRPr="00545950">
        <w:rPr>
          <w:rFonts w:cstheme="minorHAnsi"/>
        </w:rPr>
        <w:t>Hence 211 will be the answer</w:t>
      </w:r>
    </w:p>
    <w:p w:rsidR="00393F27" w:rsidRPr="00545950" w:rsidRDefault="00393F27" w:rsidP="00545950">
      <w:pPr>
        <w:spacing w:after="0" w:line="240" w:lineRule="auto"/>
        <w:rPr>
          <w:rFonts w:cstheme="minorHAnsi"/>
        </w:rPr>
      </w:pPr>
    </w:p>
    <w:p w:rsidR="00545950" w:rsidRPr="00545950" w:rsidRDefault="00393F27" w:rsidP="00545950">
      <w:pPr>
        <w:spacing w:after="0" w:line="240" w:lineRule="auto"/>
        <w:rPr>
          <w:rFonts w:cstheme="minorHAnsi"/>
        </w:rPr>
      </w:pPr>
      <w:r w:rsidRPr="009E695C">
        <w:rPr>
          <w:rFonts w:cstheme="minorHAnsi"/>
          <w:b/>
        </w:rPr>
        <w:t>9</w:t>
      </w:r>
      <w:r>
        <w:rPr>
          <w:rFonts w:cstheme="minorHAnsi"/>
        </w:rPr>
        <w:t xml:space="preserve">. </w:t>
      </w:r>
      <w:r w:rsidR="00545950" w:rsidRPr="00545950">
        <w:rPr>
          <w:rFonts w:cstheme="minorHAnsi"/>
        </w:rPr>
        <w:t>The Tatas have decided to launch their new brand “Aria” in the SUV segment. Mr.Mehra decided to take a test drive before deciding on Aria. During the test drive he found that Aria could cover 500 m in 20 seconds. Aria is known for its uniform acceleration. Can you find out the acceleration?</w:t>
      </w:r>
    </w:p>
    <w:p w:rsidR="00545950" w:rsidRDefault="00B01891" w:rsidP="00545950">
      <w:pPr>
        <w:spacing w:after="0" w:line="240" w:lineRule="auto"/>
        <w:rPr>
          <w:rFonts w:cstheme="minorHAnsi"/>
        </w:rPr>
      </w:pPr>
      <w:r>
        <w:rPr>
          <w:rFonts w:cstheme="minorHAnsi"/>
        </w:rPr>
        <w:t>a. 3.2</w:t>
      </w:r>
      <w:r>
        <w:rPr>
          <w:rFonts w:cstheme="minorHAnsi"/>
        </w:rPr>
        <w:tab/>
      </w:r>
      <w:r>
        <w:rPr>
          <w:rFonts w:cstheme="minorHAnsi"/>
        </w:rPr>
        <w:tab/>
        <w:t xml:space="preserve">b. </w:t>
      </w:r>
      <w:r w:rsidR="00545950" w:rsidRPr="00545950">
        <w:rPr>
          <w:rFonts w:cstheme="minorHAnsi"/>
        </w:rPr>
        <w:t>2.5</w:t>
      </w:r>
      <w:r>
        <w:rPr>
          <w:rFonts w:cstheme="minorHAnsi"/>
        </w:rPr>
        <w:tab/>
      </w:r>
      <w:r>
        <w:rPr>
          <w:rFonts w:cstheme="minorHAnsi"/>
        </w:rPr>
        <w:tab/>
        <w:t>c. 1.8</w:t>
      </w:r>
      <w:r>
        <w:rPr>
          <w:rFonts w:cstheme="minorHAnsi"/>
        </w:rPr>
        <w:tab/>
      </w:r>
      <w:r>
        <w:rPr>
          <w:rFonts w:cstheme="minorHAnsi"/>
        </w:rPr>
        <w:tab/>
        <w:t xml:space="preserve">d. </w:t>
      </w:r>
      <w:r w:rsidR="00545950" w:rsidRPr="00545950">
        <w:rPr>
          <w:rFonts w:cstheme="minorHAnsi"/>
        </w:rPr>
        <w:t>2</w:t>
      </w:r>
    </w:p>
    <w:p w:rsidR="00434C8A" w:rsidRDefault="00434C8A" w:rsidP="00545950">
      <w:pPr>
        <w:spacing w:after="0" w:line="240" w:lineRule="auto"/>
        <w:rPr>
          <w:rFonts w:cstheme="minorHAnsi"/>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B</w:t>
      </w:r>
    </w:p>
    <w:p w:rsidR="00545950" w:rsidRPr="00B01891" w:rsidRDefault="00B01891" w:rsidP="00545950">
      <w:pPr>
        <w:spacing w:after="0" w:line="240" w:lineRule="auto"/>
        <w:rPr>
          <w:rFonts w:cstheme="minorHAnsi"/>
          <w:b/>
        </w:rPr>
      </w:pPr>
      <w:r>
        <w:rPr>
          <w:rFonts w:cstheme="minorHAnsi"/>
          <w:b/>
        </w:rPr>
        <w:br/>
      </w:r>
      <w:r w:rsidRPr="00B01891">
        <w:rPr>
          <w:rFonts w:cstheme="minorHAnsi"/>
          <w:b/>
        </w:rPr>
        <w:t>Explanation:</w:t>
      </w:r>
      <w:r w:rsidR="00545950" w:rsidRPr="00B01891">
        <w:rPr>
          <w:rFonts w:cstheme="minorHAnsi"/>
          <w:b/>
        </w:rPr>
        <w:t xml:space="preserve"> </w:t>
      </w:r>
    </w:p>
    <w:p w:rsidR="00545950" w:rsidRPr="00545950" w:rsidRDefault="00545950" w:rsidP="00545950">
      <w:pPr>
        <w:spacing w:after="0" w:line="240" w:lineRule="auto"/>
        <w:rPr>
          <w:rFonts w:cstheme="minorHAnsi"/>
        </w:rPr>
      </w:pPr>
      <w:r w:rsidRPr="00545950">
        <w:rPr>
          <w:rFonts w:cstheme="minorHAnsi"/>
        </w:rPr>
        <w:t xml:space="preserve"> As we know, Speed=Distance/Time</w:t>
      </w:r>
    </w:p>
    <w:p w:rsidR="00545950" w:rsidRDefault="00B01891" w:rsidP="00545950">
      <w:pPr>
        <w:spacing w:after="0" w:line="240" w:lineRule="auto"/>
        <w:rPr>
          <w:rFonts w:cstheme="minorHAnsi"/>
        </w:rPr>
      </w:pPr>
      <w:r w:rsidRPr="00545950">
        <w:rPr>
          <w:rFonts w:cstheme="minorHAnsi"/>
        </w:rPr>
        <w:t>I.e. Speed</w:t>
      </w:r>
      <w:r w:rsidR="00545950" w:rsidRPr="00545950">
        <w:rPr>
          <w:rFonts w:cstheme="minorHAnsi"/>
        </w:rPr>
        <w:t>=500/20=2.5</w:t>
      </w:r>
    </w:p>
    <w:p w:rsidR="00B01891" w:rsidRPr="00545950" w:rsidRDefault="00B01891" w:rsidP="00545950">
      <w:pPr>
        <w:spacing w:after="0" w:line="240" w:lineRule="auto"/>
        <w:rPr>
          <w:rFonts w:cstheme="minorHAnsi"/>
        </w:rPr>
      </w:pPr>
    </w:p>
    <w:p w:rsidR="00545950" w:rsidRPr="00545950" w:rsidRDefault="00B01891" w:rsidP="00545950">
      <w:pPr>
        <w:spacing w:after="0" w:line="240" w:lineRule="auto"/>
        <w:rPr>
          <w:rFonts w:cstheme="minorHAnsi"/>
        </w:rPr>
      </w:pPr>
      <w:r w:rsidRPr="009E695C">
        <w:rPr>
          <w:rFonts w:cstheme="minorHAnsi"/>
          <w:b/>
        </w:rPr>
        <w:t>10</w:t>
      </w:r>
      <w:r>
        <w:rPr>
          <w:rFonts w:cstheme="minorHAnsi"/>
        </w:rPr>
        <w:t xml:space="preserve">. </w:t>
      </w:r>
      <w:r w:rsidR="00545950" w:rsidRPr="00545950">
        <w:rPr>
          <w:rFonts w:cstheme="minorHAnsi"/>
        </w:rPr>
        <w:t>Find the maximum possible value of x-y+33 if x, y are any two single digit integers, not necessarily the same.</w:t>
      </w:r>
    </w:p>
    <w:p w:rsidR="00545950" w:rsidRPr="00545950" w:rsidRDefault="00B01891" w:rsidP="00545950">
      <w:pPr>
        <w:spacing w:after="0" w:line="240" w:lineRule="auto"/>
        <w:rPr>
          <w:rFonts w:cstheme="minorHAnsi"/>
        </w:rPr>
      </w:pPr>
      <w:r>
        <w:rPr>
          <w:rFonts w:cstheme="minorHAnsi"/>
        </w:rPr>
        <w:t>a. 41</w:t>
      </w:r>
      <w:r>
        <w:rPr>
          <w:rFonts w:cstheme="minorHAnsi"/>
        </w:rPr>
        <w:tab/>
      </w:r>
      <w:r>
        <w:rPr>
          <w:rFonts w:cstheme="minorHAnsi"/>
        </w:rPr>
        <w:tab/>
        <w:t xml:space="preserve">b. </w:t>
      </w:r>
      <w:r w:rsidR="00545950" w:rsidRPr="00545950">
        <w:rPr>
          <w:rFonts w:cstheme="minorHAnsi"/>
        </w:rPr>
        <w:t>33</w:t>
      </w:r>
      <w:r>
        <w:rPr>
          <w:rFonts w:cstheme="minorHAnsi"/>
        </w:rPr>
        <w:tab/>
      </w:r>
      <w:r>
        <w:rPr>
          <w:rFonts w:cstheme="minorHAnsi"/>
        </w:rPr>
        <w:tab/>
        <w:t>c.51</w:t>
      </w:r>
      <w:r>
        <w:rPr>
          <w:rFonts w:cstheme="minorHAnsi"/>
        </w:rPr>
        <w:tab/>
      </w:r>
      <w:r>
        <w:rPr>
          <w:rFonts w:cstheme="minorHAnsi"/>
        </w:rPr>
        <w:tab/>
        <w:t xml:space="preserve">d. </w:t>
      </w:r>
      <w:r w:rsidR="00545950" w:rsidRPr="00545950">
        <w:rPr>
          <w:rFonts w:cstheme="minorHAnsi"/>
        </w:rPr>
        <w:t>43</w:t>
      </w:r>
    </w:p>
    <w:p w:rsidR="00E879C4" w:rsidRDefault="00E879C4" w:rsidP="00545950">
      <w:pPr>
        <w:spacing w:after="0" w:line="240" w:lineRule="auto"/>
        <w:rPr>
          <w:rFonts w:cstheme="minorHAnsi"/>
        </w:rPr>
      </w:pPr>
    </w:p>
    <w:p w:rsid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C</w:t>
      </w:r>
    </w:p>
    <w:p w:rsidR="00434C8A" w:rsidRPr="00434C8A" w:rsidRDefault="00434C8A" w:rsidP="00545950">
      <w:pPr>
        <w:spacing w:after="0" w:line="240" w:lineRule="auto"/>
        <w:rPr>
          <w:rFonts w:cstheme="minorHAnsi"/>
          <w:b/>
        </w:rPr>
      </w:pPr>
    </w:p>
    <w:p w:rsidR="00545950" w:rsidRPr="00E879C4" w:rsidRDefault="00545950" w:rsidP="00545950">
      <w:pPr>
        <w:spacing w:after="0" w:line="240" w:lineRule="auto"/>
        <w:rPr>
          <w:rFonts w:cstheme="minorHAnsi"/>
          <w:b/>
        </w:rPr>
      </w:pPr>
      <w:r w:rsidRPr="00E879C4">
        <w:rPr>
          <w:rFonts w:cstheme="minorHAnsi"/>
          <w:b/>
        </w:rPr>
        <w:t xml:space="preserve">Explanation: </w:t>
      </w:r>
    </w:p>
    <w:p w:rsidR="00E879C4" w:rsidRDefault="00545950" w:rsidP="00545950">
      <w:pPr>
        <w:spacing w:after="0" w:line="240" w:lineRule="auto"/>
        <w:rPr>
          <w:rFonts w:cstheme="minorHAnsi"/>
        </w:rPr>
      </w:pPr>
      <w:r w:rsidRPr="00545950">
        <w:rPr>
          <w:rFonts w:cstheme="minorHAnsi"/>
        </w:rPr>
        <w:t xml:space="preserve"> x and y are 2 single digit integer to get the maximum value for equation </w:t>
      </w:r>
    </w:p>
    <w:p w:rsidR="00545950" w:rsidRPr="00545950" w:rsidRDefault="00545950" w:rsidP="00545950">
      <w:pPr>
        <w:spacing w:after="0" w:line="240" w:lineRule="auto"/>
        <w:rPr>
          <w:rFonts w:cstheme="minorHAnsi"/>
        </w:rPr>
      </w:pPr>
      <w:r w:rsidRPr="00545950">
        <w:rPr>
          <w:rFonts w:cstheme="minorHAnsi"/>
        </w:rPr>
        <w:t>x-y+33</w:t>
      </w:r>
    </w:p>
    <w:p w:rsidR="00545950" w:rsidRPr="00545950" w:rsidRDefault="00E879C4" w:rsidP="00545950">
      <w:pPr>
        <w:spacing w:after="0" w:line="240" w:lineRule="auto"/>
        <w:rPr>
          <w:rFonts w:cstheme="minorHAnsi"/>
        </w:rPr>
      </w:pPr>
      <w:r w:rsidRPr="00545950">
        <w:rPr>
          <w:rFonts w:cstheme="minorHAnsi"/>
        </w:rPr>
        <w:t>Since</w:t>
      </w:r>
      <w:r w:rsidR="00545950" w:rsidRPr="00545950">
        <w:rPr>
          <w:rFonts w:cstheme="minorHAnsi"/>
        </w:rPr>
        <w:t xml:space="preserve"> it is difference between x&amp;y one number should be maximum and other should be minimum to get maximum value take x=9&amp;y=1</w:t>
      </w:r>
    </w:p>
    <w:p w:rsidR="00545950" w:rsidRPr="00545950" w:rsidRDefault="00545950" w:rsidP="00545950">
      <w:pPr>
        <w:spacing w:after="0" w:line="240" w:lineRule="auto"/>
        <w:rPr>
          <w:rFonts w:cstheme="minorHAnsi"/>
        </w:rPr>
      </w:pPr>
      <w:r w:rsidRPr="00545950">
        <w:rPr>
          <w:rFonts w:cstheme="minorHAnsi"/>
        </w:rPr>
        <w:t>9-1+33=41</w:t>
      </w:r>
    </w:p>
    <w:p w:rsidR="00545950" w:rsidRPr="00545950" w:rsidRDefault="00545950" w:rsidP="00545950">
      <w:pPr>
        <w:spacing w:after="0" w:line="240" w:lineRule="auto"/>
        <w:rPr>
          <w:rFonts w:cstheme="minorHAnsi"/>
        </w:rPr>
      </w:pPr>
    </w:p>
    <w:p w:rsidR="00545950" w:rsidRPr="00545950" w:rsidRDefault="00C049E6" w:rsidP="00545950">
      <w:pPr>
        <w:spacing w:after="0" w:line="240" w:lineRule="auto"/>
        <w:rPr>
          <w:rFonts w:cstheme="minorHAnsi"/>
        </w:rPr>
      </w:pPr>
      <w:r w:rsidRPr="009E695C">
        <w:rPr>
          <w:rFonts w:cstheme="minorHAnsi"/>
          <w:b/>
        </w:rPr>
        <w:t>11</w:t>
      </w:r>
      <w:r>
        <w:rPr>
          <w:rFonts w:cstheme="minorHAnsi"/>
        </w:rPr>
        <w:t xml:space="preserve">. </w:t>
      </w:r>
      <w:r w:rsidR="00545950" w:rsidRPr="00545950">
        <w:rPr>
          <w:rFonts w:cstheme="minorHAnsi"/>
        </w:rPr>
        <w:t>Kailash faces towards North. Turning to his right, he walks 25 meters. He then turns to his left and walks 30 meters. Next, he moves 25 meters to his right. He then turns to his right again and walks 55 meters. Finally he turns to the right and moves 40 meters. In which direction is he now from his starting point?</w:t>
      </w:r>
    </w:p>
    <w:p w:rsidR="00545950" w:rsidRPr="00545950" w:rsidRDefault="00C049E6" w:rsidP="00545950">
      <w:pPr>
        <w:spacing w:after="0" w:line="240" w:lineRule="auto"/>
        <w:rPr>
          <w:rFonts w:cstheme="minorHAnsi"/>
        </w:rPr>
      </w:pPr>
      <w:r>
        <w:rPr>
          <w:rFonts w:cstheme="minorHAnsi"/>
        </w:rPr>
        <w:t>a. South-West</w:t>
      </w:r>
      <w:r>
        <w:rPr>
          <w:rFonts w:cstheme="minorHAnsi"/>
        </w:rPr>
        <w:tab/>
      </w:r>
      <w:r>
        <w:rPr>
          <w:rFonts w:cstheme="minorHAnsi"/>
        </w:rPr>
        <w:tab/>
      </w:r>
      <w:r>
        <w:rPr>
          <w:rFonts w:cstheme="minorHAnsi"/>
        </w:rPr>
        <w:tab/>
        <w:t xml:space="preserve">b. </w:t>
      </w:r>
      <w:r w:rsidR="00545950" w:rsidRPr="00545950">
        <w:rPr>
          <w:rFonts w:cstheme="minorHAnsi"/>
        </w:rPr>
        <w:t>South</w:t>
      </w:r>
    </w:p>
    <w:p w:rsidR="00545950" w:rsidRDefault="00C049E6" w:rsidP="00545950">
      <w:pPr>
        <w:spacing w:after="0" w:line="240" w:lineRule="auto"/>
        <w:rPr>
          <w:rFonts w:cstheme="minorHAnsi"/>
        </w:rPr>
      </w:pPr>
      <w:r>
        <w:rPr>
          <w:rFonts w:cstheme="minorHAnsi"/>
        </w:rPr>
        <w:t>c. North-West</w:t>
      </w:r>
      <w:r>
        <w:rPr>
          <w:rFonts w:cstheme="minorHAnsi"/>
        </w:rPr>
        <w:tab/>
      </w:r>
      <w:r>
        <w:rPr>
          <w:rFonts w:cstheme="minorHAnsi"/>
        </w:rPr>
        <w:tab/>
      </w:r>
      <w:r>
        <w:rPr>
          <w:rFonts w:cstheme="minorHAnsi"/>
        </w:rPr>
        <w:tab/>
        <w:t xml:space="preserve">d. </w:t>
      </w:r>
      <w:r w:rsidR="00545950" w:rsidRPr="00545950">
        <w:rPr>
          <w:rFonts w:cstheme="minorHAnsi"/>
        </w:rPr>
        <w:t>South-East</w:t>
      </w:r>
    </w:p>
    <w:p w:rsidR="00434C8A" w:rsidRDefault="00434C8A" w:rsidP="00545950">
      <w:pPr>
        <w:spacing w:after="0" w:line="240" w:lineRule="auto"/>
        <w:rPr>
          <w:rFonts w:cstheme="minorHAnsi"/>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D</w:t>
      </w:r>
    </w:p>
    <w:p w:rsidR="00493A43" w:rsidRDefault="00493A43" w:rsidP="00545950">
      <w:pPr>
        <w:spacing w:after="0" w:line="240" w:lineRule="auto"/>
        <w:rPr>
          <w:rFonts w:cstheme="minorHAnsi"/>
          <w:b/>
        </w:rPr>
      </w:pPr>
    </w:p>
    <w:p w:rsidR="00545950" w:rsidRPr="00493A43" w:rsidRDefault="00493A43" w:rsidP="00545950">
      <w:pPr>
        <w:spacing w:after="0" w:line="240" w:lineRule="auto"/>
        <w:rPr>
          <w:rFonts w:cstheme="minorHAnsi"/>
          <w:b/>
        </w:rPr>
      </w:pPr>
      <w:r>
        <w:rPr>
          <w:rFonts w:cstheme="minorHAnsi"/>
          <w:b/>
        </w:rPr>
        <w:t>Explanation</w:t>
      </w:r>
      <w:r w:rsidR="00545950" w:rsidRPr="00493A43">
        <w:rPr>
          <w:rFonts w:cstheme="minorHAnsi"/>
          <w:b/>
        </w:rPr>
        <w:t xml:space="preserve">: </w:t>
      </w:r>
    </w:p>
    <w:p w:rsidR="00545950" w:rsidRPr="00545950" w:rsidRDefault="00545950" w:rsidP="00545950">
      <w:pPr>
        <w:spacing w:after="0" w:line="240" w:lineRule="auto"/>
        <w:rPr>
          <w:rFonts w:cstheme="minorHAnsi"/>
        </w:rPr>
      </w:pPr>
      <w:r w:rsidRPr="00545950">
        <w:rPr>
          <w:rFonts w:cstheme="minorHAnsi"/>
        </w:rPr>
        <w:t xml:space="preserve"> </w:t>
      </w:r>
      <w:r w:rsidR="00493A43" w:rsidRPr="00545950">
        <w:rPr>
          <w:rFonts w:cstheme="minorHAnsi"/>
        </w:rPr>
        <w:t>Facing</w:t>
      </w:r>
      <w:r w:rsidRPr="00545950">
        <w:rPr>
          <w:rFonts w:cstheme="minorHAnsi"/>
        </w:rPr>
        <w:t xml:space="preserve"> north turns towards right and walks 25km=east</w:t>
      </w:r>
    </w:p>
    <w:p w:rsidR="00545950" w:rsidRPr="00545950" w:rsidRDefault="00493A43" w:rsidP="00545950">
      <w:pPr>
        <w:spacing w:after="0" w:line="240" w:lineRule="auto"/>
        <w:rPr>
          <w:rFonts w:cstheme="minorHAnsi"/>
        </w:rPr>
      </w:pPr>
      <w:r w:rsidRPr="00545950">
        <w:rPr>
          <w:rFonts w:cstheme="minorHAnsi"/>
        </w:rPr>
        <w:t>Then</w:t>
      </w:r>
      <w:r w:rsidR="00545950" w:rsidRPr="00545950">
        <w:rPr>
          <w:rFonts w:cstheme="minorHAnsi"/>
        </w:rPr>
        <w:t xml:space="preserve"> turns towards left walks 30 m=north</w:t>
      </w:r>
    </w:p>
    <w:p w:rsidR="00545950" w:rsidRPr="00545950" w:rsidRDefault="00493A43" w:rsidP="00545950">
      <w:pPr>
        <w:spacing w:after="0" w:line="240" w:lineRule="auto"/>
        <w:rPr>
          <w:rFonts w:cstheme="minorHAnsi"/>
        </w:rPr>
      </w:pPr>
      <w:r w:rsidRPr="00545950">
        <w:rPr>
          <w:rFonts w:cstheme="minorHAnsi"/>
        </w:rPr>
        <w:lastRenderedPageBreak/>
        <w:t>Again</w:t>
      </w:r>
      <w:r w:rsidR="00545950" w:rsidRPr="00545950">
        <w:rPr>
          <w:rFonts w:cstheme="minorHAnsi"/>
        </w:rPr>
        <w:t xml:space="preserve"> he turns towards his right and walks 25m=north east</w:t>
      </w:r>
    </w:p>
    <w:p w:rsidR="00545950" w:rsidRPr="00545950" w:rsidRDefault="00545950" w:rsidP="00545950">
      <w:pPr>
        <w:spacing w:after="0" w:line="240" w:lineRule="auto"/>
        <w:rPr>
          <w:rFonts w:cstheme="minorHAnsi"/>
        </w:rPr>
      </w:pPr>
      <w:r w:rsidRPr="00545950">
        <w:rPr>
          <w:rFonts w:cstheme="minorHAnsi"/>
        </w:rPr>
        <w:t xml:space="preserve"> </w:t>
      </w:r>
      <w:r w:rsidR="00493A43" w:rsidRPr="00545950">
        <w:rPr>
          <w:rFonts w:cstheme="minorHAnsi"/>
        </w:rPr>
        <w:t>He</w:t>
      </w:r>
      <w:r w:rsidR="00493A43">
        <w:rPr>
          <w:rFonts w:cstheme="minorHAnsi"/>
        </w:rPr>
        <w:t xml:space="preserve"> moves towards his </w:t>
      </w:r>
      <w:r w:rsidRPr="00545950">
        <w:rPr>
          <w:rFonts w:cstheme="minorHAnsi"/>
        </w:rPr>
        <w:t>right and walks 55m=south</w:t>
      </w:r>
    </w:p>
    <w:p w:rsidR="00545950" w:rsidRPr="00545950" w:rsidRDefault="00493A43" w:rsidP="00545950">
      <w:pPr>
        <w:spacing w:after="0" w:line="240" w:lineRule="auto"/>
        <w:rPr>
          <w:rFonts w:cstheme="minorHAnsi"/>
        </w:rPr>
      </w:pPr>
      <w:r w:rsidRPr="00545950">
        <w:rPr>
          <w:rFonts w:cstheme="minorHAnsi"/>
        </w:rPr>
        <w:t>Finally</w:t>
      </w:r>
      <w:r w:rsidR="00545950" w:rsidRPr="00545950">
        <w:rPr>
          <w:rFonts w:cstheme="minorHAnsi"/>
        </w:rPr>
        <w:t xml:space="preserve"> he turns right and walks 40m=south east.</w:t>
      </w:r>
    </w:p>
    <w:p w:rsidR="00545950" w:rsidRPr="00545950" w:rsidRDefault="00545950" w:rsidP="00545950">
      <w:pPr>
        <w:spacing w:after="0" w:line="240" w:lineRule="auto"/>
        <w:rPr>
          <w:rFonts w:cstheme="minorHAnsi"/>
        </w:rPr>
      </w:pPr>
    </w:p>
    <w:p w:rsidR="00545950" w:rsidRPr="00545950" w:rsidRDefault="00C370F2" w:rsidP="00545950">
      <w:pPr>
        <w:spacing w:after="0" w:line="240" w:lineRule="auto"/>
        <w:rPr>
          <w:rFonts w:cstheme="minorHAnsi"/>
        </w:rPr>
      </w:pPr>
      <w:r w:rsidRPr="009E695C">
        <w:rPr>
          <w:rFonts w:cstheme="minorHAnsi"/>
          <w:b/>
        </w:rPr>
        <w:t>12</w:t>
      </w:r>
      <w:r>
        <w:rPr>
          <w:rFonts w:cstheme="minorHAnsi"/>
        </w:rPr>
        <w:t>. Find the value of</w:t>
      </w:r>
      <w:r w:rsidR="00545950" w:rsidRPr="00545950">
        <w:rPr>
          <w:rFonts w:cstheme="minorHAnsi"/>
        </w:rPr>
        <w:t xml:space="preserve"> (213 x 213 x 213 - 31 x 31 x 31)/(213 x 213 + 213 x 31 + 31 x 31)</w:t>
      </w:r>
    </w:p>
    <w:p w:rsidR="00545950" w:rsidRDefault="00C370F2" w:rsidP="00545950">
      <w:pPr>
        <w:spacing w:after="0" w:line="240" w:lineRule="auto"/>
        <w:rPr>
          <w:rFonts w:cstheme="minorHAnsi"/>
        </w:rPr>
      </w:pPr>
      <w:r>
        <w:rPr>
          <w:rFonts w:cstheme="minorHAnsi"/>
        </w:rPr>
        <w:t>a. 191</w:t>
      </w:r>
      <w:r>
        <w:rPr>
          <w:rFonts w:cstheme="minorHAnsi"/>
        </w:rPr>
        <w:tab/>
      </w:r>
      <w:r>
        <w:rPr>
          <w:rFonts w:cstheme="minorHAnsi"/>
        </w:rPr>
        <w:tab/>
        <w:t xml:space="preserve">b. </w:t>
      </w:r>
      <w:r w:rsidR="00545950" w:rsidRPr="00545950">
        <w:rPr>
          <w:rFonts w:cstheme="minorHAnsi"/>
        </w:rPr>
        <w:t>182</w:t>
      </w:r>
      <w:r>
        <w:rPr>
          <w:rFonts w:cstheme="minorHAnsi"/>
        </w:rPr>
        <w:tab/>
      </w:r>
      <w:r>
        <w:rPr>
          <w:rFonts w:cstheme="minorHAnsi"/>
        </w:rPr>
        <w:tab/>
        <w:t>c. 178</w:t>
      </w:r>
      <w:r>
        <w:rPr>
          <w:rFonts w:cstheme="minorHAnsi"/>
        </w:rPr>
        <w:tab/>
      </w:r>
      <w:r>
        <w:rPr>
          <w:rFonts w:cstheme="minorHAnsi"/>
        </w:rPr>
        <w:tab/>
        <w:t xml:space="preserve">d. </w:t>
      </w:r>
      <w:r w:rsidR="00545950" w:rsidRPr="00545950">
        <w:rPr>
          <w:rFonts w:cstheme="minorHAnsi"/>
        </w:rPr>
        <w:t>210</w:t>
      </w:r>
    </w:p>
    <w:p w:rsidR="00434C8A" w:rsidRDefault="00434C8A" w:rsidP="00545950">
      <w:pPr>
        <w:spacing w:after="0" w:line="240" w:lineRule="auto"/>
        <w:rPr>
          <w:rFonts w:cstheme="minorHAnsi"/>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B</w:t>
      </w:r>
    </w:p>
    <w:p w:rsidR="00C370F2" w:rsidRDefault="00C370F2" w:rsidP="00545950">
      <w:pPr>
        <w:spacing w:after="0" w:line="240" w:lineRule="auto"/>
        <w:rPr>
          <w:rFonts w:cstheme="minorHAnsi"/>
        </w:rPr>
      </w:pPr>
    </w:p>
    <w:p w:rsidR="00545950" w:rsidRPr="00C370F2" w:rsidRDefault="00C370F2" w:rsidP="00545950">
      <w:pPr>
        <w:spacing w:after="0" w:line="240" w:lineRule="auto"/>
        <w:rPr>
          <w:rFonts w:cstheme="minorHAnsi"/>
          <w:b/>
        </w:rPr>
      </w:pPr>
      <w:r>
        <w:rPr>
          <w:rFonts w:cstheme="minorHAnsi"/>
          <w:b/>
        </w:rPr>
        <w:t>Explanation</w:t>
      </w:r>
      <w:r w:rsidR="00545950" w:rsidRPr="00C370F2">
        <w:rPr>
          <w:rFonts w:cstheme="minorHAnsi"/>
          <w:b/>
        </w:rPr>
        <w:t xml:space="preserve">: </w:t>
      </w:r>
    </w:p>
    <w:p w:rsidR="00545950" w:rsidRPr="00545950" w:rsidRDefault="00545950" w:rsidP="00545950">
      <w:pPr>
        <w:spacing w:after="0" w:line="240" w:lineRule="auto"/>
        <w:rPr>
          <w:rFonts w:cstheme="minorHAnsi"/>
        </w:rPr>
      </w:pPr>
      <w:r w:rsidRPr="00545950">
        <w:rPr>
          <w:rFonts w:cstheme="minorHAnsi"/>
        </w:rPr>
        <w:t xml:space="preserve"> </w:t>
      </w:r>
      <w:r w:rsidR="00C370F2" w:rsidRPr="00545950">
        <w:rPr>
          <w:rFonts w:cstheme="minorHAnsi"/>
        </w:rPr>
        <w:t>Here</w:t>
      </w:r>
      <w:r w:rsidRPr="00545950">
        <w:rPr>
          <w:rFonts w:cstheme="minorHAnsi"/>
        </w:rPr>
        <w:t>, the numerator is in the form of a3-b3=(a-b) (a2+ab+b2) and the denominator is in the form of a2+ab+b2</w:t>
      </w:r>
    </w:p>
    <w:p w:rsidR="00545950" w:rsidRPr="00545950" w:rsidRDefault="00545950" w:rsidP="00545950">
      <w:pPr>
        <w:spacing w:after="0" w:line="240" w:lineRule="auto"/>
        <w:rPr>
          <w:rFonts w:cstheme="minorHAnsi"/>
        </w:rPr>
      </w:pPr>
      <w:r w:rsidRPr="00545950">
        <w:rPr>
          <w:rFonts w:cstheme="minorHAnsi"/>
        </w:rPr>
        <w:t>a=213 &amp; b=31</w:t>
      </w:r>
    </w:p>
    <w:p w:rsidR="00545950" w:rsidRPr="00545950" w:rsidRDefault="00545950" w:rsidP="00545950">
      <w:pPr>
        <w:spacing w:after="0" w:line="240" w:lineRule="auto"/>
        <w:rPr>
          <w:rFonts w:cstheme="minorHAnsi"/>
        </w:rPr>
      </w:pPr>
      <w:r w:rsidRPr="00545950">
        <w:rPr>
          <w:rFonts w:cstheme="minorHAnsi"/>
        </w:rPr>
        <w:t>By cancelling the common terms in th</w:t>
      </w:r>
      <w:r w:rsidR="00C370F2">
        <w:rPr>
          <w:rFonts w:cstheme="minorHAnsi"/>
        </w:rPr>
        <w:t>e numerator and the denominator</w:t>
      </w:r>
      <w:r w:rsidRPr="00545950">
        <w:rPr>
          <w:rFonts w:cstheme="minorHAnsi"/>
        </w:rPr>
        <w:t xml:space="preserve"> we will get (a-b)</w:t>
      </w:r>
    </w:p>
    <w:p w:rsidR="00545950" w:rsidRDefault="006E2327" w:rsidP="00545950">
      <w:pPr>
        <w:spacing w:after="0" w:line="240" w:lineRule="auto"/>
        <w:rPr>
          <w:rFonts w:cstheme="minorHAnsi"/>
        </w:rPr>
      </w:pPr>
      <w:r w:rsidRPr="00545950">
        <w:rPr>
          <w:rFonts w:cstheme="minorHAnsi"/>
        </w:rPr>
        <w:t>I.e.213-31= 182</w:t>
      </w:r>
    </w:p>
    <w:p w:rsidR="00592CEC" w:rsidRPr="00545950" w:rsidRDefault="00592CEC" w:rsidP="00545950">
      <w:pPr>
        <w:spacing w:after="0" w:line="240" w:lineRule="auto"/>
        <w:rPr>
          <w:rFonts w:cstheme="minorHAnsi"/>
        </w:rPr>
      </w:pPr>
    </w:p>
    <w:p w:rsidR="00545950" w:rsidRPr="00545950" w:rsidRDefault="006E2327" w:rsidP="00545950">
      <w:pPr>
        <w:spacing w:after="0" w:line="240" w:lineRule="auto"/>
        <w:rPr>
          <w:rFonts w:cstheme="minorHAnsi"/>
        </w:rPr>
      </w:pPr>
      <w:r w:rsidRPr="009E695C">
        <w:rPr>
          <w:rFonts w:cstheme="minorHAnsi"/>
          <w:b/>
        </w:rPr>
        <w:t>13</w:t>
      </w:r>
      <w:r>
        <w:rPr>
          <w:rFonts w:cstheme="minorHAnsi"/>
        </w:rPr>
        <w:t xml:space="preserve">. </w:t>
      </w:r>
      <w:r w:rsidR="00545950" w:rsidRPr="00545950">
        <w:rPr>
          <w:rFonts w:cstheme="minorHAnsi"/>
        </w:rPr>
        <w:t>Mr.Govind was a building contractor. He was doing reasonably well in his business but was always on an expansion mode. Mr.Govind won a contract with the Corporation and his business began to boom, so he decided to deploy more people in his projects. If he were to increase his labour force by 33.33%, what will be percentage reduction in the work load of each employee?</w:t>
      </w:r>
    </w:p>
    <w:p w:rsidR="00545950" w:rsidRDefault="009318F7" w:rsidP="00545950">
      <w:pPr>
        <w:spacing w:after="0" w:line="240" w:lineRule="auto"/>
        <w:rPr>
          <w:rFonts w:cstheme="minorHAnsi"/>
        </w:rPr>
      </w:pPr>
      <w:r>
        <w:rPr>
          <w:rFonts w:cstheme="minorHAnsi"/>
        </w:rPr>
        <w:t>a. 75</w:t>
      </w:r>
      <w:r w:rsidR="00355C41">
        <w:rPr>
          <w:rFonts w:cstheme="minorHAnsi"/>
        </w:rPr>
        <w:tab/>
        <w:t xml:space="preserve">           </w:t>
      </w:r>
      <w:r>
        <w:rPr>
          <w:rFonts w:cstheme="minorHAnsi"/>
        </w:rPr>
        <w:t xml:space="preserve">b. </w:t>
      </w:r>
      <w:r w:rsidR="00545950" w:rsidRPr="00545950">
        <w:rPr>
          <w:rFonts w:cstheme="minorHAnsi"/>
        </w:rPr>
        <w:t>50</w:t>
      </w:r>
      <w:r w:rsidR="00355C41">
        <w:rPr>
          <w:rFonts w:cstheme="minorHAnsi"/>
        </w:rPr>
        <w:t xml:space="preserve">             </w:t>
      </w:r>
      <w:r>
        <w:rPr>
          <w:rFonts w:cstheme="minorHAnsi"/>
        </w:rPr>
        <w:t>c. 25</w:t>
      </w:r>
      <w:r w:rsidR="00355C41">
        <w:rPr>
          <w:rFonts w:cstheme="minorHAnsi"/>
        </w:rPr>
        <w:t xml:space="preserve">            </w:t>
      </w:r>
      <w:r>
        <w:rPr>
          <w:rFonts w:cstheme="minorHAnsi"/>
        </w:rPr>
        <w:t xml:space="preserve">d. </w:t>
      </w:r>
      <w:r w:rsidR="00545950" w:rsidRPr="00545950">
        <w:rPr>
          <w:rFonts w:cstheme="minorHAnsi"/>
        </w:rPr>
        <w:t>33.33</w:t>
      </w:r>
    </w:p>
    <w:p w:rsidR="008716AB" w:rsidRDefault="008716AB" w:rsidP="00545950">
      <w:pPr>
        <w:spacing w:after="0" w:line="240" w:lineRule="auto"/>
        <w:rPr>
          <w:rFonts w:cstheme="minorHAnsi"/>
          <w:b/>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C</w:t>
      </w:r>
    </w:p>
    <w:p w:rsidR="0057044A" w:rsidRDefault="0057044A" w:rsidP="00545950">
      <w:pPr>
        <w:spacing w:after="0" w:line="240" w:lineRule="auto"/>
        <w:rPr>
          <w:rFonts w:cstheme="minorHAnsi"/>
        </w:rPr>
      </w:pPr>
    </w:p>
    <w:p w:rsidR="00545950" w:rsidRPr="0057044A" w:rsidRDefault="0057044A" w:rsidP="00545950">
      <w:pPr>
        <w:spacing w:after="0" w:line="240" w:lineRule="auto"/>
        <w:rPr>
          <w:rFonts w:cstheme="minorHAnsi"/>
          <w:b/>
        </w:rPr>
      </w:pPr>
      <w:r>
        <w:rPr>
          <w:rFonts w:cstheme="minorHAnsi"/>
          <w:b/>
        </w:rPr>
        <w:t>Explanation</w:t>
      </w:r>
      <w:r w:rsidR="00545950" w:rsidRPr="0057044A">
        <w:rPr>
          <w:rFonts w:cstheme="minorHAnsi"/>
          <w:b/>
        </w:rPr>
        <w:t xml:space="preserve">: </w:t>
      </w:r>
    </w:p>
    <w:p w:rsidR="00545950" w:rsidRPr="00545950" w:rsidRDefault="00545950" w:rsidP="00545950">
      <w:pPr>
        <w:spacing w:after="0" w:line="240" w:lineRule="auto"/>
        <w:rPr>
          <w:rFonts w:cstheme="minorHAnsi"/>
        </w:rPr>
      </w:pPr>
      <w:r w:rsidRPr="00545950">
        <w:rPr>
          <w:rFonts w:cstheme="minorHAnsi"/>
        </w:rPr>
        <w:t xml:space="preserve"> </w:t>
      </w:r>
      <w:r w:rsidR="0057044A" w:rsidRPr="00545950">
        <w:rPr>
          <w:rFonts w:cstheme="minorHAnsi"/>
        </w:rPr>
        <w:t>As</w:t>
      </w:r>
      <w:r w:rsidRPr="00545950">
        <w:rPr>
          <w:rFonts w:cstheme="minorHAnsi"/>
        </w:rPr>
        <w:t xml:space="preserve"> we know if </w:t>
      </w:r>
      <w:r w:rsidR="0057044A" w:rsidRPr="00545950">
        <w:rPr>
          <w:rFonts w:cstheme="minorHAnsi"/>
        </w:rPr>
        <w:t>men increase</w:t>
      </w:r>
      <w:r w:rsidRPr="00545950">
        <w:rPr>
          <w:rFonts w:cstheme="minorHAnsi"/>
        </w:rPr>
        <w:t xml:space="preserve"> the workload of each employee will decrease</w:t>
      </w:r>
    </w:p>
    <w:p w:rsidR="00545950" w:rsidRPr="00545950" w:rsidRDefault="0057044A" w:rsidP="00545950">
      <w:pPr>
        <w:spacing w:after="0" w:line="240" w:lineRule="auto"/>
        <w:rPr>
          <w:rFonts w:cstheme="minorHAnsi"/>
        </w:rPr>
      </w:pPr>
      <w:r w:rsidRPr="00545950">
        <w:rPr>
          <w:rFonts w:cstheme="minorHAnsi"/>
        </w:rPr>
        <w:t>i.e., men are</w:t>
      </w:r>
      <w:r w:rsidR="00545950" w:rsidRPr="00545950">
        <w:rPr>
          <w:rFonts w:cstheme="minorHAnsi"/>
        </w:rPr>
        <w:t xml:space="preserve"> inversely proportional to work load of an employee.</w:t>
      </w:r>
    </w:p>
    <w:p w:rsidR="00545950" w:rsidRPr="00545950" w:rsidRDefault="0057044A" w:rsidP="00545950">
      <w:pPr>
        <w:spacing w:after="0" w:line="240" w:lineRule="auto"/>
        <w:rPr>
          <w:rFonts w:cstheme="minorHAnsi"/>
        </w:rPr>
      </w:pPr>
      <w:r w:rsidRPr="00545950">
        <w:rPr>
          <w:rFonts w:cstheme="minorHAnsi"/>
        </w:rPr>
        <w:t>As</w:t>
      </w:r>
      <w:r w:rsidR="00545950" w:rsidRPr="00545950">
        <w:rPr>
          <w:rFonts w:cstheme="minorHAnsi"/>
        </w:rPr>
        <w:t xml:space="preserve"> we see in percentage </w:t>
      </w:r>
      <w:r w:rsidRPr="00545950">
        <w:rPr>
          <w:rFonts w:cstheme="minorHAnsi"/>
        </w:rPr>
        <w:t>concept, if</w:t>
      </w:r>
      <w:r w:rsidR="00545950" w:rsidRPr="00545950">
        <w:rPr>
          <w:rFonts w:cstheme="minorHAnsi"/>
        </w:rPr>
        <w:t xml:space="preserve"> there is 1/n </w:t>
      </w:r>
      <w:r w:rsidRPr="00545950">
        <w:rPr>
          <w:rFonts w:cstheme="minorHAnsi"/>
        </w:rPr>
        <w:t>increase, there</w:t>
      </w:r>
      <w:r w:rsidR="00545950" w:rsidRPr="00545950">
        <w:rPr>
          <w:rFonts w:cstheme="minorHAnsi"/>
        </w:rPr>
        <w:t xml:space="preserve"> will be 1/n+1 decrease</w:t>
      </w:r>
    </w:p>
    <w:p w:rsidR="00545950" w:rsidRPr="00545950" w:rsidRDefault="0057044A" w:rsidP="00545950">
      <w:pPr>
        <w:spacing w:after="0" w:line="240" w:lineRule="auto"/>
        <w:rPr>
          <w:rFonts w:cstheme="minorHAnsi"/>
        </w:rPr>
      </w:pPr>
      <w:r w:rsidRPr="00545950">
        <w:rPr>
          <w:rFonts w:cstheme="minorHAnsi"/>
        </w:rPr>
        <w:t>Here</w:t>
      </w:r>
      <w:r w:rsidR="00545950" w:rsidRPr="00545950">
        <w:rPr>
          <w:rFonts w:cstheme="minorHAnsi"/>
        </w:rPr>
        <w:t xml:space="preserve"> 33.33% increase which equals=1/3</w:t>
      </w:r>
    </w:p>
    <w:p w:rsidR="00545950" w:rsidRPr="00545950" w:rsidRDefault="0057044A" w:rsidP="00545950">
      <w:pPr>
        <w:spacing w:after="0" w:line="240" w:lineRule="auto"/>
        <w:rPr>
          <w:rFonts w:cstheme="minorHAnsi"/>
        </w:rPr>
      </w:pPr>
      <w:r w:rsidRPr="00545950">
        <w:rPr>
          <w:rFonts w:cstheme="minorHAnsi"/>
        </w:rPr>
        <w:t>There</w:t>
      </w:r>
      <w:r w:rsidR="00545950" w:rsidRPr="00545950">
        <w:rPr>
          <w:rFonts w:cstheme="minorHAnsi"/>
        </w:rPr>
        <w:t xml:space="preserve"> will be 1/4 decrease=25%</w:t>
      </w:r>
    </w:p>
    <w:p w:rsidR="00545950" w:rsidRPr="00545950" w:rsidRDefault="00545950" w:rsidP="00545950">
      <w:pPr>
        <w:spacing w:after="0" w:line="240" w:lineRule="auto"/>
        <w:rPr>
          <w:rFonts w:cstheme="minorHAnsi"/>
        </w:rPr>
      </w:pPr>
    </w:p>
    <w:p w:rsidR="00545950" w:rsidRPr="00545950" w:rsidRDefault="004B6C75" w:rsidP="00545950">
      <w:pPr>
        <w:spacing w:after="0" w:line="240" w:lineRule="auto"/>
        <w:rPr>
          <w:rFonts w:cstheme="minorHAnsi"/>
        </w:rPr>
      </w:pPr>
      <w:r w:rsidRPr="004B6C75">
        <w:rPr>
          <w:rFonts w:cstheme="minorHAnsi"/>
          <w:b/>
        </w:rPr>
        <w:t>14</w:t>
      </w:r>
      <w:r>
        <w:rPr>
          <w:rFonts w:cstheme="minorHAnsi"/>
        </w:rPr>
        <w:t xml:space="preserve">. </w:t>
      </w:r>
      <w:r w:rsidR="00545950" w:rsidRPr="00545950">
        <w:rPr>
          <w:rFonts w:cstheme="minorHAnsi"/>
        </w:rPr>
        <w:t>Vodafone has come up with a new scheme “Pay Easy”. They have decided to charge the first 100 calls of a Pay Easy customer @Rs.1/-call, the next 100 calls @Rs.1.25/-call and the next 100 calls @Rs.1.75/-call. Raj is a Pay Easy customer. He paid Rs.286.25/- as his mobile bill that month. How many calls did Raj make?</w:t>
      </w:r>
    </w:p>
    <w:p w:rsidR="00545950" w:rsidRDefault="004B6C75" w:rsidP="00545950">
      <w:pPr>
        <w:spacing w:after="0" w:line="240" w:lineRule="auto"/>
        <w:rPr>
          <w:rFonts w:cstheme="minorHAnsi"/>
        </w:rPr>
      </w:pPr>
      <w:r>
        <w:rPr>
          <w:rFonts w:cstheme="minorHAnsi"/>
        </w:rPr>
        <w:t>a. 243</w:t>
      </w:r>
      <w:r>
        <w:rPr>
          <w:rFonts w:cstheme="minorHAnsi"/>
        </w:rPr>
        <w:tab/>
      </w:r>
      <w:r>
        <w:rPr>
          <w:rFonts w:cstheme="minorHAnsi"/>
        </w:rPr>
        <w:tab/>
        <w:t xml:space="preserve">b. </w:t>
      </w:r>
      <w:r w:rsidR="00545950" w:rsidRPr="00545950">
        <w:rPr>
          <w:rFonts w:cstheme="minorHAnsi"/>
        </w:rPr>
        <w:t>241</w:t>
      </w:r>
      <w:r>
        <w:rPr>
          <w:rFonts w:cstheme="minorHAnsi"/>
        </w:rPr>
        <w:tab/>
      </w:r>
      <w:r>
        <w:rPr>
          <w:rFonts w:cstheme="minorHAnsi"/>
        </w:rPr>
        <w:tab/>
        <w:t>c. 242</w:t>
      </w:r>
      <w:r>
        <w:rPr>
          <w:rFonts w:cstheme="minorHAnsi"/>
        </w:rPr>
        <w:tab/>
      </w:r>
      <w:r>
        <w:rPr>
          <w:rFonts w:cstheme="minorHAnsi"/>
        </w:rPr>
        <w:tab/>
        <w:t xml:space="preserve">d. </w:t>
      </w:r>
      <w:r w:rsidR="00545950" w:rsidRPr="00545950">
        <w:rPr>
          <w:rFonts w:cstheme="minorHAnsi"/>
        </w:rPr>
        <w:t>235</w:t>
      </w:r>
    </w:p>
    <w:p w:rsidR="00434C8A" w:rsidRDefault="00434C8A" w:rsidP="00545950">
      <w:pPr>
        <w:spacing w:after="0" w:line="240" w:lineRule="auto"/>
        <w:rPr>
          <w:rFonts w:cstheme="minorHAnsi"/>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D</w:t>
      </w:r>
    </w:p>
    <w:p w:rsidR="004B6C75" w:rsidRDefault="004B6C75" w:rsidP="00545950">
      <w:pPr>
        <w:spacing w:after="0" w:line="240" w:lineRule="auto"/>
        <w:rPr>
          <w:rFonts w:cstheme="minorHAnsi"/>
        </w:rPr>
      </w:pPr>
    </w:p>
    <w:p w:rsidR="00545950" w:rsidRPr="00434C8A" w:rsidRDefault="004B6C75" w:rsidP="00545950">
      <w:pPr>
        <w:spacing w:after="0" w:line="240" w:lineRule="auto"/>
        <w:rPr>
          <w:rFonts w:cstheme="minorHAnsi"/>
          <w:b/>
        </w:rPr>
      </w:pPr>
      <w:r>
        <w:rPr>
          <w:rFonts w:cstheme="minorHAnsi"/>
          <w:b/>
        </w:rPr>
        <w:lastRenderedPageBreak/>
        <w:t>Explanation</w:t>
      </w:r>
      <w:r w:rsidR="00545950" w:rsidRPr="004B6C75">
        <w:rPr>
          <w:rFonts w:cstheme="minorHAnsi"/>
          <w:b/>
        </w:rPr>
        <w:t xml:space="preserve">: </w:t>
      </w:r>
      <w:r w:rsidRPr="00545950">
        <w:rPr>
          <w:rFonts w:cstheme="minorHAnsi"/>
        </w:rPr>
        <w:t>When</w:t>
      </w:r>
      <w:r w:rsidR="00545950" w:rsidRPr="00545950">
        <w:rPr>
          <w:rFonts w:cstheme="minorHAnsi"/>
        </w:rPr>
        <w:t xml:space="preserve"> you go through the option all the options are above 200 </w:t>
      </w:r>
    </w:p>
    <w:p w:rsidR="00545950" w:rsidRPr="00545950" w:rsidRDefault="00545950" w:rsidP="00545950">
      <w:pPr>
        <w:spacing w:after="0" w:line="240" w:lineRule="auto"/>
        <w:rPr>
          <w:rFonts w:cstheme="minorHAnsi"/>
        </w:rPr>
      </w:pPr>
      <w:r w:rsidRPr="00545950">
        <w:rPr>
          <w:rFonts w:cstheme="minorHAnsi"/>
        </w:rPr>
        <w:t xml:space="preserve"> </w:t>
      </w:r>
      <w:r w:rsidR="004B6C75" w:rsidRPr="00545950">
        <w:rPr>
          <w:rFonts w:cstheme="minorHAnsi"/>
        </w:rPr>
        <w:t>Total</w:t>
      </w:r>
      <w:r w:rsidRPr="00545950">
        <w:rPr>
          <w:rFonts w:cstheme="minorHAnsi"/>
        </w:rPr>
        <w:t xml:space="preserve"> cost paid=Rs.286.25</w:t>
      </w:r>
    </w:p>
    <w:p w:rsidR="00545950" w:rsidRPr="00545950" w:rsidRDefault="004B6C75" w:rsidP="00545950">
      <w:pPr>
        <w:spacing w:after="0" w:line="240" w:lineRule="auto"/>
        <w:rPr>
          <w:rFonts w:cstheme="minorHAnsi"/>
        </w:rPr>
      </w:pPr>
      <w:r w:rsidRPr="00545950">
        <w:rPr>
          <w:rFonts w:cstheme="minorHAnsi"/>
        </w:rPr>
        <w:t>For</w:t>
      </w:r>
      <w:r w:rsidR="00545950" w:rsidRPr="00545950">
        <w:rPr>
          <w:rFonts w:cstheme="minorHAnsi"/>
        </w:rPr>
        <w:t xml:space="preserve"> 1st 100 calls=Rs.100</w:t>
      </w:r>
    </w:p>
    <w:p w:rsidR="00545950" w:rsidRPr="00545950" w:rsidRDefault="00545950" w:rsidP="00545950">
      <w:pPr>
        <w:spacing w:after="0" w:line="240" w:lineRule="auto"/>
        <w:rPr>
          <w:rFonts w:cstheme="minorHAnsi"/>
        </w:rPr>
      </w:pPr>
      <w:r w:rsidRPr="00545950">
        <w:rPr>
          <w:rFonts w:cstheme="minorHAnsi"/>
        </w:rPr>
        <w:t xml:space="preserve">     2nd 100 calls=Rs.125</w:t>
      </w:r>
    </w:p>
    <w:p w:rsidR="00545950" w:rsidRPr="00545950" w:rsidRDefault="004B6C75" w:rsidP="00545950">
      <w:pPr>
        <w:spacing w:after="0" w:line="240" w:lineRule="auto"/>
        <w:rPr>
          <w:rFonts w:cstheme="minorHAnsi"/>
        </w:rPr>
      </w:pPr>
      <w:r w:rsidRPr="00545950">
        <w:rPr>
          <w:rFonts w:cstheme="minorHAnsi"/>
        </w:rPr>
        <w:t>Still</w:t>
      </w:r>
      <w:r w:rsidR="00545950" w:rsidRPr="00545950">
        <w:rPr>
          <w:rFonts w:cstheme="minorHAnsi"/>
        </w:rPr>
        <w:t xml:space="preserve"> he </w:t>
      </w:r>
      <w:r w:rsidRPr="00545950">
        <w:rPr>
          <w:rFonts w:cstheme="minorHAnsi"/>
        </w:rPr>
        <w:t>has</w:t>
      </w:r>
      <w:r w:rsidR="00545950" w:rsidRPr="00545950">
        <w:rPr>
          <w:rFonts w:cstheme="minorHAnsi"/>
        </w:rPr>
        <w:t xml:space="preserve"> to pay Rs.61.25</w:t>
      </w:r>
    </w:p>
    <w:p w:rsidR="00545950" w:rsidRPr="00545950" w:rsidRDefault="004B6C75" w:rsidP="00545950">
      <w:pPr>
        <w:spacing w:after="0" w:line="240" w:lineRule="auto"/>
        <w:rPr>
          <w:rFonts w:cstheme="minorHAnsi"/>
        </w:rPr>
      </w:pPr>
      <w:r w:rsidRPr="00545950">
        <w:rPr>
          <w:rFonts w:cstheme="minorHAnsi"/>
        </w:rPr>
        <w:t>For</w:t>
      </w:r>
      <w:r w:rsidR="00545950" w:rsidRPr="00545950">
        <w:rPr>
          <w:rFonts w:cstheme="minorHAnsi"/>
        </w:rPr>
        <w:t xml:space="preserve"> third 100 call=Rs.1.75</w:t>
      </w:r>
    </w:p>
    <w:p w:rsidR="00545950" w:rsidRPr="00545950" w:rsidRDefault="004B6C75" w:rsidP="00545950">
      <w:pPr>
        <w:spacing w:after="0" w:line="240" w:lineRule="auto"/>
        <w:rPr>
          <w:rFonts w:cstheme="minorHAnsi"/>
        </w:rPr>
      </w:pPr>
      <w:r w:rsidRPr="00545950">
        <w:rPr>
          <w:rFonts w:cstheme="minorHAnsi"/>
        </w:rPr>
        <w:t>No</w:t>
      </w:r>
      <w:r w:rsidR="00545950" w:rsidRPr="00545950">
        <w:rPr>
          <w:rFonts w:cstheme="minorHAnsi"/>
        </w:rPr>
        <w:t xml:space="preserve"> of calls=61.25/1.75=35</w:t>
      </w:r>
    </w:p>
    <w:p w:rsidR="00545950" w:rsidRPr="00545950" w:rsidRDefault="004B6C75" w:rsidP="00545950">
      <w:pPr>
        <w:spacing w:after="0" w:line="240" w:lineRule="auto"/>
        <w:rPr>
          <w:rFonts w:cstheme="minorHAnsi"/>
        </w:rPr>
      </w:pPr>
      <w:r w:rsidRPr="00545950">
        <w:rPr>
          <w:rFonts w:cstheme="minorHAnsi"/>
        </w:rPr>
        <w:t>Total</w:t>
      </w:r>
      <w:r w:rsidR="00545950" w:rsidRPr="00545950">
        <w:rPr>
          <w:rFonts w:cstheme="minorHAnsi"/>
        </w:rPr>
        <w:t xml:space="preserve"> number of calls =100+100+35=235 calls</w:t>
      </w:r>
    </w:p>
    <w:p w:rsidR="00545950" w:rsidRPr="00545950" w:rsidRDefault="00545950" w:rsidP="00545950">
      <w:pPr>
        <w:spacing w:after="0" w:line="240" w:lineRule="auto"/>
        <w:rPr>
          <w:rFonts w:cstheme="minorHAnsi"/>
        </w:rPr>
      </w:pPr>
    </w:p>
    <w:p w:rsidR="00545950" w:rsidRPr="00545950" w:rsidRDefault="00690AF2" w:rsidP="00545950">
      <w:pPr>
        <w:spacing w:after="0" w:line="240" w:lineRule="auto"/>
        <w:rPr>
          <w:rFonts w:cstheme="minorHAnsi"/>
        </w:rPr>
      </w:pPr>
      <w:r w:rsidRPr="00CF2827">
        <w:rPr>
          <w:rFonts w:cstheme="minorHAnsi"/>
          <w:b/>
        </w:rPr>
        <w:t>15</w:t>
      </w:r>
      <w:r>
        <w:rPr>
          <w:rFonts w:cstheme="minorHAnsi"/>
        </w:rPr>
        <w:t xml:space="preserve">. </w:t>
      </w:r>
      <w:r w:rsidR="00545950" w:rsidRPr="00545950">
        <w:rPr>
          <w:rFonts w:cstheme="minorHAnsi"/>
        </w:rPr>
        <w:t>Arun was all bent on building a new house. He carefully got the blue print of his house designed by his friend Ashwin, a civil engineer. He wanted to build a room of dimension 27 by 48 ft and lay tiles in this room. Each tile was of dimension 2 by 3 ft. How many such tiles should Arun buy?</w:t>
      </w:r>
    </w:p>
    <w:p w:rsidR="00545950" w:rsidRDefault="00690AF2" w:rsidP="00545950">
      <w:pPr>
        <w:spacing w:after="0" w:line="240" w:lineRule="auto"/>
        <w:rPr>
          <w:rFonts w:cstheme="minorHAnsi"/>
        </w:rPr>
      </w:pPr>
      <w:r>
        <w:rPr>
          <w:rFonts w:cstheme="minorHAnsi"/>
        </w:rPr>
        <w:t>a. 184</w:t>
      </w:r>
      <w:r>
        <w:rPr>
          <w:rFonts w:cstheme="minorHAnsi"/>
        </w:rPr>
        <w:tab/>
      </w:r>
      <w:r>
        <w:rPr>
          <w:rFonts w:cstheme="minorHAnsi"/>
        </w:rPr>
        <w:tab/>
        <w:t xml:space="preserve">b. </w:t>
      </w:r>
      <w:r w:rsidR="00545950" w:rsidRPr="00545950">
        <w:rPr>
          <w:rFonts w:cstheme="minorHAnsi"/>
        </w:rPr>
        <w:t>224</w:t>
      </w:r>
      <w:r>
        <w:rPr>
          <w:rFonts w:cstheme="minorHAnsi"/>
        </w:rPr>
        <w:tab/>
      </w:r>
      <w:r>
        <w:rPr>
          <w:rFonts w:cstheme="minorHAnsi"/>
        </w:rPr>
        <w:tab/>
      </w:r>
      <w:r w:rsidR="00545950" w:rsidRPr="00545950">
        <w:rPr>
          <w:rFonts w:cstheme="minorHAnsi"/>
        </w:rPr>
        <w:t>c.</w:t>
      </w:r>
      <w:r>
        <w:rPr>
          <w:rFonts w:cstheme="minorHAnsi"/>
        </w:rPr>
        <w:t xml:space="preserve"> 318</w:t>
      </w:r>
      <w:r>
        <w:rPr>
          <w:rFonts w:cstheme="minorHAnsi"/>
        </w:rPr>
        <w:tab/>
      </w:r>
      <w:r>
        <w:rPr>
          <w:rFonts w:cstheme="minorHAnsi"/>
        </w:rPr>
        <w:tab/>
        <w:t xml:space="preserve">d. </w:t>
      </w:r>
      <w:r w:rsidR="00545950" w:rsidRPr="00545950">
        <w:rPr>
          <w:rFonts w:cstheme="minorHAnsi"/>
        </w:rPr>
        <w:t>216</w:t>
      </w:r>
    </w:p>
    <w:p w:rsidR="008716AB" w:rsidRDefault="008716AB" w:rsidP="00545950">
      <w:pPr>
        <w:spacing w:after="0" w:line="240" w:lineRule="auto"/>
        <w:rPr>
          <w:rFonts w:cstheme="minorHAnsi"/>
          <w:b/>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D</w:t>
      </w:r>
    </w:p>
    <w:p w:rsidR="00690AF2" w:rsidRDefault="00690AF2" w:rsidP="00545950">
      <w:pPr>
        <w:spacing w:after="0" w:line="240" w:lineRule="auto"/>
        <w:rPr>
          <w:rFonts w:cstheme="minorHAnsi"/>
        </w:rPr>
      </w:pPr>
    </w:p>
    <w:p w:rsidR="00545950" w:rsidRPr="00690AF2" w:rsidRDefault="00690AF2" w:rsidP="00545950">
      <w:pPr>
        <w:spacing w:after="0" w:line="240" w:lineRule="auto"/>
        <w:rPr>
          <w:rFonts w:cstheme="minorHAnsi"/>
          <w:b/>
        </w:rPr>
      </w:pPr>
      <w:r>
        <w:rPr>
          <w:rFonts w:cstheme="minorHAnsi"/>
          <w:b/>
        </w:rPr>
        <w:t>Explanation</w:t>
      </w:r>
      <w:r w:rsidR="00545950" w:rsidRPr="00690AF2">
        <w:rPr>
          <w:rFonts w:cstheme="minorHAnsi"/>
          <w:b/>
        </w:rPr>
        <w:t xml:space="preserve">: </w:t>
      </w:r>
    </w:p>
    <w:p w:rsidR="00690AF2" w:rsidRDefault="00545950" w:rsidP="00545950">
      <w:pPr>
        <w:spacing w:after="0" w:line="240" w:lineRule="auto"/>
        <w:rPr>
          <w:rFonts w:cstheme="minorHAnsi"/>
        </w:rPr>
      </w:pPr>
      <w:r w:rsidRPr="00545950">
        <w:rPr>
          <w:rFonts w:cstheme="minorHAnsi"/>
        </w:rPr>
        <w:t xml:space="preserve"> 27*48/2*3=216</w:t>
      </w:r>
    </w:p>
    <w:p w:rsidR="00690AF2" w:rsidRPr="00545950" w:rsidRDefault="00690AF2" w:rsidP="00545950">
      <w:pPr>
        <w:spacing w:after="0" w:line="240" w:lineRule="auto"/>
        <w:rPr>
          <w:rFonts w:cstheme="minorHAnsi"/>
        </w:rPr>
      </w:pPr>
    </w:p>
    <w:p w:rsidR="00545950" w:rsidRPr="00690AF2" w:rsidRDefault="00545950" w:rsidP="00545950">
      <w:pPr>
        <w:spacing w:after="0" w:line="240" w:lineRule="auto"/>
        <w:rPr>
          <w:rFonts w:cstheme="minorHAnsi"/>
          <w:b/>
        </w:rPr>
      </w:pPr>
      <w:r w:rsidRPr="00690AF2">
        <w:rPr>
          <w:rFonts w:cstheme="minorHAnsi"/>
          <w:b/>
        </w:rPr>
        <w:t>ADVANCED QUANTITATIVE APTITUDE</w:t>
      </w:r>
    </w:p>
    <w:p w:rsidR="00545950" w:rsidRPr="00545950" w:rsidRDefault="00690AF2" w:rsidP="00545950">
      <w:pPr>
        <w:spacing w:after="0" w:line="240" w:lineRule="auto"/>
        <w:rPr>
          <w:rFonts w:cstheme="minorHAnsi"/>
        </w:rPr>
      </w:pPr>
      <w:r w:rsidRPr="00CF2827">
        <w:rPr>
          <w:rFonts w:cstheme="minorHAnsi"/>
          <w:b/>
        </w:rPr>
        <w:t>16</w:t>
      </w:r>
      <w:r>
        <w:rPr>
          <w:rFonts w:cstheme="minorHAnsi"/>
        </w:rPr>
        <w:t xml:space="preserve">. </w:t>
      </w:r>
      <w:r w:rsidR="00545950" w:rsidRPr="00545950">
        <w:rPr>
          <w:rFonts w:cstheme="minorHAnsi"/>
        </w:rPr>
        <w:t>An intelligence agency forms a code of two distinct digits selected from 0, 1, 2</w:t>
      </w:r>
      <w:r w:rsidR="00CF2827" w:rsidRPr="00545950">
        <w:rPr>
          <w:rFonts w:cstheme="minorHAnsi"/>
        </w:rPr>
        <w:t>…</w:t>
      </w:r>
      <w:r w:rsidR="00545950" w:rsidRPr="00545950">
        <w:rPr>
          <w:rFonts w:cstheme="minorHAnsi"/>
        </w:rPr>
        <w:t xml:space="preserve"> 9 such that the first digit of the code is nonzero. The code, handwritten on a slip, can however potentially create confusion, when read upside</w:t>
      </w:r>
      <w:r>
        <w:rPr>
          <w:rFonts w:cstheme="minorHAnsi"/>
        </w:rPr>
        <w:t xml:space="preserve"> </w:t>
      </w:r>
      <w:r w:rsidR="00CF2827">
        <w:rPr>
          <w:rFonts w:cstheme="minorHAnsi"/>
        </w:rPr>
        <w:t>down-for examp</w:t>
      </w:r>
      <w:r w:rsidR="00545950" w:rsidRPr="00545950">
        <w:rPr>
          <w:rFonts w:cstheme="minorHAnsi"/>
        </w:rPr>
        <w:t>le, the code 91 may appear as 16. How many codes are there for which no such confusion can arise?</w:t>
      </w:r>
    </w:p>
    <w:p w:rsidR="00545950" w:rsidRDefault="00CF2827" w:rsidP="00545950">
      <w:pPr>
        <w:spacing w:after="0" w:line="240" w:lineRule="auto"/>
        <w:rPr>
          <w:rFonts w:cstheme="minorHAnsi"/>
        </w:rPr>
      </w:pPr>
      <w:r>
        <w:rPr>
          <w:rFonts w:cstheme="minorHAnsi"/>
        </w:rPr>
        <w:t>a. 80</w:t>
      </w:r>
      <w:r>
        <w:rPr>
          <w:rFonts w:cstheme="minorHAnsi"/>
        </w:rPr>
        <w:tab/>
      </w:r>
      <w:r>
        <w:rPr>
          <w:rFonts w:cstheme="minorHAnsi"/>
        </w:rPr>
        <w:tab/>
        <w:t xml:space="preserve">b. </w:t>
      </w:r>
      <w:r w:rsidR="00545950" w:rsidRPr="00545950">
        <w:rPr>
          <w:rFonts w:cstheme="minorHAnsi"/>
        </w:rPr>
        <w:t>78</w:t>
      </w:r>
      <w:r>
        <w:rPr>
          <w:rFonts w:cstheme="minorHAnsi"/>
        </w:rPr>
        <w:tab/>
      </w:r>
      <w:r>
        <w:rPr>
          <w:rFonts w:cstheme="minorHAnsi"/>
        </w:rPr>
        <w:tab/>
        <w:t>c. 71</w:t>
      </w:r>
      <w:r>
        <w:rPr>
          <w:rFonts w:cstheme="minorHAnsi"/>
        </w:rPr>
        <w:tab/>
      </w:r>
      <w:r>
        <w:rPr>
          <w:rFonts w:cstheme="minorHAnsi"/>
        </w:rPr>
        <w:tab/>
        <w:t xml:space="preserve">d. </w:t>
      </w:r>
      <w:r w:rsidR="00545950" w:rsidRPr="00545950">
        <w:rPr>
          <w:rFonts w:cstheme="minorHAnsi"/>
        </w:rPr>
        <w:t>69</w:t>
      </w:r>
    </w:p>
    <w:p w:rsidR="00434C8A" w:rsidRDefault="00434C8A" w:rsidP="00545950">
      <w:pPr>
        <w:spacing w:after="0" w:line="240" w:lineRule="auto"/>
        <w:rPr>
          <w:rFonts w:cstheme="minorHAnsi"/>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C</w:t>
      </w:r>
    </w:p>
    <w:p w:rsidR="00CF2827" w:rsidRDefault="00CF2827" w:rsidP="00545950">
      <w:pPr>
        <w:spacing w:after="0" w:line="240" w:lineRule="auto"/>
        <w:rPr>
          <w:rFonts w:cstheme="minorHAnsi"/>
        </w:rPr>
      </w:pPr>
    </w:p>
    <w:p w:rsidR="00545950" w:rsidRPr="00CF2827" w:rsidRDefault="00CF2827" w:rsidP="00545950">
      <w:pPr>
        <w:spacing w:after="0" w:line="240" w:lineRule="auto"/>
        <w:rPr>
          <w:rFonts w:cstheme="minorHAnsi"/>
          <w:b/>
        </w:rPr>
      </w:pPr>
      <w:r>
        <w:rPr>
          <w:rFonts w:cstheme="minorHAnsi"/>
          <w:b/>
        </w:rPr>
        <w:t>Explanation</w:t>
      </w:r>
      <w:r w:rsidR="00545950" w:rsidRPr="00CF2827">
        <w:rPr>
          <w:rFonts w:cstheme="minorHAnsi"/>
          <w:b/>
        </w:rPr>
        <w:t xml:space="preserve">: </w:t>
      </w:r>
    </w:p>
    <w:p w:rsidR="00545950" w:rsidRPr="00545950" w:rsidRDefault="00545950" w:rsidP="00545950">
      <w:pPr>
        <w:spacing w:after="0" w:line="240" w:lineRule="auto"/>
        <w:rPr>
          <w:rFonts w:cstheme="minorHAnsi"/>
        </w:rPr>
      </w:pPr>
      <w:r w:rsidRPr="00545950">
        <w:rPr>
          <w:rFonts w:cstheme="minorHAnsi"/>
        </w:rPr>
        <w:t xml:space="preserve"> The available digits are 0</w:t>
      </w:r>
      <w:r w:rsidR="00CF2827" w:rsidRPr="00545950">
        <w:rPr>
          <w:rFonts w:cstheme="minorHAnsi"/>
        </w:rPr>
        <w:t>, 1, 2,</w:t>
      </w:r>
      <w:r w:rsidR="00CF2827">
        <w:rPr>
          <w:rFonts w:cstheme="minorHAnsi"/>
        </w:rPr>
        <w:t>....,</w:t>
      </w:r>
      <w:r w:rsidR="00CF2827" w:rsidRPr="00545950">
        <w:rPr>
          <w:rFonts w:cstheme="minorHAnsi"/>
        </w:rPr>
        <w:t xml:space="preserve"> 9</w:t>
      </w:r>
      <w:r w:rsidRPr="00545950">
        <w:rPr>
          <w:rFonts w:cstheme="minorHAnsi"/>
        </w:rPr>
        <w:t>.</w:t>
      </w:r>
    </w:p>
    <w:p w:rsidR="00545950" w:rsidRPr="00545950" w:rsidRDefault="00545950" w:rsidP="00545950">
      <w:pPr>
        <w:spacing w:after="0" w:line="240" w:lineRule="auto"/>
        <w:rPr>
          <w:rFonts w:cstheme="minorHAnsi"/>
        </w:rPr>
      </w:pPr>
      <w:r w:rsidRPr="00545950">
        <w:rPr>
          <w:rFonts w:cstheme="minorHAnsi"/>
        </w:rPr>
        <w:t>The first digit can be chosen in 9 ways (0 not acceptable), the second digit can be accepted in 9 ways (digits repetition not allowed).</w:t>
      </w:r>
    </w:p>
    <w:p w:rsidR="00545950" w:rsidRPr="00545950" w:rsidRDefault="00545950" w:rsidP="00545950">
      <w:pPr>
        <w:spacing w:after="0" w:line="240" w:lineRule="auto"/>
        <w:rPr>
          <w:rFonts w:cstheme="minorHAnsi"/>
        </w:rPr>
      </w:pPr>
      <w:r w:rsidRPr="00545950">
        <w:rPr>
          <w:rFonts w:cstheme="minorHAnsi"/>
        </w:rPr>
        <w:t>Thus, the code can be made in 9 × 9 = 81 ways.</w:t>
      </w:r>
    </w:p>
    <w:p w:rsidR="00545950" w:rsidRPr="00545950" w:rsidRDefault="00545950" w:rsidP="00545950">
      <w:pPr>
        <w:spacing w:after="0" w:line="240" w:lineRule="auto"/>
        <w:rPr>
          <w:rFonts w:cstheme="minorHAnsi"/>
        </w:rPr>
      </w:pPr>
      <w:r w:rsidRPr="00545950">
        <w:rPr>
          <w:rFonts w:cstheme="minorHAnsi"/>
        </w:rPr>
        <w:t>Now there are only 4 digits 1, 6, 8, 9 which can create confusion.</w:t>
      </w:r>
    </w:p>
    <w:p w:rsidR="00545950" w:rsidRPr="00545950" w:rsidRDefault="00545950" w:rsidP="00545950">
      <w:pPr>
        <w:spacing w:after="0" w:line="240" w:lineRule="auto"/>
        <w:rPr>
          <w:rFonts w:cstheme="minorHAnsi"/>
        </w:rPr>
      </w:pPr>
      <w:r w:rsidRPr="00545950">
        <w:rPr>
          <w:rFonts w:cstheme="minorHAnsi"/>
        </w:rPr>
        <w:t>Hence, the total number of codes which create confusion are = 4 × 3 = 12.</w:t>
      </w:r>
    </w:p>
    <w:p w:rsidR="00545950" w:rsidRPr="00545950" w:rsidRDefault="00545950" w:rsidP="00545950">
      <w:pPr>
        <w:spacing w:after="0" w:line="240" w:lineRule="auto"/>
        <w:rPr>
          <w:rFonts w:cstheme="minorHAnsi"/>
        </w:rPr>
      </w:pPr>
      <w:r w:rsidRPr="00545950">
        <w:rPr>
          <w:rFonts w:cstheme="minorHAnsi"/>
        </w:rPr>
        <w:t>Out of these 12 codes 69 and 96 will not create confusion.</w:t>
      </w:r>
    </w:p>
    <w:p w:rsidR="00545950" w:rsidRPr="00545950" w:rsidRDefault="00545950" w:rsidP="00545950">
      <w:pPr>
        <w:spacing w:after="0" w:line="240" w:lineRule="auto"/>
        <w:rPr>
          <w:rFonts w:cstheme="minorHAnsi"/>
        </w:rPr>
      </w:pPr>
      <w:r w:rsidRPr="00545950">
        <w:rPr>
          <w:rFonts w:cstheme="minorHAnsi"/>
        </w:rPr>
        <w:t>Hence, in total 12 – 2 = 10 codes will create confusion.</w:t>
      </w:r>
    </w:p>
    <w:p w:rsidR="00545950" w:rsidRPr="00545950" w:rsidRDefault="00545950" w:rsidP="00545950">
      <w:pPr>
        <w:spacing w:after="0" w:line="240" w:lineRule="auto"/>
        <w:rPr>
          <w:rFonts w:cstheme="minorHAnsi"/>
        </w:rPr>
      </w:pPr>
      <w:r w:rsidRPr="00545950">
        <w:rPr>
          <w:rFonts w:cstheme="minorHAnsi"/>
        </w:rPr>
        <w:t>Hence, the total codes without confusion are 81 – 10 = 71.</w:t>
      </w:r>
    </w:p>
    <w:p w:rsidR="00CF2827" w:rsidRDefault="00CF2827" w:rsidP="00545950">
      <w:pPr>
        <w:spacing w:after="0" w:line="240" w:lineRule="auto"/>
        <w:rPr>
          <w:rFonts w:cstheme="minorHAnsi"/>
        </w:rPr>
      </w:pPr>
    </w:p>
    <w:p w:rsidR="00545950" w:rsidRPr="00545950" w:rsidRDefault="00545950" w:rsidP="00545950">
      <w:pPr>
        <w:spacing w:after="0" w:line="240" w:lineRule="auto"/>
        <w:rPr>
          <w:rFonts w:cstheme="minorHAnsi"/>
        </w:rPr>
      </w:pPr>
      <w:r w:rsidRPr="00CF2827">
        <w:rPr>
          <w:rFonts w:cstheme="minorHAnsi"/>
          <w:b/>
        </w:rPr>
        <w:t>17</w:t>
      </w:r>
      <w:r w:rsidR="00CF2827">
        <w:rPr>
          <w:rFonts w:cstheme="minorHAnsi"/>
        </w:rPr>
        <w:t xml:space="preserve">. </w:t>
      </w:r>
      <w:r w:rsidRPr="00545950">
        <w:rPr>
          <w:rFonts w:cstheme="minorHAnsi"/>
        </w:rPr>
        <w:t>Let N = 553 + 173 – 723. N is divisible by:</w:t>
      </w:r>
    </w:p>
    <w:p w:rsidR="00545950" w:rsidRPr="00545950" w:rsidRDefault="00CF2827" w:rsidP="00545950">
      <w:pPr>
        <w:spacing w:after="0" w:line="240" w:lineRule="auto"/>
        <w:rPr>
          <w:rFonts w:cstheme="minorHAnsi"/>
        </w:rPr>
      </w:pPr>
      <w:r>
        <w:rPr>
          <w:rFonts w:cstheme="minorHAnsi"/>
        </w:rPr>
        <w:t>a. both 7 and 13</w:t>
      </w:r>
      <w:r>
        <w:rPr>
          <w:rFonts w:cstheme="minorHAnsi"/>
        </w:rPr>
        <w:tab/>
      </w:r>
      <w:r>
        <w:rPr>
          <w:rFonts w:cstheme="minorHAnsi"/>
        </w:rPr>
        <w:tab/>
        <w:t xml:space="preserve">b. </w:t>
      </w:r>
      <w:r w:rsidR="00545950" w:rsidRPr="00545950">
        <w:rPr>
          <w:rFonts w:cstheme="minorHAnsi"/>
        </w:rPr>
        <w:t>both 3 and 13</w:t>
      </w:r>
    </w:p>
    <w:p w:rsidR="00545950" w:rsidRDefault="00CF2827" w:rsidP="00545950">
      <w:pPr>
        <w:spacing w:after="0" w:line="240" w:lineRule="auto"/>
        <w:rPr>
          <w:rFonts w:cstheme="minorHAnsi"/>
        </w:rPr>
      </w:pPr>
      <w:r>
        <w:rPr>
          <w:rFonts w:cstheme="minorHAnsi"/>
        </w:rPr>
        <w:lastRenderedPageBreak/>
        <w:t>c. both 17 and 7</w:t>
      </w:r>
      <w:r>
        <w:rPr>
          <w:rFonts w:cstheme="minorHAnsi"/>
        </w:rPr>
        <w:tab/>
      </w:r>
      <w:r>
        <w:rPr>
          <w:rFonts w:cstheme="minorHAnsi"/>
        </w:rPr>
        <w:tab/>
      </w:r>
      <w:r>
        <w:rPr>
          <w:rFonts w:cstheme="minorHAnsi"/>
        </w:rPr>
        <w:tab/>
        <w:t xml:space="preserve">d. </w:t>
      </w:r>
      <w:r w:rsidR="00545950" w:rsidRPr="00545950">
        <w:rPr>
          <w:rFonts w:cstheme="minorHAnsi"/>
        </w:rPr>
        <w:t>both 3 and 17</w:t>
      </w:r>
    </w:p>
    <w:p w:rsidR="00434C8A" w:rsidRDefault="00434C8A" w:rsidP="00545950">
      <w:pPr>
        <w:spacing w:after="0" w:line="240" w:lineRule="auto"/>
        <w:rPr>
          <w:rFonts w:cstheme="minorHAnsi"/>
          <w:b/>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D</w:t>
      </w:r>
    </w:p>
    <w:p w:rsidR="00CF2827" w:rsidRDefault="00CF2827" w:rsidP="00545950">
      <w:pPr>
        <w:spacing w:after="0" w:line="240" w:lineRule="auto"/>
        <w:rPr>
          <w:rFonts w:cstheme="minorHAnsi"/>
        </w:rPr>
      </w:pPr>
    </w:p>
    <w:p w:rsidR="00545950" w:rsidRPr="00CF2827" w:rsidRDefault="00CF2827" w:rsidP="00545950">
      <w:pPr>
        <w:spacing w:after="0" w:line="240" w:lineRule="auto"/>
        <w:rPr>
          <w:rFonts w:cstheme="minorHAnsi"/>
          <w:b/>
        </w:rPr>
      </w:pPr>
      <w:r>
        <w:rPr>
          <w:rFonts w:cstheme="minorHAnsi"/>
          <w:b/>
        </w:rPr>
        <w:t>Explanation</w:t>
      </w:r>
      <w:r w:rsidR="00545950" w:rsidRPr="00CF2827">
        <w:rPr>
          <w:rFonts w:cstheme="minorHAnsi"/>
          <w:b/>
        </w:rPr>
        <w:t xml:space="preserve">: </w:t>
      </w:r>
    </w:p>
    <w:p w:rsidR="00545950" w:rsidRPr="00545950" w:rsidRDefault="00545950" w:rsidP="00545950">
      <w:pPr>
        <w:spacing w:after="0" w:line="240" w:lineRule="auto"/>
        <w:rPr>
          <w:rFonts w:cstheme="minorHAnsi"/>
        </w:rPr>
      </w:pPr>
      <w:r w:rsidRPr="00545950">
        <w:rPr>
          <w:rFonts w:cstheme="minorHAnsi"/>
        </w:rPr>
        <w:t xml:space="preserve"> We have N = 55^3 + 17^3 – 72^3 = (54 + 1)^3 + (18 – 1^)3 – 72^3</w:t>
      </w:r>
    </w:p>
    <w:p w:rsidR="00545950" w:rsidRPr="00545950" w:rsidRDefault="00545950" w:rsidP="00545950">
      <w:pPr>
        <w:spacing w:after="0" w:line="240" w:lineRule="auto"/>
        <w:rPr>
          <w:rFonts w:cstheme="minorHAnsi"/>
        </w:rPr>
      </w:pPr>
      <w:r w:rsidRPr="00545950">
        <w:rPr>
          <w:rFonts w:cstheme="minorHAnsi"/>
        </w:rPr>
        <w:t>When N is divided by 3, we get remainders (1)^3 + (- 1)^3 – 0 = 0</w:t>
      </w:r>
    </w:p>
    <w:p w:rsidR="00545950" w:rsidRPr="00545950" w:rsidRDefault="00545950" w:rsidP="00545950">
      <w:pPr>
        <w:spacing w:after="0" w:line="240" w:lineRule="auto"/>
        <w:rPr>
          <w:rFonts w:cstheme="minorHAnsi"/>
        </w:rPr>
      </w:pPr>
      <w:r w:rsidRPr="00545950">
        <w:rPr>
          <w:rFonts w:cstheme="minorHAnsi"/>
        </w:rPr>
        <w:t>Hence, the number N is divisible by 3.</w:t>
      </w:r>
    </w:p>
    <w:p w:rsidR="00545950" w:rsidRPr="00545950" w:rsidRDefault="00545950" w:rsidP="00545950">
      <w:pPr>
        <w:spacing w:after="0" w:line="240" w:lineRule="auto"/>
        <w:rPr>
          <w:rFonts w:cstheme="minorHAnsi"/>
        </w:rPr>
      </w:pPr>
      <w:r w:rsidRPr="00545950">
        <w:rPr>
          <w:rFonts w:cstheme="minorHAnsi"/>
        </w:rPr>
        <w:t>Again N = (51 + 4)^3 + 17^3 – (68 + 4)^3</w:t>
      </w:r>
    </w:p>
    <w:p w:rsidR="00545950" w:rsidRPr="00545950" w:rsidRDefault="00545950" w:rsidP="00545950">
      <w:pPr>
        <w:spacing w:after="0" w:line="240" w:lineRule="auto"/>
        <w:rPr>
          <w:rFonts w:cstheme="minorHAnsi"/>
        </w:rPr>
      </w:pPr>
      <w:r w:rsidRPr="00545950">
        <w:rPr>
          <w:rFonts w:cstheme="minorHAnsi"/>
        </w:rPr>
        <w:t>When N is divided by 17, the remainder is (4)^3 + 0 – (4)^3 = 0</w:t>
      </w:r>
    </w:p>
    <w:p w:rsidR="00545950" w:rsidRPr="00545950" w:rsidRDefault="00545950" w:rsidP="00545950">
      <w:pPr>
        <w:spacing w:after="0" w:line="240" w:lineRule="auto"/>
        <w:rPr>
          <w:rFonts w:cstheme="minorHAnsi"/>
        </w:rPr>
      </w:pPr>
      <w:r w:rsidRPr="00545950">
        <w:rPr>
          <w:rFonts w:cstheme="minorHAnsi"/>
        </w:rPr>
        <w:t>Hence, the number is divisible by 17.</w:t>
      </w:r>
    </w:p>
    <w:p w:rsidR="00545950" w:rsidRPr="00545950" w:rsidRDefault="00545950" w:rsidP="00545950">
      <w:pPr>
        <w:spacing w:after="0" w:line="240" w:lineRule="auto"/>
        <w:rPr>
          <w:rFonts w:cstheme="minorHAnsi"/>
        </w:rPr>
      </w:pPr>
      <w:r w:rsidRPr="00545950">
        <w:rPr>
          <w:rFonts w:cstheme="minorHAnsi"/>
        </w:rPr>
        <w:t>Hence, the number is divisible by both 3 and 17.</w:t>
      </w:r>
    </w:p>
    <w:p w:rsidR="00CF2827" w:rsidRDefault="00CF2827" w:rsidP="00545950">
      <w:pPr>
        <w:spacing w:after="0" w:line="240" w:lineRule="auto"/>
        <w:rPr>
          <w:rFonts w:cstheme="minorHAnsi"/>
        </w:rPr>
      </w:pPr>
    </w:p>
    <w:p w:rsidR="00545950" w:rsidRDefault="00CF2827" w:rsidP="00545950">
      <w:pPr>
        <w:spacing w:after="0" w:line="240" w:lineRule="auto"/>
        <w:rPr>
          <w:rFonts w:cstheme="minorHAnsi"/>
        </w:rPr>
      </w:pPr>
      <w:r w:rsidRPr="00CF2827">
        <w:rPr>
          <w:rFonts w:cstheme="minorHAnsi"/>
          <w:b/>
        </w:rPr>
        <w:t>18</w:t>
      </w:r>
      <w:r>
        <w:rPr>
          <w:rFonts w:cstheme="minorHAnsi"/>
        </w:rPr>
        <w:t xml:space="preserve">. </w:t>
      </w:r>
      <w:r w:rsidR="00545950" w:rsidRPr="00545950">
        <w:rPr>
          <w:rFonts w:cstheme="minorHAnsi"/>
        </w:rPr>
        <w:t xml:space="preserve">ABCDE is a regular pentagon. O is a point inside the pentagon such that AOB is an equilateral triangle. What is </w:t>
      </w:r>
      <w:r w:rsidR="00545950" w:rsidRPr="00545950">
        <w:rPr>
          <w:rFonts w:ascii="Cambria Math" w:hAnsi="Cambria Math" w:cstheme="minorHAnsi"/>
        </w:rPr>
        <w:t>∠</w:t>
      </w:r>
      <w:r w:rsidR="00545950" w:rsidRPr="00545950">
        <w:rPr>
          <w:rFonts w:cstheme="minorHAnsi"/>
        </w:rPr>
        <w:t>OEA?</w:t>
      </w:r>
    </w:p>
    <w:p w:rsidR="00CF2827" w:rsidRPr="00545950" w:rsidRDefault="00CF2827" w:rsidP="00545950">
      <w:pPr>
        <w:spacing w:after="0" w:line="240" w:lineRule="auto"/>
        <w:rPr>
          <w:rFonts w:cstheme="minorHAnsi"/>
        </w:rPr>
      </w:pPr>
      <w:r>
        <w:rPr>
          <w:noProof/>
          <w:lang w:val="en-US"/>
        </w:rPr>
        <w:drawing>
          <wp:inline distT="0" distB="0" distL="0" distR="0">
            <wp:extent cx="2238375" cy="2238375"/>
            <wp:effectExtent l="19050" t="0" r="9525" b="0"/>
            <wp:docPr id="1" name="Picture 1" descr="http://d1gyfhtoityo9s.cloudfront.net/modules/emanager/ques/img/tmp_d3630410c51e609431771a9001a46871070e626395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gyfhtoityo9s.cloudfront.net/modules/emanager/ques/img/tmp_d3630410c51e609431771a9001a46871070e626395039.png"/>
                    <pic:cNvPicPr>
                      <a:picLocks noChangeAspect="1" noChangeArrowheads="1"/>
                    </pic:cNvPicPr>
                  </pic:nvPicPr>
                  <pic:blipFill>
                    <a:blip r:embed="rId12"/>
                    <a:srcRect/>
                    <a:stretch>
                      <a:fillRect/>
                    </a:stretch>
                  </pic:blipFill>
                  <pic:spPr bwMode="auto">
                    <a:xfrm>
                      <a:off x="0" y="0"/>
                      <a:ext cx="2238375" cy="2238375"/>
                    </a:xfrm>
                    <a:prstGeom prst="rect">
                      <a:avLst/>
                    </a:prstGeom>
                    <a:noFill/>
                    <a:ln w="9525">
                      <a:noFill/>
                      <a:miter lim="800000"/>
                      <a:headEnd/>
                      <a:tailEnd/>
                    </a:ln>
                  </pic:spPr>
                </pic:pic>
              </a:graphicData>
            </a:graphic>
          </wp:inline>
        </w:drawing>
      </w:r>
    </w:p>
    <w:p w:rsidR="00545950" w:rsidRPr="00545950" w:rsidRDefault="00545950" w:rsidP="00545950">
      <w:pPr>
        <w:spacing w:after="0" w:line="240" w:lineRule="auto"/>
        <w:rPr>
          <w:rFonts w:cstheme="minorHAnsi"/>
        </w:rPr>
      </w:pPr>
    </w:p>
    <w:p w:rsidR="00545950" w:rsidRDefault="00CF2827" w:rsidP="00545950">
      <w:pPr>
        <w:spacing w:after="0" w:line="240" w:lineRule="auto"/>
        <w:rPr>
          <w:rFonts w:cstheme="minorHAnsi"/>
        </w:rPr>
      </w:pPr>
      <w:r>
        <w:rPr>
          <w:rFonts w:cstheme="minorHAnsi"/>
        </w:rPr>
        <w:t>a. 66°</w:t>
      </w:r>
      <w:r>
        <w:rPr>
          <w:rFonts w:cstheme="minorHAnsi"/>
        </w:rPr>
        <w:tab/>
      </w:r>
      <w:r>
        <w:rPr>
          <w:rFonts w:cstheme="minorHAnsi"/>
        </w:rPr>
        <w:tab/>
        <w:t xml:space="preserve">b. </w:t>
      </w:r>
      <w:r w:rsidR="00545950" w:rsidRPr="00545950">
        <w:rPr>
          <w:rFonts w:cstheme="minorHAnsi"/>
        </w:rPr>
        <w:t>48°</w:t>
      </w:r>
      <w:r>
        <w:rPr>
          <w:rFonts w:cstheme="minorHAnsi"/>
        </w:rPr>
        <w:tab/>
      </w:r>
      <w:r>
        <w:rPr>
          <w:rFonts w:cstheme="minorHAnsi"/>
        </w:rPr>
        <w:tab/>
        <w:t>c. 54°</w:t>
      </w:r>
      <w:r>
        <w:rPr>
          <w:rFonts w:cstheme="minorHAnsi"/>
        </w:rPr>
        <w:tab/>
      </w:r>
      <w:r>
        <w:rPr>
          <w:rFonts w:cstheme="minorHAnsi"/>
        </w:rPr>
        <w:tab/>
        <w:t xml:space="preserve">d. </w:t>
      </w:r>
      <w:r w:rsidR="00545950" w:rsidRPr="00545950">
        <w:rPr>
          <w:rFonts w:cstheme="minorHAnsi"/>
        </w:rPr>
        <w:t>72°</w:t>
      </w:r>
    </w:p>
    <w:p w:rsidR="00434C8A" w:rsidRDefault="00434C8A" w:rsidP="00545950">
      <w:pPr>
        <w:spacing w:after="0" w:line="240" w:lineRule="auto"/>
        <w:rPr>
          <w:rFonts w:cstheme="minorHAnsi"/>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A</w:t>
      </w:r>
    </w:p>
    <w:p w:rsidR="00CF2827" w:rsidRDefault="00CF2827" w:rsidP="00545950">
      <w:pPr>
        <w:spacing w:after="0" w:line="240" w:lineRule="auto"/>
        <w:rPr>
          <w:rFonts w:cstheme="minorHAnsi"/>
        </w:rPr>
      </w:pPr>
    </w:p>
    <w:p w:rsidR="00545950" w:rsidRPr="00CF2827" w:rsidRDefault="00CF2827" w:rsidP="00545950">
      <w:pPr>
        <w:spacing w:after="0" w:line="240" w:lineRule="auto"/>
        <w:rPr>
          <w:rFonts w:cstheme="minorHAnsi"/>
          <w:b/>
        </w:rPr>
      </w:pPr>
      <w:r>
        <w:rPr>
          <w:rFonts w:cstheme="minorHAnsi"/>
          <w:b/>
        </w:rPr>
        <w:t>Explanation</w:t>
      </w:r>
      <w:r w:rsidR="00545950" w:rsidRPr="00CF2827">
        <w:rPr>
          <w:rFonts w:cstheme="minorHAnsi"/>
          <w:b/>
        </w:rPr>
        <w:t xml:space="preserve">: </w:t>
      </w:r>
    </w:p>
    <w:p w:rsidR="00545950" w:rsidRPr="00545950" w:rsidRDefault="00545950" w:rsidP="00545950">
      <w:pPr>
        <w:spacing w:after="0" w:line="240" w:lineRule="auto"/>
        <w:rPr>
          <w:rFonts w:cstheme="minorHAnsi"/>
        </w:rPr>
      </w:pPr>
      <w:r w:rsidRPr="00545950">
        <w:rPr>
          <w:rFonts w:cstheme="minorHAnsi"/>
        </w:rPr>
        <w:t xml:space="preserve"> Join OE and OD. </w:t>
      </w:r>
    </w:p>
    <w:p w:rsidR="00545950" w:rsidRPr="00545950" w:rsidRDefault="00545950" w:rsidP="00545950">
      <w:pPr>
        <w:spacing w:after="0" w:line="240" w:lineRule="auto"/>
        <w:rPr>
          <w:rFonts w:cstheme="minorHAnsi"/>
        </w:rPr>
      </w:pPr>
      <w:r w:rsidRPr="00545950">
        <w:rPr>
          <w:rFonts w:cstheme="minorHAnsi"/>
        </w:rPr>
        <w:t>Internal angle of regular pentagon = 108°</w:t>
      </w:r>
    </w:p>
    <w:p w:rsidR="00545950" w:rsidRPr="00545950" w:rsidRDefault="00545950" w:rsidP="00545950">
      <w:pPr>
        <w:spacing w:after="0" w:line="240" w:lineRule="auto"/>
        <w:rPr>
          <w:rFonts w:cstheme="minorHAnsi"/>
        </w:rPr>
      </w:pPr>
      <w:r w:rsidRPr="00545950">
        <w:rPr>
          <w:rFonts w:ascii="Cambria Math" w:hAnsi="Cambria Math" w:cstheme="minorHAnsi"/>
        </w:rPr>
        <w:t>∠</w:t>
      </w:r>
      <w:r w:rsidRPr="00545950">
        <w:rPr>
          <w:rFonts w:cstheme="minorHAnsi"/>
        </w:rPr>
        <w:t xml:space="preserve">EAB = </w:t>
      </w:r>
      <w:r w:rsidRPr="00545950">
        <w:rPr>
          <w:rFonts w:ascii="Cambria Math" w:hAnsi="Cambria Math" w:cstheme="minorHAnsi"/>
        </w:rPr>
        <w:t>∠</w:t>
      </w:r>
      <w:r w:rsidRPr="00545950">
        <w:rPr>
          <w:rFonts w:cstheme="minorHAnsi"/>
        </w:rPr>
        <w:t>EDC = 108°</w:t>
      </w:r>
    </w:p>
    <w:p w:rsidR="00545950" w:rsidRPr="00545950" w:rsidRDefault="00545950" w:rsidP="00545950">
      <w:pPr>
        <w:spacing w:after="0" w:line="240" w:lineRule="auto"/>
        <w:rPr>
          <w:rFonts w:cstheme="minorHAnsi"/>
        </w:rPr>
      </w:pPr>
      <w:r w:rsidRPr="00545950">
        <w:rPr>
          <w:rFonts w:ascii="Cambria Math" w:hAnsi="Cambria Math" w:cstheme="minorHAnsi"/>
        </w:rPr>
        <w:t>∠</w:t>
      </w:r>
      <w:r w:rsidRPr="00545950">
        <w:rPr>
          <w:rFonts w:cstheme="minorHAnsi"/>
        </w:rPr>
        <w:t>OAB = 60°</w:t>
      </w:r>
    </w:p>
    <w:p w:rsidR="00545950" w:rsidRPr="00545950" w:rsidRDefault="00545950" w:rsidP="00545950">
      <w:pPr>
        <w:spacing w:after="0" w:line="240" w:lineRule="auto"/>
        <w:rPr>
          <w:rFonts w:cstheme="minorHAnsi"/>
        </w:rPr>
      </w:pPr>
      <w:r w:rsidRPr="00545950">
        <w:rPr>
          <w:rFonts w:ascii="Cambria Math" w:hAnsi="Cambria Math" w:cstheme="minorHAnsi"/>
        </w:rPr>
        <w:t>∠</w:t>
      </w:r>
      <w:r w:rsidRPr="00545950">
        <w:rPr>
          <w:rFonts w:cstheme="minorHAnsi"/>
        </w:rPr>
        <w:t>EAO = 48°</w:t>
      </w:r>
    </w:p>
    <w:p w:rsidR="00545950" w:rsidRPr="00545950" w:rsidRDefault="00545950" w:rsidP="00545950">
      <w:pPr>
        <w:spacing w:after="0" w:line="240" w:lineRule="auto"/>
        <w:rPr>
          <w:rFonts w:cstheme="minorHAnsi"/>
        </w:rPr>
      </w:pPr>
      <w:r w:rsidRPr="00545950">
        <w:rPr>
          <w:rFonts w:cstheme="minorHAnsi"/>
        </w:rPr>
        <w:t>AO = OB = AB as the triangle is equilateral.</w:t>
      </w:r>
    </w:p>
    <w:p w:rsidR="00545950" w:rsidRPr="00545950" w:rsidRDefault="00545950" w:rsidP="00545950">
      <w:pPr>
        <w:spacing w:after="0" w:line="240" w:lineRule="auto"/>
        <w:rPr>
          <w:rFonts w:cstheme="minorHAnsi"/>
        </w:rPr>
      </w:pPr>
      <w:r w:rsidRPr="00545950">
        <w:rPr>
          <w:rFonts w:cstheme="minorHAnsi"/>
        </w:rPr>
        <w:t>AB = AE as this is a regular pentagon.</w:t>
      </w:r>
    </w:p>
    <w:p w:rsidR="00545950" w:rsidRPr="00545950" w:rsidRDefault="00545950" w:rsidP="00545950">
      <w:pPr>
        <w:spacing w:after="0" w:line="240" w:lineRule="auto"/>
        <w:rPr>
          <w:rFonts w:cstheme="minorHAnsi"/>
        </w:rPr>
      </w:pPr>
      <w:r w:rsidRPr="00545950">
        <w:rPr>
          <w:rFonts w:cstheme="minorHAnsi"/>
        </w:rPr>
        <w:t>Triangle AEO is isosceles as AO = EA.</w:t>
      </w:r>
    </w:p>
    <w:p w:rsidR="00545950" w:rsidRPr="00545950" w:rsidRDefault="00545950" w:rsidP="00545950">
      <w:pPr>
        <w:spacing w:after="0" w:line="240" w:lineRule="auto"/>
        <w:rPr>
          <w:rFonts w:cstheme="minorHAnsi"/>
        </w:rPr>
      </w:pPr>
      <w:r w:rsidRPr="00545950">
        <w:rPr>
          <w:rFonts w:ascii="Cambria Math" w:hAnsi="Cambria Math" w:cstheme="minorHAnsi"/>
        </w:rPr>
        <w:t>∠</w:t>
      </w:r>
      <w:r w:rsidRPr="00545950">
        <w:rPr>
          <w:rFonts w:cstheme="minorHAnsi"/>
        </w:rPr>
        <w:t xml:space="preserve">AEO = </w:t>
      </w:r>
      <w:r w:rsidRPr="00545950">
        <w:rPr>
          <w:rFonts w:ascii="Cambria Math" w:hAnsi="Cambria Math" w:cstheme="minorHAnsi"/>
        </w:rPr>
        <w:t>∠</w:t>
      </w:r>
      <w:r w:rsidRPr="00545950">
        <w:rPr>
          <w:rFonts w:cstheme="minorHAnsi"/>
        </w:rPr>
        <w:t>AOE = x (say)</w:t>
      </w:r>
    </w:p>
    <w:p w:rsidR="00545950" w:rsidRPr="00545950" w:rsidRDefault="00545950" w:rsidP="00545950">
      <w:pPr>
        <w:spacing w:after="0" w:line="240" w:lineRule="auto"/>
        <w:rPr>
          <w:rFonts w:cstheme="minorHAnsi"/>
        </w:rPr>
      </w:pPr>
      <w:r w:rsidRPr="00545950">
        <w:rPr>
          <w:rFonts w:cstheme="minorHAnsi"/>
        </w:rPr>
        <w:t>In triangle AEO,</w:t>
      </w:r>
    </w:p>
    <w:p w:rsidR="00545950" w:rsidRPr="00545950" w:rsidRDefault="00545950" w:rsidP="00545950">
      <w:pPr>
        <w:spacing w:after="0" w:line="240" w:lineRule="auto"/>
        <w:rPr>
          <w:rFonts w:cstheme="minorHAnsi"/>
        </w:rPr>
      </w:pPr>
      <w:r w:rsidRPr="00545950">
        <w:rPr>
          <w:rFonts w:ascii="Cambria Math" w:hAnsi="Cambria Math" w:cstheme="minorHAnsi"/>
        </w:rPr>
        <w:t>∠</w:t>
      </w:r>
      <w:r w:rsidRPr="00545950">
        <w:rPr>
          <w:rFonts w:cstheme="minorHAnsi"/>
        </w:rPr>
        <w:t>OAE + 2x = 180°</w:t>
      </w:r>
    </w:p>
    <w:p w:rsidR="00545950" w:rsidRPr="00545950" w:rsidRDefault="00545950" w:rsidP="00545950">
      <w:pPr>
        <w:spacing w:after="0" w:line="240" w:lineRule="auto"/>
        <w:rPr>
          <w:rFonts w:cstheme="minorHAnsi"/>
        </w:rPr>
      </w:pPr>
      <w:r w:rsidRPr="00545950">
        <w:rPr>
          <w:rFonts w:cstheme="minorHAnsi"/>
        </w:rPr>
        <w:t>48° + 2x = 180°</w:t>
      </w:r>
    </w:p>
    <w:p w:rsidR="00545950" w:rsidRDefault="00545950" w:rsidP="00545950">
      <w:pPr>
        <w:spacing w:after="0" w:line="240" w:lineRule="auto"/>
        <w:rPr>
          <w:rFonts w:cstheme="minorHAnsi"/>
        </w:rPr>
      </w:pPr>
      <w:r w:rsidRPr="00545950">
        <w:rPr>
          <w:rFonts w:cstheme="minorHAnsi"/>
        </w:rPr>
        <w:t xml:space="preserve">2x = 132°, or x = 66° </w:t>
      </w:r>
    </w:p>
    <w:p w:rsidR="00CF2827" w:rsidRDefault="00CF2827" w:rsidP="00545950">
      <w:pPr>
        <w:spacing w:after="0" w:line="240" w:lineRule="auto"/>
        <w:rPr>
          <w:rFonts w:cstheme="minorHAnsi"/>
        </w:rPr>
      </w:pPr>
      <w:r>
        <w:rPr>
          <w:noProof/>
          <w:lang w:val="en-US"/>
        </w:rPr>
        <w:lastRenderedPageBreak/>
        <w:drawing>
          <wp:inline distT="0" distB="0" distL="0" distR="0">
            <wp:extent cx="2443480" cy="2202180"/>
            <wp:effectExtent l="19050" t="0" r="0" b="0"/>
            <wp:docPr id="2" name="Picture 4" descr="http://d1gyfhtoityo9s.cloudfront.net/modules/emanager/ques/img/tmp_d3630410c51e609431771a9001a46871070e266287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1gyfhtoityo9s.cloudfront.net/modules/emanager/ques/img/tmp_d3630410c51e609431771a9001a46871070e266287345.png"/>
                    <pic:cNvPicPr>
                      <a:picLocks noChangeAspect="1" noChangeArrowheads="1"/>
                    </pic:cNvPicPr>
                  </pic:nvPicPr>
                  <pic:blipFill>
                    <a:blip r:embed="rId13"/>
                    <a:srcRect/>
                    <a:stretch>
                      <a:fillRect/>
                    </a:stretch>
                  </pic:blipFill>
                  <pic:spPr bwMode="auto">
                    <a:xfrm>
                      <a:off x="0" y="0"/>
                      <a:ext cx="2443480" cy="2202180"/>
                    </a:xfrm>
                    <a:prstGeom prst="rect">
                      <a:avLst/>
                    </a:prstGeom>
                    <a:noFill/>
                    <a:ln w="9525">
                      <a:noFill/>
                      <a:miter lim="800000"/>
                      <a:headEnd/>
                      <a:tailEnd/>
                    </a:ln>
                  </pic:spPr>
                </pic:pic>
              </a:graphicData>
            </a:graphic>
          </wp:inline>
        </w:drawing>
      </w:r>
    </w:p>
    <w:p w:rsidR="00CF2827" w:rsidRPr="00545950" w:rsidRDefault="00CF2827" w:rsidP="00545950">
      <w:pPr>
        <w:spacing w:after="0" w:line="240" w:lineRule="auto"/>
        <w:rPr>
          <w:rFonts w:cstheme="minorHAnsi"/>
        </w:rPr>
      </w:pPr>
    </w:p>
    <w:p w:rsidR="00545950" w:rsidRPr="00545950" w:rsidRDefault="00CF2827" w:rsidP="00545950">
      <w:pPr>
        <w:spacing w:after="0" w:line="240" w:lineRule="auto"/>
        <w:rPr>
          <w:rFonts w:cstheme="minorHAnsi"/>
        </w:rPr>
      </w:pPr>
      <w:r w:rsidRPr="00CF2827">
        <w:rPr>
          <w:rFonts w:cstheme="minorHAnsi"/>
          <w:b/>
        </w:rPr>
        <w:t>19</w:t>
      </w:r>
      <w:r>
        <w:rPr>
          <w:rFonts w:cstheme="minorHAnsi"/>
        </w:rPr>
        <w:t xml:space="preserve">. </w:t>
      </w:r>
      <w:r w:rsidR="00545950" w:rsidRPr="00545950">
        <w:rPr>
          <w:rFonts w:cstheme="minorHAnsi"/>
        </w:rPr>
        <w:t>If there are 30 cans out of them one is poisoned. If a person tastes very little of this he will die within 14 hours so they decided to test it with mice. Given that a mouse dies in 24 hours and you have 24 hours in all to find out the poisoned can, how many mice are required to find the poisoned can?</w:t>
      </w:r>
    </w:p>
    <w:p w:rsidR="00545950" w:rsidRDefault="00CF2827" w:rsidP="00545950">
      <w:pPr>
        <w:spacing w:after="0" w:line="240" w:lineRule="auto"/>
        <w:rPr>
          <w:rFonts w:cstheme="minorHAnsi"/>
        </w:rPr>
      </w:pPr>
      <w:r>
        <w:rPr>
          <w:rFonts w:cstheme="minorHAnsi"/>
        </w:rPr>
        <w:t>a. 29</w:t>
      </w:r>
      <w:r>
        <w:rPr>
          <w:rFonts w:cstheme="minorHAnsi"/>
        </w:rPr>
        <w:tab/>
      </w:r>
      <w:r>
        <w:rPr>
          <w:rFonts w:cstheme="minorHAnsi"/>
        </w:rPr>
        <w:tab/>
        <w:t xml:space="preserve">b. </w:t>
      </w:r>
      <w:r w:rsidR="00545950" w:rsidRPr="00545950">
        <w:rPr>
          <w:rFonts w:cstheme="minorHAnsi"/>
        </w:rPr>
        <w:t>15</w:t>
      </w:r>
      <w:r>
        <w:rPr>
          <w:rFonts w:cstheme="minorHAnsi"/>
        </w:rPr>
        <w:tab/>
      </w:r>
      <w:r>
        <w:rPr>
          <w:rFonts w:cstheme="minorHAnsi"/>
        </w:rPr>
        <w:tab/>
        <w:t>c. 6</w:t>
      </w:r>
      <w:r>
        <w:rPr>
          <w:rFonts w:cstheme="minorHAnsi"/>
        </w:rPr>
        <w:tab/>
      </w:r>
      <w:r>
        <w:rPr>
          <w:rFonts w:cstheme="minorHAnsi"/>
        </w:rPr>
        <w:tab/>
        <w:t xml:space="preserve">d. </w:t>
      </w:r>
      <w:r w:rsidR="00545950" w:rsidRPr="00545950">
        <w:rPr>
          <w:rFonts w:cstheme="minorHAnsi"/>
        </w:rPr>
        <w:t>5</w:t>
      </w:r>
    </w:p>
    <w:p w:rsidR="008716AB" w:rsidRDefault="008716AB" w:rsidP="00545950">
      <w:pPr>
        <w:spacing w:after="0" w:line="240" w:lineRule="auto"/>
        <w:rPr>
          <w:rFonts w:cstheme="minorHAnsi"/>
          <w:b/>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D</w:t>
      </w:r>
    </w:p>
    <w:p w:rsidR="00434C8A" w:rsidRDefault="00434C8A" w:rsidP="00545950">
      <w:pPr>
        <w:spacing w:after="0" w:line="240" w:lineRule="auto"/>
        <w:rPr>
          <w:rFonts w:cstheme="minorHAnsi"/>
          <w:b/>
        </w:rPr>
      </w:pPr>
    </w:p>
    <w:p w:rsidR="00545950" w:rsidRPr="00CF2827" w:rsidRDefault="00CF2827" w:rsidP="00545950">
      <w:pPr>
        <w:spacing w:after="0" w:line="240" w:lineRule="auto"/>
        <w:rPr>
          <w:rFonts w:cstheme="minorHAnsi"/>
          <w:b/>
        </w:rPr>
      </w:pPr>
      <w:r>
        <w:rPr>
          <w:rFonts w:cstheme="minorHAnsi"/>
          <w:b/>
        </w:rPr>
        <w:t>Explanation</w:t>
      </w:r>
      <w:r w:rsidR="00545950" w:rsidRPr="00CF2827">
        <w:rPr>
          <w:rFonts w:cstheme="minorHAnsi"/>
          <w:b/>
        </w:rPr>
        <w:t xml:space="preserve">: </w:t>
      </w:r>
    </w:p>
    <w:p w:rsidR="00545950" w:rsidRPr="00545950" w:rsidRDefault="00545950" w:rsidP="00545950">
      <w:pPr>
        <w:spacing w:after="0" w:line="240" w:lineRule="auto"/>
        <w:rPr>
          <w:rFonts w:cstheme="minorHAnsi"/>
        </w:rPr>
      </w:pPr>
      <w:r w:rsidRPr="00545950">
        <w:rPr>
          <w:rFonts w:cstheme="minorHAnsi"/>
        </w:rPr>
        <w:t>The mice will die within 24 hours not exactly on the 24th hour.</w:t>
      </w:r>
    </w:p>
    <w:p w:rsidR="00545950" w:rsidRPr="00545950" w:rsidRDefault="00545950" w:rsidP="00545950">
      <w:pPr>
        <w:spacing w:after="0" w:line="240" w:lineRule="auto"/>
        <w:rPr>
          <w:rFonts w:cstheme="minorHAnsi"/>
        </w:rPr>
      </w:pPr>
      <w:r w:rsidRPr="00545950">
        <w:rPr>
          <w:rFonts w:cstheme="minorHAnsi"/>
        </w:rPr>
        <w:t>For example, if there are 7 cans,</w:t>
      </w:r>
    </w:p>
    <w:p w:rsidR="00545950" w:rsidRPr="00545950" w:rsidRDefault="00545950" w:rsidP="00545950">
      <w:pPr>
        <w:spacing w:after="0" w:line="240" w:lineRule="auto"/>
        <w:rPr>
          <w:rFonts w:cstheme="minorHAnsi"/>
        </w:rPr>
      </w:pPr>
      <w:r w:rsidRPr="00545950">
        <w:rPr>
          <w:rFonts w:cstheme="minorHAnsi"/>
        </w:rPr>
        <w:t xml:space="preserve"> 1st Can's solution is given to mice A.</w:t>
      </w:r>
    </w:p>
    <w:p w:rsidR="00545950" w:rsidRPr="00545950" w:rsidRDefault="00545950" w:rsidP="00545950">
      <w:pPr>
        <w:spacing w:after="0" w:line="240" w:lineRule="auto"/>
        <w:rPr>
          <w:rFonts w:cstheme="minorHAnsi"/>
        </w:rPr>
      </w:pPr>
      <w:r w:rsidRPr="00545950">
        <w:rPr>
          <w:rFonts w:cstheme="minorHAnsi"/>
        </w:rPr>
        <w:t xml:space="preserve"> 2nd Can's solution is given to mice B.</w:t>
      </w:r>
    </w:p>
    <w:p w:rsidR="00545950" w:rsidRPr="00545950" w:rsidRDefault="00545950" w:rsidP="00545950">
      <w:pPr>
        <w:spacing w:after="0" w:line="240" w:lineRule="auto"/>
        <w:rPr>
          <w:rFonts w:cstheme="minorHAnsi"/>
        </w:rPr>
      </w:pPr>
      <w:r w:rsidRPr="00545950">
        <w:rPr>
          <w:rFonts w:cstheme="minorHAnsi"/>
        </w:rPr>
        <w:t xml:space="preserve"> 3rd Can's solution is given to mice C.</w:t>
      </w:r>
    </w:p>
    <w:p w:rsidR="00545950" w:rsidRPr="00545950" w:rsidRDefault="00545950" w:rsidP="00545950">
      <w:pPr>
        <w:spacing w:after="0" w:line="240" w:lineRule="auto"/>
        <w:rPr>
          <w:rFonts w:cstheme="minorHAnsi"/>
        </w:rPr>
      </w:pPr>
      <w:r w:rsidRPr="00545950">
        <w:rPr>
          <w:rFonts w:cstheme="minorHAnsi"/>
        </w:rPr>
        <w:t xml:space="preserve"> 4th Can's solution is given to A and B.</w:t>
      </w:r>
    </w:p>
    <w:p w:rsidR="00545950" w:rsidRPr="00545950" w:rsidRDefault="00545950" w:rsidP="00545950">
      <w:pPr>
        <w:spacing w:after="0" w:line="240" w:lineRule="auto"/>
        <w:rPr>
          <w:rFonts w:cstheme="minorHAnsi"/>
        </w:rPr>
      </w:pPr>
      <w:r w:rsidRPr="00545950">
        <w:rPr>
          <w:rFonts w:cstheme="minorHAnsi"/>
        </w:rPr>
        <w:t xml:space="preserve"> 5th Can's solution is given to B and C.</w:t>
      </w:r>
    </w:p>
    <w:p w:rsidR="00545950" w:rsidRPr="00545950" w:rsidRDefault="00545950" w:rsidP="00545950">
      <w:pPr>
        <w:spacing w:after="0" w:line="240" w:lineRule="auto"/>
        <w:rPr>
          <w:rFonts w:cstheme="minorHAnsi"/>
        </w:rPr>
      </w:pPr>
      <w:r w:rsidRPr="00545950">
        <w:rPr>
          <w:rFonts w:cstheme="minorHAnsi"/>
        </w:rPr>
        <w:t xml:space="preserve"> 6th Can's solution is given to C and A.</w:t>
      </w:r>
    </w:p>
    <w:p w:rsidR="00545950" w:rsidRPr="00545950" w:rsidRDefault="00545950" w:rsidP="00545950">
      <w:pPr>
        <w:spacing w:after="0" w:line="240" w:lineRule="auto"/>
        <w:rPr>
          <w:rFonts w:cstheme="minorHAnsi"/>
        </w:rPr>
      </w:pPr>
      <w:r w:rsidRPr="00545950">
        <w:rPr>
          <w:rFonts w:cstheme="minorHAnsi"/>
        </w:rPr>
        <w:t xml:space="preserve"> 7th Can's solution is given to A, B and C.</w:t>
      </w:r>
    </w:p>
    <w:p w:rsidR="00545950" w:rsidRPr="00545950" w:rsidRDefault="00545950" w:rsidP="00545950">
      <w:pPr>
        <w:spacing w:after="0" w:line="240" w:lineRule="auto"/>
        <w:rPr>
          <w:rFonts w:cstheme="minorHAnsi"/>
        </w:rPr>
      </w:pPr>
      <w:r w:rsidRPr="00545950">
        <w:rPr>
          <w:rFonts w:cstheme="minorHAnsi"/>
        </w:rPr>
        <w:t>Then within 24 hours if A alone dies, Can 1 is poisoned.</w:t>
      </w:r>
    </w:p>
    <w:p w:rsidR="00545950" w:rsidRPr="00545950" w:rsidRDefault="00545950" w:rsidP="00545950">
      <w:pPr>
        <w:spacing w:after="0" w:line="240" w:lineRule="auto"/>
        <w:rPr>
          <w:rFonts w:cstheme="minorHAnsi"/>
        </w:rPr>
      </w:pPr>
      <w:r w:rsidRPr="00545950">
        <w:rPr>
          <w:rFonts w:cstheme="minorHAnsi"/>
        </w:rPr>
        <w:t>If B alone dies, Can 2 is poisoned.</w:t>
      </w:r>
    </w:p>
    <w:p w:rsidR="00545950" w:rsidRPr="00545950" w:rsidRDefault="00545950" w:rsidP="00545950">
      <w:pPr>
        <w:spacing w:after="0" w:line="240" w:lineRule="auto"/>
        <w:rPr>
          <w:rFonts w:cstheme="minorHAnsi"/>
        </w:rPr>
      </w:pPr>
      <w:r w:rsidRPr="00545950">
        <w:rPr>
          <w:rFonts w:cstheme="minorHAnsi"/>
        </w:rPr>
        <w:t>If C alone dies, Can 3 is poisoned.</w:t>
      </w:r>
    </w:p>
    <w:p w:rsidR="00545950" w:rsidRPr="00545950" w:rsidRDefault="00545950" w:rsidP="00545950">
      <w:pPr>
        <w:spacing w:after="0" w:line="240" w:lineRule="auto"/>
        <w:rPr>
          <w:rFonts w:cstheme="minorHAnsi"/>
        </w:rPr>
      </w:pPr>
      <w:r w:rsidRPr="00545950">
        <w:rPr>
          <w:rFonts w:cstheme="minorHAnsi"/>
        </w:rPr>
        <w:t>A and B dies if Can 4 is poisoned, B and C dies if Can 5 is poisoned, C and A dies if Can 6 is poisoned &amp; if all A, B, C dies then Can 7 is poisoned.</w:t>
      </w:r>
    </w:p>
    <w:p w:rsidR="00545950" w:rsidRPr="00545950" w:rsidRDefault="00545950" w:rsidP="00545950">
      <w:pPr>
        <w:spacing w:after="0" w:line="240" w:lineRule="auto"/>
        <w:rPr>
          <w:rFonts w:cstheme="minorHAnsi"/>
        </w:rPr>
      </w:pPr>
      <w:r w:rsidRPr="00545950">
        <w:rPr>
          <w:rFonts w:cstheme="minorHAnsi"/>
        </w:rPr>
        <w:t xml:space="preserve">From </w:t>
      </w:r>
      <w:r w:rsidR="00CF2827">
        <w:rPr>
          <w:rFonts w:cstheme="minorHAnsi"/>
        </w:rPr>
        <w:t xml:space="preserve">this we can tell that to check </w:t>
      </w:r>
      <w:r w:rsidRPr="00545950">
        <w:rPr>
          <w:rFonts w:cstheme="minorHAnsi"/>
        </w:rPr>
        <w:t>23-1 = 7 Cans we need 3 mouse.</w:t>
      </w:r>
    </w:p>
    <w:p w:rsidR="00545950" w:rsidRDefault="00545950" w:rsidP="00545950">
      <w:pPr>
        <w:spacing w:after="0" w:line="240" w:lineRule="auto"/>
        <w:rPr>
          <w:rFonts w:cstheme="minorHAnsi"/>
        </w:rPr>
      </w:pPr>
      <w:r w:rsidRPr="00545950">
        <w:rPr>
          <w:rFonts w:cstheme="minorHAnsi"/>
        </w:rPr>
        <w:t>Therefore we can tell that in order to check 30 Cans (25-1 = 31 maximum) we need 5 mouse.</w:t>
      </w:r>
    </w:p>
    <w:p w:rsidR="00CF2827" w:rsidRPr="00545950" w:rsidRDefault="00CF2827" w:rsidP="00545950">
      <w:pPr>
        <w:spacing w:after="0" w:line="240" w:lineRule="auto"/>
        <w:rPr>
          <w:rFonts w:cstheme="minorHAnsi"/>
        </w:rPr>
      </w:pPr>
    </w:p>
    <w:p w:rsidR="00434C8A" w:rsidRPr="00545950" w:rsidRDefault="00545950" w:rsidP="00545950">
      <w:pPr>
        <w:spacing w:after="0" w:line="240" w:lineRule="auto"/>
        <w:rPr>
          <w:rFonts w:cstheme="minorHAnsi"/>
        </w:rPr>
      </w:pPr>
      <w:r w:rsidRPr="00CF2827">
        <w:rPr>
          <w:rFonts w:cstheme="minorHAnsi"/>
          <w:b/>
        </w:rPr>
        <w:t>20</w:t>
      </w:r>
      <w:r w:rsidR="00CF2827">
        <w:rPr>
          <w:rFonts w:cstheme="minorHAnsi"/>
        </w:rPr>
        <w:t>.</w:t>
      </w:r>
      <w:r w:rsidR="000D42E0">
        <w:rPr>
          <w:rFonts w:cstheme="minorHAnsi"/>
        </w:rPr>
        <w:t xml:space="preserve"> </w:t>
      </w:r>
      <w:r w:rsidRPr="00545950">
        <w:rPr>
          <w:rFonts w:cstheme="minorHAnsi"/>
        </w:rPr>
        <w:t xml:space="preserve">If a person makes a row of toys of 20 each, there would be 15 toys </w:t>
      </w:r>
      <w:r w:rsidR="000D42E0" w:rsidRPr="00545950">
        <w:rPr>
          <w:rFonts w:cstheme="minorHAnsi"/>
        </w:rPr>
        <w:t>left. If</w:t>
      </w:r>
      <w:r w:rsidRPr="00545950">
        <w:rPr>
          <w:rFonts w:cstheme="minorHAnsi"/>
        </w:rPr>
        <w:t xml:space="preserve"> they made to stand in rows of 25 each, there would be 20 toys left, if they made to stand in rows of 38 each, there would be 33 toys left and if they are made to stand in rows of 40 each, there would be 35 toys </w:t>
      </w:r>
      <w:r w:rsidR="000D42E0" w:rsidRPr="00545950">
        <w:rPr>
          <w:rFonts w:cstheme="minorHAnsi"/>
        </w:rPr>
        <w:t>left. What</w:t>
      </w:r>
      <w:r w:rsidRPr="00545950">
        <w:rPr>
          <w:rFonts w:cstheme="minorHAnsi"/>
        </w:rPr>
        <w:t xml:space="preserve"> is the minimum number of toys the person have?</w:t>
      </w:r>
    </w:p>
    <w:p w:rsidR="00545950" w:rsidRDefault="003628C1" w:rsidP="00545950">
      <w:pPr>
        <w:spacing w:after="0" w:line="240" w:lineRule="auto"/>
        <w:rPr>
          <w:rFonts w:cstheme="minorHAnsi"/>
        </w:rPr>
      </w:pPr>
      <w:r>
        <w:rPr>
          <w:rFonts w:cstheme="minorHAnsi"/>
        </w:rPr>
        <w:lastRenderedPageBreak/>
        <w:t>a.1255</w:t>
      </w:r>
      <w:r>
        <w:rPr>
          <w:rFonts w:cstheme="minorHAnsi"/>
        </w:rPr>
        <w:tab/>
      </w:r>
      <w:r>
        <w:rPr>
          <w:rFonts w:cstheme="minorHAnsi"/>
        </w:rPr>
        <w:tab/>
        <w:t>b.</w:t>
      </w:r>
      <w:r w:rsidR="00545950" w:rsidRPr="00545950">
        <w:rPr>
          <w:rFonts w:cstheme="minorHAnsi"/>
        </w:rPr>
        <w:t>3805</w:t>
      </w:r>
      <w:r>
        <w:rPr>
          <w:rFonts w:cstheme="minorHAnsi"/>
        </w:rPr>
        <w:tab/>
      </w:r>
      <w:r>
        <w:rPr>
          <w:rFonts w:cstheme="minorHAnsi"/>
        </w:rPr>
        <w:tab/>
        <w:t>c.7595                 d.</w:t>
      </w:r>
      <w:r w:rsidR="00545950" w:rsidRPr="00545950">
        <w:rPr>
          <w:rFonts w:cstheme="minorHAnsi"/>
        </w:rPr>
        <w:t>3795</w:t>
      </w:r>
    </w:p>
    <w:p w:rsidR="008716AB" w:rsidRDefault="008716AB" w:rsidP="00545950">
      <w:pPr>
        <w:spacing w:after="0" w:line="240" w:lineRule="auto"/>
        <w:rPr>
          <w:rFonts w:cstheme="minorHAnsi"/>
          <w:b/>
        </w:rPr>
      </w:pPr>
    </w:p>
    <w:p w:rsidR="00434C8A" w:rsidRPr="00434C8A" w:rsidRDefault="00434C8A" w:rsidP="00545950">
      <w:pPr>
        <w:spacing w:after="0" w:line="240" w:lineRule="auto"/>
        <w:rPr>
          <w:rFonts w:cstheme="minorHAnsi"/>
          <w:b/>
        </w:rPr>
      </w:pPr>
      <w:r w:rsidRPr="00434C8A">
        <w:rPr>
          <w:rFonts w:cstheme="minorHAnsi"/>
          <w:b/>
        </w:rPr>
        <w:t>Answer</w:t>
      </w:r>
      <w:r>
        <w:rPr>
          <w:rFonts w:cstheme="minorHAnsi"/>
          <w:b/>
        </w:rPr>
        <w:t>:</w:t>
      </w:r>
      <w:r w:rsidR="008716AB">
        <w:rPr>
          <w:rFonts w:cstheme="minorHAnsi"/>
          <w:b/>
        </w:rPr>
        <w:t xml:space="preserve"> </w:t>
      </w:r>
      <w:r w:rsidR="008716AB" w:rsidRPr="008716AB">
        <w:rPr>
          <w:rFonts w:cstheme="minorHAnsi"/>
        </w:rPr>
        <w:t>D</w:t>
      </w:r>
    </w:p>
    <w:p w:rsidR="003628C1" w:rsidRDefault="003628C1" w:rsidP="00545950">
      <w:pPr>
        <w:spacing w:after="0" w:line="240" w:lineRule="auto"/>
        <w:rPr>
          <w:rFonts w:cstheme="minorHAnsi"/>
        </w:rPr>
      </w:pPr>
    </w:p>
    <w:p w:rsidR="00545950" w:rsidRPr="003628C1" w:rsidRDefault="003628C1" w:rsidP="00545950">
      <w:pPr>
        <w:spacing w:after="0" w:line="240" w:lineRule="auto"/>
        <w:rPr>
          <w:rFonts w:cstheme="minorHAnsi"/>
          <w:b/>
        </w:rPr>
      </w:pPr>
      <w:r>
        <w:rPr>
          <w:rFonts w:cstheme="minorHAnsi"/>
          <w:b/>
        </w:rPr>
        <w:t>Explanation</w:t>
      </w:r>
      <w:r w:rsidR="00545950" w:rsidRPr="003628C1">
        <w:rPr>
          <w:rFonts w:cstheme="minorHAnsi"/>
          <w:b/>
        </w:rPr>
        <w:t xml:space="preserve">: </w:t>
      </w:r>
    </w:p>
    <w:p w:rsidR="00545950" w:rsidRPr="00545950" w:rsidRDefault="00545950" w:rsidP="00545950">
      <w:pPr>
        <w:spacing w:after="0" w:line="240" w:lineRule="auto"/>
        <w:rPr>
          <w:rFonts w:cstheme="minorHAnsi"/>
        </w:rPr>
      </w:pPr>
      <w:r w:rsidRPr="00545950">
        <w:rPr>
          <w:rFonts w:cstheme="minorHAnsi"/>
        </w:rPr>
        <w:t xml:space="preserve"> Required number of toys =LCM (20,</w:t>
      </w:r>
      <w:r w:rsidR="003628C1">
        <w:rPr>
          <w:rFonts w:cstheme="minorHAnsi"/>
        </w:rPr>
        <w:t xml:space="preserve"> </w:t>
      </w:r>
      <w:r w:rsidRPr="00545950">
        <w:rPr>
          <w:rFonts w:cstheme="minorHAnsi"/>
        </w:rPr>
        <w:t>25,</w:t>
      </w:r>
      <w:r w:rsidR="003628C1">
        <w:rPr>
          <w:rFonts w:cstheme="minorHAnsi"/>
        </w:rPr>
        <w:t xml:space="preserve"> </w:t>
      </w:r>
      <w:r w:rsidRPr="00545950">
        <w:rPr>
          <w:rFonts w:cstheme="minorHAnsi"/>
        </w:rPr>
        <w:t>28,</w:t>
      </w:r>
      <w:r w:rsidR="003628C1">
        <w:rPr>
          <w:rFonts w:cstheme="minorHAnsi"/>
        </w:rPr>
        <w:t xml:space="preserve"> </w:t>
      </w:r>
      <w:r w:rsidRPr="00545950">
        <w:rPr>
          <w:rFonts w:cstheme="minorHAnsi"/>
        </w:rPr>
        <w:t>38 and 40)–5</w:t>
      </w:r>
    </w:p>
    <w:p w:rsidR="003E24B9" w:rsidRDefault="00545950" w:rsidP="00545950">
      <w:pPr>
        <w:spacing w:after="0" w:line="240" w:lineRule="auto"/>
      </w:pPr>
      <w:r w:rsidRPr="00545950">
        <w:rPr>
          <w:rFonts w:ascii="Cambria Math" w:hAnsi="Cambria Math" w:cstheme="minorHAnsi"/>
        </w:rPr>
        <w:t>⇒</w:t>
      </w:r>
      <w:r w:rsidRPr="00545950">
        <w:rPr>
          <w:rFonts w:cstheme="minorHAnsi"/>
        </w:rPr>
        <w:t xml:space="preserve"> 3,800−5=3,800−5= 3,795.</w:t>
      </w:r>
    </w:p>
    <w:sectPr w:rsidR="003E24B9" w:rsidSect="00FA522B">
      <w:type w:val="continuous"/>
      <w:pgSz w:w="11906" w:h="16838" w:code="9"/>
      <w:pgMar w:top="851" w:right="851" w:bottom="851" w:left="851" w:header="709" w:footer="709" w:gutter="0"/>
      <w:cols w:num="2" w:sep="1" w:space="28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961" w:rsidRDefault="00C26961" w:rsidP="00812CC4">
      <w:pPr>
        <w:spacing w:after="0" w:line="240" w:lineRule="auto"/>
      </w:pPr>
      <w:r>
        <w:separator/>
      </w:r>
    </w:p>
  </w:endnote>
  <w:endnote w:type="continuationSeparator" w:id="1">
    <w:p w:rsidR="00C26961" w:rsidRDefault="00C26961" w:rsidP="00812C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22B" w:rsidRPr="00DC11B6" w:rsidRDefault="00FA522B" w:rsidP="00FA522B">
    <w:pPr>
      <w:pStyle w:val="Footer"/>
      <w:jc w:val="right"/>
      <w:rPr>
        <w:sz w:val="20"/>
        <w:szCs w:val="20"/>
      </w:rPr>
    </w:pPr>
    <w:r w:rsidRPr="00DC11B6">
      <w:rPr>
        <w:sz w:val="20"/>
        <w:szCs w:val="20"/>
      </w:rPr>
      <w:t>______________________________________________________________________________________________________</w:t>
    </w:r>
  </w:p>
  <w:p w:rsidR="00FA522B" w:rsidRDefault="00FA522B" w:rsidP="00FA522B">
    <w:pPr>
      <w:pStyle w:val="Footer"/>
      <w:tabs>
        <w:tab w:val="clear" w:pos="9026"/>
        <w:tab w:val="right" w:pos="10206"/>
      </w:tabs>
    </w:pPr>
    <w:r w:rsidRPr="00DC11B6">
      <w:rPr>
        <w:sz w:val="20"/>
        <w:szCs w:val="20"/>
      </w:rPr>
      <w:t xml:space="preserve">Focus Academy for Career Enhancement </w:t>
    </w:r>
    <w:r>
      <w:rPr>
        <w:sz w:val="20"/>
        <w:szCs w:val="20"/>
      </w:rPr>
      <w:tab/>
    </w:r>
    <w:r>
      <w:rPr>
        <w:sz w:val="20"/>
        <w:szCs w:val="20"/>
      </w:rPr>
      <w:tab/>
    </w:r>
    <w:sdt>
      <w:sdtPr>
        <w:rPr>
          <w:sz w:val="20"/>
          <w:szCs w:val="20"/>
        </w:rPr>
        <w:id w:val="825913"/>
        <w:docPartObj>
          <w:docPartGallery w:val="Page Numbers (Bottom of Page)"/>
          <w:docPartUnique/>
        </w:docPartObj>
      </w:sdtPr>
      <w:sdtEndPr>
        <w:rPr>
          <w:sz w:val="22"/>
          <w:szCs w:val="22"/>
        </w:rPr>
      </w:sdtEndPr>
      <w:sdtContent>
        <w:sdt>
          <w:sdtPr>
            <w:rPr>
              <w:sz w:val="20"/>
              <w:szCs w:val="20"/>
            </w:rPr>
            <w:id w:val="825914"/>
            <w:docPartObj>
              <w:docPartGallery w:val="Page Numbers (Top of Page)"/>
              <w:docPartUnique/>
            </w:docPartObj>
          </w:sdtPr>
          <w:sdtEndPr>
            <w:rPr>
              <w:sz w:val="22"/>
              <w:szCs w:val="22"/>
            </w:rPr>
          </w:sdtEndPr>
          <w:sdtContent>
            <w:r w:rsidRPr="00FA522B">
              <w:rPr>
                <w:sz w:val="20"/>
                <w:szCs w:val="20"/>
              </w:rPr>
              <w:t xml:space="preserve">Page </w:t>
            </w:r>
            <w:r w:rsidR="00B852AE" w:rsidRPr="00FA522B">
              <w:rPr>
                <w:sz w:val="20"/>
                <w:szCs w:val="20"/>
              </w:rPr>
              <w:fldChar w:fldCharType="begin"/>
            </w:r>
            <w:r w:rsidRPr="00FA522B">
              <w:rPr>
                <w:sz w:val="20"/>
                <w:szCs w:val="20"/>
              </w:rPr>
              <w:instrText xml:space="preserve"> PAGE </w:instrText>
            </w:r>
            <w:r w:rsidR="00B852AE" w:rsidRPr="00FA522B">
              <w:rPr>
                <w:sz w:val="20"/>
                <w:szCs w:val="20"/>
              </w:rPr>
              <w:fldChar w:fldCharType="separate"/>
            </w:r>
            <w:r w:rsidR="008716AB">
              <w:rPr>
                <w:noProof/>
                <w:sz w:val="20"/>
                <w:szCs w:val="20"/>
              </w:rPr>
              <w:t>5</w:t>
            </w:r>
            <w:r w:rsidR="00B852AE" w:rsidRPr="00FA522B">
              <w:rPr>
                <w:sz w:val="20"/>
                <w:szCs w:val="20"/>
              </w:rPr>
              <w:fldChar w:fldCharType="end"/>
            </w:r>
            <w:r w:rsidRPr="00FA522B">
              <w:rPr>
                <w:sz w:val="20"/>
                <w:szCs w:val="20"/>
              </w:rPr>
              <w:t xml:space="preserve"> of </w:t>
            </w:r>
            <w:r w:rsidR="00B852AE" w:rsidRPr="00FA522B">
              <w:rPr>
                <w:sz w:val="20"/>
                <w:szCs w:val="20"/>
              </w:rPr>
              <w:fldChar w:fldCharType="begin"/>
            </w:r>
            <w:r w:rsidRPr="00FA522B">
              <w:rPr>
                <w:sz w:val="20"/>
                <w:szCs w:val="20"/>
              </w:rPr>
              <w:instrText xml:space="preserve"> NUMPAGES  </w:instrText>
            </w:r>
            <w:r w:rsidR="00B852AE" w:rsidRPr="00FA522B">
              <w:rPr>
                <w:sz w:val="20"/>
                <w:szCs w:val="20"/>
              </w:rPr>
              <w:fldChar w:fldCharType="separate"/>
            </w:r>
            <w:r w:rsidR="008716AB">
              <w:rPr>
                <w:noProof/>
                <w:sz w:val="20"/>
                <w:szCs w:val="20"/>
              </w:rPr>
              <w:t>5</w:t>
            </w:r>
            <w:r w:rsidR="00B852AE" w:rsidRPr="00FA522B">
              <w:rPr>
                <w:sz w:val="20"/>
                <w:szCs w:val="20"/>
              </w:rPr>
              <w:fldChar w:fldCharType="end"/>
            </w:r>
          </w:sdtContent>
        </w:sdt>
      </w:sdtContent>
    </w:sdt>
  </w:p>
  <w:p w:rsidR="00507C2B" w:rsidRPr="00DC11B6" w:rsidRDefault="00507C2B" w:rsidP="008A1FFB">
    <w:pPr>
      <w:pStyle w:val="Footer"/>
      <w:jc w:val="righ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961" w:rsidRDefault="00C26961" w:rsidP="00812CC4">
      <w:pPr>
        <w:spacing w:after="0" w:line="240" w:lineRule="auto"/>
      </w:pPr>
      <w:r>
        <w:separator/>
      </w:r>
    </w:p>
  </w:footnote>
  <w:footnote w:type="continuationSeparator" w:id="1">
    <w:p w:rsidR="00C26961" w:rsidRDefault="00C26961" w:rsidP="00812C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C2B" w:rsidRPr="00DC11B6" w:rsidRDefault="00507C2B">
    <w:pPr>
      <w:pStyle w:val="Header"/>
      <w:rPr>
        <w:b/>
        <w:sz w:val="20"/>
        <w:szCs w:val="20"/>
      </w:rPr>
    </w:pPr>
    <w:r w:rsidRPr="00DC11B6">
      <w:rPr>
        <w:b/>
        <w:sz w:val="20"/>
        <w:szCs w:val="20"/>
      </w:rPr>
      <w:t>FACE</w:t>
    </w:r>
    <w:r w:rsidRPr="00DC11B6">
      <w:rPr>
        <w:b/>
        <w:sz w:val="20"/>
        <w:szCs w:val="20"/>
      </w:rPr>
      <w:ptab w:relativeTo="margin" w:alignment="center" w:leader="none"/>
    </w:r>
    <w:r w:rsidRPr="00DC11B6">
      <w:rPr>
        <w:b/>
        <w:sz w:val="20"/>
        <w:szCs w:val="20"/>
      </w:rPr>
      <w:ptab w:relativeTo="margin" w:alignment="right" w:leader="none"/>
    </w:r>
    <w:r w:rsidR="001B6CB4">
      <w:rPr>
        <w:b/>
        <w:sz w:val="20"/>
        <w:szCs w:val="20"/>
      </w:rPr>
      <w:t>TCS Ninja - Quantitative Aptitude_3(R)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0181"/>
    <w:multiLevelType w:val="hybridMultilevel"/>
    <w:tmpl w:val="A82AC9F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F7143C"/>
    <w:multiLevelType w:val="hybridMultilevel"/>
    <w:tmpl w:val="0B7850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F06C9C"/>
    <w:multiLevelType w:val="hybridMultilevel"/>
    <w:tmpl w:val="C64AA17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CF11CB"/>
    <w:multiLevelType w:val="hybridMultilevel"/>
    <w:tmpl w:val="9B48C6C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8876FA"/>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DBC2369"/>
    <w:multiLevelType w:val="hybridMultilevel"/>
    <w:tmpl w:val="7A94EA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0A82149"/>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187FB3"/>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86930E3"/>
    <w:multiLevelType w:val="hybridMultilevel"/>
    <w:tmpl w:val="7ECCC7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951777C"/>
    <w:multiLevelType w:val="hybridMultilevel"/>
    <w:tmpl w:val="2FD45A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A6C55F7"/>
    <w:multiLevelType w:val="hybridMultilevel"/>
    <w:tmpl w:val="44FE3C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1CB1B3F"/>
    <w:multiLevelType w:val="hybridMultilevel"/>
    <w:tmpl w:val="0B8A0C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31C1764"/>
    <w:multiLevelType w:val="hybridMultilevel"/>
    <w:tmpl w:val="108ADD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5770C02"/>
    <w:multiLevelType w:val="hybridMultilevel"/>
    <w:tmpl w:val="CE4E43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6677FD3"/>
    <w:multiLevelType w:val="hybridMultilevel"/>
    <w:tmpl w:val="18944786"/>
    <w:lvl w:ilvl="0" w:tplc="1337037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7593555"/>
    <w:multiLevelType w:val="hybridMultilevel"/>
    <w:tmpl w:val="379CEAB0"/>
    <w:lvl w:ilvl="0" w:tplc="971EF55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2A815A2C"/>
    <w:multiLevelType w:val="hybridMultilevel"/>
    <w:tmpl w:val="3CAC0F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EAA5FD0"/>
    <w:multiLevelType w:val="hybridMultilevel"/>
    <w:tmpl w:val="FED25F1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18B70A8"/>
    <w:multiLevelType w:val="hybridMultilevel"/>
    <w:tmpl w:val="3606EB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18F090E"/>
    <w:multiLevelType w:val="hybridMultilevel"/>
    <w:tmpl w:val="23FE22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1A1349D"/>
    <w:multiLevelType w:val="hybridMultilevel"/>
    <w:tmpl w:val="67520A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33B1A47"/>
    <w:multiLevelType w:val="hybridMultilevel"/>
    <w:tmpl w:val="9A4612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57F17AC"/>
    <w:multiLevelType w:val="hybridMultilevel"/>
    <w:tmpl w:val="B75CCE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6C26497"/>
    <w:multiLevelType w:val="hybridMultilevel"/>
    <w:tmpl w:val="83C222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7D40BD3"/>
    <w:multiLevelType w:val="hybridMultilevel"/>
    <w:tmpl w:val="96E8B3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C787EDA"/>
    <w:multiLevelType w:val="hybridMultilevel"/>
    <w:tmpl w:val="723035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DD41BF3"/>
    <w:multiLevelType w:val="hybridMultilevel"/>
    <w:tmpl w:val="F19E01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E213D87"/>
    <w:multiLevelType w:val="hybridMultilevel"/>
    <w:tmpl w:val="373A1B0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0CD3630"/>
    <w:multiLevelType w:val="hybridMultilevel"/>
    <w:tmpl w:val="F5F08F3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2311E1B"/>
    <w:multiLevelType w:val="hybridMultilevel"/>
    <w:tmpl w:val="6B74B6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349090F"/>
    <w:multiLevelType w:val="hybridMultilevel"/>
    <w:tmpl w:val="4642BF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112EBC"/>
    <w:multiLevelType w:val="hybridMultilevel"/>
    <w:tmpl w:val="50D8D86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7764F3F"/>
    <w:multiLevelType w:val="hybridMultilevel"/>
    <w:tmpl w:val="E41239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8110727"/>
    <w:multiLevelType w:val="hybridMultilevel"/>
    <w:tmpl w:val="0CAED8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A4E5C90"/>
    <w:multiLevelType w:val="hybridMultilevel"/>
    <w:tmpl w:val="B23C50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4FAE1343"/>
    <w:multiLevelType w:val="hybridMultilevel"/>
    <w:tmpl w:val="4E4C1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7051B04"/>
    <w:multiLevelType w:val="hybridMultilevel"/>
    <w:tmpl w:val="1C4C15C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8644198"/>
    <w:multiLevelType w:val="hybridMultilevel"/>
    <w:tmpl w:val="80E4298A"/>
    <w:lvl w:ilvl="0" w:tplc="39C80F2C">
      <w:start w:val="1"/>
      <w:numFmt w:val="bullet"/>
      <w:lvlText w:val=""/>
      <w:lvlJc w:val="left"/>
      <w:pPr>
        <w:ind w:left="1134" w:hanging="425"/>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58A457E7"/>
    <w:multiLevelType w:val="hybridMultilevel"/>
    <w:tmpl w:val="E820D6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597D56EB"/>
    <w:multiLevelType w:val="hybridMultilevel"/>
    <w:tmpl w:val="62BE9A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C6A262F"/>
    <w:multiLevelType w:val="hybridMultilevel"/>
    <w:tmpl w:val="13EEFB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DDE4F1D"/>
    <w:multiLevelType w:val="hybridMultilevel"/>
    <w:tmpl w:val="C3FAF7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050222A"/>
    <w:multiLevelType w:val="hybridMultilevel"/>
    <w:tmpl w:val="C0FE4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nsid w:val="61670A13"/>
    <w:multiLevelType w:val="hybridMultilevel"/>
    <w:tmpl w:val="5EC413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1787AFB"/>
    <w:multiLevelType w:val="hybridMultilevel"/>
    <w:tmpl w:val="67DA6FE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1985C90"/>
    <w:multiLevelType w:val="hybridMultilevel"/>
    <w:tmpl w:val="97A891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21046FD"/>
    <w:multiLevelType w:val="hybridMultilevel"/>
    <w:tmpl w:val="1194B08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25C1D0E"/>
    <w:multiLevelType w:val="hybridMultilevel"/>
    <w:tmpl w:val="A9E8C6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66800A72"/>
    <w:multiLevelType w:val="hybridMultilevel"/>
    <w:tmpl w:val="CBA65B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68FD7506"/>
    <w:multiLevelType w:val="hybridMultilevel"/>
    <w:tmpl w:val="6930B5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939013A"/>
    <w:multiLevelType w:val="hybridMultilevel"/>
    <w:tmpl w:val="98D46C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6A517C60"/>
    <w:multiLevelType w:val="hybridMultilevel"/>
    <w:tmpl w:val="7640ED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6C234F60"/>
    <w:multiLevelType w:val="hybridMultilevel"/>
    <w:tmpl w:val="9B14EB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6EA447B4"/>
    <w:multiLevelType w:val="hybridMultilevel"/>
    <w:tmpl w:val="F27C01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6EE06455"/>
    <w:multiLevelType w:val="hybridMultilevel"/>
    <w:tmpl w:val="BD866D3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6EFD3EC4"/>
    <w:multiLevelType w:val="hybridMultilevel"/>
    <w:tmpl w:val="4D2ACB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7AFD2014"/>
    <w:multiLevelType w:val="hybridMultilevel"/>
    <w:tmpl w:val="BD6448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7B652149"/>
    <w:multiLevelType w:val="hybridMultilevel"/>
    <w:tmpl w:val="6EAC5D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7BA81F16"/>
    <w:multiLevelType w:val="hybridMultilevel"/>
    <w:tmpl w:val="ADE4B0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42"/>
  </w:num>
  <w:num w:numId="3">
    <w:abstractNumId w:val="5"/>
  </w:num>
  <w:num w:numId="4">
    <w:abstractNumId w:val="57"/>
  </w:num>
  <w:num w:numId="5">
    <w:abstractNumId w:val="25"/>
  </w:num>
  <w:num w:numId="6">
    <w:abstractNumId w:val="34"/>
  </w:num>
  <w:num w:numId="7">
    <w:abstractNumId w:val="26"/>
  </w:num>
  <w:num w:numId="8">
    <w:abstractNumId w:val="1"/>
  </w:num>
  <w:num w:numId="9">
    <w:abstractNumId w:val="12"/>
  </w:num>
  <w:num w:numId="10">
    <w:abstractNumId w:val="20"/>
  </w:num>
  <w:num w:numId="11">
    <w:abstractNumId w:val="6"/>
  </w:num>
  <w:num w:numId="12">
    <w:abstractNumId w:val="18"/>
  </w:num>
  <w:num w:numId="13">
    <w:abstractNumId w:val="44"/>
  </w:num>
  <w:num w:numId="14">
    <w:abstractNumId w:val="47"/>
  </w:num>
  <w:num w:numId="15">
    <w:abstractNumId w:val="50"/>
  </w:num>
  <w:num w:numId="16">
    <w:abstractNumId w:val="29"/>
  </w:num>
  <w:num w:numId="17">
    <w:abstractNumId w:val="30"/>
  </w:num>
  <w:num w:numId="18">
    <w:abstractNumId w:val="32"/>
  </w:num>
  <w:num w:numId="19">
    <w:abstractNumId w:val="19"/>
  </w:num>
  <w:num w:numId="20">
    <w:abstractNumId w:val="54"/>
  </w:num>
  <w:num w:numId="21">
    <w:abstractNumId w:val="27"/>
  </w:num>
  <w:num w:numId="22">
    <w:abstractNumId w:val="36"/>
  </w:num>
  <w:num w:numId="23">
    <w:abstractNumId w:val="40"/>
  </w:num>
  <w:num w:numId="24">
    <w:abstractNumId w:val="17"/>
  </w:num>
  <w:num w:numId="25">
    <w:abstractNumId w:val="3"/>
  </w:num>
  <w:num w:numId="26">
    <w:abstractNumId w:val="38"/>
  </w:num>
  <w:num w:numId="27">
    <w:abstractNumId w:val="13"/>
  </w:num>
  <w:num w:numId="28">
    <w:abstractNumId w:val="11"/>
  </w:num>
  <w:num w:numId="29">
    <w:abstractNumId w:val="56"/>
  </w:num>
  <w:num w:numId="30">
    <w:abstractNumId w:val="0"/>
  </w:num>
  <w:num w:numId="31">
    <w:abstractNumId w:val="2"/>
  </w:num>
  <w:num w:numId="32">
    <w:abstractNumId w:val="49"/>
  </w:num>
  <w:num w:numId="33">
    <w:abstractNumId w:val="45"/>
  </w:num>
  <w:num w:numId="34">
    <w:abstractNumId w:val="53"/>
  </w:num>
  <w:num w:numId="35">
    <w:abstractNumId w:val="23"/>
  </w:num>
  <w:num w:numId="36">
    <w:abstractNumId w:val="8"/>
  </w:num>
  <w:num w:numId="37">
    <w:abstractNumId w:val="10"/>
  </w:num>
  <w:num w:numId="38">
    <w:abstractNumId w:val="55"/>
  </w:num>
  <w:num w:numId="39">
    <w:abstractNumId w:val="9"/>
  </w:num>
  <w:num w:numId="40">
    <w:abstractNumId w:val="52"/>
  </w:num>
  <w:num w:numId="41">
    <w:abstractNumId w:val="31"/>
  </w:num>
  <w:num w:numId="42">
    <w:abstractNumId w:val="22"/>
  </w:num>
  <w:num w:numId="43">
    <w:abstractNumId w:val="41"/>
  </w:num>
  <w:num w:numId="44">
    <w:abstractNumId w:val="51"/>
  </w:num>
  <w:num w:numId="45">
    <w:abstractNumId w:val="28"/>
  </w:num>
  <w:num w:numId="46">
    <w:abstractNumId w:val="16"/>
  </w:num>
  <w:num w:numId="47">
    <w:abstractNumId w:val="39"/>
  </w:num>
  <w:num w:numId="48">
    <w:abstractNumId w:val="46"/>
  </w:num>
  <w:num w:numId="49">
    <w:abstractNumId w:val="58"/>
  </w:num>
  <w:num w:numId="50">
    <w:abstractNumId w:val="21"/>
  </w:num>
  <w:num w:numId="51">
    <w:abstractNumId w:val="48"/>
  </w:num>
  <w:num w:numId="52">
    <w:abstractNumId w:val="43"/>
  </w:num>
  <w:num w:numId="53">
    <w:abstractNumId w:val="24"/>
  </w:num>
  <w:num w:numId="54">
    <w:abstractNumId w:val="4"/>
  </w:num>
  <w:num w:numId="55">
    <w:abstractNumId w:val="7"/>
  </w:num>
  <w:num w:numId="56">
    <w:abstractNumId w:val="15"/>
  </w:num>
  <w:num w:numId="57">
    <w:abstractNumId w:val="35"/>
  </w:num>
  <w:num w:numId="58">
    <w:abstractNumId w:val="33"/>
  </w:num>
  <w:num w:numId="59">
    <w:abstractNumId w:val="14"/>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drawingGridHorizontalSpacing w:val="110"/>
  <w:displayHorizontalDrawingGridEvery w:val="2"/>
  <w:characterSpacingControl w:val="doNotCompress"/>
  <w:hdrShapeDefaults>
    <o:shapedefaults v:ext="edit" spidmax="26626"/>
  </w:hdrShapeDefaults>
  <w:footnotePr>
    <w:footnote w:id="0"/>
    <w:footnote w:id="1"/>
  </w:footnotePr>
  <w:endnotePr>
    <w:endnote w:id="0"/>
    <w:endnote w:id="1"/>
  </w:endnotePr>
  <w:compat/>
  <w:rsids>
    <w:rsidRoot w:val="00812CC4"/>
    <w:rsid w:val="00004F7D"/>
    <w:rsid w:val="00033DA6"/>
    <w:rsid w:val="00034F7D"/>
    <w:rsid w:val="00087F08"/>
    <w:rsid w:val="000A378D"/>
    <w:rsid w:val="000C224D"/>
    <w:rsid w:val="000C6F5C"/>
    <w:rsid w:val="000D05CF"/>
    <w:rsid w:val="000D42E0"/>
    <w:rsid w:val="000D6145"/>
    <w:rsid w:val="000D7826"/>
    <w:rsid w:val="000E0121"/>
    <w:rsid w:val="000F644F"/>
    <w:rsid w:val="0010121D"/>
    <w:rsid w:val="00103C11"/>
    <w:rsid w:val="00110B98"/>
    <w:rsid w:val="001469B1"/>
    <w:rsid w:val="0015441D"/>
    <w:rsid w:val="00154A77"/>
    <w:rsid w:val="00162184"/>
    <w:rsid w:val="00165587"/>
    <w:rsid w:val="0016683D"/>
    <w:rsid w:val="00171AEB"/>
    <w:rsid w:val="001845F2"/>
    <w:rsid w:val="001B26CB"/>
    <w:rsid w:val="001B3E2A"/>
    <w:rsid w:val="001B6CB4"/>
    <w:rsid w:val="001D636C"/>
    <w:rsid w:val="00207326"/>
    <w:rsid w:val="00224A20"/>
    <w:rsid w:val="00257527"/>
    <w:rsid w:val="00267FFC"/>
    <w:rsid w:val="00271873"/>
    <w:rsid w:val="002926F8"/>
    <w:rsid w:val="002A2D3A"/>
    <w:rsid w:val="002B29FC"/>
    <w:rsid w:val="002B316E"/>
    <w:rsid w:val="002C41BC"/>
    <w:rsid w:val="002D4254"/>
    <w:rsid w:val="002E2606"/>
    <w:rsid w:val="002F3CAD"/>
    <w:rsid w:val="00302D43"/>
    <w:rsid w:val="00307B81"/>
    <w:rsid w:val="00311C04"/>
    <w:rsid w:val="00350276"/>
    <w:rsid w:val="00355C41"/>
    <w:rsid w:val="003564EE"/>
    <w:rsid w:val="003628C1"/>
    <w:rsid w:val="003726C2"/>
    <w:rsid w:val="00376A2A"/>
    <w:rsid w:val="00382185"/>
    <w:rsid w:val="00393F27"/>
    <w:rsid w:val="003A0ABF"/>
    <w:rsid w:val="003A3560"/>
    <w:rsid w:val="003D3DCB"/>
    <w:rsid w:val="003E24B9"/>
    <w:rsid w:val="003F7BAE"/>
    <w:rsid w:val="00434C8A"/>
    <w:rsid w:val="00467CE5"/>
    <w:rsid w:val="00493A43"/>
    <w:rsid w:val="004B6C75"/>
    <w:rsid w:val="004D4346"/>
    <w:rsid w:val="004D76CC"/>
    <w:rsid w:val="004F6824"/>
    <w:rsid w:val="004F779D"/>
    <w:rsid w:val="00507C2B"/>
    <w:rsid w:val="00511D35"/>
    <w:rsid w:val="0051395B"/>
    <w:rsid w:val="00545950"/>
    <w:rsid w:val="0057044A"/>
    <w:rsid w:val="00592CEC"/>
    <w:rsid w:val="00597DE1"/>
    <w:rsid w:val="005C228B"/>
    <w:rsid w:val="005C71D4"/>
    <w:rsid w:val="005E132B"/>
    <w:rsid w:val="005E1C27"/>
    <w:rsid w:val="005E421D"/>
    <w:rsid w:val="00642A22"/>
    <w:rsid w:val="00661709"/>
    <w:rsid w:val="0066542D"/>
    <w:rsid w:val="00690AF2"/>
    <w:rsid w:val="006C3E68"/>
    <w:rsid w:val="006C3EFE"/>
    <w:rsid w:val="006D4232"/>
    <w:rsid w:val="006E2327"/>
    <w:rsid w:val="006F09BD"/>
    <w:rsid w:val="0070421E"/>
    <w:rsid w:val="00707730"/>
    <w:rsid w:val="007340C9"/>
    <w:rsid w:val="00740ABC"/>
    <w:rsid w:val="007C297D"/>
    <w:rsid w:val="007E0ECB"/>
    <w:rsid w:val="007F0930"/>
    <w:rsid w:val="00812CC4"/>
    <w:rsid w:val="00813829"/>
    <w:rsid w:val="008160D5"/>
    <w:rsid w:val="00855966"/>
    <w:rsid w:val="008716AB"/>
    <w:rsid w:val="008758B3"/>
    <w:rsid w:val="0088615B"/>
    <w:rsid w:val="00886A19"/>
    <w:rsid w:val="008A1FFB"/>
    <w:rsid w:val="008A379D"/>
    <w:rsid w:val="008D5A30"/>
    <w:rsid w:val="009318F7"/>
    <w:rsid w:val="009478CA"/>
    <w:rsid w:val="00955B62"/>
    <w:rsid w:val="009664BD"/>
    <w:rsid w:val="00966BF6"/>
    <w:rsid w:val="0098226F"/>
    <w:rsid w:val="00996C0F"/>
    <w:rsid w:val="009A4A4E"/>
    <w:rsid w:val="009A631B"/>
    <w:rsid w:val="009D7FEB"/>
    <w:rsid w:val="009E695C"/>
    <w:rsid w:val="009E7841"/>
    <w:rsid w:val="00A02DDB"/>
    <w:rsid w:val="00A14DB0"/>
    <w:rsid w:val="00A24AE7"/>
    <w:rsid w:val="00A64FF4"/>
    <w:rsid w:val="00A75545"/>
    <w:rsid w:val="00AB06AB"/>
    <w:rsid w:val="00AC1D62"/>
    <w:rsid w:val="00AF4E55"/>
    <w:rsid w:val="00B01891"/>
    <w:rsid w:val="00B10D3E"/>
    <w:rsid w:val="00B166C5"/>
    <w:rsid w:val="00B30C9E"/>
    <w:rsid w:val="00B6498F"/>
    <w:rsid w:val="00B73D8A"/>
    <w:rsid w:val="00B852AE"/>
    <w:rsid w:val="00BA6CAA"/>
    <w:rsid w:val="00BB0A3F"/>
    <w:rsid w:val="00BD3406"/>
    <w:rsid w:val="00BE003B"/>
    <w:rsid w:val="00BE21D5"/>
    <w:rsid w:val="00BF6342"/>
    <w:rsid w:val="00C049E6"/>
    <w:rsid w:val="00C1408A"/>
    <w:rsid w:val="00C213A8"/>
    <w:rsid w:val="00C26961"/>
    <w:rsid w:val="00C35383"/>
    <w:rsid w:val="00C36433"/>
    <w:rsid w:val="00C370F2"/>
    <w:rsid w:val="00C419B1"/>
    <w:rsid w:val="00C46600"/>
    <w:rsid w:val="00C63F21"/>
    <w:rsid w:val="00C66A40"/>
    <w:rsid w:val="00C7180F"/>
    <w:rsid w:val="00C94BE8"/>
    <w:rsid w:val="00CA0975"/>
    <w:rsid w:val="00CA3EAB"/>
    <w:rsid w:val="00CA7EC0"/>
    <w:rsid w:val="00CB0384"/>
    <w:rsid w:val="00CB1040"/>
    <w:rsid w:val="00CC478F"/>
    <w:rsid w:val="00CD1AF3"/>
    <w:rsid w:val="00CD462D"/>
    <w:rsid w:val="00CE38AA"/>
    <w:rsid w:val="00CE5348"/>
    <w:rsid w:val="00CF2827"/>
    <w:rsid w:val="00CF5DA6"/>
    <w:rsid w:val="00D0197F"/>
    <w:rsid w:val="00D37457"/>
    <w:rsid w:val="00D86A5A"/>
    <w:rsid w:val="00D943C4"/>
    <w:rsid w:val="00DC11B6"/>
    <w:rsid w:val="00DC484D"/>
    <w:rsid w:val="00E00EDB"/>
    <w:rsid w:val="00E01445"/>
    <w:rsid w:val="00E0395C"/>
    <w:rsid w:val="00E14E18"/>
    <w:rsid w:val="00E25828"/>
    <w:rsid w:val="00E41A31"/>
    <w:rsid w:val="00E51446"/>
    <w:rsid w:val="00E879C4"/>
    <w:rsid w:val="00EA0114"/>
    <w:rsid w:val="00EE21F0"/>
    <w:rsid w:val="00EF3CF6"/>
    <w:rsid w:val="00F05262"/>
    <w:rsid w:val="00F10867"/>
    <w:rsid w:val="00F4011B"/>
    <w:rsid w:val="00F56D78"/>
    <w:rsid w:val="00F94756"/>
    <w:rsid w:val="00FA522B"/>
    <w:rsid w:val="00FB05D0"/>
    <w:rsid w:val="00FB0BE2"/>
    <w:rsid w:val="00FC00EC"/>
    <w:rsid w:val="00FE57D5"/>
    <w:rsid w:val="00FF7A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C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2C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12CC4"/>
    <w:pPr>
      <w:ind w:left="720"/>
      <w:contextualSpacing/>
    </w:pPr>
  </w:style>
  <w:style w:type="table" w:styleId="TableGrid">
    <w:name w:val="Table Grid"/>
    <w:basedOn w:val="TableNormal"/>
    <w:uiPriority w:val="99"/>
    <w:rsid w:val="00812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12C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2CC4"/>
  </w:style>
  <w:style w:type="paragraph" w:styleId="Footer">
    <w:name w:val="footer"/>
    <w:basedOn w:val="Normal"/>
    <w:link w:val="FooterChar"/>
    <w:uiPriority w:val="99"/>
    <w:unhideWhenUsed/>
    <w:rsid w:val="00812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CC4"/>
  </w:style>
  <w:style w:type="paragraph" w:styleId="BalloonText">
    <w:name w:val="Balloon Text"/>
    <w:basedOn w:val="Normal"/>
    <w:link w:val="BalloonTextChar"/>
    <w:uiPriority w:val="99"/>
    <w:semiHidden/>
    <w:unhideWhenUsed/>
    <w:rsid w:val="00812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C4"/>
    <w:rPr>
      <w:rFonts w:ascii="Tahoma" w:hAnsi="Tahoma" w:cs="Tahoma"/>
      <w:sz w:val="16"/>
      <w:szCs w:val="16"/>
    </w:rPr>
  </w:style>
  <w:style w:type="paragraph" w:styleId="NoSpacing">
    <w:name w:val="No Spacing"/>
    <w:uiPriority w:val="1"/>
    <w:qFormat/>
    <w:rsid w:val="00F10867"/>
    <w:pPr>
      <w:spacing w:after="0" w:line="240" w:lineRule="auto"/>
    </w:pPr>
  </w:style>
  <w:style w:type="character" w:styleId="Hyperlink">
    <w:name w:val="Hyperlink"/>
    <w:basedOn w:val="DefaultParagraphFont"/>
    <w:uiPriority w:val="99"/>
    <w:unhideWhenUsed/>
    <w:rsid w:val="00886A19"/>
    <w:rPr>
      <w:color w:val="0000FF" w:themeColor="hyperlink"/>
      <w:u w:val="single"/>
    </w:rPr>
  </w:style>
  <w:style w:type="character" w:styleId="Emphasis">
    <w:name w:val="Emphasis"/>
    <w:basedOn w:val="DefaultParagraphFont"/>
    <w:uiPriority w:val="20"/>
    <w:qFormat/>
    <w:rsid w:val="009A4A4E"/>
    <w:rPr>
      <w:i/>
      <w:iCs/>
    </w:rPr>
  </w:style>
  <w:style w:type="character" w:customStyle="1" w:styleId="DefaultParagraphFontPHPDOCX">
    <w:name w:val="Default Paragraph Font PHPDOCX"/>
    <w:uiPriority w:val="1"/>
    <w:semiHidden/>
    <w:unhideWhenUsed/>
    <w:rsid w:val="003E24B9"/>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3E24B9"/>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339652588">
      <w:bodyDiv w:val="1"/>
      <w:marLeft w:val="0"/>
      <w:marRight w:val="0"/>
      <w:marTop w:val="0"/>
      <w:marBottom w:val="0"/>
      <w:divBdr>
        <w:top w:val="none" w:sz="0" w:space="0" w:color="auto"/>
        <w:left w:val="none" w:sz="0" w:space="0" w:color="auto"/>
        <w:bottom w:val="none" w:sz="0" w:space="0" w:color="auto"/>
        <w:right w:val="none" w:sz="0" w:space="0" w:color="auto"/>
      </w:divBdr>
      <w:divsChild>
        <w:div w:id="987710428">
          <w:marLeft w:val="0"/>
          <w:marRight w:val="0"/>
          <w:marTop w:val="0"/>
          <w:marBottom w:val="0"/>
          <w:divBdr>
            <w:top w:val="none" w:sz="0" w:space="0" w:color="auto"/>
            <w:left w:val="none" w:sz="0" w:space="0" w:color="auto"/>
            <w:bottom w:val="none" w:sz="0" w:space="0" w:color="auto"/>
            <w:right w:val="none" w:sz="0" w:space="0" w:color="auto"/>
          </w:divBdr>
          <w:divsChild>
            <w:div w:id="2060470482">
              <w:marLeft w:val="0"/>
              <w:marRight w:val="0"/>
              <w:marTop w:val="0"/>
              <w:marBottom w:val="0"/>
              <w:divBdr>
                <w:top w:val="none" w:sz="0" w:space="0" w:color="auto"/>
                <w:left w:val="none" w:sz="0" w:space="0" w:color="auto"/>
                <w:bottom w:val="none" w:sz="0" w:space="0" w:color="auto"/>
                <w:right w:val="none" w:sz="0" w:space="0" w:color="auto"/>
              </w:divBdr>
              <w:divsChild>
                <w:div w:id="966738702">
                  <w:marLeft w:val="0"/>
                  <w:marRight w:val="0"/>
                  <w:marTop w:val="0"/>
                  <w:marBottom w:val="0"/>
                  <w:divBdr>
                    <w:top w:val="none" w:sz="0" w:space="0" w:color="auto"/>
                    <w:left w:val="none" w:sz="0" w:space="0" w:color="auto"/>
                    <w:bottom w:val="none" w:sz="0" w:space="0" w:color="auto"/>
                    <w:right w:val="none" w:sz="0" w:space="0" w:color="auto"/>
                  </w:divBdr>
                  <w:divsChild>
                    <w:div w:id="1157108268">
                      <w:marLeft w:val="0"/>
                      <w:marRight w:val="0"/>
                      <w:marTop w:val="0"/>
                      <w:marBottom w:val="0"/>
                      <w:divBdr>
                        <w:top w:val="none" w:sz="0" w:space="0" w:color="auto"/>
                        <w:left w:val="none" w:sz="0" w:space="0" w:color="auto"/>
                        <w:bottom w:val="none" w:sz="0" w:space="0" w:color="auto"/>
                        <w:right w:val="none" w:sz="0" w:space="0" w:color="auto"/>
                      </w:divBdr>
                      <w:divsChild>
                        <w:div w:id="1153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7541">
                  <w:marLeft w:val="0"/>
                  <w:marRight w:val="0"/>
                  <w:marTop w:val="0"/>
                  <w:marBottom w:val="0"/>
                  <w:divBdr>
                    <w:top w:val="none" w:sz="0" w:space="0" w:color="auto"/>
                    <w:left w:val="none" w:sz="0" w:space="0" w:color="auto"/>
                    <w:bottom w:val="none" w:sz="0" w:space="0" w:color="auto"/>
                    <w:right w:val="none" w:sz="0" w:space="0" w:color="auto"/>
                  </w:divBdr>
                </w:div>
                <w:div w:id="2019889885">
                  <w:marLeft w:val="0"/>
                  <w:marRight w:val="0"/>
                  <w:marTop w:val="0"/>
                  <w:marBottom w:val="0"/>
                  <w:divBdr>
                    <w:top w:val="none" w:sz="0" w:space="0" w:color="auto"/>
                    <w:left w:val="none" w:sz="0" w:space="0" w:color="auto"/>
                    <w:bottom w:val="none" w:sz="0" w:space="0" w:color="auto"/>
                    <w:right w:val="none" w:sz="0" w:space="0" w:color="auto"/>
                  </w:divBdr>
                  <w:divsChild>
                    <w:div w:id="2107336274">
                      <w:marLeft w:val="0"/>
                      <w:marRight w:val="0"/>
                      <w:marTop w:val="0"/>
                      <w:marBottom w:val="0"/>
                      <w:divBdr>
                        <w:top w:val="none" w:sz="0" w:space="0" w:color="auto"/>
                        <w:left w:val="none" w:sz="0" w:space="0" w:color="auto"/>
                        <w:bottom w:val="none" w:sz="0" w:space="0" w:color="auto"/>
                        <w:right w:val="none" w:sz="0" w:space="0" w:color="auto"/>
                      </w:divBdr>
                    </w:div>
                    <w:div w:id="1510556313">
                      <w:marLeft w:val="0"/>
                      <w:marRight w:val="0"/>
                      <w:marTop w:val="0"/>
                      <w:marBottom w:val="0"/>
                      <w:divBdr>
                        <w:top w:val="none" w:sz="0" w:space="0" w:color="auto"/>
                        <w:left w:val="none" w:sz="0" w:space="0" w:color="auto"/>
                        <w:bottom w:val="none" w:sz="0" w:space="0" w:color="auto"/>
                        <w:right w:val="none" w:sz="0" w:space="0" w:color="auto"/>
                      </w:divBdr>
                      <w:divsChild>
                        <w:div w:id="101536131">
                          <w:marLeft w:val="0"/>
                          <w:marRight w:val="0"/>
                          <w:marTop w:val="0"/>
                          <w:marBottom w:val="0"/>
                          <w:divBdr>
                            <w:top w:val="none" w:sz="0" w:space="0" w:color="auto"/>
                            <w:left w:val="none" w:sz="0" w:space="0" w:color="auto"/>
                            <w:bottom w:val="none" w:sz="0" w:space="0" w:color="auto"/>
                            <w:right w:val="none" w:sz="0" w:space="0" w:color="auto"/>
                          </w:divBdr>
                        </w:div>
                        <w:div w:id="981689423">
                          <w:marLeft w:val="0"/>
                          <w:marRight w:val="0"/>
                          <w:marTop w:val="0"/>
                          <w:marBottom w:val="0"/>
                          <w:divBdr>
                            <w:top w:val="none" w:sz="0" w:space="0" w:color="auto"/>
                            <w:left w:val="none" w:sz="0" w:space="0" w:color="auto"/>
                            <w:bottom w:val="none" w:sz="0" w:space="0" w:color="auto"/>
                            <w:right w:val="none" w:sz="0" w:space="0" w:color="auto"/>
                          </w:divBdr>
                        </w:div>
                        <w:div w:id="1211499065">
                          <w:marLeft w:val="0"/>
                          <w:marRight w:val="0"/>
                          <w:marTop w:val="0"/>
                          <w:marBottom w:val="0"/>
                          <w:divBdr>
                            <w:top w:val="none" w:sz="0" w:space="0" w:color="auto"/>
                            <w:left w:val="none" w:sz="0" w:space="0" w:color="auto"/>
                            <w:bottom w:val="none" w:sz="0" w:space="0" w:color="auto"/>
                            <w:right w:val="none" w:sz="0" w:space="0" w:color="auto"/>
                          </w:divBdr>
                        </w:div>
                        <w:div w:id="10957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659">
                  <w:marLeft w:val="0"/>
                  <w:marRight w:val="0"/>
                  <w:marTop w:val="0"/>
                  <w:marBottom w:val="0"/>
                  <w:divBdr>
                    <w:top w:val="none" w:sz="0" w:space="0" w:color="auto"/>
                    <w:left w:val="none" w:sz="0" w:space="0" w:color="auto"/>
                    <w:bottom w:val="none" w:sz="0" w:space="0" w:color="auto"/>
                    <w:right w:val="none" w:sz="0" w:space="0" w:color="auto"/>
                  </w:divBdr>
                  <w:divsChild>
                    <w:div w:id="1190291890">
                      <w:marLeft w:val="0"/>
                      <w:marRight w:val="0"/>
                      <w:marTop w:val="0"/>
                      <w:marBottom w:val="0"/>
                      <w:divBdr>
                        <w:top w:val="none" w:sz="0" w:space="0" w:color="auto"/>
                        <w:left w:val="none" w:sz="0" w:space="0" w:color="auto"/>
                        <w:bottom w:val="none" w:sz="0" w:space="0" w:color="auto"/>
                        <w:right w:val="none" w:sz="0" w:space="0" w:color="auto"/>
                      </w:divBdr>
                      <w:divsChild>
                        <w:div w:id="150100853">
                          <w:marLeft w:val="0"/>
                          <w:marRight w:val="0"/>
                          <w:marTop w:val="0"/>
                          <w:marBottom w:val="0"/>
                          <w:divBdr>
                            <w:top w:val="none" w:sz="0" w:space="0" w:color="auto"/>
                            <w:left w:val="none" w:sz="0" w:space="0" w:color="auto"/>
                            <w:bottom w:val="none" w:sz="0" w:space="0" w:color="auto"/>
                            <w:right w:val="none" w:sz="0" w:space="0" w:color="auto"/>
                          </w:divBdr>
                        </w:div>
                      </w:divsChild>
                    </w:div>
                    <w:div w:id="2064985808">
                      <w:marLeft w:val="0"/>
                      <w:marRight w:val="0"/>
                      <w:marTop w:val="0"/>
                      <w:marBottom w:val="0"/>
                      <w:divBdr>
                        <w:top w:val="none" w:sz="0" w:space="0" w:color="auto"/>
                        <w:left w:val="none" w:sz="0" w:space="0" w:color="auto"/>
                        <w:bottom w:val="none" w:sz="0" w:space="0" w:color="auto"/>
                        <w:right w:val="none" w:sz="0" w:space="0" w:color="auto"/>
                      </w:divBdr>
                    </w:div>
                    <w:div w:id="2130313704">
                      <w:marLeft w:val="0"/>
                      <w:marRight w:val="0"/>
                      <w:marTop w:val="0"/>
                      <w:marBottom w:val="0"/>
                      <w:divBdr>
                        <w:top w:val="none" w:sz="0" w:space="0" w:color="auto"/>
                        <w:left w:val="none" w:sz="0" w:space="0" w:color="auto"/>
                        <w:bottom w:val="none" w:sz="0" w:space="0" w:color="auto"/>
                        <w:right w:val="none" w:sz="0" w:space="0" w:color="auto"/>
                      </w:divBdr>
                    </w:div>
                    <w:div w:id="686905985">
                      <w:marLeft w:val="0"/>
                      <w:marRight w:val="0"/>
                      <w:marTop w:val="0"/>
                      <w:marBottom w:val="0"/>
                      <w:divBdr>
                        <w:top w:val="none" w:sz="0" w:space="0" w:color="auto"/>
                        <w:left w:val="none" w:sz="0" w:space="0" w:color="auto"/>
                        <w:bottom w:val="none" w:sz="0" w:space="0" w:color="auto"/>
                        <w:right w:val="none" w:sz="0" w:space="0" w:color="auto"/>
                      </w:divBdr>
                    </w:div>
                    <w:div w:id="432676949">
                      <w:marLeft w:val="0"/>
                      <w:marRight w:val="0"/>
                      <w:marTop w:val="0"/>
                      <w:marBottom w:val="0"/>
                      <w:divBdr>
                        <w:top w:val="none" w:sz="0" w:space="0" w:color="auto"/>
                        <w:left w:val="none" w:sz="0" w:space="0" w:color="auto"/>
                        <w:bottom w:val="none" w:sz="0" w:space="0" w:color="auto"/>
                        <w:right w:val="none" w:sz="0" w:space="0" w:color="auto"/>
                      </w:divBdr>
                    </w:div>
                    <w:div w:id="1772701737">
                      <w:marLeft w:val="0"/>
                      <w:marRight w:val="0"/>
                      <w:marTop w:val="0"/>
                      <w:marBottom w:val="0"/>
                      <w:divBdr>
                        <w:top w:val="none" w:sz="0" w:space="0" w:color="auto"/>
                        <w:left w:val="none" w:sz="0" w:space="0" w:color="auto"/>
                        <w:bottom w:val="none" w:sz="0" w:space="0" w:color="auto"/>
                        <w:right w:val="none" w:sz="0" w:space="0" w:color="auto"/>
                      </w:divBdr>
                    </w:div>
                    <w:div w:id="1696924886">
                      <w:marLeft w:val="0"/>
                      <w:marRight w:val="0"/>
                      <w:marTop w:val="0"/>
                      <w:marBottom w:val="0"/>
                      <w:divBdr>
                        <w:top w:val="none" w:sz="0" w:space="0" w:color="auto"/>
                        <w:left w:val="none" w:sz="0" w:space="0" w:color="auto"/>
                        <w:bottom w:val="none" w:sz="0" w:space="0" w:color="auto"/>
                        <w:right w:val="none" w:sz="0" w:space="0" w:color="auto"/>
                      </w:divBdr>
                    </w:div>
                    <w:div w:id="219678088">
                      <w:marLeft w:val="0"/>
                      <w:marRight w:val="0"/>
                      <w:marTop w:val="0"/>
                      <w:marBottom w:val="0"/>
                      <w:divBdr>
                        <w:top w:val="none" w:sz="0" w:space="0" w:color="auto"/>
                        <w:left w:val="none" w:sz="0" w:space="0" w:color="auto"/>
                        <w:bottom w:val="none" w:sz="0" w:space="0" w:color="auto"/>
                        <w:right w:val="none" w:sz="0" w:space="0" w:color="auto"/>
                      </w:divBdr>
                    </w:div>
                  </w:divsChild>
                </w:div>
                <w:div w:id="236519916">
                  <w:marLeft w:val="0"/>
                  <w:marRight w:val="0"/>
                  <w:marTop w:val="0"/>
                  <w:marBottom w:val="0"/>
                  <w:divBdr>
                    <w:top w:val="none" w:sz="0" w:space="0" w:color="auto"/>
                    <w:left w:val="none" w:sz="0" w:space="0" w:color="auto"/>
                    <w:bottom w:val="none" w:sz="0" w:space="0" w:color="auto"/>
                    <w:right w:val="none" w:sz="0" w:space="0" w:color="auto"/>
                  </w:divBdr>
                </w:div>
                <w:div w:id="1414817113">
                  <w:marLeft w:val="0"/>
                  <w:marRight w:val="0"/>
                  <w:marTop w:val="0"/>
                  <w:marBottom w:val="0"/>
                  <w:divBdr>
                    <w:top w:val="none" w:sz="0" w:space="0" w:color="auto"/>
                    <w:left w:val="none" w:sz="0" w:space="0" w:color="auto"/>
                    <w:bottom w:val="none" w:sz="0" w:space="0" w:color="auto"/>
                    <w:right w:val="none" w:sz="0" w:space="0" w:color="auto"/>
                  </w:divBdr>
                </w:div>
                <w:div w:id="985085353">
                  <w:marLeft w:val="0"/>
                  <w:marRight w:val="0"/>
                  <w:marTop w:val="0"/>
                  <w:marBottom w:val="0"/>
                  <w:divBdr>
                    <w:top w:val="none" w:sz="0" w:space="0" w:color="auto"/>
                    <w:left w:val="none" w:sz="0" w:space="0" w:color="auto"/>
                    <w:bottom w:val="none" w:sz="0" w:space="0" w:color="auto"/>
                    <w:right w:val="none" w:sz="0" w:space="0" w:color="auto"/>
                  </w:divBdr>
                </w:div>
                <w:div w:id="713896127">
                  <w:marLeft w:val="0"/>
                  <w:marRight w:val="0"/>
                  <w:marTop w:val="0"/>
                  <w:marBottom w:val="0"/>
                  <w:divBdr>
                    <w:top w:val="none" w:sz="0" w:space="0" w:color="auto"/>
                    <w:left w:val="none" w:sz="0" w:space="0" w:color="auto"/>
                    <w:bottom w:val="none" w:sz="0" w:space="0" w:color="auto"/>
                    <w:right w:val="none" w:sz="0" w:space="0" w:color="auto"/>
                  </w:divBdr>
                </w:div>
                <w:div w:id="399332488">
                  <w:marLeft w:val="0"/>
                  <w:marRight w:val="0"/>
                  <w:marTop w:val="0"/>
                  <w:marBottom w:val="0"/>
                  <w:divBdr>
                    <w:top w:val="none" w:sz="0" w:space="0" w:color="auto"/>
                    <w:left w:val="none" w:sz="0" w:space="0" w:color="auto"/>
                    <w:bottom w:val="none" w:sz="0" w:space="0" w:color="auto"/>
                    <w:right w:val="none" w:sz="0" w:space="0" w:color="auto"/>
                  </w:divBdr>
                </w:div>
                <w:div w:id="2075621964">
                  <w:marLeft w:val="0"/>
                  <w:marRight w:val="0"/>
                  <w:marTop w:val="0"/>
                  <w:marBottom w:val="0"/>
                  <w:divBdr>
                    <w:top w:val="none" w:sz="0" w:space="0" w:color="auto"/>
                    <w:left w:val="none" w:sz="0" w:space="0" w:color="auto"/>
                    <w:bottom w:val="none" w:sz="0" w:space="0" w:color="auto"/>
                    <w:right w:val="none" w:sz="0" w:space="0" w:color="auto"/>
                  </w:divBdr>
                </w:div>
                <w:div w:id="1780493541">
                  <w:marLeft w:val="0"/>
                  <w:marRight w:val="0"/>
                  <w:marTop w:val="0"/>
                  <w:marBottom w:val="0"/>
                  <w:divBdr>
                    <w:top w:val="none" w:sz="0" w:space="0" w:color="auto"/>
                    <w:left w:val="none" w:sz="0" w:space="0" w:color="auto"/>
                    <w:bottom w:val="none" w:sz="0" w:space="0" w:color="auto"/>
                    <w:right w:val="none" w:sz="0" w:space="0" w:color="auto"/>
                  </w:divBdr>
                  <w:divsChild>
                    <w:div w:id="372118825">
                      <w:marLeft w:val="0"/>
                      <w:marRight w:val="0"/>
                      <w:marTop w:val="0"/>
                      <w:marBottom w:val="0"/>
                      <w:divBdr>
                        <w:top w:val="none" w:sz="0" w:space="0" w:color="auto"/>
                        <w:left w:val="none" w:sz="0" w:space="0" w:color="auto"/>
                        <w:bottom w:val="none" w:sz="0" w:space="0" w:color="auto"/>
                        <w:right w:val="none" w:sz="0" w:space="0" w:color="auto"/>
                      </w:divBdr>
                    </w:div>
                    <w:div w:id="1705859094">
                      <w:marLeft w:val="0"/>
                      <w:marRight w:val="0"/>
                      <w:marTop w:val="0"/>
                      <w:marBottom w:val="0"/>
                      <w:divBdr>
                        <w:top w:val="none" w:sz="0" w:space="0" w:color="auto"/>
                        <w:left w:val="none" w:sz="0" w:space="0" w:color="auto"/>
                        <w:bottom w:val="none" w:sz="0" w:space="0" w:color="auto"/>
                        <w:right w:val="none" w:sz="0" w:space="0" w:color="auto"/>
                      </w:divBdr>
                    </w:div>
                    <w:div w:id="1774283728">
                      <w:marLeft w:val="0"/>
                      <w:marRight w:val="0"/>
                      <w:marTop w:val="0"/>
                      <w:marBottom w:val="0"/>
                      <w:divBdr>
                        <w:top w:val="none" w:sz="0" w:space="0" w:color="auto"/>
                        <w:left w:val="none" w:sz="0" w:space="0" w:color="auto"/>
                        <w:bottom w:val="none" w:sz="0" w:space="0" w:color="auto"/>
                        <w:right w:val="none" w:sz="0" w:space="0" w:color="auto"/>
                      </w:divBdr>
                    </w:div>
                    <w:div w:id="676153796">
                      <w:marLeft w:val="0"/>
                      <w:marRight w:val="0"/>
                      <w:marTop w:val="0"/>
                      <w:marBottom w:val="0"/>
                      <w:divBdr>
                        <w:top w:val="none" w:sz="0" w:space="0" w:color="auto"/>
                        <w:left w:val="none" w:sz="0" w:space="0" w:color="auto"/>
                        <w:bottom w:val="none" w:sz="0" w:space="0" w:color="auto"/>
                        <w:right w:val="none" w:sz="0" w:space="0" w:color="auto"/>
                      </w:divBdr>
                    </w:div>
                    <w:div w:id="1867987217">
                      <w:marLeft w:val="0"/>
                      <w:marRight w:val="0"/>
                      <w:marTop w:val="0"/>
                      <w:marBottom w:val="0"/>
                      <w:divBdr>
                        <w:top w:val="none" w:sz="0" w:space="0" w:color="auto"/>
                        <w:left w:val="none" w:sz="0" w:space="0" w:color="auto"/>
                        <w:bottom w:val="none" w:sz="0" w:space="0" w:color="auto"/>
                        <w:right w:val="none" w:sz="0" w:space="0" w:color="auto"/>
                      </w:divBdr>
                    </w:div>
                    <w:div w:id="1708066454">
                      <w:marLeft w:val="0"/>
                      <w:marRight w:val="0"/>
                      <w:marTop w:val="0"/>
                      <w:marBottom w:val="0"/>
                      <w:divBdr>
                        <w:top w:val="none" w:sz="0" w:space="0" w:color="auto"/>
                        <w:left w:val="none" w:sz="0" w:space="0" w:color="auto"/>
                        <w:bottom w:val="none" w:sz="0" w:space="0" w:color="auto"/>
                        <w:right w:val="none" w:sz="0" w:space="0" w:color="auto"/>
                      </w:divBdr>
                    </w:div>
                    <w:div w:id="1034504159">
                      <w:marLeft w:val="0"/>
                      <w:marRight w:val="0"/>
                      <w:marTop w:val="0"/>
                      <w:marBottom w:val="0"/>
                      <w:divBdr>
                        <w:top w:val="none" w:sz="0" w:space="0" w:color="auto"/>
                        <w:left w:val="none" w:sz="0" w:space="0" w:color="auto"/>
                        <w:bottom w:val="none" w:sz="0" w:space="0" w:color="auto"/>
                        <w:right w:val="none" w:sz="0" w:space="0" w:color="auto"/>
                      </w:divBdr>
                    </w:div>
                    <w:div w:id="1381248042">
                      <w:marLeft w:val="0"/>
                      <w:marRight w:val="0"/>
                      <w:marTop w:val="0"/>
                      <w:marBottom w:val="0"/>
                      <w:divBdr>
                        <w:top w:val="none" w:sz="0" w:space="0" w:color="auto"/>
                        <w:left w:val="none" w:sz="0" w:space="0" w:color="auto"/>
                        <w:bottom w:val="none" w:sz="0" w:space="0" w:color="auto"/>
                        <w:right w:val="none" w:sz="0" w:space="0" w:color="auto"/>
                      </w:divBdr>
                    </w:div>
                  </w:divsChild>
                </w:div>
                <w:div w:id="1476677733">
                  <w:marLeft w:val="0"/>
                  <w:marRight w:val="0"/>
                  <w:marTop w:val="0"/>
                  <w:marBottom w:val="0"/>
                  <w:divBdr>
                    <w:top w:val="none" w:sz="0" w:space="0" w:color="auto"/>
                    <w:left w:val="none" w:sz="0" w:space="0" w:color="auto"/>
                    <w:bottom w:val="none" w:sz="0" w:space="0" w:color="auto"/>
                    <w:right w:val="none" w:sz="0" w:space="0" w:color="auto"/>
                  </w:divBdr>
                </w:div>
                <w:div w:id="1486161425">
                  <w:marLeft w:val="0"/>
                  <w:marRight w:val="0"/>
                  <w:marTop w:val="0"/>
                  <w:marBottom w:val="0"/>
                  <w:divBdr>
                    <w:top w:val="none" w:sz="0" w:space="0" w:color="auto"/>
                    <w:left w:val="none" w:sz="0" w:space="0" w:color="auto"/>
                    <w:bottom w:val="none" w:sz="0" w:space="0" w:color="auto"/>
                    <w:right w:val="none" w:sz="0" w:space="0" w:color="auto"/>
                  </w:divBdr>
                </w:div>
                <w:div w:id="86461190">
                  <w:marLeft w:val="0"/>
                  <w:marRight w:val="0"/>
                  <w:marTop w:val="0"/>
                  <w:marBottom w:val="0"/>
                  <w:divBdr>
                    <w:top w:val="none" w:sz="0" w:space="0" w:color="auto"/>
                    <w:left w:val="none" w:sz="0" w:space="0" w:color="auto"/>
                    <w:bottom w:val="none" w:sz="0" w:space="0" w:color="auto"/>
                    <w:right w:val="none" w:sz="0" w:space="0" w:color="auto"/>
                  </w:divBdr>
                </w:div>
                <w:div w:id="1249728711">
                  <w:marLeft w:val="0"/>
                  <w:marRight w:val="0"/>
                  <w:marTop w:val="0"/>
                  <w:marBottom w:val="0"/>
                  <w:divBdr>
                    <w:top w:val="none" w:sz="0" w:space="0" w:color="auto"/>
                    <w:left w:val="none" w:sz="0" w:space="0" w:color="auto"/>
                    <w:bottom w:val="none" w:sz="0" w:space="0" w:color="auto"/>
                    <w:right w:val="none" w:sz="0" w:space="0" w:color="auto"/>
                  </w:divBdr>
                </w:div>
                <w:div w:id="1825852340">
                  <w:marLeft w:val="0"/>
                  <w:marRight w:val="0"/>
                  <w:marTop w:val="0"/>
                  <w:marBottom w:val="0"/>
                  <w:divBdr>
                    <w:top w:val="none" w:sz="0" w:space="0" w:color="auto"/>
                    <w:left w:val="none" w:sz="0" w:space="0" w:color="auto"/>
                    <w:bottom w:val="none" w:sz="0" w:space="0" w:color="auto"/>
                    <w:right w:val="none" w:sz="0" w:space="0" w:color="auto"/>
                  </w:divBdr>
                </w:div>
                <w:div w:id="1214930428">
                  <w:marLeft w:val="0"/>
                  <w:marRight w:val="0"/>
                  <w:marTop w:val="0"/>
                  <w:marBottom w:val="0"/>
                  <w:divBdr>
                    <w:top w:val="none" w:sz="0" w:space="0" w:color="auto"/>
                    <w:left w:val="none" w:sz="0" w:space="0" w:color="auto"/>
                    <w:bottom w:val="none" w:sz="0" w:space="0" w:color="auto"/>
                    <w:right w:val="none" w:sz="0" w:space="0" w:color="auto"/>
                  </w:divBdr>
                </w:div>
                <w:div w:id="1024019987">
                  <w:marLeft w:val="0"/>
                  <w:marRight w:val="0"/>
                  <w:marTop w:val="0"/>
                  <w:marBottom w:val="0"/>
                  <w:divBdr>
                    <w:top w:val="none" w:sz="0" w:space="0" w:color="auto"/>
                    <w:left w:val="none" w:sz="0" w:space="0" w:color="auto"/>
                    <w:bottom w:val="none" w:sz="0" w:space="0" w:color="auto"/>
                    <w:right w:val="none" w:sz="0" w:space="0" w:color="auto"/>
                  </w:divBdr>
                </w:div>
                <w:div w:id="248195917">
                  <w:marLeft w:val="0"/>
                  <w:marRight w:val="0"/>
                  <w:marTop w:val="0"/>
                  <w:marBottom w:val="0"/>
                  <w:divBdr>
                    <w:top w:val="none" w:sz="0" w:space="0" w:color="auto"/>
                    <w:left w:val="none" w:sz="0" w:space="0" w:color="auto"/>
                    <w:bottom w:val="none" w:sz="0" w:space="0" w:color="auto"/>
                    <w:right w:val="none" w:sz="0" w:space="0" w:color="auto"/>
                  </w:divBdr>
                  <w:divsChild>
                    <w:div w:id="1675836671">
                      <w:marLeft w:val="0"/>
                      <w:marRight w:val="0"/>
                      <w:marTop w:val="0"/>
                      <w:marBottom w:val="0"/>
                      <w:divBdr>
                        <w:top w:val="none" w:sz="0" w:space="0" w:color="auto"/>
                        <w:left w:val="none" w:sz="0" w:space="0" w:color="auto"/>
                        <w:bottom w:val="none" w:sz="0" w:space="0" w:color="auto"/>
                        <w:right w:val="none" w:sz="0" w:space="0" w:color="auto"/>
                      </w:divBdr>
                    </w:div>
                  </w:divsChild>
                </w:div>
                <w:div w:id="1257327794">
                  <w:marLeft w:val="0"/>
                  <w:marRight w:val="0"/>
                  <w:marTop w:val="0"/>
                  <w:marBottom w:val="0"/>
                  <w:divBdr>
                    <w:top w:val="none" w:sz="0" w:space="0" w:color="auto"/>
                    <w:left w:val="none" w:sz="0" w:space="0" w:color="auto"/>
                    <w:bottom w:val="none" w:sz="0" w:space="0" w:color="auto"/>
                    <w:right w:val="none" w:sz="0" w:space="0" w:color="auto"/>
                  </w:divBdr>
                </w:div>
                <w:div w:id="1911884912">
                  <w:marLeft w:val="0"/>
                  <w:marRight w:val="0"/>
                  <w:marTop w:val="0"/>
                  <w:marBottom w:val="0"/>
                  <w:divBdr>
                    <w:top w:val="none" w:sz="0" w:space="0" w:color="auto"/>
                    <w:left w:val="none" w:sz="0" w:space="0" w:color="auto"/>
                    <w:bottom w:val="none" w:sz="0" w:space="0" w:color="auto"/>
                    <w:right w:val="none" w:sz="0" w:space="0" w:color="auto"/>
                  </w:divBdr>
                </w:div>
                <w:div w:id="1128623659">
                  <w:marLeft w:val="0"/>
                  <w:marRight w:val="0"/>
                  <w:marTop w:val="0"/>
                  <w:marBottom w:val="0"/>
                  <w:divBdr>
                    <w:top w:val="none" w:sz="0" w:space="0" w:color="auto"/>
                    <w:left w:val="none" w:sz="0" w:space="0" w:color="auto"/>
                    <w:bottom w:val="none" w:sz="0" w:space="0" w:color="auto"/>
                    <w:right w:val="none" w:sz="0" w:space="0" w:color="auto"/>
                  </w:divBdr>
                </w:div>
                <w:div w:id="2114781226">
                  <w:marLeft w:val="0"/>
                  <w:marRight w:val="0"/>
                  <w:marTop w:val="0"/>
                  <w:marBottom w:val="0"/>
                  <w:divBdr>
                    <w:top w:val="none" w:sz="0" w:space="0" w:color="auto"/>
                    <w:left w:val="none" w:sz="0" w:space="0" w:color="auto"/>
                    <w:bottom w:val="none" w:sz="0" w:space="0" w:color="auto"/>
                    <w:right w:val="none" w:sz="0" w:space="0" w:color="auto"/>
                  </w:divBdr>
                  <w:divsChild>
                    <w:div w:id="460616895">
                      <w:marLeft w:val="0"/>
                      <w:marRight w:val="0"/>
                      <w:marTop w:val="0"/>
                      <w:marBottom w:val="0"/>
                      <w:divBdr>
                        <w:top w:val="none" w:sz="0" w:space="0" w:color="auto"/>
                        <w:left w:val="none" w:sz="0" w:space="0" w:color="auto"/>
                        <w:bottom w:val="none" w:sz="0" w:space="0" w:color="auto"/>
                        <w:right w:val="none" w:sz="0" w:space="0" w:color="auto"/>
                      </w:divBdr>
                    </w:div>
                  </w:divsChild>
                </w:div>
                <w:div w:id="226456515">
                  <w:marLeft w:val="0"/>
                  <w:marRight w:val="0"/>
                  <w:marTop w:val="0"/>
                  <w:marBottom w:val="0"/>
                  <w:divBdr>
                    <w:top w:val="none" w:sz="0" w:space="0" w:color="auto"/>
                    <w:left w:val="none" w:sz="0" w:space="0" w:color="auto"/>
                    <w:bottom w:val="none" w:sz="0" w:space="0" w:color="auto"/>
                    <w:right w:val="none" w:sz="0" w:space="0" w:color="auto"/>
                  </w:divBdr>
                  <w:divsChild>
                    <w:div w:id="1533302126">
                      <w:marLeft w:val="0"/>
                      <w:marRight w:val="0"/>
                      <w:marTop w:val="0"/>
                      <w:marBottom w:val="0"/>
                      <w:divBdr>
                        <w:top w:val="none" w:sz="0" w:space="0" w:color="auto"/>
                        <w:left w:val="none" w:sz="0" w:space="0" w:color="auto"/>
                        <w:bottom w:val="none" w:sz="0" w:space="0" w:color="auto"/>
                        <w:right w:val="none" w:sz="0" w:space="0" w:color="auto"/>
                      </w:divBdr>
                    </w:div>
                    <w:div w:id="2116708757">
                      <w:marLeft w:val="0"/>
                      <w:marRight w:val="0"/>
                      <w:marTop w:val="0"/>
                      <w:marBottom w:val="0"/>
                      <w:divBdr>
                        <w:top w:val="none" w:sz="0" w:space="0" w:color="auto"/>
                        <w:left w:val="none" w:sz="0" w:space="0" w:color="auto"/>
                        <w:bottom w:val="none" w:sz="0" w:space="0" w:color="auto"/>
                        <w:right w:val="none" w:sz="0" w:space="0" w:color="auto"/>
                      </w:divBdr>
                    </w:div>
                    <w:div w:id="604652610">
                      <w:marLeft w:val="0"/>
                      <w:marRight w:val="0"/>
                      <w:marTop w:val="0"/>
                      <w:marBottom w:val="0"/>
                      <w:divBdr>
                        <w:top w:val="none" w:sz="0" w:space="0" w:color="auto"/>
                        <w:left w:val="none" w:sz="0" w:space="0" w:color="auto"/>
                        <w:bottom w:val="none" w:sz="0" w:space="0" w:color="auto"/>
                        <w:right w:val="none" w:sz="0" w:space="0" w:color="auto"/>
                      </w:divBdr>
                    </w:div>
                    <w:div w:id="599487719">
                      <w:marLeft w:val="0"/>
                      <w:marRight w:val="0"/>
                      <w:marTop w:val="0"/>
                      <w:marBottom w:val="0"/>
                      <w:divBdr>
                        <w:top w:val="none" w:sz="0" w:space="0" w:color="auto"/>
                        <w:left w:val="none" w:sz="0" w:space="0" w:color="auto"/>
                        <w:bottom w:val="none" w:sz="0" w:space="0" w:color="auto"/>
                        <w:right w:val="none" w:sz="0" w:space="0" w:color="auto"/>
                      </w:divBdr>
                    </w:div>
                    <w:div w:id="1919746102">
                      <w:marLeft w:val="0"/>
                      <w:marRight w:val="0"/>
                      <w:marTop w:val="0"/>
                      <w:marBottom w:val="0"/>
                      <w:divBdr>
                        <w:top w:val="none" w:sz="0" w:space="0" w:color="auto"/>
                        <w:left w:val="none" w:sz="0" w:space="0" w:color="auto"/>
                        <w:bottom w:val="none" w:sz="0" w:space="0" w:color="auto"/>
                        <w:right w:val="none" w:sz="0" w:space="0" w:color="auto"/>
                      </w:divBdr>
                    </w:div>
                  </w:divsChild>
                </w:div>
                <w:div w:id="2129664261">
                  <w:marLeft w:val="0"/>
                  <w:marRight w:val="0"/>
                  <w:marTop w:val="0"/>
                  <w:marBottom w:val="0"/>
                  <w:divBdr>
                    <w:top w:val="none" w:sz="0" w:space="0" w:color="auto"/>
                    <w:left w:val="none" w:sz="0" w:space="0" w:color="auto"/>
                    <w:bottom w:val="none" w:sz="0" w:space="0" w:color="auto"/>
                    <w:right w:val="none" w:sz="0" w:space="0" w:color="auto"/>
                  </w:divBdr>
                  <w:divsChild>
                    <w:div w:id="530726838">
                      <w:marLeft w:val="0"/>
                      <w:marRight w:val="0"/>
                      <w:marTop w:val="0"/>
                      <w:marBottom w:val="0"/>
                      <w:divBdr>
                        <w:top w:val="none" w:sz="0" w:space="0" w:color="auto"/>
                        <w:left w:val="none" w:sz="0" w:space="0" w:color="auto"/>
                        <w:bottom w:val="none" w:sz="0" w:space="0" w:color="auto"/>
                        <w:right w:val="none" w:sz="0" w:space="0" w:color="auto"/>
                      </w:divBdr>
                    </w:div>
                    <w:div w:id="1194925962">
                      <w:marLeft w:val="0"/>
                      <w:marRight w:val="0"/>
                      <w:marTop w:val="0"/>
                      <w:marBottom w:val="0"/>
                      <w:divBdr>
                        <w:top w:val="none" w:sz="0" w:space="0" w:color="auto"/>
                        <w:left w:val="none" w:sz="0" w:space="0" w:color="auto"/>
                        <w:bottom w:val="none" w:sz="0" w:space="0" w:color="auto"/>
                        <w:right w:val="none" w:sz="0" w:space="0" w:color="auto"/>
                      </w:divBdr>
                    </w:div>
                  </w:divsChild>
                </w:div>
                <w:div w:id="1860699950">
                  <w:marLeft w:val="0"/>
                  <w:marRight w:val="0"/>
                  <w:marTop w:val="0"/>
                  <w:marBottom w:val="0"/>
                  <w:divBdr>
                    <w:top w:val="none" w:sz="0" w:space="0" w:color="auto"/>
                    <w:left w:val="none" w:sz="0" w:space="0" w:color="auto"/>
                    <w:bottom w:val="none" w:sz="0" w:space="0" w:color="auto"/>
                    <w:right w:val="none" w:sz="0" w:space="0" w:color="auto"/>
                  </w:divBdr>
                  <w:divsChild>
                    <w:div w:id="2024503608">
                      <w:marLeft w:val="0"/>
                      <w:marRight w:val="0"/>
                      <w:marTop w:val="0"/>
                      <w:marBottom w:val="0"/>
                      <w:divBdr>
                        <w:top w:val="none" w:sz="0" w:space="0" w:color="auto"/>
                        <w:left w:val="none" w:sz="0" w:space="0" w:color="auto"/>
                        <w:bottom w:val="none" w:sz="0" w:space="0" w:color="auto"/>
                        <w:right w:val="none" w:sz="0" w:space="0" w:color="auto"/>
                      </w:divBdr>
                    </w:div>
                    <w:div w:id="2092699278">
                      <w:marLeft w:val="0"/>
                      <w:marRight w:val="0"/>
                      <w:marTop w:val="0"/>
                      <w:marBottom w:val="0"/>
                      <w:divBdr>
                        <w:top w:val="none" w:sz="0" w:space="0" w:color="auto"/>
                        <w:left w:val="none" w:sz="0" w:space="0" w:color="auto"/>
                        <w:bottom w:val="none" w:sz="0" w:space="0" w:color="auto"/>
                        <w:right w:val="none" w:sz="0" w:space="0" w:color="auto"/>
                      </w:divBdr>
                    </w:div>
                    <w:div w:id="1991323858">
                      <w:marLeft w:val="0"/>
                      <w:marRight w:val="0"/>
                      <w:marTop w:val="0"/>
                      <w:marBottom w:val="0"/>
                      <w:divBdr>
                        <w:top w:val="none" w:sz="0" w:space="0" w:color="auto"/>
                        <w:left w:val="none" w:sz="0" w:space="0" w:color="auto"/>
                        <w:bottom w:val="none" w:sz="0" w:space="0" w:color="auto"/>
                        <w:right w:val="none" w:sz="0" w:space="0" w:color="auto"/>
                      </w:divBdr>
                    </w:div>
                    <w:div w:id="12847018">
                      <w:marLeft w:val="0"/>
                      <w:marRight w:val="0"/>
                      <w:marTop w:val="0"/>
                      <w:marBottom w:val="0"/>
                      <w:divBdr>
                        <w:top w:val="none" w:sz="0" w:space="0" w:color="auto"/>
                        <w:left w:val="none" w:sz="0" w:space="0" w:color="auto"/>
                        <w:bottom w:val="none" w:sz="0" w:space="0" w:color="auto"/>
                        <w:right w:val="none" w:sz="0" w:space="0" w:color="auto"/>
                      </w:divBdr>
                    </w:div>
                    <w:div w:id="495340509">
                      <w:marLeft w:val="0"/>
                      <w:marRight w:val="0"/>
                      <w:marTop w:val="0"/>
                      <w:marBottom w:val="0"/>
                      <w:divBdr>
                        <w:top w:val="none" w:sz="0" w:space="0" w:color="auto"/>
                        <w:left w:val="none" w:sz="0" w:space="0" w:color="auto"/>
                        <w:bottom w:val="none" w:sz="0" w:space="0" w:color="auto"/>
                        <w:right w:val="none" w:sz="0" w:space="0" w:color="auto"/>
                      </w:divBdr>
                    </w:div>
                  </w:divsChild>
                </w:div>
                <w:div w:id="1706445920">
                  <w:marLeft w:val="0"/>
                  <w:marRight w:val="0"/>
                  <w:marTop w:val="0"/>
                  <w:marBottom w:val="0"/>
                  <w:divBdr>
                    <w:top w:val="none" w:sz="0" w:space="0" w:color="auto"/>
                    <w:left w:val="none" w:sz="0" w:space="0" w:color="auto"/>
                    <w:bottom w:val="none" w:sz="0" w:space="0" w:color="auto"/>
                    <w:right w:val="none" w:sz="0" w:space="0" w:color="auto"/>
                  </w:divBdr>
                  <w:divsChild>
                    <w:div w:id="171258273">
                      <w:marLeft w:val="0"/>
                      <w:marRight w:val="0"/>
                      <w:marTop w:val="0"/>
                      <w:marBottom w:val="0"/>
                      <w:divBdr>
                        <w:top w:val="none" w:sz="0" w:space="0" w:color="auto"/>
                        <w:left w:val="none" w:sz="0" w:space="0" w:color="auto"/>
                        <w:bottom w:val="none" w:sz="0" w:space="0" w:color="auto"/>
                        <w:right w:val="none" w:sz="0" w:space="0" w:color="auto"/>
                      </w:divBdr>
                    </w:div>
                    <w:div w:id="2004116897">
                      <w:marLeft w:val="0"/>
                      <w:marRight w:val="0"/>
                      <w:marTop w:val="0"/>
                      <w:marBottom w:val="0"/>
                      <w:divBdr>
                        <w:top w:val="none" w:sz="0" w:space="0" w:color="auto"/>
                        <w:left w:val="none" w:sz="0" w:space="0" w:color="auto"/>
                        <w:bottom w:val="none" w:sz="0" w:space="0" w:color="auto"/>
                        <w:right w:val="none" w:sz="0" w:space="0" w:color="auto"/>
                      </w:divBdr>
                    </w:div>
                  </w:divsChild>
                </w:div>
                <w:div w:id="778526115">
                  <w:marLeft w:val="0"/>
                  <w:marRight w:val="0"/>
                  <w:marTop w:val="0"/>
                  <w:marBottom w:val="0"/>
                  <w:divBdr>
                    <w:top w:val="none" w:sz="0" w:space="0" w:color="auto"/>
                    <w:left w:val="none" w:sz="0" w:space="0" w:color="auto"/>
                    <w:bottom w:val="none" w:sz="0" w:space="0" w:color="auto"/>
                    <w:right w:val="none" w:sz="0" w:space="0" w:color="auto"/>
                  </w:divBdr>
                </w:div>
                <w:div w:id="1288194532">
                  <w:marLeft w:val="0"/>
                  <w:marRight w:val="0"/>
                  <w:marTop w:val="0"/>
                  <w:marBottom w:val="0"/>
                  <w:divBdr>
                    <w:top w:val="none" w:sz="0" w:space="0" w:color="auto"/>
                    <w:left w:val="none" w:sz="0" w:space="0" w:color="auto"/>
                    <w:bottom w:val="none" w:sz="0" w:space="0" w:color="auto"/>
                    <w:right w:val="none" w:sz="0" w:space="0" w:color="auto"/>
                  </w:divBdr>
                </w:div>
                <w:div w:id="1177383347">
                  <w:marLeft w:val="0"/>
                  <w:marRight w:val="0"/>
                  <w:marTop w:val="0"/>
                  <w:marBottom w:val="0"/>
                  <w:divBdr>
                    <w:top w:val="none" w:sz="0" w:space="0" w:color="auto"/>
                    <w:left w:val="none" w:sz="0" w:space="0" w:color="auto"/>
                    <w:bottom w:val="none" w:sz="0" w:space="0" w:color="auto"/>
                    <w:right w:val="none" w:sz="0" w:space="0" w:color="auto"/>
                  </w:divBdr>
                </w:div>
                <w:div w:id="276564121">
                  <w:marLeft w:val="0"/>
                  <w:marRight w:val="0"/>
                  <w:marTop w:val="0"/>
                  <w:marBottom w:val="0"/>
                  <w:divBdr>
                    <w:top w:val="none" w:sz="0" w:space="0" w:color="auto"/>
                    <w:left w:val="none" w:sz="0" w:space="0" w:color="auto"/>
                    <w:bottom w:val="none" w:sz="0" w:space="0" w:color="auto"/>
                    <w:right w:val="none" w:sz="0" w:space="0" w:color="auto"/>
                  </w:divBdr>
                </w:div>
                <w:div w:id="1423989366">
                  <w:marLeft w:val="0"/>
                  <w:marRight w:val="0"/>
                  <w:marTop w:val="0"/>
                  <w:marBottom w:val="0"/>
                  <w:divBdr>
                    <w:top w:val="none" w:sz="0" w:space="0" w:color="auto"/>
                    <w:left w:val="none" w:sz="0" w:space="0" w:color="auto"/>
                    <w:bottom w:val="none" w:sz="0" w:space="0" w:color="auto"/>
                    <w:right w:val="none" w:sz="0" w:space="0" w:color="auto"/>
                  </w:divBdr>
                </w:div>
                <w:div w:id="34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221">
          <w:marLeft w:val="0"/>
          <w:marRight w:val="0"/>
          <w:marTop w:val="0"/>
          <w:marBottom w:val="0"/>
          <w:divBdr>
            <w:top w:val="none" w:sz="0" w:space="0" w:color="auto"/>
            <w:left w:val="none" w:sz="0" w:space="0" w:color="auto"/>
            <w:bottom w:val="none" w:sz="0" w:space="0" w:color="auto"/>
            <w:right w:val="none" w:sz="0" w:space="0" w:color="auto"/>
          </w:divBdr>
          <w:divsChild>
            <w:div w:id="1024790850">
              <w:marLeft w:val="0"/>
              <w:marRight w:val="0"/>
              <w:marTop w:val="0"/>
              <w:marBottom w:val="0"/>
              <w:divBdr>
                <w:top w:val="none" w:sz="0" w:space="0" w:color="auto"/>
                <w:left w:val="none" w:sz="0" w:space="0" w:color="auto"/>
                <w:bottom w:val="none" w:sz="0" w:space="0" w:color="auto"/>
                <w:right w:val="none" w:sz="0" w:space="0" w:color="auto"/>
              </w:divBdr>
              <w:divsChild>
                <w:div w:id="2107262915">
                  <w:marLeft w:val="0"/>
                  <w:marRight w:val="0"/>
                  <w:marTop w:val="0"/>
                  <w:marBottom w:val="0"/>
                  <w:divBdr>
                    <w:top w:val="none" w:sz="0" w:space="0" w:color="auto"/>
                    <w:left w:val="none" w:sz="0" w:space="0" w:color="auto"/>
                    <w:bottom w:val="none" w:sz="0" w:space="0" w:color="auto"/>
                    <w:right w:val="none" w:sz="0" w:space="0" w:color="auto"/>
                  </w:divBdr>
                </w:div>
                <w:div w:id="4524454">
                  <w:marLeft w:val="0"/>
                  <w:marRight w:val="0"/>
                  <w:marTop w:val="0"/>
                  <w:marBottom w:val="0"/>
                  <w:divBdr>
                    <w:top w:val="none" w:sz="0" w:space="0" w:color="auto"/>
                    <w:left w:val="none" w:sz="0" w:space="0" w:color="auto"/>
                    <w:bottom w:val="none" w:sz="0" w:space="0" w:color="auto"/>
                    <w:right w:val="none" w:sz="0" w:space="0" w:color="auto"/>
                  </w:divBdr>
                </w:div>
                <w:div w:id="525100613">
                  <w:marLeft w:val="0"/>
                  <w:marRight w:val="0"/>
                  <w:marTop w:val="0"/>
                  <w:marBottom w:val="0"/>
                  <w:divBdr>
                    <w:top w:val="none" w:sz="0" w:space="0" w:color="auto"/>
                    <w:left w:val="none" w:sz="0" w:space="0" w:color="auto"/>
                    <w:bottom w:val="none" w:sz="0" w:space="0" w:color="auto"/>
                    <w:right w:val="none" w:sz="0" w:space="0" w:color="auto"/>
                  </w:divBdr>
                </w:div>
                <w:div w:id="2146385458">
                  <w:marLeft w:val="0"/>
                  <w:marRight w:val="0"/>
                  <w:marTop w:val="0"/>
                  <w:marBottom w:val="0"/>
                  <w:divBdr>
                    <w:top w:val="none" w:sz="0" w:space="0" w:color="auto"/>
                    <w:left w:val="none" w:sz="0" w:space="0" w:color="auto"/>
                    <w:bottom w:val="none" w:sz="0" w:space="0" w:color="auto"/>
                    <w:right w:val="none" w:sz="0" w:space="0" w:color="auto"/>
                  </w:divBdr>
                </w:div>
                <w:div w:id="631984680">
                  <w:marLeft w:val="0"/>
                  <w:marRight w:val="0"/>
                  <w:marTop w:val="0"/>
                  <w:marBottom w:val="0"/>
                  <w:divBdr>
                    <w:top w:val="none" w:sz="0" w:space="0" w:color="auto"/>
                    <w:left w:val="none" w:sz="0" w:space="0" w:color="auto"/>
                    <w:bottom w:val="none" w:sz="0" w:space="0" w:color="auto"/>
                    <w:right w:val="none" w:sz="0" w:space="0" w:color="auto"/>
                  </w:divBdr>
                </w:div>
                <w:div w:id="1709062458">
                  <w:marLeft w:val="0"/>
                  <w:marRight w:val="0"/>
                  <w:marTop w:val="0"/>
                  <w:marBottom w:val="0"/>
                  <w:divBdr>
                    <w:top w:val="none" w:sz="0" w:space="0" w:color="auto"/>
                    <w:left w:val="none" w:sz="0" w:space="0" w:color="auto"/>
                    <w:bottom w:val="none" w:sz="0" w:space="0" w:color="auto"/>
                    <w:right w:val="none" w:sz="0" w:space="0" w:color="auto"/>
                  </w:divBdr>
                </w:div>
                <w:div w:id="232590770">
                  <w:marLeft w:val="0"/>
                  <w:marRight w:val="0"/>
                  <w:marTop w:val="0"/>
                  <w:marBottom w:val="0"/>
                  <w:divBdr>
                    <w:top w:val="none" w:sz="0" w:space="0" w:color="auto"/>
                    <w:left w:val="none" w:sz="0" w:space="0" w:color="auto"/>
                    <w:bottom w:val="none" w:sz="0" w:space="0" w:color="auto"/>
                    <w:right w:val="none" w:sz="0" w:space="0" w:color="auto"/>
                  </w:divBdr>
                </w:div>
                <w:div w:id="1635132560">
                  <w:marLeft w:val="0"/>
                  <w:marRight w:val="0"/>
                  <w:marTop w:val="0"/>
                  <w:marBottom w:val="0"/>
                  <w:divBdr>
                    <w:top w:val="none" w:sz="0" w:space="0" w:color="auto"/>
                    <w:left w:val="none" w:sz="0" w:space="0" w:color="auto"/>
                    <w:bottom w:val="none" w:sz="0" w:space="0" w:color="auto"/>
                    <w:right w:val="none" w:sz="0" w:space="0" w:color="auto"/>
                  </w:divBdr>
                </w:div>
                <w:div w:id="948467418">
                  <w:marLeft w:val="0"/>
                  <w:marRight w:val="0"/>
                  <w:marTop w:val="0"/>
                  <w:marBottom w:val="0"/>
                  <w:divBdr>
                    <w:top w:val="none" w:sz="0" w:space="0" w:color="auto"/>
                    <w:left w:val="none" w:sz="0" w:space="0" w:color="auto"/>
                    <w:bottom w:val="none" w:sz="0" w:space="0" w:color="auto"/>
                    <w:right w:val="none" w:sz="0" w:space="0" w:color="auto"/>
                  </w:divBdr>
                </w:div>
                <w:div w:id="1091005704">
                  <w:marLeft w:val="0"/>
                  <w:marRight w:val="0"/>
                  <w:marTop w:val="0"/>
                  <w:marBottom w:val="0"/>
                  <w:divBdr>
                    <w:top w:val="none" w:sz="0" w:space="0" w:color="auto"/>
                    <w:left w:val="none" w:sz="0" w:space="0" w:color="auto"/>
                    <w:bottom w:val="none" w:sz="0" w:space="0" w:color="auto"/>
                    <w:right w:val="none" w:sz="0" w:space="0" w:color="auto"/>
                  </w:divBdr>
                </w:div>
                <w:div w:id="1669595368">
                  <w:marLeft w:val="0"/>
                  <w:marRight w:val="0"/>
                  <w:marTop w:val="0"/>
                  <w:marBottom w:val="0"/>
                  <w:divBdr>
                    <w:top w:val="none" w:sz="0" w:space="0" w:color="auto"/>
                    <w:left w:val="none" w:sz="0" w:space="0" w:color="auto"/>
                    <w:bottom w:val="none" w:sz="0" w:space="0" w:color="auto"/>
                    <w:right w:val="none" w:sz="0" w:space="0" w:color="auto"/>
                  </w:divBdr>
                </w:div>
                <w:div w:id="2097705882">
                  <w:marLeft w:val="0"/>
                  <w:marRight w:val="0"/>
                  <w:marTop w:val="0"/>
                  <w:marBottom w:val="0"/>
                  <w:divBdr>
                    <w:top w:val="none" w:sz="0" w:space="0" w:color="auto"/>
                    <w:left w:val="none" w:sz="0" w:space="0" w:color="auto"/>
                    <w:bottom w:val="none" w:sz="0" w:space="0" w:color="auto"/>
                    <w:right w:val="none" w:sz="0" w:space="0" w:color="auto"/>
                  </w:divBdr>
                  <w:divsChild>
                    <w:div w:id="1496069675">
                      <w:marLeft w:val="0"/>
                      <w:marRight w:val="0"/>
                      <w:marTop w:val="0"/>
                      <w:marBottom w:val="0"/>
                      <w:divBdr>
                        <w:top w:val="none" w:sz="0" w:space="0" w:color="auto"/>
                        <w:left w:val="none" w:sz="0" w:space="0" w:color="auto"/>
                        <w:bottom w:val="none" w:sz="0" w:space="0" w:color="auto"/>
                        <w:right w:val="none" w:sz="0" w:space="0" w:color="auto"/>
                      </w:divBdr>
                    </w:div>
                    <w:div w:id="430782082">
                      <w:marLeft w:val="0"/>
                      <w:marRight w:val="0"/>
                      <w:marTop w:val="0"/>
                      <w:marBottom w:val="0"/>
                      <w:divBdr>
                        <w:top w:val="none" w:sz="0" w:space="0" w:color="auto"/>
                        <w:left w:val="none" w:sz="0" w:space="0" w:color="auto"/>
                        <w:bottom w:val="none" w:sz="0" w:space="0" w:color="auto"/>
                        <w:right w:val="none" w:sz="0" w:space="0" w:color="auto"/>
                      </w:divBdr>
                    </w:div>
                    <w:div w:id="887499213">
                      <w:marLeft w:val="0"/>
                      <w:marRight w:val="0"/>
                      <w:marTop w:val="0"/>
                      <w:marBottom w:val="0"/>
                      <w:divBdr>
                        <w:top w:val="none" w:sz="0" w:space="0" w:color="auto"/>
                        <w:left w:val="none" w:sz="0" w:space="0" w:color="auto"/>
                        <w:bottom w:val="none" w:sz="0" w:space="0" w:color="auto"/>
                        <w:right w:val="none" w:sz="0" w:space="0" w:color="auto"/>
                      </w:divBdr>
                    </w:div>
                    <w:div w:id="546917353">
                      <w:marLeft w:val="0"/>
                      <w:marRight w:val="0"/>
                      <w:marTop w:val="0"/>
                      <w:marBottom w:val="0"/>
                      <w:divBdr>
                        <w:top w:val="none" w:sz="0" w:space="0" w:color="auto"/>
                        <w:left w:val="none" w:sz="0" w:space="0" w:color="auto"/>
                        <w:bottom w:val="none" w:sz="0" w:space="0" w:color="auto"/>
                        <w:right w:val="none" w:sz="0" w:space="0" w:color="auto"/>
                      </w:divBdr>
                    </w:div>
                    <w:div w:id="1150559310">
                      <w:marLeft w:val="0"/>
                      <w:marRight w:val="0"/>
                      <w:marTop w:val="0"/>
                      <w:marBottom w:val="0"/>
                      <w:divBdr>
                        <w:top w:val="none" w:sz="0" w:space="0" w:color="auto"/>
                        <w:left w:val="none" w:sz="0" w:space="0" w:color="auto"/>
                        <w:bottom w:val="none" w:sz="0" w:space="0" w:color="auto"/>
                        <w:right w:val="none" w:sz="0" w:space="0" w:color="auto"/>
                      </w:divBdr>
                    </w:div>
                    <w:div w:id="1353260457">
                      <w:marLeft w:val="0"/>
                      <w:marRight w:val="0"/>
                      <w:marTop w:val="0"/>
                      <w:marBottom w:val="0"/>
                      <w:divBdr>
                        <w:top w:val="none" w:sz="0" w:space="0" w:color="auto"/>
                        <w:left w:val="none" w:sz="0" w:space="0" w:color="auto"/>
                        <w:bottom w:val="none" w:sz="0" w:space="0" w:color="auto"/>
                        <w:right w:val="none" w:sz="0" w:space="0" w:color="auto"/>
                      </w:divBdr>
                    </w:div>
                    <w:div w:id="1978683814">
                      <w:marLeft w:val="0"/>
                      <w:marRight w:val="0"/>
                      <w:marTop w:val="0"/>
                      <w:marBottom w:val="0"/>
                      <w:divBdr>
                        <w:top w:val="none" w:sz="0" w:space="0" w:color="auto"/>
                        <w:left w:val="none" w:sz="0" w:space="0" w:color="auto"/>
                        <w:bottom w:val="none" w:sz="0" w:space="0" w:color="auto"/>
                        <w:right w:val="none" w:sz="0" w:space="0" w:color="auto"/>
                      </w:divBdr>
                    </w:div>
                  </w:divsChild>
                </w:div>
                <w:div w:id="2102606452">
                  <w:marLeft w:val="0"/>
                  <w:marRight w:val="0"/>
                  <w:marTop w:val="0"/>
                  <w:marBottom w:val="0"/>
                  <w:divBdr>
                    <w:top w:val="none" w:sz="0" w:space="0" w:color="auto"/>
                    <w:left w:val="none" w:sz="0" w:space="0" w:color="auto"/>
                    <w:bottom w:val="none" w:sz="0" w:space="0" w:color="auto"/>
                    <w:right w:val="none" w:sz="0" w:space="0" w:color="auto"/>
                  </w:divBdr>
                </w:div>
                <w:div w:id="245456520">
                  <w:marLeft w:val="0"/>
                  <w:marRight w:val="0"/>
                  <w:marTop w:val="0"/>
                  <w:marBottom w:val="0"/>
                  <w:divBdr>
                    <w:top w:val="none" w:sz="0" w:space="0" w:color="auto"/>
                    <w:left w:val="none" w:sz="0" w:space="0" w:color="auto"/>
                    <w:bottom w:val="none" w:sz="0" w:space="0" w:color="auto"/>
                    <w:right w:val="none" w:sz="0" w:space="0" w:color="auto"/>
                  </w:divBdr>
                </w:div>
                <w:div w:id="6273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C64EFA-66AC-483C-B1CE-B8B8E8A4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BA</cp:lastModifiedBy>
  <cp:revision>44</cp:revision>
  <dcterms:created xsi:type="dcterms:W3CDTF">2014-04-21T04:12:00Z</dcterms:created>
  <dcterms:modified xsi:type="dcterms:W3CDTF">2018-08-20T13:12:00Z</dcterms:modified>
</cp:coreProperties>
</file>