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 xml:space="preserve">TCS Ninja - </w:t>
            </w:r>
            <w:r w:rsidR="005F6F1C">
              <w:rPr>
                <w:rStyle w:val="Emphasis"/>
                <w:b/>
                <w:i w:val="0"/>
                <w:sz w:val="16"/>
                <w:szCs w:val="16"/>
              </w:rPr>
              <w:t>Coding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>_2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</w:t>
            </w:r>
            <w:r w:rsidR="005F6F1C">
              <w:rPr>
                <w:rStyle w:val="Emphasis"/>
                <w:i w:val="0"/>
                <w:sz w:val="16"/>
                <w:szCs w:val="16"/>
              </w:rPr>
              <w:t>1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20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NA</w:t>
            </w:r>
          </w:p>
          <w:p w:rsidR="00BD3406" w:rsidRPr="00264C04" w:rsidRDefault="00BD3406" w:rsidP="005F6F1C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NA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BE003B" w:rsidSect="00FA522B">
          <w:headerReference w:type="default" r:id="rId10"/>
          <w:footerReference w:type="default" r:id="rId11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BC2AD1" w:rsidRDefault="005F6F1C" w:rsidP="00BC2AD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CODING</w:t>
      </w:r>
    </w:p>
    <w:p w:rsidR="005F6F1C" w:rsidRPr="003E6801" w:rsidRDefault="005F6F1C" w:rsidP="00BC2AD1">
      <w:pPr>
        <w:spacing w:after="0" w:line="240" w:lineRule="auto"/>
        <w:rPr>
          <w:rFonts w:cstheme="minorHAnsi"/>
          <w:b/>
        </w:rPr>
      </w:pPr>
    </w:p>
    <w:p w:rsidR="005F6F1C" w:rsidRPr="00790BD7" w:rsidRDefault="005F6F1C" w:rsidP="005F6F1C">
      <w:pPr>
        <w:rPr>
          <w:b/>
        </w:rPr>
      </w:pPr>
      <w:r w:rsidRPr="00790BD7">
        <w:rPr>
          <w:b/>
        </w:rPr>
        <w:t>Program to check string palindrome.</w:t>
      </w:r>
    </w:p>
    <w:p w:rsidR="005F6F1C" w:rsidRDefault="005F6F1C" w:rsidP="005F6F1C">
      <w:r>
        <w:t>#include &lt;stdio.h&gt;</w:t>
      </w:r>
    </w:p>
    <w:p w:rsidR="005F6F1C" w:rsidRDefault="005F6F1C" w:rsidP="005F6F1C">
      <w:r>
        <w:t>#include &lt;string.h&gt;</w:t>
      </w:r>
    </w:p>
    <w:p w:rsidR="005F6F1C" w:rsidRDefault="005F6F1C" w:rsidP="005F6F1C">
      <w:r>
        <w:t>int main(){</w:t>
      </w:r>
    </w:p>
    <w:p w:rsidR="005F6F1C" w:rsidRDefault="005F6F1C" w:rsidP="005F6F1C">
      <w:r>
        <w:t xml:space="preserve">    char string1[20];</w:t>
      </w:r>
    </w:p>
    <w:p w:rsidR="005F6F1C" w:rsidRDefault="005F6F1C" w:rsidP="005F6F1C">
      <w:r>
        <w:t xml:space="preserve">    int i, length;</w:t>
      </w:r>
    </w:p>
    <w:p w:rsidR="005F6F1C" w:rsidRDefault="005F6F1C" w:rsidP="005F6F1C">
      <w:r>
        <w:t xml:space="preserve">    int flag = 0;</w:t>
      </w:r>
    </w:p>
    <w:p w:rsidR="005F6F1C" w:rsidRDefault="005F6F1C" w:rsidP="005F6F1C">
      <w:r>
        <w:t xml:space="preserve">     scanf("%s", string1);</w:t>
      </w:r>
    </w:p>
    <w:p w:rsidR="005F6F1C" w:rsidRDefault="005F6F1C" w:rsidP="005F6F1C">
      <w:r>
        <w:t xml:space="preserve">     length = strlen(string1);</w:t>
      </w:r>
    </w:p>
    <w:p w:rsidR="005F6F1C" w:rsidRDefault="005F6F1C" w:rsidP="005F6F1C">
      <w:r>
        <w:t xml:space="preserve">    for(i=0;i &lt; length ;i++){</w:t>
      </w:r>
    </w:p>
    <w:p w:rsidR="005F6F1C" w:rsidRDefault="005F6F1C" w:rsidP="005F6F1C">
      <w:r>
        <w:t xml:space="preserve">        if(string1[i] != string1[length-i-1]){</w:t>
      </w:r>
    </w:p>
    <w:p w:rsidR="005F6F1C" w:rsidRDefault="005F6F1C" w:rsidP="005F6F1C">
      <w:r>
        <w:t xml:space="preserve">            flag = 1;</w:t>
      </w:r>
    </w:p>
    <w:p w:rsidR="005F6F1C" w:rsidRDefault="005F6F1C" w:rsidP="005F6F1C">
      <w:r>
        <w:t xml:space="preserve">            break;</w:t>
      </w:r>
    </w:p>
    <w:p w:rsidR="005F6F1C" w:rsidRDefault="005F6F1C" w:rsidP="005F6F1C">
      <w:r>
        <w:t xml:space="preserve">   }</w:t>
      </w:r>
    </w:p>
    <w:p w:rsidR="005F6F1C" w:rsidRDefault="005F6F1C" w:rsidP="005F6F1C">
      <w:r>
        <w:t>}</w:t>
      </w:r>
    </w:p>
    <w:p w:rsidR="005F6F1C" w:rsidRDefault="005F6F1C" w:rsidP="005F6F1C">
      <w:r>
        <w:t xml:space="preserve">     if (flag) {</w:t>
      </w:r>
    </w:p>
    <w:p w:rsidR="005F6F1C" w:rsidRDefault="005F6F1C" w:rsidP="005F6F1C">
      <w:r>
        <w:t xml:space="preserve">        printf("%s is not a palindrome", string1);</w:t>
      </w:r>
    </w:p>
    <w:p w:rsidR="005F6F1C" w:rsidRDefault="005F6F1C" w:rsidP="005F6F1C">
      <w:r>
        <w:t xml:space="preserve">    }    </w:t>
      </w:r>
    </w:p>
    <w:p w:rsidR="005F6F1C" w:rsidRDefault="005F6F1C" w:rsidP="005F6F1C">
      <w:r>
        <w:t xml:space="preserve">    else {</w:t>
      </w:r>
    </w:p>
    <w:p w:rsidR="005F6F1C" w:rsidRDefault="005F6F1C" w:rsidP="005F6F1C">
      <w:r>
        <w:t xml:space="preserve">        printf("%s is a palindrome", string1);</w:t>
      </w:r>
    </w:p>
    <w:p w:rsidR="005F6F1C" w:rsidRDefault="005F6F1C" w:rsidP="005F6F1C">
      <w:r>
        <w:t xml:space="preserve">    }</w:t>
      </w:r>
    </w:p>
    <w:p w:rsidR="005F6F1C" w:rsidRDefault="005F6F1C" w:rsidP="005F6F1C">
      <w:r>
        <w:t xml:space="preserve">    return 0;</w:t>
      </w:r>
    </w:p>
    <w:p w:rsidR="00BC2AD1" w:rsidRPr="00BC2AD1" w:rsidRDefault="005F6F1C" w:rsidP="005F6F1C">
      <w:pPr>
        <w:rPr>
          <w:rFonts w:cstheme="minorHAnsi"/>
        </w:rPr>
      </w:pPr>
      <w:r>
        <w:t>}</w:t>
      </w:r>
    </w:p>
    <w:sectPr w:rsidR="00BC2AD1" w:rsidRPr="00BC2AD1" w:rsidSect="005F6F1C">
      <w:type w:val="continuous"/>
      <w:pgSz w:w="11906" w:h="16838" w:code="9"/>
      <w:pgMar w:top="851" w:right="851" w:bottom="851" w:left="851" w:header="709" w:footer="709" w:gutter="0"/>
      <w:cols w:sep="1" w:space="28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18B" w:rsidRDefault="0047718B" w:rsidP="00812CC4">
      <w:pPr>
        <w:spacing w:after="0" w:line="240" w:lineRule="auto"/>
      </w:pPr>
      <w:r>
        <w:separator/>
      </w:r>
    </w:p>
  </w:endnote>
  <w:endnote w:type="continuationSeparator" w:id="1">
    <w:p w:rsidR="0047718B" w:rsidRDefault="0047718B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0554DF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0554DF" w:rsidRPr="00FA522B">
              <w:rPr>
                <w:sz w:val="20"/>
                <w:szCs w:val="20"/>
              </w:rPr>
              <w:fldChar w:fldCharType="separate"/>
            </w:r>
            <w:r w:rsidR="005F6F1C">
              <w:rPr>
                <w:noProof/>
                <w:sz w:val="20"/>
                <w:szCs w:val="20"/>
              </w:rPr>
              <w:t>1</w:t>
            </w:r>
            <w:r w:rsidR="000554DF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0554DF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0554DF" w:rsidRPr="00FA522B">
              <w:rPr>
                <w:sz w:val="20"/>
                <w:szCs w:val="20"/>
              </w:rPr>
              <w:fldChar w:fldCharType="separate"/>
            </w:r>
            <w:r w:rsidR="005F6F1C">
              <w:rPr>
                <w:noProof/>
                <w:sz w:val="20"/>
                <w:szCs w:val="20"/>
              </w:rPr>
              <w:t>2</w:t>
            </w:r>
            <w:r w:rsidR="000554DF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18B" w:rsidRDefault="0047718B" w:rsidP="00812CC4">
      <w:pPr>
        <w:spacing w:after="0" w:line="240" w:lineRule="auto"/>
      </w:pPr>
      <w:r>
        <w:separator/>
      </w:r>
    </w:p>
  </w:footnote>
  <w:footnote w:type="continuationSeparator" w:id="1">
    <w:p w:rsidR="0047718B" w:rsidRDefault="0047718B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 xml:space="preserve">TCS Ninja - </w:t>
    </w:r>
    <w:r w:rsidR="005F6F1C">
      <w:rPr>
        <w:b/>
        <w:sz w:val="20"/>
        <w:szCs w:val="20"/>
      </w:rPr>
      <w:t>Coding</w:t>
    </w:r>
    <w:r w:rsidR="001B6CB4">
      <w:rPr>
        <w:b/>
        <w:sz w:val="20"/>
        <w:szCs w:val="20"/>
      </w:rPr>
      <w:t>_2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610C5"/>
    <w:multiLevelType w:val="hybridMultilevel"/>
    <w:tmpl w:val="ED380A36"/>
    <w:lvl w:ilvl="0" w:tplc="73833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5"/>
  </w:num>
  <w:num w:numId="4">
    <w:abstractNumId w:val="57"/>
  </w:num>
  <w:num w:numId="5">
    <w:abstractNumId w:val="25"/>
  </w:num>
  <w:num w:numId="6">
    <w:abstractNumId w:val="34"/>
  </w:num>
  <w:num w:numId="7">
    <w:abstractNumId w:val="26"/>
  </w:num>
  <w:num w:numId="8">
    <w:abstractNumId w:val="1"/>
  </w:num>
  <w:num w:numId="9">
    <w:abstractNumId w:val="13"/>
  </w:num>
  <w:num w:numId="10">
    <w:abstractNumId w:val="20"/>
  </w:num>
  <w:num w:numId="11">
    <w:abstractNumId w:val="6"/>
  </w:num>
  <w:num w:numId="12">
    <w:abstractNumId w:val="18"/>
  </w:num>
  <w:num w:numId="13">
    <w:abstractNumId w:val="44"/>
  </w:num>
  <w:num w:numId="14">
    <w:abstractNumId w:val="47"/>
  </w:num>
  <w:num w:numId="15">
    <w:abstractNumId w:val="50"/>
  </w:num>
  <w:num w:numId="16">
    <w:abstractNumId w:val="29"/>
  </w:num>
  <w:num w:numId="17">
    <w:abstractNumId w:val="30"/>
  </w:num>
  <w:num w:numId="18">
    <w:abstractNumId w:val="32"/>
  </w:num>
  <w:num w:numId="19">
    <w:abstractNumId w:val="19"/>
  </w:num>
  <w:num w:numId="20">
    <w:abstractNumId w:val="54"/>
  </w:num>
  <w:num w:numId="21">
    <w:abstractNumId w:val="27"/>
  </w:num>
  <w:num w:numId="22">
    <w:abstractNumId w:val="36"/>
  </w:num>
  <w:num w:numId="23">
    <w:abstractNumId w:val="40"/>
  </w:num>
  <w:num w:numId="24">
    <w:abstractNumId w:val="17"/>
  </w:num>
  <w:num w:numId="25">
    <w:abstractNumId w:val="3"/>
  </w:num>
  <w:num w:numId="26">
    <w:abstractNumId w:val="38"/>
  </w:num>
  <w:num w:numId="27">
    <w:abstractNumId w:val="14"/>
  </w:num>
  <w:num w:numId="28">
    <w:abstractNumId w:val="12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3"/>
  </w:num>
  <w:num w:numId="36">
    <w:abstractNumId w:val="9"/>
  </w:num>
  <w:num w:numId="37">
    <w:abstractNumId w:val="11"/>
  </w:num>
  <w:num w:numId="38">
    <w:abstractNumId w:val="55"/>
  </w:num>
  <w:num w:numId="39">
    <w:abstractNumId w:val="10"/>
  </w:num>
  <w:num w:numId="40">
    <w:abstractNumId w:val="52"/>
  </w:num>
  <w:num w:numId="41">
    <w:abstractNumId w:val="31"/>
  </w:num>
  <w:num w:numId="42">
    <w:abstractNumId w:val="22"/>
  </w:num>
  <w:num w:numId="43">
    <w:abstractNumId w:val="41"/>
  </w:num>
  <w:num w:numId="44">
    <w:abstractNumId w:val="51"/>
  </w:num>
  <w:num w:numId="45">
    <w:abstractNumId w:val="28"/>
  </w:num>
  <w:num w:numId="46">
    <w:abstractNumId w:val="16"/>
  </w:num>
  <w:num w:numId="47">
    <w:abstractNumId w:val="39"/>
  </w:num>
  <w:num w:numId="48">
    <w:abstractNumId w:val="46"/>
  </w:num>
  <w:num w:numId="49">
    <w:abstractNumId w:val="58"/>
  </w:num>
  <w:num w:numId="50">
    <w:abstractNumId w:val="21"/>
  </w:num>
  <w:num w:numId="51">
    <w:abstractNumId w:val="48"/>
  </w:num>
  <w:num w:numId="52">
    <w:abstractNumId w:val="43"/>
  </w:num>
  <w:num w:numId="53">
    <w:abstractNumId w:val="24"/>
  </w:num>
  <w:num w:numId="54">
    <w:abstractNumId w:val="4"/>
  </w:num>
  <w:num w:numId="55">
    <w:abstractNumId w:val="7"/>
  </w:num>
  <w:num w:numId="56">
    <w:abstractNumId w:val="15"/>
  </w:num>
  <w:num w:numId="57">
    <w:abstractNumId w:val="35"/>
  </w:num>
  <w:num w:numId="58">
    <w:abstractNumId w:val="33"/>
  </w:num>
  <w:num w:numId="59">
    <w:abstractNumId w:val="8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812CC4"/>
    <w:rsid w:val="00004F7D"/>
    <w:rsid w:val="00033DA6"/>
    <w:rsid w:val="00034F7D"/>
    <w:rsid w:val="000554DF"/>
    <w:rsid w:val="00087F08"/>
    <w:rsid w:val="000A378D"/>
    <w:rsid w:val="000C224D"/>
    <w:rsid w:val="000C5DFD"/>
    <w:rsid w:val="000C6F5C"/>
    <w:rsid w:val="000D05CF"/>
    <w:rsid w:val="000D6145"/>
    <w:rsid w:val="000D7826"/>
    <w:rsid w:val="000E0121"/>
    <w:rsid w:val="000F644F"/>
    <w:rsid w:val="0010121D"/>
    <w:rsid w:val="00103C11"/>
    <w:rsid w:val="00110B98"/>
    <w:rsid w:val="00137C80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C3856"/>
    <w:rsid w:val="001D636C"/>
    <w:rsid w:val="00207326"/>
    <w:rsid w:val="00224A20"/>
    <w:rsid w:val="00257527"/>
    <w:rsid w:val="002926F8"/>
    <w:rsid w:val="002A2D3A"/>
    <w:rsid w:val="002B29FC"/>
    <w:rsid w:val="002B316E"/>
    <w:rsid w:val="002C41BC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D3DCB"/>
    <w:rsid w:val="003E6801"/>
    <w:rsid w:val="003F7BAE"/>
    <w:rsid w:val="00467CE5"/>
    <w:rsid w:val="0047718B"/>
    <w:rsid w:val="004B228D"/>
    <w:rsid w:val="004D4346"/>
    <w:rsid w:val="004D76CC"/>
    <w:rsid w:val="004E3E6F"/>
    <w:rsid w:val="004F09CC"/>
    <w:rsid w:val="004F779D"/>
    <w:rsid w:val="00507C2B"/>
    <w:rsid w:val="00511D35"/>
    <w:rsid w:val="0051395B"/>
    <w:rsid w:val="00594BD9"/>
    <w:rsid w:val="00597DE1"/>
    <w:rsid w:val="005C228B"/>
    <w:rsid w:val="005C71D4"/>
    <w:rsid w:val="005E132B"/>
    <w:rsid w:val="005E1C27"/>
    <w:rsid w:val="005E421D"/>
    <w:rsid w:val="005F6F1C"/>
    <w:rsid w:val="00642A22"/>
    <w:rsid w:val="00661709"/>
    <w:rsid w:val="0066542D"/>
    <w:rsid w:val="006C3E68"/>
    <w:rsid w:val="006C3EFE"/>
    <w:rsid w:val="006D4232"/>
    <w:rsid w:val="006F09BD"/>
    <w:rsid w:val="0070421E"/>
    <w:rsid w:val="00707730"/>
    <w:rsid w:val="007340C9"/>
    <w:rsid w:val="00740ABC"/>
    <w:rsid w:val="00797DAE"/>
    <w:rsid w:val="007C297D"/>
    <w:rsid w:val="007E0ECB"/>
    <w:rsid w:val="007F0930"/>
    <w:rsid w:val="00812CC4"/>
    <w:rsid w:val="00813829"/>
    <w:rsid w:val="008160D5"/>
    <w:rsid w:val="00855966"/>
    <w:rsid w:val="008758B3"/>
    <w:rsid w:val="0088615B"/>
    <w:rsid w:val="00886A19"/>
    <w:rsid w:val="008A1FFB"/>
    <w:rsid w:val="008A379D"/>
    <w:rsid w:val="008D5A30"/>
    <w:rsid w:val="009201E3"/>
    <w:rsid w:val="00955B62"/>
    <w:rsid w:val="009664BD"/>
    <w:rsid w:val="00966BF6"/>
    <w:rsid w:val="0098226F"/>
    <w:rsid w:val="00996C0F"/>
    <w:rsid w:val="009A4A4E"/>
    <w:rsid w:val="009A544E"/>
    <w:rsid w:val="009A631B"/>
    <w:rsid w:val="009B1C6E"/>
    <w:rsid w:val="009D7FEB"/>
    <w:rsid w:val="00A02DDB"/>
    <w:rsid w:val="00A14DB0"/>
    <w:rsid w:val="00A24AE7"/>
    <w:rsid w:val="00A75545"/>
    <w:rsid w:val="00AB06AB"/>
    <w:rsid w:val="00AC1D62"/>
    <w:rsid w:val="00AF4E55"/>
    <w:rsid w:val="00B10BC6"/>
    <w:rsid w:val="00B10D3E"/>
    <w:rsid w:val="00B166C5"/>
    <w:rsid w:val="00B30C9E"/>
    <w:rsid w:val="00B5402C"/>
    <w:rsid w:val="00B6498F"/>
    <w:rsid w:val="00B73D8A"/>
    <w:rsid w:val="00BA6CAA"/>
    <w:rsid w:val="00BB0A3F"/>
    <w:rsid w:val="00BC2AD1"/>
    <w:rsid w:val="00BD3406"/>
    <w:rsid w:val="00BE003B"/>
    <w:rsid w:val="00BE21D5"/>
    <w:rsid w:val="00BF6342"/>
    <w:rsid w:val="00C1408A"/>
    <w:rsid w:val="00C213A8"/>
    <w:rsid w:val="00C35383"/>
    <w:rsid w:val="00C36433"/>
    <w:rsid w:val="00C419B1"/>
    <w:rsid w:val="00C46600"/>
    <w:rsid w:val="00C63F21"/>
    <w:rsid w:val="00C66A40"/>
    <w:rsid w:val="00C7180F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86A5A"/>
    <w:rsid w:val="00DC11B6"/>
    <w:rsid w:val="00DC484D"/>
    <w:rsid w:val="00E00EDB"/>
    <w:rsid w:val="00E01445"/>
    <w:rsid w:val="00E0395C"/>
    <w:rsid w:val="00E14E18"/>
    <w:rsid w:val="00E25828"/>
    <w:rsid w:val="00E41A31"/>
    <w:rsid w:val="00E41FED"/>
    <w:rsid w:val="00E51446"/>
    <w:rsid w:val="00EA0114"/>
    <w:rsid w:val="00ED11D8"/>
    <w:rsid w:val="00EE21F0"/>
    <w:rsid w:val="00EF3CF6"/>
    <w:rsid w:val="00F05262"/>
    <w:rsid w:val="00F10867"/>
    <w:rsid w:val="00F4011B"/>
    <w:rsid w:val="00F56D78"/>
    <w:rsid w:val="00F94756"/>
    <w:rsid w:val="00FA522B"/>
    <w:rsid w:val="00FB05D0"/>
    <w:rsid w:val="00FB0BE2"/>
    <w:rsid w:val="00FC00EC"/>
    <w:rsid w:val="00FE3AFB"/>
    <w:rsid w:val="00FE57D5"/>
    <w:rsid w:val="00FF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  <w:rsid w:val="004E3E6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E3E6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4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C64EFA-66AC-483C-B1CE-B8B8E8A4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BA</cp:lastModifiedBy>
  <cp:revision>25</cp:revision>
  <dcterms:created xsi:type="dcterms:W3CDTF">2014-04-21T04:12:00Z</dcterms:created>
  <dcterms:modified xsi:type="dcterms:W3CDTF">2018-08-20T12:03:00Z</dcterms:modified>
</cp:coreProperties>
</file>